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E83FC9" w14:textId="09A3D9CA" w:rsidR="00F05435" w:rsidRPr="00606296" w:rsidRDefault="002641C7">
      <w:pPr>
        <w:rPr>
          <w:lang w:val="en-US"/>
        </w:rPr>
      </w:pPr>
      <w:r>
        <w:rPr>
          <w:lang w:val="en-US" w:eastAsia="en-US"/>
        </w:rPr>
        <w:t>Klö.iı8</w:t>
      </w:r>
      <w:r w:rsidR="00F05435" w:rsidRPr="00606296">
        <w:rPr>
          <w:lang w:val="en-US" w:eastAsia="en-US"/>
        </w:rPr>
        <w:tab/>
      </w:r>
    </w:p>
    <w:p w14:paraId="20E3BEA4" w14:textId="77777777" w:rsidR="00F05435" w:rsidRPr="00606296" w:rsidRDefault="007B3294" w:rsidP="0028072C">
      <w:pPr>
        <w:jc w:val="center"/>
        <w:rPr>
          <w:b/>
          <w:bCs/>
          <w:sz w:val="28"/>
          <w:szCs w:val="28"/>
          <w:lang w:val="en-US"/>
        </w:rPr>
      </w:pPr>
      <w:proofErr w:type="spellStart"/>
      <w:r w:rsidRPr="00606296">
        <w:rPr>
          <w:b/>
          <w:bCs/>
          <w:sz w:val="28"/>
          <w:szCs w:val="28"/>
          <w:lang w:val="en-US"/>
        </w:rPr>
        <w:t>Koç</w:t>
      </w:r>
      <w:proofErr w:type="spellEnd"/>
      <w:r w:rsidRPr="00606296">
        <w:rPr>
          <w:b/>
          <w:bCs/>
          <w:sz w:val="28"/>
          <w:szCs w:val="28"/>
          <w:lang w:val="en-US"/>
        </w:rPr>
        <w:t xml:space="preserve"> University</w:t>
      </w:r>
    </w:p>
    <w:p w14:paraId="5C154B08" w14:textId="77777777" w:rsidR="007B3294" w:rsidRPr="00606296" w:rsidRDefault="007B3294" w:rsidP="0028072C">
      <w:pPr>
        <w:jc w:val="center"/>
        <w:rPr>
          <w:b/>
          <w:bCs/>
          <w:sz w:val="28"/>
          <w:szCs w:val="28"/>
          <w:lang w:val="en-US"/>
        </w:rPr>
      </w:pPr>
      <w:r w:rsidRPr="00606296">
        <w:rPr>
          <w:b/>
          <w:bCs/>
          <w:sz w:val="28"/>
          <w:szCs w:val="28"/>
          <w:lang w:val="en-US"/>
        </w:rPr>
        <w:t>College of Engineering</w:t>
      </w:r>
    </w:p>
    <w:p w14:paraId="37EC4740" w14:textId="207F1C3D" w:rsidR="007B3294" w:rsidRPr="00606296" w:rsidRDefault="00AB2F31" w:rsidP="0028072C">
      <w:pPr>
        <w:jc w:val="center"/>
        <w:rPr>
          <w:b/>
          <w:bCs/>
          <w:sz w:val="28"/>
          <w:szCs w:val="28"/>
          <w:lang w:val="en-US"/>
        </w:rPr>
      </w:pPr>
      <w:r w:rsidRPr="00606296">
        <w:rPr>
          <w:b/>
          <w:bCs/>
          <w:sz w:val="28"/>
          <w:szCs w:val="28"/>
          <w:lang w:val="en-US"/>
        </w:rPr>
        <w:t>INDR</w:t>
      </w:r>
      <w:r w:rsidR="007B3294" w:rsidRPr="00606296">
        <w:rPr>
          <w:b/>
          <w:bCs/>
          <w:sz w:val="28"/>
          <w:szCs w:val="28"/>
          <w:lang w:val="en-US"/>
        </w:rPr>
        <w:t xml:space="preserve"> 491 Engineering Design </w:t>
      </w:r>
      <w:r w:rsidR="000E15E8">
        <w:rPr>
          <w:b/>
          <w:bCs/>
          <w:sz w:val="28"/>
          <w:szCs w:val="28"/>
          <w:lang w:val="en-US"/>
        </w:rPr>
        <w:t xml:space="preserve">Final </w:t>
      </w:r>
      <w:r w:rsidR="007B3294" w:rsidRPr="00606296">
        <w:rPr>
          <w:b/>
          <w:bCs/>
          <w:sz w:val="28"/>
          <w:szCs w:val="28"/>
          <w:lang w:val="en-US"/>
        </w:rPr>
        <w:t>Project</w:t>
      </w:r>
      <w:r w:rsidR="0034316A" w:rsidRPr="00606296">
        <w:rPr>
          <w:b/>
          <w:bCs/>
          <w:sz w:val="28"/>
          <w:szCs w:val="28"/>
          <w:lang w:val="en-US"/>
        </w:rPr>
        <w:t xml:space="preserve"> </w:t>
      </w:r>
      <w:r w:rsidR="00365FAB">
        <w:rPr>
          <w:b/>
          <w:bCs/>
          <w:sz w:val="28"/>
          <w:szCs w:val="28"/>
          <w:lang w:val="en-US"/>
        </w:rPr>
        <w:t>Report</w:t>
      </w:r>
    </w:p>
    <w:p w14:paraId="7E7637D1" w14:textId="77777777" w:rsidR="00394034" w:rsidRPr="00606296" w:rsidRDefault="00394034" w:rsidP="0028072C">
      <w:pPr>
        <w:jc w:val="center"/>
        <w:rPr>
          <w:b/>
          <w:bCs/>
          <w:sz w:val="28"/>
          <w:szCs w:val="28"/>
          <w:lang w:val="en-US"/>
        </w:rPr>
      </w:pPr>
    </w:p>
    <w:p w14:paraId="18483767" w14:textId="77777777" w:rsidR="00394034" w:rsidRPr="00606296" w:rsidRDefault="00394034" w:rsidP="0028072C">
      <w:pPr>
        <w:jc w:val="center"/>
        <w:rPr>
          <w:b/>
          <w:bCs/>
          <w:sz w:val="28"/>
          <w:szCs w:val="28"/>
          <w:lang w:val="en-US"/>
        </w:rPr>
      </w:pPr>
    </w:p>
    <w:p w14:paraId="2582223E" w14:textId="77777777" w:rsidR="00394034" w:rsidRPr="00606296" w:rsidRDefault="00394034" w:rsidP="0028072C">
      <w:pPr>
        <w:jc w:val="center"/>
        <w:rPr>
          <w:b/>
          <w:bCs/>
          <w:sz w:val="28"/>
          <w:szCs w:val="28"/>
          <w:lang w:val="en-US"/>
        </w:rPr>
      </w:pPr>
    </w:p>
    <w:p w14:paraId="0C68645E" w14:textId="303DC528" w:rsidR="00920637" w:rsidRPr="00606296" w:rsidRDefault="007C07A0">
      <w:pPr>
        <w:jc w:val="center"/>
        <w:rPr>
          <w:b/>
          <w:sz w:val="28"/>
          <w:lang w:val="en-US"/>
        </w:rPr>
      </w:pPr>
      <w:r w:rsidRPr="00606296">
        <w:rPr>
          <w:b/>
          <w:sz w:val="28"/>
          <w:lang w:val="en-US"/>
        </w:rPr>
        <w:t>Spring 2020</w:t>
      </w:r>
    </w:p>
    <w:p w14:paraId="1BDF1456" w14:textId="77777777" w:rsidR="007B3294" w:rsidRPr="00606296" w:rsidRDefault="007B3294">
      <w:pPr>
        <w:jc w:val="center"/>
        <w:rPr>
          <w:lang w:val="en-US"/>
        </w:rPr>
      </w:pPr>
    </w:p>
    <w:p w14:paraId="581BE4D5" w14:textId="77777777" w:rsidR="00394034" w:rsidRPr="00606296" w:rsidRDefault="00394034">
      <w:pPr>
        <w:jc w:val="center"/>
        <w:rPr>
          <w:lang w:val="en-US"/>
        </w:rPr>
      </w:pPr>
    </w:p>
    <w:p w14:paraId="4126A50F" w14:textId="77777777" w:rsidR="00394034" w:rsidRPr="00606296" w:rsidRDefault="00394034">
      <w:pPr>
        <w:jc w:val="center"/>
        <w:rPr>
          <w:lang w:val="en-US"/>
        </w:rPr>
      </w:pPr>
    </w:p>
    <w:p w14:paraId="72101E87" w14:textId="77777777" w:rsidR="007C07A0" w:rsidRPr="00606296" w:rsidRDefault="007C07A0">
      <w:pPr>
        <w:jc w:val="center"/>
        <w:rPr>
          <w:b/>
          <w:bCs/>
          <w:i/>
          <w:sz w:val="40"/>
          <w:szCs w:val="32"/>
          <w:lang w:val="en-US"/>
        </w:rPr>
      </w:pPr>
      <w:r w:rsidRPr="00606296">
        <w:rPr>
          <w:b/>
          <w:bCs/>
          <w:i/>
          <w:sz w:val="40"/>
          <w:szCs w:val="32"/>
          <w:lang w:val="en-US"/>
        </w:rPr>
        <w:t>Allocation of Orders to the Sorter</w:t>
      </w:r>
    </w:p>
    <w:p w14:paraId="0296F696" w14:textId="63669933" w:rsidR="00F05435" w:rsidRPr="00606296" w:rsidRDefault="007C07A0">
      <w:pPr>
        <w:jc w:val="center"/>
        <w:rPr>
          <w:b/>
          <w:bCs/>
          <w:i/>
          <w:sz w:val="40"/>
          <w:szCs w:val="32"/>
          <w:lang w:val="en-US"/>
        </w:rPr>
      </w:pPr>
      <w:r w:rsidRPr="00606296">
        <w:rPr>
          <w:b/>
          <w:bCs/>
          <w:i/>
          <w:sz w:val="40"/>
          <w:szCs w:val="32"/>
          <w:lang w:val="en-US"/>
        </w:rPr>
        <w:t xml:space="preserve"> at </w:t>
      </w:r>
      <w:proofErr w:type="spellStart"/>
      <w:r w:rsidRPr="00606296">
        <w:rPr>
          <w:b/>
          <w:bCs/>
          <w:i/>
          <w:sz w:val="40"/>
          <w:szCs w:val="32"/>
          <w:lang w:val="en-US"/>
        </w:rPr>
        <w:t>Trendyol’s</w:t>
      </w:r>
      <w:proofErr w:type="spellEnd"/>
      <w:r w:rsidRPr="00606296">
        <w:rPr>
          <w:b/>
          <w:bCs/>
          <w:i/>
          <w:sz w:val="40"/>
          <w:szCs w:val="32"/>
          <w:lang w:val="en-US"/>
        </w:rPr>
        <w:t xml:space="preserve"> Warehouse</w:t>
      </w:r>
    </w:p>
    <w:p w14:paraId="747E8C91" w14:textId="77777777" w:rsidR="00F05435" w:rsidRPr="00606296" w:rsidRDefault="00F05435">
      <w:pPr>
        <w:rPr>
          <w:lang w:val="en-US"/>
        </w:rPr>
      </w:pPr>
    </w:p>
    <w:p w14:paraId="35E379BC" w14:textId="77777777" w:rsidR="00394034" w:rsidRPr="00606296" w:rsidRDefault="00394034">
      <w:pPr>
        <w:rPr>
          <w:lang w:val="en-US"/>
        </w:rPr>
      </w:pPr>
    </w:p>
    <w:p w14:paraId="72C1F0CB" w14:textId="77777777" w:rsidR="00394034" w:rsidRPr="00606296" w:rsidRDefault="00394034">
      <w:pPr>
        <w:rPr>
          <w:lang w:val="en-US"/>
        </w:rPr>
      </w:pPr>
    </w:p>
    <w:p w14:paraId="153F913D" w14:textId="77777777" w:rsidR="00394034" w:rsidRPr="00606296" w:rsidRDefault="00394034">
      <w:pPr>
        <w:rPr>
          <w:lang w:val="en-US"/>
        </w:rPr>
      </w:pPr>
    </w:p>
    <w:p w14:paraId="42B37D71" w14:textId="77777777" w:rsidR="00394034" w:rsidRPr="00606296" w:rsidRDefault="00394034">
      <w:pPr>
        <w:rPr>
          <w:lang w:val="en-US"/>
        </w:rPr>
      </w:pPr>
    </w:p>
    <w:p w14:paraId="7AE03F4C" w14:textId="77777777" w:rsidR="00394034" w:rsidRPr="00606296" w:rsidRDefault="00394034">
      <w:pPr>
        <w:rPr>
          <w:lang w:val="en-US"/>
        </w:rPr>
      </w:pPr>
    </w:p>
    <w:p w14:paraId="07E9525B" w14:textId="77777777" w:rsidR="00394034" w:rsidRPr="00606296" w:rsidRDefault="00394034">
      <w:pPr>
        <w:rPr>
          <w:lang w:val="en-US"/>
        </w:rPr>
      </w:pPr>
    </w:p>
    <w:p w14:paraId="1D091765" w14:textId="77777777" w:rsidR="00394034" w:rsidRPr="00606296" w:rsidRDefault="00394034">
      <w:pPr>
        <w:rPr>
          <w:lang w:val="en-US"/>
        </w:rPr>
      </w:pPr>
    </w:p>
    <w:p w14:paraId="00D34939" w14:textId="77777777" w:rsidR="00394034" w:rsidRPr="00606296" w:rsidRDefault="00394034">
      <w:pPr>
        <w:rPr>
          <w:lang w:val="en-US"/>
        </w:rPr>
      </w:pPr>
    </w:p>
    <w:p w14:paraId="44ACC6C8" w14:textId="77777777" w:rsidR="00023C8B" w:rsidRPr="00606296" w:rsidRDefault="00023C8B">
      <w:pPr>
        <w:rPr>
          <w:lang w:val="en-US"/>
        </w:rPr>
      </w:pPr>
    </w:p>
    <w:p w14:paraId="24B806B5" w14:textId="77777777" w:rsidR="00394034" w:rsidRDefault="00394034">
      <w:pPr>
        <w:rPr>
          <w:lang w:val="en-US"/>
        </w:rPr>
      </w:pPr>
    </w:p>
    <w:p w14:paraId="55E5CB53" w14:textId="77777777" w:rsidR="00745E80" w:rsidRPr="00606296" w:rsidRDefault="00745E80">
      <w:pPr>
        <w:rPr>
          <w:lang w:val="en-US"/>
        </w:rPr>
      </w:pPr>
    </w:p>
    <w:p w14:paraId="42E61A68" w14:textId="77777777" w:rsidR="00394034" w:rsidRPr="00606296" w:rsidRDefault="00394034">
      <w:pPr>
        <w:rPr>
          <w:lang w:val="en-US"/>
        </w:rPr>
      </w:pPr>
    </w:p>
    <w:p w14:paraId="108FDAA8" w14:textId="77777777" w:rsidR="00394034" w:rsidRPr="00606296" w:rsidRDefault="00394034">
      <w:pPr>
        <w:rPr>
          <w:lang w:val="en-US"/>
        </w:rPr>
      </w:pPr>
    </w:p>
    <w:p w14:paraId="79C40E75" w14:textId="77777777" w:rsidR="00023C8B" w:rsidRPr="00606296" w:rsidRDefault="00023C8B">
      <w:pPr>
        <w:rPr>
          <w:lang w:val="en-US"/>
        </w:rPr>
      </w:pPr>
    </w:p>
    <w:p w14:paraId="716B9DE1" w14:textId="77777777" w:rsidR="00023C8B" w:rsidRPr="00606296" w:rsidRDefault="007B3294">
      <w:pPr>
        <w:rPr>
          <w:b/>
          <w:lang w:val="en-US"/>
        </w:rPr>
      </w:pPr>
      <w:r w:rsidRPr="00606296">
        <w:rPr>
          <w:b/>
          <w:lang w:val="en-US"/>
        </w:rPr>
        <w:t>Info</w:t>
      </w:r>
      <w:r w:rsidR="00731692" w:rsidRPr="00606296">
        <w:rPr>
          <w:b/>
          <w:lang w:val="en-US"/>
        </w:rPr>
        <w:t>rmation about the team</w:t>
      </w:r>
      <w:r w:rsidRPr="00606296">
        <w:rPr>
          <w:b/>
          <w:lang w:val="en-US"/>
        </w:rPr>
        <w:t>:</w:t>
      </w:r>
    </w:p>
    <w:p w14:paraId="4894B8D9" w14:textId="77777777" w:rsidR="00F05435" w:rsidRPr="00606296" w:rsidRDefault="00F05435">
      <w:pPr>
        <w:rPr>
          <w:lang w:val="en-US"/>
        </w:rPr>
      </w:pPr>
    </w:p>
    <w:tbl>
      <w:tblPr>
        <w:tblW w:w="9746" w:type="dxa"/>
        <w:tblLayout w:type="fixed"/>
        <w:tblLook w:val="0000" w:firstRow="0" w:lastRow="0" w:firstColumn="0" w:lastColumn="0" w:noHBand="0" w:noVBand="0"/>
      </w:tblPr>
      <w:tblGrid>
        <w:gridCol w:w="2898"/>
        <w:gridCol w:w="2430"/>
        <w:gridCol w:w="2466"/>
        <w:gridCol w:w="1952"/>
      </w:tblGrid>
      <w:tr w:rsidR="00F05435" w:rsidRPr="00606296" w14:paraId="1D0E2D98" w14:textId="77777777" w:rsidTr="00AA17A7">
        <w:tc>
          <w:tcPr>
            <w:tcW w:w="2898" w:type="dxa"/>
            <w:tcBorders>
              <w:top w:val="single" w:sz="2" w:space="0" w:color="000000"/>
              <w:left w:val="single" w:sz="2" w:space="0" w:color="000000"/>
              <w:bottom w:val="single" w:sz="2" w:space="0" w:color="000000"/>
              <w:right w:val="single" w:sz="2" w:space="0" w:color="000000"/>
            </w:tcBorders>
          </w:tcPr>
          <w:p w14:paraId="0C843D45" w14:textId="77777777" w:rsidR="00F05435" w:rsidRPr="00606296" w:rsidRDefault="007B3294">
            <w:pPr>
              <w:jc w:val="center"/>
              <w:rPr>
                <w:b/>
                <w:bCs/>
                <w:lang w:val="en-US"/>
              </w:rPr>
            </w:pPr>
            <w:r w:rsidRPr="00606296">
              <w:rPr>
                <w:b/>
                <w:bCs/>
                <w:sz w:val="22"/>
                <w:szCs w:val="22"/>
                <w:lang w:val="en-US"/>
              </w:rPr>
              <w:t>Name</w:t>
            </w:r>
            <w:r w:rsidR="00F05435" w:rsidRPr="00606296">
              <w:rPr>
                <w:b/>
                <w:bCs/>
                <w:sz w:val="22"/>
                <w:szCs w:val="22"/>
                <w:lang w:val="en-US"/>
              </w:rPr>
              <w:t xml:space="preserve"> </w:t>
            </w:r>
          </w:p>
        </w:tc>
        <w:tc>
          <w:tcPr>
            <w:tcW w:w="2430" w:type="dxa"/>
            <w:tcBorders>
              <w:top w:val="single" w:sz="2" w:space="0" w:color="000000"/>
              <w:left w:val="single" w:sz="2" w:space="0" w:color="000000"/>
              <w:bottom w:val="single" w:sz="2" w:space="0" w:color="000000"/>
              <w:right w:val="single" w:sz="2" w:space="0" w:color="000000"/>
            </w:tcBorders>
          </w:tcPr>
          <w:p w14:paraId="482F2AC6" w14:textId="77777777" w:rsidR="00F05435" w:rsidRPr="00606296" w:rsidRDefault="007B3294" w:rsidP="007B3294">
            <w:pPr>
              <w:jc w:val="center"/>
              <w:rPr>
                <w:b/>
                <w:bCs/>
                <w:lang w:val="en-US"/>
              </w:rPr>
            </w:pPr>
            <w:r w:rsidRPr="00606296">
              <w:rPr>
                <w:b/>
                <w:bCs/>
                <w:sz w:val="22"/>
                <w:szCs w:val="22"/>
                <w:lang w:val="en-US"/>
              </w:rPr>
              <w:t>ID</w:t>
            </w:r>
          </w:p>
        </w:tc>
        <w:tc>
          <w:tcPr>
            <w:tcW w:w="2466" w:type="dxa"/>
            <w:tcBorders>
              <w:top w:val="single" w:sz="2" w:space="0" w:color="000000"/>
              <w:left w:val="single" w:sz="2" w:space="0" w:color="000000"/>
              <w:bottom w:val="single" w:sz="2" w:space="0" w:color="000000"/>
              <w:right w:val="single" w:sz="2" w:space="0" w:color="000000"/>
            </w:tcBorders>
          </w:tcPr>
          <w:p w14:paraId="5488DC4C" w14:textId="77777777" w:rsidR="00F05435" w:rsidRPr="00606296" w:rsidRDefault="007B3294">
            <w:pPr>
              <w:jc w:val="center"/>
              <w:rPr>
                <w:b/>
                <w:bCs/>
                <w:lang w:val="en-US"/>
              </w:rPr>
            </w:pPr>
            <w:r w:rsidRPr="00606296">
              <w:rPr>
                <w:b/>
                <w:bCs/>
                <w:sz w:val="22"/>
                <w:szCs w:val="22"/>
                <w:lang w:val="en-US"/>
              </w:rPr>
              <w:t>Email</w:t>
            </w:r>
          </w:p>
        </w:tc>
        <w:tc>
          <w:tcPr>
            <w:tcW w:w="1952" w:type="dxa"/>
            <w:tcBorders>
              <w:top w:val="single" w:sz="2" w:space="0" w:color="000000"/>
              <w:left w:val="single" w:sz="2" w:space="0" w:color="000000"/>
              <w:bottom w:val="single" w:sz="2" w:space="0" w:color="000000"/>
              <w:right w:val="single" w:sz="2" w:space="0" w:color="000000"/>
            </w:tcBorders>
          </w:tcPr>
          <w:p w14:paraId="21783ECE" w14:textId="77777777" w:rsidR="00F05435" w:rsidRPr="00606296" w:rsidRDefault="007B3294">
            <w:pPr>
              <w:jc w:val="center"/>
              <w:rPr>
                <w:b/>
                <w:bCs/>
                <w:lang w:val="en-US"/>
              </w:rPr>
            </w:pPr>
            <w:r w:rsidRPr="00606296">
              <w:rPr>
                <w:b/>
                <w:bCs/>
                <w:sz w:val="22"/>
                <w:szCs w:val="22"/>
                <w:lang w:val="en-US"/>
              </w:rPr>
              <w:t>Phone</w:t>
            </w:r>
          </w:p>
        </w:tc>
      </w:tr>
      <w:tr w:rsidR="00F05435" w:rsidRPr="00606296" w14:paraId="4515707F" w14:textId="77777777" w:rsidTr="00F305E4">
        <w:trPr>
          <w:trHeight w:val="439"/>
        </w:trPr>
        <w:tc>
          <w:tcPr>
            <w:tcW w:w="2898" w:type="dxa"/>
            <w:tcBorders>
              <w:top w:val="single" w:sz="2" w:space="0" w:color="000000"/>
              <w:left w:val="single" w:sz="2" w:space="0" w:color="000000"/>
              <w:bottom w:val="single" w:sz="2" w:space="0" w:color="000000"/>
              <w:right w:val="single" w:sz="2" w:space="0" w:color="000000"/>
            </w:tcBorders>
          </w:tcPr>
          <w:p w14:paraId="43F7E202" w14:textId="6DFD1027" w:rsidR="00F05435" w:rsidRPr="00606296" w:rsidRDefault="007B3294">
            <w:pPr>
              <w:rPr>
                <w:lang w:val="en-US"/>
              </w:rPr>
            </w:pPr>
            <w:proofErr w:type="gramStart"/>
            <w:r w:rsidRPr="00606296">
              <w:rPr>
                <w:sz w:val="22"/>
                <w:szCs w:val="22"/>
                <w:lang w:val="en-US"/>
              </w:rPr>
              <w:t>1</w:t>
            </w:r>
            <w:r w:rsidR="00AA17A7" w:rsidRPr="00606296">
              <w:rPr>
                <w:sz w:val="22"/>
                <w:szCs w:val="22"/>
                <w:lang w:val="en-US"/>
              </w:rPr>
              <w:t xml:space="preserve">  :</w:t>
            </w:r>
            <w:proofErr w:type="gramEnd"/>
            <w:r w:rsidR="00AA17A7" w:rsidRPr="00606296">
              <w:rPr>
                <w:sz w:val="22"/>
                <w:szCs w:val="22"/>
                <w:lang w:val="en-US"/>
              </w:rPr>
              <w:t xml:space="preserve">  </w:t>
            </w:r>
            <w:proofErr w:type="spellStart"/>
            <w:r w:rsidR="00AA17A7" w:rsidRPr="00606296">
              <w:rPr>
                <w:sz w:val="22"/>
                <w:szCs w:val="22"/>
                <w:lang w:val="en-US"/>
              </w:rPr>
              <w:t>Berhan</w:t>
            </w:r>
            <w:proofErr w:type="spellEnd"/>
            <w:r w:rsidR="00AA17A7" w:rsidRPr="00606296">
              <w:rPr>
                <w:sz w:val="22"/>
                <w:szCs w:val="22"/>
                <w:lang w:val="en-US"/>
              </w:rPr>
              <w:t xml:space="preserve"> </w:t>
            </w:r>
            <w:proofErr w:type="spellStart"/>
            <w:r w:rsidR="00AA17A7" w:rsidRPr="00606296">
              <w:rPr>
                <w:sz w:val="22"/>
                <w:szCs w:val="22"/>
                <w:lang w:val="en-US"/>
              </w:rPr>
              <w:t>Karabay</w:t>
            </w:r>
            <w:proofErr w:type="spellEnd"/>
          </w:p>
        </w:tc>
        <w:tc>
          <w:tcPr>
            <w:tcW w:w="2430" w:type="dxa"/>
            <w:tcBorders>
              <w:top w:val="single" w:sz="2" w:space="0" w:color="000000"/>
              <w:left w:val="single" w:sz="2" w:space="0" w:color="000000"/>
              <w:bottom w:val="single" w:sz="2" w:space="0" w:color="000000"/>
              <w:right w:val="single" w:sz="2" w:space="0" w:color="000000"/>
            </w:tcBorders>
          </w:tcPr>
          <w:p w14:paraId="17A62CA3" w14:textId="0DCCE558" w:rsidR="00F05435" w:rsidRPr="00606296" w:rsidRDefault="00730DA4" w:rsidP="000747F7">
            <w:pPr>
              <w:rPr>
                <w:lang w:val="en-US"/>
              </w:rPr>
            </w:pPr>
            <w:r>
              <w:rPr>
                <w:lang w:val="en-US"/>
              </w:rPr>
              <w:t>0053728</w:t>
            </w:r>
          </w:p>
        </w:tc>
        <w:tc>
          <w:tcPr>
            <w:tcW w:w="2466" w:type="dxa"/>
            <w:tcBorders>
              <w:top w:val="single" w:sz="2" w:space="0" w:color="000000"/>
              <w:left w:val="single" w:sz="2" w:space="0" w:color="000000"/>
              <w:bottom w:val="single" w:sz="2" w:space="0" w:color="000000"/>
              <w:right w:val="single" w:sz="2" w:space="0" w:color="000000"/>
            </w:tcBorders>
          </w:tcPr>
          <w:p w14:paraId="5D0B2EBF" w14:textId="7636949D" w:rsidR="00F05435" w:rsidRPr="00606296" w:rsidRDefault="00AA17A7">
            <w:pPr>
              <w:rPr>
                <w:lang w:val="en-US"/>
              </w:rPr>
            </w:pPr>
            <w:r w:rsidRPr="00606296">
              <w:rPr>
                <w:lang w:val="en-US"/>
              </w:rPr>
              <w:t>bkarabay15@ku.edu.tr</w:t>
            </w:r>
          </w:p>
        </w:tc>
        <w:tc>
          <w:tcPr>
            <w:tcW w:w="1952" w:type="dxa"/>
            <w:tcBorders>
              <w:top w:val="single" w:sz="2" w:space="0" w:color="000000"/>
              <w:left w:val="single" w:sz="2" w:space="0" w:color="000000"/>
              <w:bottom w:val="single" w:sz="2" w:space="0" w:color="000000"/>
              <w:right w:val="single" w:sz="2" w:space="0" w:color="000000"/>
            </w:tcBorders>
          </w:tcPr>
          <w:p w14:paraId="110D44CF" w14:textId="04BD4B30" w:rsidR="00F05435" w:rsidRPr="00606296" w:rsidRDefault="00730DA4">
            <w:pPr>
              <w:rPr>
                <w:lang w:val="en-US"/>
              </w:rPr>
            </w:pPr>
            <w:r>
              <w:rPr>
                <w:lang w:val="en-US"/>
              </w:rPr>
              <w:t>05069506794</w:t>
            </w:r>
          </w:p>
        </w:tc>
      </w:tr>
      <w:tr w:rsidR="00730DA4" w:rsidRPr="00606296" w14:paraId="25C53F5D" w14:textId="77777777" w:rsidTr="00F305E4">
        <w:trPr>
          <w:trHeight w:val="439"/>
        </w:trPr>
        <w:tc>
          <w:tcPr>
            <w:tcW w:w="2898" w:type="dxa"/>
            <w:tcBorders>
              <w:top w:val="single" w:sz="2" w:space="0" w:color="000000"/>
              <w:left w:val="single" w:sz="2" w:space="0" w:color="000000"/>
              <w:bottom w:val="single" w:sz="2" w:space="0" w:color="000000"/>
              <w:right w:val="single" w:sz="2" w:space="0" w:color="000000"/>
            </w:tcBorders>
          </w:tcPr>
          <w:p w14:paraId="12C4C0DF" w14:textId="517034BA" w:rsidR="00730DA4" w:rsidRPr="00606296" w:rsidRDefault="00730DA4">
            <w:pPr>
              <w:rPr>
                <w:sz w:val="22"/>
                <w:szCs w:val="22"/>
                <w:lang w:val="en-US"/>
              </w:rPr>
            </w:pPr>
            <w:proofErr w:type="gramStart"/>
            <w:r>
              <w:rPr>
                <w:sz w:val="22"/>
                <w:szCs w:val="22"/>
                <w:lang w:val="en-US"/>
              </w:rPr>
              <w:t>2  :</w:t>
            </w:r>
            <w:proofErr w:type="gramEnd"/>
            <w:r>
              <w:rPr>
                <w:sz w:val="22"/>
                <w:szCs w:val="22"/>
                <w:lang w:val="en-US"/>
              </w:rPr>
              <w:t xml:space="preserve">  Can </w:t>
            </w:r>
            <w:proofErr w:type="spellStart"/>
            <w:r>
              <w:rPr>
                <w:sz w:val="22"/>
                <w:szCs w:val="22"/>
                <w:lang w:val="en-US"/>
              </w:rPr>
              <w:t>Taşal</w:t>
            </w:r>
            <w:proofErr w:type="spellEnd"/>
          </w:p>
        </w:tc>
        <w:tc>
          <w:tcPr>
            <w:tcW w:w="2430" w:type="dxa"/>
            <w:tcBorders>
              <w:top w:val="single" w:sz="2" w:space="0" w:color="000000"/>
              <w:left w:val="single" w:sz="2" w:space="0" w:color="000000"/>
              <w:bottom w:val="single" w:sz="2" w:space="0" w:color="000000"/>
              <w:right w:val="single" w:sz="2" w:space="0" w:color="000000"/>
            </w:tcBorders>
          </w:tcPr>
          <w:p w14:paraId="2127F75E" w14:textId="12C76072" w:rsidR="00730DA4" w:rsidRPr="00606296" w:rsidRDefault="00730DA4" w:rsidP="000747F7">
            <w:pPr>
              <w:rPr>
                <w:lang w:val="en-US"/>
              </w:rPr>
            </w:pPr>
            <w:r>
              <w:rPr>
                <w:lang w:val="en-US"/>
              </w:rPr>
              <w:t>0053726</w:t>
            </w:r>
          </w:p>
        </w:tc>
        <w:tc>
          <w:tcPr>
            <w:tcW w:w="2466" w:type="dxa"/>
            <w:tcBorders>
              <w:top w:val="single" w:sz="2" w:space="0" w:color="000000"/>
              <w:left w:val="single" w:sz="2" w:space="0" w:color="000000"/>
              <w:bottom w:val="single" w:sz="2" w:space="0" w:color="000000"/>
              <w:right w:val="single" w:sz="2" w:space="0" w:color="000000"/>
            </w:tcBorders>
          </w:tcPr>
          <w:p w14:paraId="15498826" w14:textId="1AD1A28B" w:rsidR="00730DA4" w:rsidRPr="00606296" w:rsidRDefault="00730DA4">
            <w:pPr>
              <w:rPr>
                <w:lang w:val="en-US"/>
              </w:rPr>
            </w:pPr>
            <w:r>
              <w:rPr>
                <w:lang w:val="en-US"/>
              </w:rPr>
              <w:t>ctasal15@ku.edu.tr</w:t>
            </w:r>
          </w:p>
        </w:tc>
        <w:tc>
          <w:tcPr>
            <w:tcW w:w="1952" w:type="dxa"/>
            <w:tcBorders>
              <w:top w:val="single" w:sz="2" w:space="0" w:color="000000"/>
              <w:left w:val="single" w:sz="2" w:space="0" w:color="000000"/>
              <w:bottom w:val="single" w:sz="2" w:space="0" w:color="000000"/>
              <w:right w:val="single" w:sz="2" w:space="0" w:color="000000"/>
            </w:tcBorders>
          </w:tcPr>
          <w:p w14:paraId="40F8D9B8" w14:textId="04F4330E" w:rsidR="00730DA4" w:rsidRPr="00606296" w:rsidRDefault="00730DA4">
            <w:pPr>
              <w:rPr>
                <w:lang w:val="en-US"/>
              </w:rPr>
            </w:pPr>
            <w:r>
              <w:rPr>
                <w:lang w:val="en-US"/>
              </w:rPr>
              <w:t>05349440351</w:t>
            </w:r>
          </w:p>
        </w:tc>
      </w:tr>
      <w:tr w:rsidR="00F05435" w:rsidRPr="00606296" w14:paraId="44F5F165" w14:textId="77777777" w:rsidTr="00F305E4">
        <w:trPr>
          <w:trHeight w:val="442"/>
        </w:trPr>
        <w:tc>
          <w:tcPr>
            <w:tcW w:w="2898" w:type="dxa"/>
            <w:tcBorders>
              <w:top w:val="single" w:sz="2" w:space="0" w:color="000000"/>
              <w:left w:val="single" w:sz="2" w:space="0" w:color="000000"/>
              <w:bottom w:val="single" w:sz="2" w:space="0" w:color="000000"/>
              <w:right w:val="single" w:sz="2" w:space="0" w:color="000000"/>
            </w:tcBorders>
          </w:tcPr>
          <w:p w14:paraId="628993EC" w14:textId="4DDC5D9F" w:rsidR="00F05435" w:rsidRPr="00606296" w:rsidRDefault="00730DA4">
            <w:pPr>
              <w:rPr>
                <w:lang w:val="en-US"/>
              </w:rPr>
            </w:pPr>
            <w:proofErr w:type="gramStart"/>
            <w:r>
              <w:rPr>
                <w:sz w:val="22"/>
                <w:szCs w:val="22"/>
                <w:lang w:val="en-US"/>
              </w:rPr>
              <w:t>3</w:t>
            </w:r>
            <w:r w:rsidR="00AA17A7" w:rsidRPr="00606296">
              <w:rPr>
                <w:sz w:val="22"/>
                <w:szCs w:val="22"/>
                <w:lang w:val="en-US"/>
              </w:rPr>
              <w:t xml:space="preserve">  :</w:t>
            </w:r>
            <w:proofErr w:type="gramEnd"/>
            <w:r w:rsidR="00AA17A7" w:rsidRPr="00606296">
              <w:rPr>
                <w:sz w:val="22"/>
                <w:szCs w:val="22"/>
                <w:lang w:val="en-US"/>
              </w:rPr>
              <w:t xml:space="preserve">  Caner </w:t>
            </w:r>
            <w:proofErr w:type="spellStart"/>
            <w:r w:rsidR="00AA17A7" w:rsidRPr="00606296">
              <w:rPr>
                <w:sz w:val="22"/>
                <w:szCs w:val="22"/>
                <w:lang w:val="en-US"/>
              </w:rPr>
              <w:t>Kayalı</w:t>
            </w:r>
            <w:proofErr w:type="spellEnd"/>
          </w:p>
        </w:tc>
        <w:tc>
          <w:tcPr>
            <w:tcW w:w="2430" w:type="dxa"/>
            <w:tcBorders>
              <w:top w:val="single" w:sz="2" w:space="0" w:color="000000"/>
              <w:left w:val="single" w:sz="2" w:space="0" w:color="000000"/>
              <w:bottom w:val="single" w:sz="2" w:space="0" w:color="000000"/>
              <w:right w:val="single" w:sz="2" w:space="0" w:color="000000"/>
            </w:tcBorders>
          </w:tcPr>
          <w:p w14:paraId="52FCB221" w14:textId="44B48238" w:rsidR="00F05435" w:rsidRPr="00606296" w:rsidRDefault="00730DA4">
            <w:pPr>
              <w:rPr>
                <w:lang w:val="en-US"/>
              </w:rPr>
            </w:pPr>
            <w:r>
              <w:rPr>
                <w:lang w:val="en-US"/>
              </w:rPr>
              <w:t>00</w:t>
            </w:r>
            <w:r w:rsidR="00AA17A7" w:rsidRPr="00606296">
              <w:rPr>
                <w:lang w:val="en-US"/>
              </w:rPr>
              <w:t>53759</w:t>
            </w:r>
          </w:p>
        </w:tc>
        <w:tc>
          <w:tcPr>
            <w:tcW w:w="2466" w:type="dxa"/>
            <w:tcBorders>
              <w:top w:val="single" w:sz="2" w:space="0" w:color="000000"/>
              <w:left w:val="single" w:sz="2" w:space="0" w:color="000000"/>
              <w:bottom w:val="single" w:sz="2" w:space="0" w:color="000000"/>
              <w:right w:val="single" w:sz="2" w:space="0" w:color="000000"/>
            </w:tcBorders>
          </w:tcPr>
          <w:p w14:paraId="434A7D52" w14:textId="78056B74" w:rsidR="00F05435" w:rsidRPr="00606296" w:rsidRDefault="00AA17A7" w:rsidP="00E66FC3">
            <w:pPr>
              <w:rPr>
                <w:lang w:val="en-US"/>
              </w:rPr>
            </w:pPr>
            <w:r w:rsidRPr="00606296">
              <w:rPr>
                <w:lang w:val="en-US"/>
              </w:rPr>
              <w:t>ckayali15@ku.edu.tr</w:t>
            </w:r>
          </w:p>
        </w:tc>
        <w:tc>
          <w:tcPr>
            <w:tcW w:w="1952" w:type="dxa"/>
            <w:tcBorders>
              <w:top w:val="single" w:sz="2" w:space="0" w:color="000000"/>
              <w:left w:val="single" w:sz="2" w:space="0" w:color="000000"/>
              <w:bottom w:val="single" w:sz="2" w:space="0" w:color="000000"/>
              <w:right w:val="single" w:sz="2" w:space="0" w:color="000000"/>
            </w:tcBorders>
          </w:tcPr>
          <w:p w14:paraId="1BB68AC2" w14:textId="6BC98B2B" w:rsidR="00F05435" w:rsidRPr="00606296" w:rsidRDefault="00AA17A7">
            <w:pPr>
              <w:rPr>
                <w:lang w:val="en-US"/>
              </w:rPr>
            </w:pPr>
            <w:r w:rsidRPr="00606296">
              <w:rPr>
                <w:lang w:val="en-US"/>
              </w:rPr>
              <w:t>05309386464</w:t>
            </w:r>
          </w:p>
        </w:tc>
      </w:tr>
      <w:tr w:rsidR="00F05435" w:rsidRPr="00606296" w14:paraId="0987D01C" w14:textId="77777777" w:rsidTr="00F305E4">
        <w:trPr>
          <w:trHeight w:val="433"/>
        </w:trPr>
        <w:tc>
          <w:tcPr>
            <w:tcW w:w="2898" w:type="dxa"/>
            <w:tcBorders>
              <w:top w:val="single" w:sz="2" w:space="0" w:color="000000"/>
              <w:left w:val="single" w:sz="2" w:space="0" w:color="000000"/>
              <w:bottom w:val="single" w:sz="2" w:space="0" w:color="000000"/>
              <w:right w:val="single" w:sz="2" w:space="0" w:color="000000"/>
            </w:tcBorders>
          </w:tcPr>
          <w:p w14:paraId="2A3A7D05" w14:textId="604AB210" w:rsidR="00F05435" w:rsidRPr="00606296" w:rsidRDefault="00730DA4">
            <w:pPr>
              <w:rPr>
                <w:lang w:val="en-US"/>
              </w:rPr>
            </w:pPr>
            <w:proofErr w:type="gramStart"/>
            <w:r>
              <w:rPr>
                <w:sz w:val="22"/>
                <w:szCs w:val="22"/>
                <w:lang w:val="en-US"/>
              </w:rPr>
              <w:t>4</w:t>
            </w:r>
            <w:r w:rsidR="00AA17A7" w:rsidRPr="00606296">
              <w:rPr>
                <w:sz w:val="22"/>
                <w:szCs w:val="22"/>
                <w:lang w:val="en-US"/>
              </w:rPr>
              <w:t xml:space="preserve">  :</w:t>
            </w:r>
            <w:proofErr w:type="gramEnd"/>
            <w:r w:rsidR="00AA17A7" w:rsidRPr="00606296">
              <w:rPr>
                <w:sz w:val="22"/>
                <w:szCs w:val="22"/>
                <w:lang w:val="en-US"/>
              </w:rPr>
              <w:t xml:space="preserve">  </w:t>
            </w:r>
            <w:proofErr w:type="spellStart"/>
            <w:r w:rsidR="00AA17A7" w:rsidRPr="00606296">
              <w:rPr>
                <w:sz w:val="22"/>
                <w:szCs w:val="22"/>
                <w:lang w:val="en-US"/>
              </w:rPr>
              <w:t>Ceylin</w:t>
            </w:r>
            <w:proofErr w:type="spellEnd"/>
            <w:r w:rsidR="00AA17A7" w:rsidRPr="00606296">
              <w:rPr>
                <w:sz w:val="22"/>
                <w:szCs w:val="22"/>
                <w:lang w:val="en-US"/>
              </w:rPr>
              <w:t xml:space="preserve"> </w:t>
            </w:r>
            <w:proofErr w:type="spellStart"/>
            <w:r w:rsidR="00AA17A7" w:rsidRPr="00606296">
              <w:rPr>
                <w:sz w:val="22"/>
                <w:szCs w:val="22"/>
                <w:lang w:val="en-US"/>
              </w:rPr>
              <w:t>Kolan</w:t>
            </w:r>
            <w:proofErr w:type="spellEnd"/>
          </w:p>
        </w:tc>
        <w:tc>
          <w:tcPr>
            <w:tcW w:w="2430" w:type="dxa"/>
            <w:tcBorders>
              <w:top w:val="single" w:sz="2" w:space="0" w:color="000000"/>
              <w:left w:val="single" w:sz="2" w:space="0" w:color="000000"/>
              <w:bottom w:val="single" w:sz="2" w:space="0" w:color="000000"/>
              <w:right w:val="single" w:sz="2" w:space="0" w:color="000000"/>
            </w:tcBorders>
          </w:tcPr>
          <w:p w14:paraId="20DAEDAE" w14:textId="408C783C" w:rsidR="00F05435" w:rsidRPr="00606296" w:rsidRDefault="00730DA4" w:rsidP="00430536">
            <w:pPr>
              <w:rPr>
                <w:lang w:val="en-US"/>
              </w:rPr>
            </w:pPr>
            <w:r>
              <w:rPr>
                <w:lang w:val="en-US"/>
              </w:rPr>
              <w:t>0053933</w:t>
            </w:r>
          </w:p>
        </w:tc>
        <w:tc>
          <w:tcPr>
            <w:tcW w:w="2466" w:type="dxa"/>
            <w:tcBorders>
              <w:top w:val="single" w:sz="2" w:space="0" w:color="000000"/>
              <w:left w:val="single" w:sz="2" w:space="0" w:color="000000"/>
              <w:bottom w:val="single" w:sz="2" w:space="0" w:color="000000"/>
              <w:right w:val="single" w:sz="2" w:space="0" w:color="000000"/>
            </w:tcBorders>
          </w:tcPr>
          <w:p w14:paraId="09DCDCEB" w14:textId="0FC36D21" w:rsidR="00F05435" w:rsidRPr="00606296" w:rsidRDefault="00AA17A7">
            <w:pPr>
              <w:rPr>
                <w:lang w:val="en-US"/>
              </w:rPr>
            </w:pPr>
            <w:r w:rsidRPr="00606296">
              <w:rPr>
                <w:lang w:val="en-US"/>
              </w:rPr>
              <w:t>ckolan15@ku.edu.tr</w:t>
            </w:r>
          </w:p>
        </w:tc>
        <w:tc>
          <w:tcPr>
            <w:tcW w:w="1952" w:type="dxa"/>
            <w:tcBorders>
              <w:top w:val="single" w:sz="2" w:space="0" w:color="000000"/>
              <w:left w:val="single" w:sz="2" w:space="0" w:color="000000"/>
              <w:bottom w:val="single" w:sz="2" w:space="0" w:color="000000"/>
              <w:right w:val="single" w:sz="2" w:space="0" w:color="000000"/>
            </w:tcBorders>
          </w:tcPr>
          <w:p w14:paraId="7913D964" w14:textId="430778CE" w:rsidR="00F05435" w:rsidRPr="00606296" w:rsidRDefault="00730DA4">
            <w:pPr>
              <w:rPr>
                <w:lang w:val="en-US"/>
              </w:rPr>
            </w:pPr>
            <w:r>
              <w:rPr>
                <w:lang w:val="en-US"/>
              </w:rPr>
              <w:t>05396521214</w:t>
            </w:r>
          </w:p>
        </w:tc>
      </w:tr>
    </w:tbl>
    <w:p w14:paraId="11E91C1F" w14:textId="77777777" w:rsidR="00F05435" w:rsidRPr="00606296" w:rsidRDefault="00F05435">
      <w:pPr>
        <w:rPr>
          <w:lang w:val="en-US"/>
        </w:rPr>
      </w:pPr>
    </w:p>
    <w:p w14:paraId="7B57932F" w14:textId="112389AA" w:rsidR="00745E80" w:rsidRPr="00606296" w:rsidRDefault="00745E80" w:rsidP="00745E80">
      <w:pPr>
        <w:rPr>
          <w:b/>
          <w:lang w:val="en-US"/>
        </w:rPr>
      </w:pPr>
      <w:r>
        <w:rPr>
          <w:b/>
          <w:lang w:val="en-US"/>
        </w:rPr>
        <w:t>Project</w:t>
      </w:r>
      <w:r w:rsidRPr="00606296">
        <w:rPr>
          <w:b/>
          <w:lang w:val="en-US"/>
        </w:rPr>
        <w:t xml:space="preserve"> Supervisor:</w:t>
      </w:r>
      <w:r>
        <w:rPr>
          <w:b/>
          <w:lang w:val="en-US"/>
        </w:rPr>
        <w:t xml:space="preserve"> Ahmet </w:t>
      </w:r>
      <w:proofErr w:type="spellStart"/>
      <w:r>
        <w:rPr>
          <w:b/>
          <w:lang w:val="en-US"/>
        </w:rPr>
        <w:t>Çınar</w:t>
      </w:r>
      <w:proofErr w:type="spellEnd"/>
    </w:p>
    <w:p w14:paraId="36E891DA" w14:textId="77777777" w:rsidR="00F05435" w:rsidRPr="00606296" w:rsidRDefault="00F05435">
      <w:pPr>
        <w:rPr>
          <w:lang w:val="en-US"/>
        </w:rPr>
      </w:pPr>
    </w:p>
    <w:p w14:paraId="133021B4" w14:textId="77777777" w:rsidR="003F679D" w:rsidRPr="00606296" w:rsidRDefault="003F679D" w:rsidP="003F679D">
      <w:pPr>
        <w:rPr>
          <w:b/>
          <w:lang w:val="en-US"/>
        </w:rPr>
      </w:pPr>
      <w:r w:rsidRPr="00606296">
        <w:rPr>
          <w:b/>
          <w:lang w:val="en-US"/>
        </w:rPr>
        <w:t>A</w:t>
      </w:r>
      <w:r w:rsidR="00AB2F31" w:rsidRPr="00606296">
        <w:rPr>
          <w:b/>
          <w:lang w:val="en-US"/>
        </w:rPr>
        <w:t>cademic Super</w:t>
      </w:r>
      <w:r w:rsidRPr="00606296">
        <w:rPr>
          <w:b/>
          <w:lang w:val="en-US"/>
        </w:rPr>
        <w:t>visor:</w:t>
      </w:r>
    </w:p>
    <w:p w14:paraId="3889B123" w14:textId="77777777" w:rsidR="003F679D" w:rsidRPr="00606296" w:rsidRDefault="003F679D" w:rsidP="003F679D">
      <w:pPr>
        <w:rPr>
          <w:lang w:val="en-US"/>
        </w:rPr>
      </w:pPr>
    </w:p>
    <w:tbl>
      <w:tblPr>
        <w:tblW w:w="0" w:type="auto"/>
        <w:tblLayout w:type="fixed"/>
        <w:tblLook w:val="0000" w:firstRow="0" w:lastRow="0" w:firstColumn="0" w:lastColumn="0" w:noHBand="0" w:noVBand="0"/>
      </w:tblPr>
      <w:tblGrid>
        <w:gridCol w:w="2898"/>
        <w:gridCol w:w="3491"/>
      </w:tblGrid>
      <w:tr w:rsidR="003F679D" w:rsidRPr="00606296" w14:paraId="2777609B" w14:textId="77777777">
        <w:trPr>
          <w:trHeight w:val="280"/>
        </w:trPr>
        <w:tc>
          <w:tcPr>
            <w:tcW w:w="2898" w:type="dxa"/>
            <w:tcBorders>
              <w:top w:val="single" w:sz="2" w:space="0" w:color="000000"/>
              <w:left w:val="single" w:sz="2" w:space="0" w:color="000000"/>
              <w:bottom w:val="single" w:sz="2" w:space="0" w:color="000000"/>
              <w:right w:val="single" w:sz="2" w:space="0" w:color="000000"/>
            </w:tcBorders>
          </w:tcPr>
          <w:p w14:paraId="155D4EC7" w14:textId="77777777" w:rsidR="003F679D" w:rsidRPr="00606296" w:rsidRDefault="003F679D" w:rsidP="00731692">
            <w:pPr>
              <w:jc w:val="center"/>
              <w:rPr>
                <w:b/>
                <w:bCs/>
                <w:lang w:val="en-US"/>
              </w:rPr>
            </w:pPr>
            <w:r w:rsidRPr="00606296">
              <w:rPr>
                <w:b/>
                <w:bCs/>
                <w:sz w:val="22"/>
                <w:szCs w:val="22"/>
                <w:lang w:val="en-US"/>
              </w:rPr>
              <w:t xml:space="preserve">Name </w:t>
            </w:r>
          </w:p>
        </w:tc>
        <w:tc>
          <w:tcPr>
            <w:tcW w:w="3491" w:type="dxa"/>
            <w:tcBorders>
              <w:top w:val="single" w:sz="2" w:space="0" w:color="000000"/>
              <w:left w:val="single" w:sz="2" w:space="0" w:color="000000"/>
              <w:bottom w:val="single" w:sz="2" w:space="0" w:color="000000"/>
              <w:right w:val="single" w:sz="2" w:space="0" w:color="000000"/>
            </w:tcBorders>
          </w:tcPr>
          <w:p w14:paraId="37A3F193" w14:textId="77777777" w:rsidR="003F679D" w:rsidRPr="00606296" w:rsidRDefault="003F679D" w:rsidP="00731692">
            <w:pPr>
              <w:jc w:val="center"/>
              <w:rPr>
                <w:b/>
                <w:bCs/>
                <w:lang w:val="en-US"/>
              </w:rPr>
            </w:pPr>
            <w:r w:rsidRPr="00606296">
              <w:rPr>
                <w:b/>
                <w:bCs/>
                <w:sz w:val="22"/>
                <w:szCs w:val="22"/>
                <w:lang w:val="en-US"/>
              </w:rPr>
              <w:t>Signature</w:t>
            </w:r>
          </w:p>
        </w:tc>
      </w:tr>
      <w:tr w:rsidR="003F679D" w:rsidRPr="00606296" w14:paraId="567BCDE8" w14:textId="77777777" w:rsidTr="00516A21">
        <w:trPr>
          <w:trHeight w:val="790"/>
        </w:trPr>
        <w:tc>
          <w:tcPr>
            <w:tcW w:w="2898" w:type="dxa"/>
            <w:tcBorders>
              <w:top w:val="single" w:sz="2" w:space="0" w:color="000000"/>
              <w:left w:val="single" w:sz="2" w:space="0" w:color="000000"/>
              <w:bottom w:val="single" w:sz="2" w:space="0" w:color="000000"/>
              <w:right w:val="single" w:sz="2" w:space="0" w:color="000000"/>
            </w:tcBorders>
          </w:tcPr>
          <w:p w14:paraId="536801F6" w14:textId="77777777" w:rsidR="003F679D" w:rsidRPr="00606296" w:rsidRDefault="003F679D" w:rsidP="00731692">
            <w:pPr>
              <w:rPr>
                <w:lang w:val="en-US"/>
              </w:rPr>
            </w:pPr>
          </w:p>
          <w:p w14:paraId="29C1E9BC" w14:textId="720DF70B" w:rsidR="009263EB" w:rsidRPr="00606296" w:rsidRDefault="009263EB" w:rsidP="009263EB">
            <w:pPr>
              <w:jc w:val="center"/>
              <w:rPr>
                <w:lang w:val="en-US"/>
              </w:rPr>
            </w:pPr>
            <w:r w:rsidRPr="00606296">
              <w:rPr>
                <w:lang w:val="en-US"/>
              </w:rPr>
              <w:t>Sibel Salman</w:t>
            </w:r>
          </w:p>
        </w:tc>
        <w:tc>
          <w:tcPr>
            <w:tcW w:w="3491" w:type="dxa"/>
            <w:tcBorders>
              <w:top w:val="single" w:sz="2" w:space="0" w:color="000000"/>
              <w:left w:val="single" w:sz="2" w:space="0" w:color="000000"/>
              <w:bottom w:val="single" w:sz="2" w:space="0" w:color="000000"/>
              <w:right w:val="single" w:sz="2" w:space="0" w:color="000000"/>
            </w:tcBorders>
          </w:tcPr>
          <w:p w14:paraId="0F309975" w14:textId="77777777" w:rsidR="003F679D" w:rsidRPr="00606296" w:rsidRDefault="003F679D" w:rsidP="00731692">
            <w:pPr>
              <w:rPr>
                <w:lang w:val="en-US"/>
              </w:rPr>
            </w:pPr>
          </w:p>
        </w:tc>
      </w:tr>
    </w:tbl>
    <w:p w14:paraId="30B286EC" w14:textId="4A047CDD" w:rsidR="00F05435" w:rsidRPr="00606296" w:rsidRDefault="00F05435">
      <w:pPr>
        <w:rPr>
          <w:lang w:val="en-US"/>
        </w:rPr>
      </w:pPr>
    </w:p>
    <w:sdt>
      <w:sdtPr>
        <w:rPr>
          <w:rFonts w:ascii="Times New Roman" w:eastAsia="Times New Roman" w:hAnsi="Times New Roman" w:cs="Times New Roman"/>
          <w:b w:val="0"/>
          <w:bCs w:val="0"/>
          <w:color w:val="auto"/>
          <w:sz w:val="24"/>
          <w:szCs w:val="24"/>
          <w:lang w:val="en-GB" w:eastAsia="en-GB"/>
        </w:rPr>
        <w:id w:val="-1447538678"/>
        <w:docPartObj>
          <w:docPartGallery w:val="Table of Contents"/>
          <w:docPartUnique/>
        </w:docPartObj>
      </w:sdtPr>
      <w:sdtEndPr>
        <w:rPr>
          <w:noProof/>
        </w:rPr>
      </w:sdtEndPr>
      <w:sdtContent>
        <w:p w14:paraId="162AFD89" w14:textId="019F3C64" w:rsidR="00786327" w:rsidRPr="008718E3" w:rsidRDefault="00786327" w:rsidP="00510B7A">
          <w:pPr>
            <w:pStyle w:val="TOCHeading"/>
            <w:spacing w:line="360" w:lineRule="auto"/>
            <w:jc w:val="center"/>
            <w:rPr>
              <w:rFonts w:ascii="Times New Roman" w:hAnsi="Times New Roman" w:cs="Times New Roman"/>
              <w:sz w:val="36"/>
              <w:szCs w:val="36"/>
            </w:rPr>
          </w:pPr>
          <w:r w:rsidRPr="008718E3">
            <w:rPr>
              <w:rFonts w:ascii="Times New Roman" w:hAnsi="Times New Roman" w:cs="Times New Roman"/>
              <w:sz w:val="36"/>
              <w:szCs w:val="36"/>
            </w:rPr>
            <w:t>Table of Contents</w:t>
          </w:r>
        </w:p>
        <w:p w14:paraId="4A7F3B8D" w14:textId="30389340" w:rsidR="00510B7A" w:rsidRPr="00510B7A" w:rsidRDefault="00786327" w:rsidP="00510B7A">
          <w:pPr>
            <w:pStyle w:val="TOC1"/>
            <w:tabs>
              <w:tab w:val="left" w:pos="480"/>
              <w:tab w:val="right" w:leader="dot" w:pos="9628"/>
            </w:tabs>
            <w:spacing w:line="360" w:lineRule="auto"/>
            <w:rPr>
              <w:rFonts w:eastAsiaTheme="minorEastAsia" w:cstheme="minorBidi"/>
              <w:b w:val="0"/>
              <w:bCs w:val="0"/>
              <w:i w:val="0"/>
              <w:iCs w:val="0"/>
              <w:noProof/>
              <w:sz w:val="28"/>
              <w:szCs w:val="28"/>
              <w:lang w:eastAsia="en-US"/>
            </w:rPr>
          </w:pPr>
          <w:r w:rsidRPr="00510B7A">
            <w:rPr>
              <w:rFonts w:ascii="Times New Roman" w:hAnsi="Times New Roman"/>
              <w:b w:val="0"/>
              <w:bCs w:val="0"/>
              <w:sz w:val="28"/>
              <w:szCs w:val="28"/>
              <w:lang w:val="en-US"/>
            </w:rPr>
            <w:fldChar w:fldCharType="begin"/>
          </w:r>
          <w:r w:rsidRPr="00510B7A">
            <w:rPr>
              <w:rFonts w:ascii="Times New Roman" w:hAnsi="Times New Roman"/>
              <w:sz w:val="28"/>
              <w:szCs w:val="28"/>
              <w:lang w:val="en-US"/>
            </w:rPr>
            <w:instrText xml:space="preserve"> TOC \o "1-3" \h \z \u </w:instrText>
          </w:r>
          <w:r w:rsidRPr="00510B7A">
            <w:rPr>
              <w:rFonts w:ascii="Times New Roman" w:hAnsi="Times New Roman"/>
              <w:b w:val="0"/>
              <w:bCs w:val="0"/>
              <w:sz w:val="28"/>
              <w:szCs w:val="28"/>
              <w:lang w:val="en-US"/>
            </w:rPr>
            <w:fldChar w:fldCharType="separate"/>
          </w:r>
          <w:hyperlink w:anchor="_Toc41659913" w:history="1">
            <w:r w:rsidR="00510B7A" w:rsidRPr="00510B7A">
              <w:rPr>
                <w:rStyle w:val="Hyperlink"/>
                <w:noProof/>
                <w:sz w:val="28"/>
                <w:szCs w:val="28"/>
                <w:lang w:val="en-US"/>
              </w:rPr>
              <w:t>1.</w:t>
            </w:r>
            <w:r w:rsidR="00510B7A" w:rsidRPr="00510B7A">
              <w:rPr>
                <w:rFonts w:eastAsiaTheme="minorEastAsia" w:cstheme="minorBidi"/>
                <w:b w:val="0"/>
                <w:bCs w:val="0"/>
                <w:i w:val="0"/>
                <w:iCs w:val="0"/>
                <w:noProof/>
                <w:sz w:val="28"/>
                <w:szCs w:val="28"/>
                <w:lang w:eastAsia="en-US"/>
              </w:rPr>
              <w:tab/>
            </w:r>
            <w:r w:rsidR="00510B7A" w:rsidRPr="00510B7A">
              <w:rPr>
                <w:rStyle w:val="Hyperlink"/>
                <w:noProof/>
                <w:sz w:val="28"/>
                <w:szCs w:val="28"/>
                <w:lang w:val="en-US"/>
              </w:rPr>
              <w:t>Brief System Description</w:t>
            </w:r>
            <w:r w:rsidR="00510B7A" w:rsidRPr="00510B7A">
              <w:rPr>
                <w:noProof/>
                <w:webHidden/>
                <w:sz w:val="28"/>
                <w:szCs w:val="28"/>
              </w:rPr>
              <w:tab/>
            </w:r>
            <w:r w:rsidR="00510B7A" w:rsidRPr="00510B7A">
              <w:rPr>
                <w:noProof/>
                <w:webHidden/>
                <w:sz w:val="28"/>
                <w:szCs w:val="28"/>
              </w:rPr>
              <w:fldChar w:fldCharType="begin"/>
            </w:r>
            <w:r w:rsidR="00510B7A" w:rsidRPr="00510B7A">
              <w:rPr>
                <w:noProof/>
                <w:webHidden/>
                <w:sz w:val="28"/>
                <w:szCs w:val="28"/>
              </w:rPr>
              <w:instrText xml:space="preserve"> PAGEREF _Toc41659913 \h </w:instrText>
            </w:r>
            <w:r w:rsidR="00510B7A" w:rsidRPr="00510B7A">
              <w:rPr>
                <w:noProof/>
                <w:webHidden/>
                <w:sz w:val="28"/>
                <w:szCs w:val="28"/>
              </w:rPr>
            </w:r>
            <w:r w:rsidR="00510B7A" w:rsidRPr="00510B7A">
              <w:rPr>
                <w:noProof/>
                <w:webHidden/>
                <w:sz w:val="28"/>
                <w:szCs w:val="28"/>
              </w:rPr>
              <w:fldChar w:fldCharType="separate"/>
            </w:r>
            <w:r w:rsidR="00510B7A" w:rsidRPr="00510B7A">
              <w:rPr>
                <w:noProof/>
                <w:webHidden/>
                <w:sz w:val="28"/>
                <w:szCs w:val="28"/>
              </w:rPr>
              <w:t>3</w:t>
            </w:r>
            <w:r w:rsidR="00510B7A" w:rsidRPr="00510B7A">
              <w:rPr>
                <w:noProof/>
                <w:webHidden/>
                <w:sz w:val="28"/>
                <w:szCs w:val="28"/>
              </w:rPr>
              <w:fldChar w:fldCharType="end"/>
            </w:r>
          </w:hyperlink>
        </w:p>
        <w:p w14:paraId="0E1C802B" w14:textId="385BC9DE" w:rsidR="00510B7A" w:rsidRPr="00510B7A" w:rsidRDefault="002641C7" w:rsidP="00510B7A">
          <w:pPr>
            <w:pStyle w:val="TOC1"/>
            <w:tabs>
              <w:tab w:val="left" w:pos="480"/>
              <w:tab w:val="right" w:leader="dot" w:pos="9628"/>
            </w:tabs>
            <w:spacing w:line="360" w:lineRule="auto"/>
            <w:rPr>
              <w:rFonts w:eastAsiaTheme="minorEastAsia" w:cstheme="minorBidi"/>
              <w:b w:val="0"/>
              <w:bCs w:val="0"/>
              <w:i w:val="0"/>
              <w:iCs w:val="0"/>
              <w:noProof/>
              <w:sz w:val="28"/>
              <w:szCs w:val="28"/>
              <w:lang w:eastAsia="en-US"/>
            </w:rPr>
          </w:pPr>
          <w:hyperlink w:anchor="_Toc41659914" w:history="1">
            <w:r w:rsidR="00510B7A" w:rsidRPr="00510B7A">
              <w:rPr>
                <w:rStyle w:val="Hyperlink"/>
                <w:noProof/>
                <w:sz w:val="28"/>
                <w:szCs w:val="28"/>
                <w:lang w:val="en-US"/>
              </w:rPr>
              <w:t>2.</w:t>
            </w:r>
            <w:r w:rsidR="00510B7A" w:rsidRPr="00510B7A">
              <w:rPr>
                <w:rFonts w:eastAsiaTheme="minorEastAsia" w:cstheme="minorBidi"/>
                <w:b w:val="0"/>
                <w:bCs w:val="0"/>
                <w:i w:val="0"/>
                <w:iCs w:val="0"/>
                <w:noProof/>
                <w:sz w:val="28"/>
                <w:szCs w:val="28"/>
                <w:lang w:eastAsia="en-US"/>
              </w:rPr>
              <w:tab/>
            </w:r>
            <w:r w:rsidR="00510B7A" w:rsidRPr="00510B7A">
              <w:rPr>
                <w:rStyle w:val="Hyperlink"/>
                <w:noProof/>
                <w:sz w:val="28"/>
                <w:szCs w:val="28"/>
                <w:lang w:val="en-US"/>
              </w:rPr>
              <w:t>System Analysis</w:t>
            </w:r>
            <w:r w:rsidR="00510B7A" w:rsidRPr="00510B7A">
              <w:rPr>
                <w:noProof/>
                <w:webHidden/>
                <w:sz w:val="28"/>
                <w:szCs w:val="28"/>
              </w:rPr>
              <w:tab/>
            </w:r>
            <w:r w:rsidR="00510B7A" w:rsidRPr="00510B7A">
              <w:rPr>
                <w:noProof/>
                <w:webHidden/>
                <w:sz w:val="28"/>
                <w:szCs w:val="28"/>
              </w:rPr>
              <w:fldChar w:fldCharType="begin"/>
            </w:r>
            <w:r w:rsidR="00510B7A" w:rsidRPr="00510B7A">
              <w:rPr>
                <w:noProof/>
                <w:webHidden/>
                <w:sz w:val="28"/>
                <w:szCs w:val="28"/>
              </w:rPr>
              <w:instrText xml:space="preserve"> PAGEREF _Toc41659914 \h </w:instrText>
            </w:r>
            <w:r w:rsidR="00510B7A" w:rsidRPr="00510B7A">
              <w:rPr>
                <w:noProof/>
                <w:webHidden/>
                <w:sz w:val="28"/>
                <w:szCs w:val="28"/>
              </w:rPr>
            </w:r>
            <w:r w:rsidR="00510B7A" w:rsidRPr="00510B7A">
              <w:rPr>
                <w:noProof/>
                <w:webHidden/>
                <w:sz w:val="28"/>
                <w:szCs w:val="28"/>
              </w:rPr>
              <w:fldChar w:fldCharType="separate"/>
            </w:r>
            <w:r w:rsidR="00510B7A" w:rsidRPr="00510B7A">
              <w:rPr>
                <w:noProof/>
                <w:webHidden/>
                <w:sz w:val="28"/>
                <w:szCs w:val="28"/>
              </w:rPr>
              <w:t>3</w:t>
            </w:r>
            <w:r w:rsidR="00510B7A" w:rsidRPr="00510B7A">
              <w:rPr>
                <w:noProof/>
                <w:webHidden/>
                <w:sz w:val="28"/>
                <w:szCs w:val="28"/>
              </w:rPr>
              <w:fldChar w:fldCharType="end"/>
            </w:r>
          </w:hyperlink>
        </w:p>
        <w:p w14:paraId="766DB355" w14:textId="40AFA673" w:rsidR="00510B7A" w:rsidRPr="00510B7A" w:rsidRDefault="002641C7" w:rsidP="00510B7A">
          <w:pPr>
            <w:pStyle w:val="TOC2"/>
            <w:tabs>
              <w:tab w:val="left" w:pos="960"/>
              <w:tab w:val="right" w:leader="dot" w:pos="9628"/>
            </w:tabs>
            <w:spacing w:line="360" w:lineRule="auto"/>
            <w:rPr>
              <w:rFonts w:eastAsiaTheme="minorEastAsia" w:cstheme="minorBidi"/>
              <w:b w:val="0"/>
              <w:bCs w:val="0"/>
              <w:noProof/>
              <w:sz w:val="28"/>
              <w:szCs w:val="28"/>
              <w:lang w:eastAsia="en-US"/>
            </w:rPr>
          </w:pPr>
          <w:hyperlink w:anchor="_Toc41659915" w:history="1">
            <w:r w:rsidR="00510B7A" w:rsidRPr="00510B7A">
              <w:rPr>
                <w:rStyle w:val="Hyperlink"/>
                <w:noProof/>
                <w:sz w:val="28"/>
                <w:szCs w:val="28"/>
                <w:lang w:val="en-US"/>
              </w:rPr>
              <w:t>2.1.</w:t>
            </w:r>
            <w:r w:rsidR="00510B7A" w:rsidRPr="00510B7A">
              <w:rPr>
                <w:rFonts w:eastAsiaTheme="minorEastAsia" w:cstheme="minorBidi"/>
                <w:b w:val="0"/>
                <w:bCs w:val="0"/>
                <w:noProof/>
                <w:sz w:val="28"/>
                <w:szCs w:val="28"/>
                <w:lang w:eastAsia="en-US"/>
              </w:rPr>
              <w:tab/>
            </w:r>
            <w:r w:rsidR="00510B7A" w:rsidRPr="00510B7A">
              <w:rPr>
                <w:rStyle w:val="Hyperlink"/>
                <w:noProof/>
                <w:sz w:val="28"/>
                <w:szCs w:val="28"/>
                <w:lang w:val="en-US"/>
              </w:rPr>
              <w:t>Problem Definition</w:t>
            </w:r>
            <w:r w:rsidR="00510B7A" w:rsidRPr="00510B7A">
              <w:rPr>
                <w:noProof/>
                <w:webHidden/>
                <w:sz w:val="28"/>
                <w:szCs w:val="28"/>
              </w:rPr>
              <w:tab/>
            </w:r>
            <w:r w:rsidR="00510B7A" w:rsidRPr="00510B7A">
              <w:rPr>
                <w:noProof/>
                <w:webHidden/>
                <w:sz w:val="28"/>
                <w:szCs w:val="28"/>
              </w:rPr>
              <w:fldChar w:fldCharType="begin"/>
            </w:r>
            <w:r w:rsidR="00510B7A" w:rsidRPr="00510B7A">
              <w:rPr>
                <w:noProof/>
                <w:webHidden/>
                <w:sz w:val="28"/>
                <w:szCs w:val="28"/>
              </w:rPr>
              <w:instrText xml:space="preserve"> PAGEREF _Toc41659915 \h </w:instrText>
            </w:r>
            <w:r w:rsidR="00510B7A" w:rsidRPr="00510B7A">
              <w:rPr>
                <w:noProof/>
                <w:webHidden/>
                <w:sz w:val="28"/>
                <w:szCs w:val="28"/>
              </w:rPr>
            </w:r>
            <w:r w:rsidR="00510B7A" w:rsidRPr="00510B7A">
              <w:rPr>
                <w:noProof/>
                <w:webHidden/>
                <w:sz w:val="28"/>
                <w:szCs w:val="28"/>
              </w:rPr>
              <w:fldChar w:fldCharType="separate"/>
            </w:r>
            <w:r w:rsidR="00510B7A" w:rsidRPr="00510B7A">
              <w:rPr>
                <w:noProof/>
                <w:webHidden/>
                <w:sz w:val="28"/>
                <w:szCs w:val="28"/>
              </w:rPr>
              <w:t>3</w:t>
            </w:r>
            <w:r w:rsidR="00510B7A" w:rsidRPr="00510B7A">
              <w:rPr>
                <w:noProof/>
                <w:webHidden/>
                <w:sz w:val="28"/>
                <w:szCs w:val="28"/>
              </w:rPr>
              <w:fldChar w:fldCharType="end"/>
            </w:r>
          </w:hyperlink>
        </w:p>
        <w:p w14:paraId="6985A92E" w14:textId="4BA4AD99" w:rsidR="00510B7A" w:rsidRPr="00510B7A" w:rsidRDefault="002641C7" w:rsidP="00510B7A">
          <w:pPr>
            <w:pStyle w:val="TOC2"/>
            <w:tabs>
              <w:tab w:val="left" w:pos="960"/>
              <w:tab w:val="right" w:leader="dot" w:pos="9628"/>
            </w:tabs>
            <w:spacing w:line="360" w:lineRule="auto"/>
            <w:rPr>
              <w:rFonts w:eastAsiaTheme="minorEastAsia" w:cstheme="minorBidi"/>
              <w:b w:val="0"/>
              <w:bCs w:val="0"/>
              <w:noProof/>
              <w:sz w:val="28"/>
              <w:szCs w:val="28"/>
              <w:lang w:eastAsia="en-US"/>
            </w:rPr>
          </w:pPr>
          <w:hyperlink w:anchor="_Toc41659916" w:history="1">
            <w:r w:rsidR="00510B7A" w:rsidRPr="00510B7A">
              <w:rPr>
                <w:rStyle w:val="Hyperlink"/>
                <w:noProof/>
                <w:sz w:val="28"/>
                <w:szCs w:val="28"/>
                <w:lang w:val="en-US"/>
              </w:rPr>
              <w:t>2.2.</w:t>
            </w:r>
            <w:r w:rsidR="00510B7A" w:rsidRPr="00510B7A">
              <w:rPr>
                <w:rFonts w:eastAsiaTheme="minorEastAsia" w:cstheme="minorBidi"/>
                <w:b w:val="0"/>
                <w:bCs w:val="0"/>
                <w:noProof/>
                <w:sz w:val="28"/>
                <w:szCs w:val="28"/>
                <w:lang w:eastAsia="en-US"/>
              </w:rPr>
              <w:tab/>
            </w:r>
            <w:r w:rsidR="00510B7A" w:rsidRPr="00510B7A">
              <w:rPr>
                <w:rStyle w:val="Hyperlink"/>
                <w:noProof/>
                <w:sz w:val="28"/>
                <w:szCs w:val="28"/>
                <w:lang w:val="en-US"/>
              </w:rPr>
              <w:t>Objective and Scope of the Project</w:t>
            </w:r>
            <w:r w:rsidR="00510B7A" w:rsidRPr="00510B7A">
              <w:rPr>
                <w:noProof/>
                <w:webHidden/>
                <w:sz w:val="28"/>
                <w:szCs w:val="28"/>
              </w:rPr>
              <w:tab/>
            </w:r>
            <w:r w:rsidR="00510B7A" w:rsidRPr="00510B7A">
              <w:rPr>
                <w:noProof/>
                <w:webHidden/>
                <w:sz w:val="28"/>
                <w:szCs w:val="28"/>
              </w:rPr>
              <w:fldChar w:fldCharType="begin"/>
            </w:r>
            <w:r w:rsidR="00510B7A" w:rsidRPr="00510B7A">
              <w:rPr>
                <w:noProof/>
                <w:webHidden/>
                <w:sz w:val="28"/>
                <w:szCs w:val="28"/>
              </w:rPr>
              <w:instrText xml:space="preserve"> PAGEREF _Toc41659916 \h </w:instrText>
            </w:r>
            <w:r w:rsidR="00510B7A" w:rsidRPr="00510B7A">
              <w:rPr>
                <w:noProof/>
                <w:webHidden/>
                <w:sz w:val="28"/>
                <w:szCs w:val="28"/>
              </w:rPr>
            </w:r>
            <w:r w:rsidR="00510B7A" w:rsidRPr="00510B7A">
              <w:rPr>
                <w:noProof/>
                <w:webHidden/>
                <w:sz w:val="28"/>
                <w:szCs w:val="28"/>
              </w:rPr>
              <w:fldChar w:fldCharType="separate"/>
            </w:r>
            <w:r w:rsidR="00510B7A" w:rsidRPr="00510B7A">
              <w:rPr>
                <w:noProof/>
                <w:webHidden/>
                <w:sz w:val="28"/>
                <w:szCs w:val="28"/>
              </w:rPr>
              <w:t>4</w:t>
            </w:r>
            <w:r w:rsidR="00510B7A" w:rsidRPr="00510B7A">
              <w:rPr>
                <w:noProof/>
                <w:webHidden/>
                <w:sz w:val="28"/>
                <w:szCs w:val="28"/>
              </w:rPr>
              <w:fldChar w:fldCharType="end"/>
            </w:r>
          </w:hyperlink>
        </w:p>
        <w:p w14:paraId="47B839BB" w14:textId="359B1B98" w:rsidR="00510B7A" w:rsidRPr="00510B7A" w:rsidRDefault="002641C7" w:rsidP="00510B7A">
          <w:pPr>
            <w:pStyle w:val="TOC2"/>
            <w:tabs>
              <w:tab w:val="left" w:pos="960"/>
              <w:tab w:val="right" w:leader="dot" w:pos="9628"/>
            </w:tabs>
            <w:spacing w:line="360" w:lineRule="auto"/>
            <w:rPr>
              <w:rFonts w:eastAsiaTheme="minorEastAsia" w:cstheme="minorBidi"/>
              <w:b w:val="0"/>
              <w:bCs w:val="0"/>
              <w:noProof/>
              <w:sz w:val="28"/>
              <w:szCs w:val="28"/>
              <w:lang w:eastAsia="en-US"/>
            </w:rPr>
          </w:pPr>
          <w:hyperlink w:anchor="_Toc41659917" w:history="1">
            <w:r w:rsidR="00510B7A" w:rsidRPr="00510B7A">
              <w:rPr>
                <w:rStyle w:val="Hyperlink"/>
                <w:noProof/>
                <w:sz w:val="28"/>
                <w:szCs w:val="28"/>
                <w:lang w:val="en-US"/>
              </w:rPr>
              <w:t>2.3.</w:t>
            </w:r>
            <w:r w:rsidR="00510B7A" w:rsidRPr="00510B7A">
              <w:rPr>
                <w:rFonts w:eastAsiaTheme="minorEastAsia" w:cstheme="minorBidi"/>
                <w:b w:val="0"/>
                <w:bCs w:val="0"/>
                <w:noProof/>
                <w:sz w:val="28"/>
                <w:szCs w:val="28"/>
                <w:lang w:eastAsia="en-US"/>
              </w:rPr>
              <w:tab/>
            </w:r>
            <w:r w:rsidR="00510B7A" w:rsidRPr="00510B7A">
              <w:rPr>
                <w:rStyle w:val="Hyperlink"/>
                <w:noProof/>
                <w:sz w:val="28"/>
                <w:szCs w:val="28"/>
                <w:lang w:val="en-US"/>
              </w:rPr>
              <w:t>Analysis and Interpretation of the Data</w:t>
            </w:r>
            <w:r w:rsidR="00510B7A" w:rsidRPr="00510B7A">
              <w:rPr>
                <w:noProof/>
                <w:webHidden/>
                <w:sz w:val="28"/>
                <w:szCs w:val="28"/>
              </w:rPr>
              <w:tab/>
            </w:r>
            <w:r w:rsidR="00510B7A" w:rsidRPr="00510B7A">
              <w:rPr>
                <w:noProof/>
                <w:webHidden/>
                <w:sz w:val="28"/>
                <w:szCs w:val="28"/>
              </w:rPr>
              <w:fldChar w:fldCharType="begin"/>
            </w:r>
            <w:r w:rsidR="00510B7A" w:rsidRPr="00510B7A">
              <w:rPr>
                <w:noProof/>
                <w:webHidden/>
                <w:sz w:val="28"/>
                <w:szCs w:val="28"/>
              </w:rPr>
              <w:instrText xml:space="preserve"> PAGEREF _Toc41659917 \h </w:instrText>
            </w:r>
            <w:r w:rsidR="00510B7A" w:rsidRPr="00510B7A">
              <w:rPr>
                <w:noProof/>
                <w:webHidden/>
                <w:sz w:val="28"/>
                <w:szCs w:val="28"/>
              </w:rPr>
            </w:r>
            <w:r w:rsidR="00510B7A" w:rsidRPr="00510B7A">
              <w:rPr>
                <w:noProof/>
                <w:webHidden/>
                <w:sz w:val="28"/>
                <w:szCs w:val="28"/>
              </w:rPr>
              <w:fldChar w:fldCharType="separate"/>
            </w:r>
            <w:r w:rsidR="00510B7A" w:rsidRPr="00510B7A">
              <w:rPr>
                <w:noProof/>
                <w:webHidden/>
                <w:sz w:val="28"/>
                <w:szCs w:val="28"/>
              </w:rPr>
              <w:t>4</w:t>
            </w:r>
            <w:r w:rsidR="00510B7A" w:rsidRPr="00510B7A">
              <w:rPr>
                <w:noProof/>
                <w:webHidden/>
                <w:sz w:val="28"/>
                <w:szCs w:val="28"/>
              </w:rPr>
              <w:fldChar w:fldCharType="end"/>
            </w:r>
          </w:hyperlink>
        </w:p>
        <w:p w14:paraId="018B839E" w14:textId="573DE40A" w:rsidR="00510B7A" w:rsidRPr="00510B7A" w:rsidRDefault="002641C7" w:rsidP="00510B7A">
          <w:pPr>
            <w:pStyle w:val="TOC1"/>
            <w:tabs>
              <w:tab w:val="left" w:pos="480"/>
              <w:tab w:val="right" w:leader="dot" w:pos="9628"/>
            </w:tabs>
            <w:spacing w:line="360" w:lineRule="auto"/>
            <w:rPr>
              <w:rFonts w:eastAsiaTheme="minorEastAsia" w:cstheme="minorBidi"/>
              <w:b w:val="0"/>
              <w:bCs w:val="0"/>
              <w:i w:val="0"/>
              <w:iCs w:val="0"/>
              <w:noProof/>
              <w:sz w:val="28"/>
              <w:szCs w:val="28"/>
              <w:lang w:eastAsia="en-US"/>
            </w:rPr>
          </w:pPr>
          <w:hyperlink w:anchor="_Toc41659918" w:history="1">
            <w:r w:rsidR="00510B7A" w:rsidRPr="00510B7A">
              <w:rPr>
                <w:rStyle w:val="Hyperlink"/>
                <w:noProof/>
                <w:sz w:val="28"/>
                <w:szCs w:val="28"/>
                <w:lang w:val="en-US"/>
              </w:rPr>
              <w:t>3.</w:t>
            </w:r>
            <w:r w:rsidR="00510B7A" w:rsidRPr="00510B7A">
              <w:rPr>
                <w:rFonts w:eastAsiaTheme="minorEastAsia" w:cstheme="minorBidi"/>
                <w:b w:val="0"/>
                <w:bCs w:val="0"/>
                <w:i w:val="0"/>
                <w:iCs w:val="0"/>
                <w:noProof/>
                <w:sz w:val="28"/>
                <w:szCs w:val="28"/>
                <w:lang w:eastAsia="en-US"/>
              </w:rPr>
              <w:tab/>
            </w:r>
            <w:r w:rsidR="00510B7A" w:rsidRPr="00510B7A">
              <w:rPr>
                <w:rStyle w:val="Hyperlink"/>
                <w:noProof/>
                <w:sz w:val="28"/>
                <w:szCs w:val="28"/>
                <w:lang w:val="en-US"/>
              </w:rPr>
              <w:t>Literature Review and Sector Analysis</w:t>
            </w:r>
            <w:r w:rsidR="00510B7A" w:rsidRPr="00510B7A">
              <w:rPr>
                <w:noProof/>
                <w:webHidden/>
                <w:sz w:val="28"/>
                <w:szCs w:val="28"/>
              </w:rPr>
              <w:tab/>
            </w:r>
            <w:r w:rsidR="00510B7A" w:rsidRPr="00510B7A">
              <w:rPr>
                <w:noProof/>
                <w:webHidden/>
                <w:sz w:val="28"/>
                <w:szCs w:val="28"/>
              </w:rPr>
              <w:fldChar w:fldCharType="begin"/>
            </w:r>
            <w:r w:rsidR="00510B7A" w:rsidRPr="00510B7A">
              <w:rPr>
                <w:noProof/>
                <w:webHidden/>
                <w:sz w:val="28"/>
                <w:szCs w:val="28"/>
              </w:rPr>
              <w:instrText xml:space="preserve"> PAGEREF _Toc41659918 \h </w:instrText>
            </w:r>
            <w:r w:rsidR="00510B7A" w:rsidRPr="00510B7A">
              <w:rPr>
                <w:noProof/>
                <w:webHidden/>
                <w:sz w:val="28"/>
                <w:szCs w:val="28"/>
              </w:rPr>
            </w:r>
            <w:r w:rsidR="00510B7A" w:rsidRPr="00510B7A">
              <w:rPr>
                <w:noProof/>
                <w:webHidden/>
                <w:sz w:val="28"/>
                <w:szCs w:val="28"/>
              </w:rPr>
              <w:fldChar w:fldCharType="separate"/>
            </w:r>
            <w:r w:rsidR="00510B7A" w:rsidRPr="00510B7A">
              <w:rPr>
                <w:noProof/>
                <w:webHidden/>
                <w:sz w:val="28"/>
                <w:szCs w:val="28"/>
              </w:rPr>
              <w:t>4</w:t>
            </w:r>
            <w:r w:rsidR="00510B7A" w:rsidRPr="00510B7A">
              <w:rPr>
                <w:noProof/>
                <w:webHidden/>
                <w:sz w:val="28"/>
                <w:szCs w:val="28"/>
              </w:rPr>
              <w:fldChar w:fldCharType="end"/>
            </w:r>
          </w:hyperlink>
        </w:p>
        <w:p w14:paraId="6044FF37" w14:textId="24585743" w:rsidR="00510B7A" w:rsidRPr="00510B7A" w:rsidRDefault="002641C7" w:rsidP="00510B7A">
          <w:pPr>
            <w:pStyle w:val="TOC2"/>
            <w:tabs>
              <w:tab w:val="left" w:pos="960"/>
              <w:tab w:val="right" w:leader="dot" w:pos="9628"/>
            </w:tabs>
            <w:spacing w:line="360" w:lineRule="auto"/>
            <w:rPr>
              <w:rFonts w:eastAsiaTheme="minorEastAsia" w:cstheme="minorBidi"/>
              <w:b w:val="0"/>
              <w:bCs w:val="0"/>
              <w:noProof/>
              <w:sz w:val="28"/>
              <w:szCs w:val="28"/>
              <w:lang w:eastAsia="en-US"/>
            </w:rPr>
          </w:pPr>
          <w:hyperlink w:anchor="_Toc41659919" w:history="1">
            <w:r w:rsidR="00510B7A" w:rsidRPr="00510B7A">
              <w:rPr>
                <w:rStyle w:val="Hyperlink"/>
                <w:noProof/>
                <w:sz w:val="28"/>
                <w:szCs w:val="28"/>
                <w:lang w:val="en-US"/>
              </w:rPr>
              <w:t>3.1.</w:t>
            </w:r>
            <w:r w:rsidR="00510B7A" w:rsidRPr="00510B7A">
              <w:rPr>
                <w:rFonts w:eastAsiaTheme="minorEastAsia" w:cstheme="minorBidi"/>
                <w:b w:val="0"/>
                <w:bCs w:val="0"/>
                <w:noProof/>
                <w:sz w:val="28"/>
                <w:szCs w:val="28"/>
                <w:lang w:eastAsia="en-US"/>
              </w:rPr>
              <w:tab/>
            </w:r>
            <w:r w:rsidR="00510B7A" w:rsidRPr="00510B7A">
              <w:rPr>
                <w:rStyle w:val="Hyperlink"/>
                <w:noProof/>
                <w:sz w:val="28"/>
                <w:szCs w:val="28"/>
                <w:lang w:val="en-US"/>
              </w:rPr>
              <w:t>Literature Review</w:t>
            </w:r>
            <w:r w:rsidR="00510B7A" w:rsidRPr="00510B7A">
              <w:rPr>
                <w:noProof/>
                <w:webHidden/>
                <w:sz w:val="28"/>
                <w:szCs w:val="28"/>
              </w:rPr>
              <w:tab/>
            </w:r>
            <w:r w:rsidR="00510B7A" w:rsidRPr="00510B7A">
              <w:rPr>
                <w:noProof/>
                <w:webHidden/>
                <w:sz w:val="28"/>
                <w:szCs w:val="28"/>
              </w:rPr>
              <w:fldChar w:fldCharType="begin"/>
            </w:r>
            <w:r w:rsidR="00510B7A" w:rsidRPr="00510B7A">
              <w:rPr>
                <w:noProof/>
                <w:webHidden/>
                <w:sz w:val="28"/>
                <w:szCs w:val="28"/>
              </w:rPr>
              <w:instrText xml:space="preserve"> PAGEREF _Toc41659919 \h </w:instrText>
            </w:r>
            <w:r w:rsidR="00510B7A" w:rsidRPr="00510B7A">
              <w:rPr>
                <w:noProof/>
                <w:webHidden/>
                <w:sz w:val="28"/>
                <w:szCs w:val="28"/>
              </w:rPr>
            </w:r>
            <w:r w:rsidR="00510B7A" w:rsidRPr="00510B7A">
              <w:rPr>
                <w:noProof/>
                <w:webHidden/>
                <w:sz w:val="28"/>
                <w:szCs w:val="28"/>
              </w:rPr>
              <w:fldChar w:fldCharType="separate"/>
            </w:r>
            <w:r w:rsidR="00510B7A" w:rsidRPr="00510B7A">
              <w:rPr>
                <w:noProof/>
                <w:webHidden/>
                <w:sz w:val="28"/>
                <w:szCs w:val="28"/>
              </w:rPr>
              <w:t>4</w:t>
            </w:r>
            <w:r w:rsidR="00510B7A" w:rsidRPr="00510B7A">
              <w:rPr>
                <w:noProof/>
                <w:webHidden/>
                <w:sz w:val="28"/>
                <w:szCs w:val="28"/>
              </w:rPr>
              <w:fldChar w:fldCharType="end"/>
            </w:r>
          </w:hyperlink>
        </w:p>
        <w:p w14:paraId="51FFD160" w14:textId="0B0521E3" w:rsidR="00510B7A" w:rsidRPr="00510B7A" w:rsidRDefault="002641C7" w:rsidP="00510B7A">
          <w:pPr>
            <w:pStyle w:val="TOC2"/>
            <w:tabs>
              <w:tab w:val="left" w:pos="960"/>
              <w:tab w:val="right" w:leader="dot" w:pos="9628"/>
            </w:tabs>
            <w:spacing w:line="360" w:lineRule="auto"/>
            <w:rPr>
              <w:rFonts w:eastAsiaTheme="minorEastAsia" w:cstheme="minorBidi"/>
              <w:b w:val="0"/>
              <w:bCs w:val="0"/>
              <w:noProof/>
              <w:sz w:val="28"/>
              <w:szCs w:val="28"/>
              <w:lang w:eastAsia="en-US"/>
            </w:rPr>
          </w:pPr>
          <w:hyperlink w:anchor="_Toc41659920" w:history="1">
            <w:r w:rsidR="00510B7A" w:rsidRPr="00510B7A">
              <w:rPr>
                <w:rStyle w:val="Hyperlink"/>
                <w:noProof/>
                <w:sz w:val="28"/>
                <w:szCs w:val="28"/>
                <w:lang w:val="en-US"/>
              </w:rPr>
              <w:t>3.2.</w:t>
            </w:r>
            <w:r w:rsidR="00510B7A" w:rsidRPr="00510B7A">
              <w:rPr>
                <w:rFonts w:eastAsiaTheme="minorEastAsia" w:cstheme="minorBidi"/>
                <w:b w:val="0"/>
                <w:bCs w:val="0"/>
                <w:noProof/>
                <w:sz w:val="28"/>
                <w:szCs w:val="28"/>
                <w:lang w:eastAsia="en-US"/>
              </w:rPr>
              <w:tab/>
            </w:r>
            <w:r w:rsidR="00510B7A" w:rsidRPr="00510B7A">
              <w:rPr>
                <w:rStyle w:val="Hyperlink"/>
                <w:noProof/>
                <w:sz w:val="28"/>
                <w:szCs w:val="28"/>
                <w:lang w:val="en-US"/>
              </w:rPr>
              <w:t>Sector Analysis</w:t>
            </w:r>
            <w:r w:rsidR="00510B7A" w:rsidRPr="00510B7A">
              <w:rPr>
                <w:noProof/>
                <w:webHidden/>
                <w:sz w:val="28"/>
                <w:szCs w:val="28"/>
              </w:rPr>
              <w:tab/>
            </w:r>
            <w:r w:rsidR="00510B7A" w:rsidRPr="00510B7A">
              <w:rPr>
                <w:noProof/>
                <w:webHidden/>
                <w:sz w:val="28"/>
                <w:szCs w:val="28"/>
              </w:rPr>
              <w:fldChar w:fldCharType="begin"/>
            </w:r>
            <w:r w:rsidR="00510B7A" w:rsidRPr="00510B7A">
              <w:rPr>
                <w:noProof/>
                <w:webHidden/>
                <w:sz w:val="28"/>
                <w:szCs w:val="28"/>
              </w:rPr>
              <w:instrText xml:space="preserve"> PAGEREF _Toc41659920 \h </w:instrText>
            </w:r>
            <w:r w:rsidR="00510B7A" w:rsidRPr="00510B7A">
              <w:rPr>
                <w:noProof/>
                <w:webHidden/>
                <w:sz w:val="28"/>
                <w:szCs w:val="28"/>
              </w:rPr>
            </w:r>
            <w:r w:rsidR="00510B7A" w:rsidRPr="00510B7A">
              <w:rPr>
                <w:noProof/>
                <w:webHidden/>
                <w:sz w:val="28"/>
                <w:szCs w:val="28"/>
              </w:rPr>
              <w:fldChar w:fldCharType="separate"/>
            </w:r>
            <w:r w:rsidR="00510B7A" w:rsidRPr="00510B7A">
              <w:rPr>
                <w:noProof/>
                <w:webHidden/>
                <w:sz w:val="28"/>
                <w:szCs w:val="28"/>
              </w:rPr>
              <w:t>6</w:t>
            </w:r>
            <w:r w:rsidR="00510B7A" w:rsidRPr="00510B7A">
              <w:rPr>
                <w:noProof/>
                <w:webHidden/>
                <w:sz w:val="28"/>
                <w:szCs w:val="28"/>
              </w:rPr>
              <w:fldChar w:fldCharType="end"/>
            </w:r>
          </w:hyperlink>
        </w:p>
        <w:p w14:paraId="5E10207F" w14:textId="79C979DA" w:rsidR="00510B7A" w:rsidRPr="00510B7A" w:rsidRDefault="002641C7" w:rsidP="00510B7A">
          <w:pPr>
            <w:pStyle w:val="TOC1"/>
            <w:tabs>
              <w:tab w:val="left" w:pos="480"/>
              <w:tab w:val="right" w:leader="dot" w:pos="9628"/>
            </w:tabs>
            <w:spacing w:line="360" w:lineRule="auto"/>
            <w:rPr>
              <w:rFonts w:eastAsiaTheme="minorEastAsia" w:cstheme="minorBidi"/>
              <w:b w:val="0"/>
              <w:bCs w:val="0"/>
              <w:i w:val="0"/>
              <w:iCs w:val="0"/>
              <w:noProof/>
              <w:sz w:val="28"/>
              <w:szCs w:val="28"/>
              <w:lang w:eastAsia="en-US"/>
            </w:rPr>
          </w:pPr>
          <w:hyperlink w:anchor="_Toc41659921" w:history="1">
            <w:r w:rsidR="00510B7A" w:rsidRPr="00510B7A">
              <w:rPr>
                <w:rStyle w:val="Hyperlink"/>
                <w:noProof/>
                <w:sz w:val="28"/>
                <w:szCs w:val="28"/>
                <w:lang w:val="en-US"/>
              </w:rPr>
              <w:t>4.</w:t>
            </w:r>
            <w:r w:rsidR="00510B7A" w:rsidRPr="00510B7A">
              <w:rPr>
                <w:rFonts w:eastAsiaTheme="minorEastAsia" w:cstheme="minorBidi"/>
                <w:b w:val="0"/>
                <w:bCs w:val="0"/>
                <w:i w:val="0"/>
                <w:iCs w:val="0"/>
                <w:noProof/>
                <w:sz w:val="28"/>
                <w:szCs w:val="28"/>
                <w:lang w:eastAsia="en-US"/>
              </w:rPr>
              <w:tab/>
            </w:r>
            <w:r w:rsidR="00510B7A" w:rsidRPr="00510B7A">
              <w:rPr>
                <w:rStyle w:val="Hyperlink"/>
                <w:noProof/>
                <w:sz w:val="28"/>
                <w:szCs w:val="28"/>
                <w:lang w:val="en-US"/>
              </w:rPr>
              <w:t>System Design</w:t>
            </w:r>
            <w:r w:rsidR="00510B7A" w:rsidRPr="00510B7A">
              <w:rPr>
                <w:noProof/>
                <w:webHidden/>
                <w:sz w:val="28"/>
                <w:szCs w:val="28"/>
              </w:rPr>
              <w:tab/>
            </w:r>
            <w:r w:rsidR="00510B7A" w:rsidRPr="00510B7A">
              <w:rPr>
                <w:noProof/>
                <w:webHidden/>
                <w:sz w:val="28"/>
                <w:szCs w:val="28"/>
              </w:rPr>
              <w:fldChar w:fldCharType="begin"/>
            </w:r>
            <w:r w:rsidR="00510B7A" w:rsidRPr="00510B7A">
              <w:rPr>
                <w:noProof/>
                <w:webHidden/>
                <w:sz w:val="28"/>
                <w:szCs w:val="28"/>
              </w:rPr>
              <w:instrText xml:space="preserve"> PAGEREF _Toc41659921 \h </w:instrText>
            </w:r>
            <w:r w:rsidR="00510B7A" w:rsidRPr="00510B7A">
              <w:rPr>
                <w:noProof/>
                <w:webHidden/>
                <w:sz w:val="28"/>
                <w:szCs w:val="28"/>
              </w:rPr>
            </w:r>
            <w:r w:rsidR="00510B7A" w:rsidRPr="00510B7A">
              <w:rPr>
                <w:noProof/>
                <w:webHidden/>
                <w:sz w:val="28"/>
                <w:szCs w:val="28"/>
              </w:rPr>
              <w:fldChar w:fldCharType="separate"/>
            </w:r>
            <w:r w:rsidR="00510B7A" w:rsidRPr="00510B7A">
              <w:rPr>
                <w:noProof/>
                <w:webHidden/>
                <w:sz w:val="28"/>
                <w:szCs w:val="28"/>
              </w:rPr>
              <w:t>6</w:t>
            </w:r>
            <w:r w:rsidR="00510B7A" w:rsidRPr="00510B7A">
              <w:rPr>
                <w:noProof/>
                <w:webHidden/>
                <w:sz w:val="28"/>
                <w:szCs w:val="28"/>
              </w:rPr>
              <w:fldChar w:fldCharType="end"/>
            </w:r>
          </w:hyperlink>
        </w:p>
        <w:p w14:paraId="2BBB9310" w14:textId="3F9D46AD" w:rsidR="00510B7A" w:rsidRPr="00510B7A" w:rsidRDefault="002641C7" w:rsidP="00510B7A">
          <w:pPr>
            <w:pStyle w:val="TOC2"/>
            <w:tabs>
              <w:tab w:val="left" w:pos="960"/>
              <w:tab w:val="right" w:leader="dot" w:pos="9628"/>
            </w:tabs>
            <w:spacing w:line="360" w:lineRule="auto"/>
            <w:rPr>
              <w:rFonts w:eastAsiaTheme="minorEastAsia" w:cstheme="minorBidi"/>
              <w:b w:val="0"/>
              <w:bCs w:val="0"/>
              <w:noProof/>
              <w:sz w:val="28"/>
              <w:szCs w:val="28"/>
              <w:lang w:eastAsia="en-US"/>
            </w:rPr>
          </w:pPr>
          <w:hyperlink w:anchor="_Toc41659922" w:history="1">
            <w:r w:rsidR="00510B7A" w:rsidRPr="00510B7A">
              <w:rPr>
                <w:rStyle w:val="Hyperlink"/>
                <w:noProof/>
                <w:sz w:val="28"/>
                <w:szCs w:val="28"/>
                <w:lang w:val="en-US"/>
              </w:rPr>
              <w:t>4.1.</w:t>
            </w:r>
            <w:r w:rsidR="00510B7A" w:rsidRPr="00510B7A">
              <w:rPr>
                <w:rFonts w:eastAsiaTheme="minorEastAsia" w:cstheme="minorBidi"/>
                <w:b w:val="0"/>
                <w:bCs w:val="0"/>
                <w:noProof/>
                <w:sz w:val="28"/>
                <w:szCs w:val="28"/>
                <w:lang w:eastAsia="en-US"/>
              </w:rPr>
              <w:tab/>
            </w:r>
            <w:r w:rsidR="00510B7A" w:rsidRPr="00510B7A">
              <w:rPr>
                <w:rStyle w:val="Hyperlink"/>
                <w:noProof/>
                <w:sz w:val="28"/>
                <w:szCs w:val="28"/>
                <w:lang w:val="en-US"/>
              </w:rPr>
              <w:t>System Architecture</w:t>
            </w:r>
            <w:r w:rsidR="00510B7A" w:rsidRPr="00510B7A">
              <w:rPr>
                <w:noProof/>
                <w:webHidden/>
                <w:sz w:val="28"/>
                <w:szCs w:val="28"/>
              </w:rPr>
              <w:tab/>
            </w:r>
            <w:r w:rsidR="00510B7A" w:rsidRPr="00510B7A">
              <w:rPr>
                <w:noProof/>
                <w:webHidden/>
                <w:sz w:val="28"/>
                <w:szCs w:val="28"/>
              </w:rPr>
              <w:fldChar w:fldCharType="begin"/>
            </w:r>
            <w:r w:rsidR="00510B7A" w:rsidRPr="00510B7A">
              <w:rPr>
                <w:noProof/>
                <w:webHidden/>
                <w:sz w:val="28"/>
                <w:szCs w:val="28"/>
              </w:rPr>
              <w:instrText xml:space="preserve"> PAGEREF _Toc41659922 \h </w:instrText>
            </w:r>
            <w:r w:rsidR="00510B7A" w:rsidRPr="00510B7A">
              <w:rPr>
                <w:noProof/>
                <w:webHidden/>
                <w:sz w:val="28"/>
                <w:szCs w:val="28"/>
              </w:rPr>
            </w:r>
            <w:r w:rsidR="00510B7A" w:rsidRPr="00510B7A">
              <w:rPr>
                <w:noProof/>
                <w:webHidden/>
                <w:sz w:val="28"/>
                <w:szCs w:val="28"/>
              </w:rPr>
              <w:fldChar w:fldCharType="separate"/>
            </w:r>
            <w:r w:rsidR="00510B7A" w:rsidRPr="00510B7A">
              <w:rPr>
                <w:noProof/>
                <w:webHidden/>
                <w:sz w:val="28"/>
                <w:szCs w:val="28"/>
              </w:rPr>
              <w:t>6</w:t>
            </w:r>
            <w:r w:rsidR="00510B7A" w:rsidRPr="00510B7A">
              <w:rPr>
                <w:noProof/>
                <w:webHidden/>
                <w:sz w:val="28"/>
                <w:szCs w:val="28"/>
              </w:rPr>
              <w:fldChar w:fldCharType="end"/>
            </w:r>
          </w:hyperlink>
        </w:p>
        <w:p w14:paraId="56058801" w14:textId="70DC904F" w:rsidR="00510B7A" w:rsidRPr="00510B7A" w:rsidRDefault="002641C7" w:rsidP="00510B7A">
          <w:pPr>
            <w:pStyle w:val="TOC2"/>
            <w:tabs>
              <w:tab w:val="left" w:pos="960"/>
              <w:tab w:val="right" w:leader="dot" w:pos="9628"/>
            </w:tabs>
            <w:spacing w:line="360" w:lineRule="auto"/>
            <w:rPr>
              <w:rFonts w:eastAsiaTheme="minorEastAsia" w:cstheme="minorBidi"/>
              <w:b w:val="0"/>
              <w:bCs w:val="0"/>
              <w:noProof/>
              <w:sz w:val="28"/>
              <w:szCs w:val="28"/>
              <w:lang w:eastAsia="en-US"/>
            </w:rPr>
          </w:pPr>
          <w:hyperlink w:anchor="_Toc41659923" w:history="1">
            <w:r w:rsidR="00510B7A" w:rsidRPr="00510B7A">
              <w:rPr>
                <w:rStyle w:val="Hyperlink"/>
                <w:noProof/>
                <w:sz w:val="28"/>
                <w:szCs w:val="28"/>
                <w:lang w:val="en-US"/>
              </w:rPr>
              <w:t>4.2.</w:t>
            </w:r>
            <w:r w:rsidR="00510B7A" w:rsidRPr="00510B7A">
              <w:rPr>
                <w:rFonts w:eastAsiaTheme="minorEastAsia" w:cstheme="minorBidi"/>
                <w:b w:val="0"/>
                <w:bCs w:val="0"/>
                <w:noProof/>
                <w:sz w:val="28"/>
                <w:szCs w:val="28"/>
                <w:lang w:eastAsia="en-US"/>
              </w:rPr>
              <w:tab/>
            </w:r>
            <w:r w:rsidR="00510B7A" w:rsidRPr="00510B7A">
              <w:rPr>
                <w:rStyle w:val="Hyperlink"/>
                <w:noProof/>
                <w:sz w:val="28"/>
                <w:szCs w:val="28"/>
                <w:lang w:val="en-US"/>
              </w:rPr>
              <w:t>Model Description</w:t>
            </w:r>
            <w:r w:rsidR="00510B7A" w:rsidRPr="00510B7A">
              <w:rPr>
                <w:noProof/>
                <w:webHidden/>
                <w:sz w:val="28"/>
                <w:szCs w:val="28"/>
              </w:rPr>
              <w:tab/>
            </w:r>
            <w:r w:rsidR="00510B7A" w:rsidRPr="00510B7A">
              <w:rPr>
                <w:noProof/>
                <w:webHidden/>
                <w:sz w:val="28"/>
                <w:szCs w:val="28"/>
              </w:rPr>
              <w:fldChar w:fldCharType="begin"/>
            </w:r>
            <w:r w:rsidR="00510B7A" w:rsidRPr="00510B7A">
              <w:rPr>
                <w:noProof/>
                <w:webHidden/>
                <w:sz w:val="28"/>
                <w:szCs w:val="28"/>
              </w:rPr>
              <w:instrText xml:space="preserve"> PAGEREF _Toc41659923 \h </w:instrText>
            </w:r>
            <w:r w:rsidR="00510B7A" w:rsidRPr="00510B7A">
              <w:rPr>
                <w:noProof/>
                <w:webHidden/>
                <w:sz w:val="28"/>
                <w:szCs w:val="28"/>
              </w:rPr>
            </w:r>
            <w:r w:rsidR="00510B7A" w:rsidRPr="00510B7A">
              <w:rPr>
                <w:noProof/>
                <w:webHidden/>
                <w:sz w:val="28"/>
                <w:szCs w:val="28"/>
              </w:rPr>
              <w:fldChar w:fldCharType="separate"/>
            </w:r>
            <w:r w:rsidR="00510B7A" w:rsidRPr="00510B7A">
              <w:rPr>
                <w:noProof/>
                <w:webHidden/>
                <w:sz w:val="28"/>
                <w:szCs w:val="28"/>
              </w:rPr>
              <w:t>8</w:t>
            </w:r>
            <w:r w:rsidR="00510B7A" w:rsidRPr="00510B7A">
              <w:rPr>
                <w:noProof/>
                <w:webHidden/>
                <w:sz w:val="28"/>
                <w:szCs w:val="28"/>
              </w:rPr>
              <w:fldChar w:fldCharType="end"/>
            </w:r>
          </w:hyperlink>
        </w:p>
        <w:p w14:paraId="2D3F7B3C" w14:textId="34E6B05D" w:rsidR="00510B7A" w:rsidRPr="00510B7A" w:rsidRDefault="002641C7" w:rsidP="00510B7A">
          <w:pPr>
            <w:pStyle w:val="TOC2"/>
            <w:tabs>
              <w:tab w:val="left" w:pos="960"/>
              <w:tab w:val="right" w:leader="dot" w:pos="9628"/>
            </w:tabs>
            <w:spacing w:line="360" w:lineRule="auto"/>
            <w:rPr>
              <w:rFonts w:eastAsiaTheme="minorEastAsia" w:cstheme="minorBidi"/>
              <w:b w:val="0"/>
              <w:bCs w:val="0"/>
              <w:noProof/>
              <w:sz w:val="28"/>
              <w:szCs w:val="28"/>
              <w:lang w:eastAsia="en-US"/>
            </w:rPr>
          </w:pPr>
          <w:hyperlink w:anchor="_Toc41659924" w:history="1">
            <w:r w:rsidR="00510B7A" w:rsidRPr="00510B7A">
              <w:rPr>
                <w:rStyle w:val="Hyperlink"/>
                <w:noProof/>
                <w:sz w:val="28"/>
                <w:szCs w:val="28"/>
                <w:lang w:val="en-US"/>
              </w:rPr>
              <w:t>4.3.</w:t>
            </w:r>
            <w:r w:rsidR="00510B7A" w:rsidRPr="00510B7A">
              <w:rPr>
                <w:rFonts w:eastAsiaTheme="minorEastAsia" w:cstheme="minorBidi"/>
                <w:b w:val="0"/>
                <w:bCs w:val="0"/>
                <w:noProof/>
                <w:sz w:val="28"/>
                <w:szCs w:val="28"/>
                <w:lang w:eastAsia="en-US"/>
              </w:rPr>
              <w:tab/>
            </w:r>
            <w:r w:rsidR="00510B7A" w:rsidRPr="00510B7A">
              <w:rPr>
                <w:rStyle w:val="Hyperlink"/>
                <w:noProof/>
                <w:sz w:val="28"/>
                <w:szCs w:val="28"/>
                <w:lang w:val="en-US"/>
              </w:rPr>
              <w:t>Solution Methodologies and Validation</w:t>
            </w:r>
            <w:r w:rsidR="00510B7A" w:rsidRPr="00510B7A">
              <w:rPr>
                <w:noProof/>
                <w:webHidden/>
                <w:sz w:val="28"/>
                <w:szCs w:val="28"/>
              </w:rPr>
              <w:tab/>
            </w:r>
            <w:r w:rsidR="00510B7A" w:rsidRPr="00510B7A">
              <w:rPr>
                <w:noProof/>
                <w:webHidden/>
                <w:sz w:val="28"/>
                <w:szCs w:val="28"/>
              </w:rPr>
              <w:fldChar w:fldCharType="begin"/>
            </w:r>
            <w:r w:rsidR="00510B7A" w:rsidRPr="00510B7A">
              <w:rPr>
                <w:noProof/>
                <w:webHidden/>
                <w:sz w:val="28"/>
                <w:szCs w:val="28"/>
              </w:rPr>
              <w:instrText xml:space="preserve"> PAGEREF _Toc41659924 \h </w:instrText>
            </w:r>
            <w:r w:rsidR="00510B7A" w:rsidRPr="00510B7A">
              <w:rPr>
                <w:noProof/>
                <w:webHidden/>
                <w:sz w:val="28"/>
                <w:szCs w:val="28"/>
              </w:rPr>
            </w:r>
            <w:r w:rsidR="00510B7A" w:rsidRPr="00510B7A">
              <w:rPr>
                <w:noProof/>
                <w:webHidden/>
                <w:sz w:val="28"/>
                <w:szCs w:val="28"/>
              </w:rPr>
              <w:fldChar w:fldCharType="separate"/>
            </w:r>
            <w:r w:rsidR="00510B7A" w:rsidRPr="00510B7A">
              <w:rPr>
                <w:noProof/>
                <w:webHidden/>
                <w:sz w:val="28"/>
                <w:szCs w:val="28"/>
              </w:rPr>
              <w:t>11</w:t>
            </w:r>
            <w:r w:rsidR="00510B7A" w:rsidRPr="00510B7A">
              <w:rPr>
                <w:noProof/>
                <w:webHidden/>
                <w:sz w:val="28"/>
                <w:szCs w:val="28"/>
              </w:rPr>
              <w:fldChar w:fldCharType="end"/>
            </w:r>
          </w:hyperlink>
        </w:p>
        <w:p w14:paraId="776783B6" w14:textId="3F04617A" w:rsidR="00510B7A" w:rsidRPr="00510B7A" w:rsidRDefault="002641C7" w:rsidP="00510B7A">
          <w:pPr>
            <w:pStyle w:val="TOC2"/>
            <w:tabs>
              <w:tab w:val="left" w:pos="960"/>
              <w:tab w:val="right" w:leader="dot" w:pos="9628"/>
            </w:tabs>
            <w:spacing w:line="360" w:lineRule="auto"/>
            <w:rPr>
              <w:rFonts w:eastAsiaTheme="minorEastAsia" w:cstheme="minorBidi"/>
              <w:b w:val="0"/>
              <w:bCs w:val="0"/>
              <w:noProof/>
              <w:sz w:val="28"/>
              <w:szCs w:val="28"/>
              <w:lang w:eastAsia="en-US"/>
            </w:rPr>
          </w:pPr>
          <w:hyperlink w:anchor="_Toc41659925" w:history="1">
            <w:r w:rsidR="00510B7A" w:rsidRPr="00510B7A">
              <w:rPr>
                <w:rStyle w:val="Hyperlink"/>
                <w:noProof/>
                <w:sz w:val="28"/>
                <w:szCs w:val="28"/>
                <w:lang w:val="en-US"/>
              </w:rPr>
              <w:t>4.4.</w:t>
            </w:r>
            <w:r w:rsidR="00510B7A" w:rsidRPr="00510B7A">
              <w:rPr>
                <w:rFonts w:eastAsiaTheme="minorEastAsia" w:cstheme="minorBidi"/>
                <w:b w:val="0"/>
                <w:bCs w:val="0"/>
                <w:noProof/>
                <w:sz w:val="28"/>
                <w:szCs w:val="28"/>
                <w:lang w:eastAsia="en-US"/>
              </w:rPr>
              <w:tab/>
            </w:r>
            <w:r w:rsidR="00510B7A" w:rsidRPr="00510B7A">
              <w:rPr>
                <w:rStyle w:val="Hyperlink"/>
                <w:noProof/>
                <w:sz w:val="28"/>
                <w:szCs w:val="28"/>
                <w:lang w:val="en-US"/>
              </w:rPr>
              <w:t>Consideration of Alternatives</w:t>
            </w:r>
            <w:r w:rsidR="00510B7A" w:rsidRPr="00510B7A">
              <w:rPr>
                <w:noProof/>
                <w:webHidden/>
                <w:sz w:val="28"/>
                <w:szCs w:val="28"/>
              </w:rPr>
              <w:tab/>
            </w:r>
            <w:r w:rsidR="00510B7A" w:rsidRPr="00510B7A">
              <w:rPr>
                <w:noProof/>
                <w:webHidden/>
                <w:sz w:val="28"/>
                <w:szCs w:val="28"/>
              </w:rPr>
              <w:fldChar w:fldCharType="begin"/>
            </w:r>
            <w:r w:rsidR="00510B7A" w:rsidRPr="00510B7A">
              <w:rPr>
                <w:noProof/>
                <w:webHidden/>
                <w:sz w:val="28"/>
                <w:szCs w:val="28"/>
              </w:rPr>
              <w:instrText xml:space="preserve"> PAGEREF _Toc41659925 \h </w:instrText>
            </w:r>
            <w:r w:rsidR="00510B7A" w:rsidRPr="00510B7A">
              <w:rPr>
                <w:noProof/>
                <w:webHidden/>
                <w:sz w:val="28"/>
                <w:szCs w:val="28"/>
              </w:rPr>
            </w:r>
            <w:r w:rsidR="00510B7A" w:rsidRPr="00510B7A">
              <w:rPr>
                <w:noProof/>
                <w:webHidden/>
                <w:sz w:val="28"/>
                <w:szCs w:val="28"/>
              </w:rPr>
              <w:fldChar w:fldCharType="separate"/>
            </w:r>
            <w:r w:rsidR="00510B7A" w:rsidRPr="00510B7A">
              <w:rPr>
                <w:noProof/>
                <w:webHidden/>
                <w:sz w:val="28"/>
                <w:szCs w:val="28"/>
              </w:rPr>
              <w:t>12</w:t>
            </w:r>
            <w:r w:rsidR="00510B7A" w:rsidRPr="00510B7A">
              <w:rPr>
                <w:noProof/>
                <w:webHidden/>
                <w:sz w:val="28"/>
                <w:szCs w:val="28"/>
              </w:rPr>
              <w:fldChar w:fldCharType="end"/>
            </w:r>
          </w:hyperlink>
        </w:p>
        <w:p w14:paraId="5934D1EE" w14:textId="5BF285FA" w:rsidR="00510B7A" w:rsidRPr="00510B7A" w:rsidRDefault="002641C7" w:rsidP="00510B7A">
          <w:pPr>
            <w:pStyle w:val="TOC2"/>
            <w:tabs>
              <w:tab w:val="left" w:pos="960"/>
              <w:tab w:val="right" w:leader="dot" w:pos="9628"/>
            </w:tabs>
            <w:spacing w:line="360" w:lineRule="auto"/>
            <w:rPr>
              <w:rFonts w:eastAsiaTheme="minorEastAsia" w:cstheme="minorBidi"/>
              <w:b w:val="0"/>
              <w:bCs w:val="0"/>
              <w:noProof/>
              <w:sz w:val="28"/>
              <w:szCs w:val="28"/>
              <w:lang w:eastAsia="en-US"/>
            </w:rPr>
          </w:pPr>
          <w:hyperlink w:anchor="_Toc41659926" w:history="1">
            <w:r w:rsidR="00510B7A" w:rsidRPr="00510B7A">
              <w:rPr>
                <w:rStyle w:val="Hyperlink"/>
                <w:noProof/>
                <w:sz w:val="28"/>
                <w:szCs w:val="28"/>
                <w:lang w:val="en-US"/>
              </w:rPr>
              <w:t>4.5.</w:t>
            </w:r>
            <w:r w:rsidR="00510B7A" w:rsidRPr="00510B7A">
              <w:rPr>
                <w:rFonts w:eastAsiaTheme="minorEastAsia" w:cstheme="minorBidi"/>
                <w:b w:val="0"/>
                <w:bCs w:val="0"/>
                <w:noProof/>
                <w:sz w:val="28"/>
                <w:szCs w:val="28"/>
                <w:lang w:eastAsia="en-US"/>
              </w:rPr>
              <w:tab/>
            </w:r>
            <w:r w:rsidR="00510B7A" w:rsidRPr="00510B7A">
              <w:rPr>
                <w:rStyle w:val="Hyperlink"/>
                <w:noProof/>
                <w:sz w:val="28"/>
                <w:szCs w:val="28"/>
                <w:lang w:val="en-US"/>
              </w:rPr>
              <w:t>Scenario / What-If Analysis</w:t>
            </w:r>
            <w:r w:rsidR="00510B7A" w:rsidRPr="00510B7A">
              <w:rPr>
                <w:noProof/>
                <w:webHidden/>
                <w:sz w:val="28"/>
                <w:szCs w:val="28"/>
              </w:rPr>
              <w:tab/>
            </w:r>
            <w:r w:rsidR="00510B7A" w:rsidRPr="00510B7A">
              <w:rPr>
                <w:noProof/>
                <w:webHidden/>
                <w:sz w:val="28"/>
                <w:szCs w:val="28"/>
              </w:rPr>
              <w:fldChar w:fldCharType="begin"/>
            </w:r>
            <w:r w:rsidR="00510B7A" w:rsidRPr="00510B7A">
              <w:rPr>
                <w:noProof/>
                <w:webHidden/>
                <w:sz w:val="28"/>
                <w:szCs w:val="28"/>
              </w:rPr>
              <w:instrText xml:space="preserve"> PAGEREF _Toc41659926 \h </w:instrText>
            </w:r>
            <w:r w:rsidR="00510B7A" w:rsidRPr="00510B7A">
              <w:rPr>
                <w:noProof/>
                <w:webHidden/>
                <w:sz w:val="28"/>
                <w:szCs w:val="28"/>
              </w:rPr>
            </w:r>
            <w:r w:rsidR="00510B7A" w:rsidRPr="00510B7A">
              <w:rPr>
                <w:noProof/>
                <w:webHidden/>
                <w:sz w:val="28"/>
                <w:szCs w:val="28"/>
              </w:rPr>
              <w:fldChar w:fldCharType="separate"/>
            </w:r>
            <w:r w:rsidR="00510B7A" w:rsidRPr="00510B7A">
              <w:rPr>
                <w:noProof/>
                <w:webHidden/>
                <w:sz w:val="28"/>
                <w:szCs w:val="28"/>
              </w:rPr>
              <w:t>13</w:t>
            </w:r>
            <w:r w:rsidR="00510B7A" w:rsidRPr="00510B7A">
              <w:rPr>
                <w:noProof/>
                <w:webHidden/>
                <w:sz w:val="28"/>
                <w:szCs w:val="28"/>
              </w:rPr>
              <w:fldChar w:fldCharType="end"/>
            </w:r>
          </w:hyperlink>
        </w:p>
        <w:p w14:paraId="5A667831" w14:textId="5F2012C0" w:rsidR="00510B7A" w:rsidRPr="00510B7A" w:rsidRDefault="002641C7" w:rsidP="00510B7A">
          <w:pPr>
            <w:pStyle w:val="TOC1"/>
            <w:tabs>
              <w:tab w:val="left" w:pos="480"/>
              <w:tab w:val="right" w:leader="dot" w:pos="9628"/>
            </w:tabs>
            <w:spacing w:line="360" w:lineRule="auto"/>
            <w:rPr>
              <w:rFonts w:eastAsiaTheme="minorEastAsia" w:cstheme="minorBidi"/>
              <w:b w:val="0"/>
              <w:bCs w:val="0"/>
              <w:i w:val="0"/>
              <w:iCs w:val="0"/>
              <w:noProof/>
              <w:sz w:val="28"/>
              <w:szCs w:val="28"/>
              <w:lang w:eastAsia="en-US"/>
            </w:rPr>
          </w:pPr>
          <w:hyperlink w:anchor="_Toc41659927" w:history="1">
            <w:r w:rsidR="00510B7A" w:rsidRPr="00510B7A">
              <w:rPr>
                <w:rStyle w:val="Hyperlink"/>
                <w:noProof/>
                <w:sz w:val="28"/>
                <w:szCs w:val="28"/>
                <w:lang w:val="en-US"/>
              </w:rPr>
              <w:t>5.</w:t>
            </w:r>
            <w:r w:rsidR="00510B7A" w:rsidRPr="00510B7A">
              <w:rPr>
                <w:rFonts w:eastAsiaTheme="minorEastAsia" w:cstheme="minorBidi"/>
                <w:b w:val="0"/>
                <w:bCs w:val="0"/>
                <w:i w:val="0"/>
                <w:iCs w:val="0"/>
                <w:noProof/>
                <w:sz w:val="28"/>
                <w:szCs w:val="28"/>
                <w:lang w:eastAsia="en-US"/>
              </w:rPr>
              <w:tab/>
            </w:r>
            <w:r w:rsidR="00510B7A" w:rsidRPr="00510B7A">
              <w:rPr>
                <w:rStyle w:val="Hyperlink"/>
                <w:noProof/>
                <w:sz w:val="28"/>
                <w:szCs w:val="28"/>
                <w:lang w:val="en-US"/>
              </w:rPr>
              <w:t>Implementation</w:t>
            </w:r>
            <w:r w:rsidR="00510B7A" w:rsidRPr="00510B7A">
              <w:rPr>
                <w:noProof/>
                <w:webHidden/>
                <w:sz w:val="28"/>
                <w:szCs w:val="28"/>
              </w:rPr>
              <w:tab/>
            </w:r>
            <w:r w:rsidR="00510B7A" w:rsidRPr="00510B7A">
              <w:rPr>
                <w:noProof/>
                <w:webHidden/>
                <w:sz w:val="28"/>
                <w:szCs w:val="28"/>
              </w:rPr>
              <w:fldChar w:fldCharType="begin"/>
            </w:r>
            <w:r w:rsidR="00510B7A" w:rsidRPr="00510B7A">
              <w:rPr>
                <w:noProof/>
                <w:webHidden/>
                <w:sz w:val="28"/>
                <w:szCs w:val="28"/>
              </w:rPr>
              <w:instrText xml:space="preserve"> PAGEREF _Toc41659927 \h </w:instrText>
            </w:r>
            <w:r w:rsidR="00510B7A" w:rsidRPr="00510B7A">
              <w:rPr>
                <w:noProof/>
                <w:webHidden/>
                <w:sz w:val="28"/>
                <w:szCs w:val="28"/>
              </w:rPr>
            </w:r>
            <w:r w:rsidR="00510B7A" w:rsidRPr="00510B7A">
              <w:rPr>
                <w:noProof/>
                <w:webHidden/>
                <w:sz w:val="28"/>
                <w:szCs w:val="28"/>
              </w:rPr>
              <w:fldChar w:fldCharType="separate"/>
            </w:r>
            <w:r w:rsidR="00510B7A" w:rsidRPr="00510B7A">
              <w:rPr>
                <w:noProof/>
                <w:webHidden/>
                <w:sz w:val="28"/>
                <w:szCs w:val="28"/>
              </w:rPr>
              <w:t>15</w:t>
            </w:r>
            <w:r w:rsidR="00510B7A" w:rsidRPr="00510B7A">
              <w:rPr>
                <w:noProof/>
                <w:webHidden/>
                <w:sz w:val="28"/>
                <w:szCs w:val="28"/>
              </w:rPr>
              <w:fldChar w:fldCharType="end"/>
            </w:r>
          </w:hyperlink>
        </w:p>
        <w:p w14:paraId="281DDCC0" w14:textId="4B55A05A" w:rsidR="00510B7A" w:rsidRPr="00510B7A" w:rsidRDefault="002641C7" w:rsidP="00510B7A">
          <w:pPr>
            <w:pStyle w:val="TOC1"/>
            <w:tabs>
              <w:tab w:val="left" w:pos="480"/>
              <w:tab w:val="right" w:leader="dot" w:pos="9628"/>
            </w:tabs>
            <w:spacing w:line="360" w:lineRule="auto"/>
            <w:rPr>
              <w:rFonts w:eastAsiaTheme="minorEastAsia" w:cstheme="minorBidi"/>
              <w:b w:val="0"/>
              <w:bCs w:val="0"/>
              <w:i w:val="0"/>
              <w:iCs w:val="0"/>
              <w:noProof/>
              <w:sz w:val="28"/>
              <w:szCs w:val="28"/>
              <w:lang w:eastAsia="en-US"/>
            </w:rPr>
          </w:pPr>
          <w:hyperlink w:anchor="_Toc41659928" w:history="1">
            <w:r w:rsidR="00510B7A" w:rsidRPr="00510B7A">
              <w:rPr>
                <w:rStyle w:val="Hyperlink"/>
                <w:noProof/>
                <w:sz w:val="28"/>
                <w:szCs w:val="28"/>
                <w:lang w:val="en-US"/>
              </w:rPr>
              <w:t>6.</w:t>
            </w:r>
            <w:r w:rsidR="00510B7A" w:rsidRPr="00510B7A">
              <w:rPr>
                <w:rFonts w:eastAsiaTheme="minorEastAsia" w:cstheme="minorBidi"/>
                <w:b w:val="0"/>
                <w:bCs w:val="0"/>
                <w:i w:val="0"/>
                <w:iCs w:val="0"/>
                <w:noProof/>
                <w:sz w:val="28"/>
                <w:szCs w:val="28"/>
                <w:lang w:eastAsia="en-US"/>
              </w:rPr>
              <w:tab/>
            </w:r>
            <w:r w:rsidR="00510B7A" w:rsidRPr="00510B7A">
              <w:rPr>
                <w:rStyle w:val="Hyperlink"/>
                <w:noProof/>
                <w:sz w:val="28"/>
                <w:szCs w:val="28"/>
                <w:lang w:val="en-US"/>
              </w:rPr>
              <w:t>References</w:t>
            </w:r>
            <w:r w:rsidR="00510B7A" w:rsidRPr="00510B7A">
              <w:rPr>
                <w:noProof/>
                <w:webHidden/>
                <w:sz w:val="28"/>
                <w:szCs w:val="28"/>
              </w:rPr>
              <w:tab/>
            </w:r>
            <w:r w:rsidR="00510B7A" w:rsidRPr="00510B7A">
              <w:rPr>
                <w:noProof/>
                <w:webHidden/>
                <w:sz w:val="28"/>
                <w:szCs w:val="28"/>
              </w:rPr>
              <w:fldChar w:fldCharType="begin"/>
            </w:r>
            <w:r w:rsidR="00510B7A" w:rsidRPr="00510B7A">
              <w:rPr>
                <w:noProof/>
                <w:webHidden/>
                <w:sz w:val="28"/>
                <w:szCs w:val="28"/>
              </w:rPr>
              <w:instrText xml:space="preserve"> PAGEREF _Toc41659928 \h </w:instrText>
            </w:r>
            <w:r w:rsidR="00510B7A" w:rsidRPr="00510B7A">
              <w:rPr>
                <w:noProof/>
                <w:webHidden/>
                <w:sz w:val="28"/>
                <w:szCs w:val="28"/>
              </w:rPr>
            </w:r>
            <w:r w:rsidR="00510B7A" w:rsidRPr="00510B7A">
              <w:rPr>
                <w:noProof/>
                <w:webHidden/>
                <w:sz w:val="28"/>
                <w:szCs w:val="28"/>
              </w:rPr>
              <w:fldChar w:fldCharType="separate"/>
            </w:r>
            <w:r w:rsidR="00510B7A" w:rsidRPr="00510B7A">
              <w:rPr>
                <w:noProof/>
                <w:webHidden/>
                <w:sz w:val="28"/>
                <w:szCs w:val="28"/>
              </w:rPr>
              <w:t>16</w:t>
            </w:r>
            <w:r w:rsidR="00510B7A" w:rsidRPr="00510B7A">
              <w:rPr>
                <w:noProof/>
                <w:webHidden/>
                <w:sz w:val="28"/>
                <w:szCs w:val="28"/>
              </w:rPr>
              <w:fldChar w:fldCharType="end"/>
            </w:r>
          </w:hyperlink>
        </w:p>
        <w:p w14:paraId="1CAA6946" w14:textId="4E129DFA" w:rsidR="00510B7A" w:rsidRPr="00510B7A" w:rsidRDefault="002641C7" w:rsidP="00510B7A">
          <w:pPr>
            <w:pStyle w:val="TOC1"/>
            <w:tabs>
              <w:tab w:val="left" w:pos="480"/>
              <w:tab w:val="right" w:leader="dot" w:pos="9628"/>
            </w:tabs>
            <w:spacing w:line="360" w:lineRule="auto"/>
            <w:rPr>
              <w:rFonts w:eastAsiaTheme="minorEastAsia" w:cstheme="minorBidi"/>
              <w:b w:val="0"/>
              <w:bCs w:val="0"/>
              <w:i w:val="0"/>
              <w:iCs w:val="0"/>
              <w:noProof/>
              <w:sz w:val="28"/>
              <w:szCs w:val="28"/>
              <w:lang w:eastAsia="en-US"/>
            </w:rPr>
          </w:pPr>
          <w:hyperlink w:anchor="_Toc41659929" w:history="1">
            <w:r w:rsidR="00510B7A" w:rsidRPr="00510B7A">
              <w:rPr>
                <w:rStyle w:val="Hyperlink"/>
                <w:noProof/>
                <w:sz w:val="28"/>
                <w:szCs w:val="28"/>
                <w:lang w:val="en-US"/>
              </w:rPr>
              <w:t>7.</w:t>
            </w:r>
            <w:r w:rsidR="00510B7A" w:rsidRPr="00510B7A">
              <w:rPr>
                <w:rFonts w:eastAsiaTheme="minorEastAsia" w:cstheme="minorBidi"/>
                <w:b w:val="0"/>
                <w:bCs w:val="0"/>
                <w:i w:val="0"/>
                <w:iCs w:val="0"/>
                <w:noProof/>
                <w:sz w:val="28"/>
                <w:szCs w:val="28"/>
                <w:lang w:eastAsia="en-US"/>
              </w:rPr>
              <w:tab/>
            </w:r>
            <w:r w:rsidR="00510B7A" w:rsidRPr="00510B7A">
              <w:rPr>
                <w:rStyle w:val="Hyperlink"/>
                <w:noProof/>
                <w:sz w:val="28"/>
                <w:szCs w:val="28"/>
                <w:lang w:val="en-US"/>
              </w:rPr>
              <w:t>Appendix</w:t>
            </w:r>
            <w:r w:rsidR="00510B7A" w:rsidRPr="00510B7A">
              <w:rPr>
                <w:noProof/>
                <w:webHidden/>
                <w:sz w:val="28"/>
                <w:szCs w:val="28"/>
              </w:rPr>
              <w:tab/>
            </w:r>
            <w:r w:rsidR="00510B7A" w:rsidRPr="00510B7A">
              <w:rPr>
                <w:noProof/>
                <w:webHidden/>
                <w:sz w:val="28"/>
                <w:szCs w:val="28"/>
              </w:rPr>
              <w:fldChar w:fldCharType="begin"/>
            </w:r>
            <w:r w:rsidR="00510B7A" w:rsidRPr="00510B7A">
              <w:rPr>
                <w:noProof/>
                <w:webHidden/>
                <w:sz w:val="28"/>
                <w:szCs w:val="28"/>
              </w:rPr>
              <w:instrText xml:space="preserve"> PAGEREF _Toc41659929 \h </w:instrText>
            </w:r>
            <w:r w:rsidR="00510B7A" w:rsidRPr="00510B7A">
              <w:rPr>
                <w:noProof/>
                <w:webHidden/>
                <w:sz w:val="28"/>
                <w:szCs w:val="28"/>
              </w:rPr>
            </w:r>
            <w:r w:rsidR="00510B7A" w:rsidRPr="00510B7A">
              <w:rPr>
                <w:noProof/>
                <w:webHidden/>
                <w:sz w:val="28"/>
                <w:szCs w:val="28"/>
              </w:rPr>
              <w:fldChar w:fldCharType="separate"/>
            </w:r>
            <w:r w:rsidR="00510B7A" w:rsidRPr="00510B7A">
              <w:rPr>
                <w:noProof/>
                <w:webHidden/>
                <w:sz w:val="28"/>
                <w:szCs w:val="28"/>
              </w:rPr>
              <w:t>17</w:t>
            </w:r>
            <w:r w:rsidR="00510B7A" w:rsidRPr="00510B7A">
              <w:rPr>
                <w:noProof/>
                <w:webHidden/>
                <w:sz w:val="28"/>
                <w:szCs w:val="28"/>
              </w:rPr>
              <w:fldChar w:fldCharType="end"/>
            </w:r>
          </w:hyperlink>
        </w:p>
        <w:p w14:paraId="3AEA835C" w14:textId="50956CC2" w:rsidR="006364CE" w:rsidRDefault="00786327" w:rsidP="00510B7A">
          <w:pPr>
            <w:spacing w:line="360" w:lineRule="auto"/>
            <w:rPr>
              <w:lang w:val="en-US"/>
            </w:rPr>
          </w:pPr>
          <w:r w:rsidRPr="00510B7A">
            <w:rPr>
              <w:b/>
              <w:bCs/>
              <w:noProof/>
              <w:sz w:val="28"/>
              <w:szCs w:val="28"/>
              <w:lang w:val="en-US"/>
            </w:rPr>
            <w:fldChar w:fldCharType="end"/>
          </w:r>
        </w:p>
        <w:p w14:paraId="60493CE5" w14:textId="77777777" w:rsidR="00D54A41" w:rsidRDefault="00D54A41">
          <w:pPr>
            <w:rPr>
              <w:lang w:val="en-US"/>
            </w:rPr>
          </w:pPr>
        </w:p>
        <w:p w14:paraId="6D587D4E" w14:textId="6B444050" w:rsidR="00D54A41" w:rsidRDefault="002641C7">
          <w:pPr>
            <w:rPr>
              <w:lang w:val="en-US"/>
            </w:rPr>
          </w:pPr>
        </w:p>
      </w:sdtContent>
    </w:sdt>
    <w:p w14:paraId="60F1D54D" w14:textId="74B20AE2" w:rsidR="00434FEA" w:rsidRPr="00606296" w:rsidRDefault="00F05435">
      <w:pPr>
        <w:rPr>
          <w:sz w:val="22"/>
          <w:szCs w:val="22"/>
          <w:lang w:val="en-US"/>
        </w:rPr>
      </w:pPr>
      <w:r w:rsidRPr="00606296">
        <w:rPr>
          <w:lang w:val="en-US"/>
        </w:rPr>
        <w:br w:type="page"/>
      </w:r>
    </w:p>
    <w:p w14:paraId="1A22C204" w14:textId="0DC8F062" w:rsidR="00786327" w:rsidRPr="002D7E4E" w:rsidRDefault="00365FAB" w:rsidP="00786327">
      <w:pPr>
        <w:pStyle w:val="Heading1"/>
        <w:numPr>
          <w:ilvl w:val="0"/>
          <w:numId w:val="50"/>
        </w:numPr>
        <w:rPr>
          <w:rFonts w:cs="Times New Roman"/>
          <w:lang w:val="en-US"/>
        </w:rPr>
      </w:pPr>
      <w:bookmarkStart w:id="0" w:name="_Toc41659913"/>
      <w:r>
        <w:rPr>
          <w:rFonts w:cs="Times New Roman"/>
          <w:lang w:val="en-US"/>
        </w:rPr>
        <w:lastRenderedPageBreak/>
        <w:t xml:space="preserve">Brief </w:t>
      </w:r>
      <w:r w:rsidR="00786327" w:rsidRPr="00606296">
        <w:rPr>
          <w:rFonts w:cs="Times New Roman"/>
          <w:lang w:val="en-US"/>
        </w:rPr>
        <w:t>System Description</w:t>
      </w:r>
      <w:bookmarkEnd w:id="0"/>
    </w:p>
    <w:p w14:paraId="6509387C" w14:textId="510ECF4F" w:rsidR="0005488B" w:rsidRPr="00606296" w:rsidRDefault="00961EF5" w:rsidP="00961EF5">
      <w:pPr>
        <w:ind w:firstLine="360"/>
        <w:jc w:val="both"/>
        <w:rPr>
          <w:color w:val="000000"/>
          <w:lang w:val="en-US" w:eastAsia="en-US"/>
        </w:rPr>
      </w:pPr>
      <w:proofErr w:type="spellStart"/>
      <w:r w:rsidRPr="00961EF5">
        <w:rPr>
          <w:color w:val="000000"/>
          <w:lang w:val="en-US" w:eastAsia="en-US"/>
        </w:rPr>
        <w:t>Trendyol</w:t>
      </w:r>
      <w:proofErr w:type="spellEnd"/>
      <w:r w:rsidRPr="00961EF5">
        <w:rPr>
          <w:color w:val="000000"/>
          <w:lang w:val="en-US" w:eastAsia="en-US"/>
        </w:rPr>
        <w:t xml:space="preserve"> was founded in 2010 by </w:t>
      </w:r>
      <w:proofErr w:type="spellStart"/>
      <w:r w:rsidRPr="00961EF5">
        <w:rPr>
          <w:color w:val="000000"/>
          <w:lang w:val="en-US" w:eastAsia="en-US"/>
        </w:rPr>
        <w:t>Demet</w:t>
      </w:r>
      <w:proofErr w:type="spellEnd"/>
      <w:r w:rsidRPr="00961EF5">
        <w:rPr>
          <w:color w:val="000000"/>
          <w:lang w:val="en-US" w:eastAsia="en-US"/>
        </w:rPr>
        <w:t xml:space="preserve"> </w:t>
      </w:r>
      <w:proofErr w:type="spellStart"/>
      <w:r w:rsidRPr="00961EF5">
        <w:rPr>
          <w:color w:val="000000"/>
          <w:lang w:val="en-US" w:eastAsia="en-US"/>
        </w:rPr>
        <w:t>Mutlu</w:t>
      </w:r>
      <w:proofErr w:type="spellEnd"/>
      <w:r w:rsidRPr="00961EF5">
        <w:rPr>
          <w:color w:val="000000"/>
          <w:lang w:val="en-US" w:eastAsia="en-US"/>
        </w:rPr>
        <w:t>. It is the fastest growing e-commerce company in Turkey and the MENA region that serves over 25 million customers and employs over 2000 people</w:t>
      </w:r>
      <w:r w:rsidRPr="00606296">
        <w:rPr>
          <w:color w:val="000000"/>
          <w:lang w:val="en-US" w:eastAsia="en-US"/>
        </w:rPr>
        <w:t xml:space="preserve">. </w:t>
      </w:r>
      <w:r w:rsidRPr="00961EF5">
        <w:rPr>
          <w:color w:val="000000"/>
          <w:lang w:val="en-US" w:eastAsia="en-US"/>
        </w:rPr>
        <w:t>Their vision is to make fashion affordable and accessible in Turkey. Their mission is to provide services for their customers to shop whatever they want</w:t>
      </w:r>
      <w:r w:rsidR="002D7C83">
        <w:rPr>
          <w:color w:val="000000"/>
          <w:lang w:val="en-US" w:eastAsia="en-US"/>
        </w:rPr>
        <w:t xml:space="preserve">, </w:t>
      </w:r>
      <w:r w:rsidRPr="00961EF5">
        <w:rPr>
          <w:color w:val="000000"/>
          <w:lang w:val="en-US" w:eastAsia="en-US"/>
        </w:rPr>
        <w:t xml:space="preserve">whenever they want which includes more than 100 domestic and foreign brands, including their own brand </w:t>
      </w:r>
      <w:proofErr w:type="spellStart"/>
      <w:r w:rsidRPr="00961EF5">
        <w:rPr>
          <w:color w:val="000000"/>
          <w:lang w:val="en-US" w:eastAsia="en-US"/>
        </w:rPr>
        <w:t>Trendyolmilla</w:t>
      </w:r>
      <w:proofErr w:type="spellEnd"/>
      <w:r w:rsidRPr="00961EF5">
        <w:rPr>
          <w:color w:val="000000"/>
          <w:lang w:val="en-US" w:eastAsia="en-US"/>
        </w:rPr>
        <w:t xml:space="preserve">. </w:t>
      </w:r>
    </w:p>
    <w:p w14:paraId="0D6862C6" w14:textId="1762B332" w:rsidR="0005488B" w:rsidRPr="00606296" w:rsidRDefault="00961EF5" w:rsidP="00961EF5">
      <w:pPr>
        <w:ind w:firstLine="360"/>
        <w:jc w:val="both"/>
        <w:rPr>
          <w:color w:val="000000"/>
          <w:lang w:val="en-US" w:eastAsia="en-US"/>
        </w:rPr>
      </w:pPr>
      <w:r w:rsidRPr="00961EF5">
        <w:rPr>
          <w:color w:val="000000"/>
          <w:lang w:val="en-US" w:eastAsia="en-US"/>
        </w:rPr>
        <w:t xml:space="preserve">Technology is the key element in the services of </w:t>
      </w:r>
      <w:proofErr w:type="spellStart"/>
      <w:r w:rsidRPr="00961EF5">
        <w:rPr>
          <w:color w:val="000000"/>
          <w:lang w:val="en-US" w:eastAsia="en-US"/>
        </w:rPr>
        <w:t>Trendyol</w:t>
      </w:r>
      <w:proofErr w:type="spellEnd"/>
      <w:r w:rsidRPr="00961EF5">
        <w:rPr>
          <w:color w:val="000000"/>
          <w:lang w:val="en-US" w:eastAsia="en-US"/>
        </w:rPr>
        <w:t xml:space="preserve">. They have announced an investment and strategic partnership with Alibaba Group in 2018 in order to improve themselves and become a global e-commerce company. </w:t>
      </w:r>
      <w:proofErr w:type="spellStart"/>
      <w:r w:rsidRPr="00961EF5">
        <w:rPr>
          <w:color w:val="000000"/>
          <w:lang w:val="en-US" w:eastAsia="en-US"/>
        </w:rPr>
        <w:t>Trendyol</w:t>
      </w:r>
      <w:proofErr w:type="spellEnd"/>
      <w:r w:rsidRPr="00961EF5">
        <w:rPr>
          <w:color w:val="000000"/>
          <w:lang w:val="en-US" w:eastAsia="en-US"/>
        </w:rPr>
        <w:t xml:space="preserve"> is the market leader with 20 million textile visitors monthly and 75 million products sold per year. It is the most downloaded mobile commerce application with 15 million downloads. One of their strengths is the variety of the products they sell which has more than</w:t>
      </w:r>
      <w:r w:rsidR="00A518B1">
        <w:rPr>
          <w:color w:val="000000"/>
          <w:lang w:val="en-US" w:eastAsia="en-US"/>
        </w:rPr>
        <w:t xml:space="preserve"> </w:t>
      </w:r>
      <w:r w:rsidRPr="00961EF5">
        <w:rPr>
          <w:color w:val="000000"/>
          <w:lang w:val="en-US" w:eastAsia="en-US"/>
        </w:rPr>
        <w:t xml:space="preserve">1500 product categories. In Turkey, 3 out of 4 women who purchased online have shopped on </w:t>
      </w:r>
      <w:proofErr w:type="spellStart"/>
      <w:r w:rsidRPr="00961EF5">
        <w:rPr>
          <w:color w:val="000000"/>
          <w:lang w:val="en-US" w:eastAsia="en-US"/>
        </w:rPr>
        <w:t>Trendyol</w:t>
      </w:r>
      <w:proofErr w:type="spellEnd"/>
      <w:r w:rsidRPr="00961EF5">
        <w:rPr>
          <w:color w:val="000000"/>
          <w:lang w:val="en-US" w:eastAsia="en-US"/>
        </w:rPr>
        <w:t xml:space="preserve">. </w:t>
      </w:r>
      <w:proofErr w:type="spellStart"/>
      <w:r w:rsidRPr="00961EF5">
        <w:rPr>
          <w:color w:val="000000"/>
          <w:lang w:val="en-US" w:eastAsia="en-US"/>
        </w:rPr>
        <w:t>Trendyol</w:t>
      </w:r>
      <w:proofErr w:type="spellEnd"/>
      <w:r w:rsidRPr="00961EF5">
        <w:rPr>
          <w:color w:val="000000"/>
          <w:lang w:val="en-US" w:eastAsia="en-US"/>
        </w:rPr>
        <w:t xml:space="preserve"> has two Research Development cent</w:t>
      </w:r>
      <w:r w:rsidR="0005488B" w:rsidRPr="00606296">
        <w:rPr>
          <w:color w:val="000000"/>
          <w:lang w:val="en-US" w:eastAsia="en-US"/>
        </w:rPr>
        <w:t>er</w:t>
      </w:r>
      <w:r w:rsidRPr="00961EF5">
        <w:rPr>
          <w:color w:val="000000"/>
          <w:lang w:val="en-US" w:eastAsia="en-US"/>
        </w:rPr>
        <w:t xml:space="preserve">s in Istanbul which ensures </w:t>
      </w:r>
      <w:proofErr w:type="spellStart"/>
      <w:r w:rsidRPr="00961EF5">
        <w:rPr>
          <w:color w:val="000000"/>
          <w:lang w:val="en-US" w:eastAsia="en-US"/>
        </w:rPr>
        <w:t>Trendyol</w:t>
      </w:r>
      <w:proofErr w:type="spellEnd"/>
      <w:r w:rsidRPr="00961EF5">
        <w:rPr>
          <w:color w:val="000000"/>
          <w:lang w:val="en-US" w:eastAsia="en-US"/>
        </w:rPr>
        <w:t xml:space="preserve"> to improve continuously. </w:t>
      </w:r>
    </w:p>
    <w:p w14:paraId="3DCBFEF9" w14:textId="1F4BE979" w:rsidR="001A553C" w:rsidRDefault="00961EF5" w:rsidP="00961EF5">
      <w:pPr>
        <w:ind w:firstLine="360"/>
        <w:jc w:val="both"/>
        <w:rPr>
          <w:color w:val="000000"/>
          <w:lang w:val="en-US" w:eastAsia="en-US"/>
        </w:rPr>
      </w:pPr>
      <w:proofErr w:type="spellStart"/>
      <w:r w:rsidRPr="00961EF5">
        <w:rPr>
          <w:color w:val="000000"/>
          <w:lang w:val="en-US" w:eastAsia="en-US"/>
        </w:rPr>
        <w:t>Trendyol</w:t>
      </w:r>
      <w:proofErr w:type="spellEnd"/>
      <w:r w:rsidRPr="00961EF5">
        <w:rPr>
          <w:color w:val="000000"/>
          <w:lang w:val="en-US" w:eastAsia="en-US"/>
        </w:rPr>
        <w:t xml:space="preserve"> is growing rapidly by including new brands and new categories and constantly changing itself to satisfy their customers. Recently, </w:t>
      </w:r>
      <w:proofErr w:type="spellStart"/>
      <w:r w:rsidRPr="00961EF5">
        <w:rPr>
          <w:color w:val="000000"/>
          <w:lang w:val="en-US" w:eastAsia="en-US"/>
        </w:rPr>
        <w:t>Trendyol</w:t>
      </w:r>
      <w:proofErr w:type="spellEnd"/>
      <w:r w:rsidRPr="00961EF5">
        <w:rPr>
          <w:color w:val="000000"/>
          <w:lang w:val="en-US" w:eastAsia="en-US"/>
        </w:rPr>
        <w:t xml:space="preserve"> has founded its own cargo company. </w:t>
      </w:r>
      <w:proofErr w:type="spellStart"/>
      <w:r w:rsidRPr="00961EF5">
        <w:rPr>
          <w:color w:val="000000"/>
          <w:lang w:val="en-US" w:eastAsia="en-US"/>
        </w:rPr>
        <w:t>Trendyol</w:t>
      </w:r>
      <w:proofErr w:type="spellEnd"/>
      <w:r w:rsidRPr="00961EF5">
        <w:rPr>
          <w:color w:val="000000"/>
          <w:lang w:val="en-US" w:eastAsia="en-US"/>
        </w:rPr>
        <w:t xml:space="preserve"> has 3 warehouses in the Istanbul region and the scope of this project is going to involve the one located in </w:t>
      </w:r>
      <w:proofErr w:type="spellStart"/>
      <w:r w:rsidRPr="00961EF5">
        <w:rPr>
          <w:color w:val="000000"/>
          <w:lang w:val="en-US" w:eastAsia="en-US"/>
        </w:rPr>
        <w:t>Gebze</w:t>
      </w:r>
      <w:proofErr w:type="spellEnd"/>
      <w:r w:rsidRPr="00961EF5">
        <w:rPr>
          <w:color w:val="000000"/>
          <w:lang w:val="en-US" w:eastAsia="en-US"/>
        </w:rPr>
        <w:t>.</w:t>
      </w:r>
      <w:r w:rsidR="0005488B" w:rsidRPr="00606296">
        <w:rPr>
          <w:color w:val="000000"/>
          <w:lang w:val="en-US" w:eastAsia="en-US"/>
        </w:rPr>
        <w:t xml:space="preserve"> </w:t>
      </w:r>
      <w:r w:rsidRPr="00961EF5">
        <w:rPr>
          <w:color w:val="000000"/>
          <w:lang w:val="en-US" w:eastAsia="en-US"/>
        </w:rPr>
        <w:t xml:space="preserve">Its service begins with </w:t>
      </w:r>
      <w:r w:rsidR="00D56808">
        <w:rPr>
          <w:color w:val="000000"/>
          <w:lang w:val="en-US" w:eastAsia="en-US"/>
        </w:rPr>
        <w:t xml:space="preserve">a </w:t>
      </w:r>
      <w:r w:rsidRPr="00961EF5">
        <w:rPr>
          <w:color w:val="000000"/>
          <w:lang w:val="en-US" w:eastAsia="en-US"/>
        </w:rPr>
        <w:t>customer</w:t>
      </w:r>
      <w:r w:rsidR="00D56808">
        <w:rPr>
          <w:color w:val="000000"/>
          <w:lang w:val="en-US" w:eastAsia="en-US"/>
        </w:rPr>
        <w:t>’s</w:t>
      </w:r>
      <w:r w:rsidRPr="00961EF5">
        <w:rPr>
          <w:color w:val="000000"/>
          <w:lang w:val="en-US" w:eastAsia="en-US"/>
        </w:rPr>
        <w:t xml:space="preserve"> online purchase and continues with the delivery of the product on the stated date with highest customer satisfaction. </w:t>
      </w:r>
      <w:proofErr w:type="spellStart"/>
      <w:r w:rsidRPr="00961EF5">
        <w:rPr>
          <w:color w:val="000000"/>
          <w:lang w:val="en-US" w:eastAsia="en-US"/>
        </w:rPr>
        <w:t>Trendyol</w:t>
      </w:r>
      <w:proofErr w:type="spellEnd"/>
      <w:r w:rsidRPr="00961EF5">
        <w:rPr>
          <w:color w:val="000000"/>
          <w:lang w:val="en-US" w:eastAsia="en-US"/>
        </w:rPr>
        <w:t xml:space="preserve"> provides free return of products and values the customer opinion mostly which is observed by the comment window of each product sold on the website.</w:t>
      </w:r>
      <w:r w:rsidR="0005488B" w:rsidRPr="00606296">
        <w:rPr>
          <w:color w:val="000000"/>
          <w:lang w:val="en-US" w:eastAsia="en-US"/>
        </w:rPr>
        <w:t xml:space="preserve"> </w:t>
      </w:r>
    </w:p>
    <w:p w14:paraId="28AA19BA" w14:textId="37280A5B" w:rsidR="00961EF5" w:rsidRPr="00961EF5" w:rsidRDefault="00961EF5" w:rsidP="00961EF5">
      <w:pPr>
        <w:ind w:firstLine="360"/>
        <w:jc w:val="both"/>
        <w:rPr>
          <w:lang w:val="en-US" w:eastAsia="en-US"/>
        </w:rPr>
      </w:pPr>
      <w:r w:rsidRPr="00961EF5">
        <w:rPr>
          <w:color w:val="000000"/>
          <w:lang w:val="en-US" w:eastAsia="en-US"/>
        </w:rPr>
        <w:t xml:space="preserve">The warehouse system of </w:t>
      </w:r>
      <w:proofErr w:type="spellStart"/>
      <w:r w:rsidRPr="00961EF5">
        <w:rPr>
          <w:color w:val="000000"/>
          <w:lang w:val="en-US" w:eastAsia="en-US"/>
        </w:rPr>
        <w:t>Trendyol</w:t>
      </w:r>
      <w:proofErr w:type="spellEnd"/>
      <w:r w:rsidRPr="00961EF5">
        <w:rPr>
          <w:color w:val="000000"/>
          <w:lang w:val="en-US" w:eastAsia="en-US"/>
        </w:rPr>
        <w:t xml:space="preserve"> is well structured and is concerned with their sales channels called stock through and flow through. Another sales channel is called marketplace but is outside the scope of this project since it is not concerned with the warehouses. Stock through products are stored in the warehouses for certain periods of time before being sent to customers, whereas the flow through products are not stored and kept in the warehouse as inventory.</w:t>
      </w:r>
      <w:r w:rsidR="0034527F">
        <w:rPr>
          <w:color w:val="000000"/>
          <w:lang w:val="en-US" w:eastAsia="en-US"/>
        </w:rPr>
        <w:t xml:space="preserve"> </w:t>
      </w:r>
      <w:r w:rsidR="00D56808">
        <w:rPr>
          <w:color w:val="000000"/>
          <w:lang w:val="en-US" w:eastAsia="en-US"/>
        </w:rPr>
        <w:t xml:space="preserve">Contracted sellers of products send the ordered products to the </w:t>
      </w:r>
      <w:proofErr w:type="spellStart"/>
      <w:r w:rsidR="00D56808">
        <w:rPr>
          <w:color w:val="000000"/>
          <w:lang w:val="en-US" w:eastAsia="en-US"/>
        </w:rPr>
        <w:t>Trendyol</w:t>
      </w:r>
      <w:proofErr w:type="spellEnd"/>
      <w:r w:rsidR="00D56808">
        <w:rPr>
          <w:color w:val="000000"/>
          <w:lang w:val="en-US" w:eastAsia="en-US"/>
        </w:rPr>
        <w:t xml:space="preserve"> warehouse and upon reception, the products are initially divided into two categories. If an order includes only one product, they are separated from the others. Additionally, all products that have been ordered as part of </w:t>
      </w:r>
      <w:r w:rsidR="0034527F">
        <w:rPr>
          <w:color w:val="000000"/>
          <w:lang w:val="en-US" w:eastAsia="en-US"/>
        </w:rPr>
        <w:t xml:space="preserve">a </w:t>
      </w:r>
      <w:r w:rsidR="00D56808">
        <w:rPr>
          <w:color w:val="000000"/>
          <w:lang w:val="en-US" w:eastAsia="en-US"/>
        </w:rPr>
        <w:t>multi item order are sent to the sorter</w:t>
      </w:r>
      <w:r w:rsidR="005F2F93">
        <w:rPr>
          <w:color w:val="000000"/>
          <w:lang w:val="en-US" w:eastAsia="en-US"/>
        </w:rPr>
        <w:t xml:space="preserve"> for further processe</w:t>
      </w:r>
      <w:r w:rsidR="00B75D57">
        <w:rPr>
          <w:color w:val="000000"/>
          <w:lang w:val="en-US" w:eastAsia="en-US"/>
        </w:rPr>
        <w:t xml:space="preserve">s until they are shipped to the customers finally. </w:t>
      </w:r>
    </w:p>
    <w:p w14:paraId="7D1C77E7" w14:textId="77777777" w:rsidR="00FD3914" w:rsidRPr="00606296" w:rsidRDefault="00FD3914" w:rsidP="00786327">
      <w:pPr>
        <w:rPr>
          <w:lang w:val="en-US"/>
        </w:rPr>
      </w:pPr>
    </w:p>
    <w:p w14:paraId="44625980" w14:textId="6B5DB798" w:rsidR="002D7E4E" w:rsidRDefault="00365FAB" w:rsidP="002D7E4E">
      <w:pPr>
        <w:pStyle w:val="Heading1"/>
        <w:numPr>
          <w:ilvl w:val="0"/>
          <w:numId w:val="50"/>
        </w:numPr>
        <w:rPr>
          <w:rFonts w:cs="Times New Roman"/>
          <w:lang w:val="en-US"/>
        </w:rPr>
      </w:pPr>
      <w:bookmarkStart w:id="1" w:name="_Toc41659914"/>
      <w:r>
        <w:rPr>
          <w:rFonts w:cs="Times New Roman"/>
          <w:lang w:val="en-US"/>
        </w:rPr>
        <w:t>System Analysis</w:t>
      </w:r>
      <w:bookmarkEnd w:id="1"/>
    </w:p>
    <w:p w14:paraId="565E0AF4" w14:textId="77777777" w:rsidR="002D7E4E" w:rsidRPr="002D7E4E" w:rsidRDefault="002D7E4E" w:rsidP="002D7E4E">
      <w:pPr>
        <w:rPr>
          <w:lang w:val="en-US"/>
        </w:rPr>
      </w:pPr>
    </w:p>
    <w:p w14:paraId="5356A04E" w14:textId="472E1F4D" w:rsidR="00FD3914" w:rsidRPr="00606296" w:rsidRDefault="00365FAB" w:rsidP="00FD3914">
      <w:pPr>
        <w:pStyle w:val="Heading2"/>
        <w:numPr>
          <w:ilvl w:val="1"/>
          <w:numId w:val="50"/>
        </w:numPr>
        <w:rPr>
          <w:lang w:val="en-US"/>
        </w:rPr>
      </w:pPr>
      <w:bookmarkStart w:id="2" w:name="_Toc41659915"/>
      <w:r>
        <w:rPr>
          <w:lang w:val="en-US"/>
        </w:rPr>
        <w:t>Problem Definition</w:t>
      </w:r>
      <w:bookmarkEnd w:id="2"/>
    </w:p>
    <w:p w14:paraId="09AF774F" w14:textId="77777777" w:rsidR="005E3A15" w:rsidRPr="00606296" w:rsidRDefault="00961EF5" w:rsidP="00961EF5">
      <w:pPr>
        <w:ind w:firstLine="360"/>
        <w:jc w:val="both"/>
        <w:rPr>
          <w:color w:val="000000"/>
          <w:lang w:val="en-US" w:eastAsia="en-US"/>
        </w:rPr>
      </w:pPr>
      <w:r w:rsidRPr="00606296">
        <w:rPr>
          <w:color w:val="000000"/>
          <w:lang w:val="en-US" w:eastAsia="en-US"/>
        </w:rPr>
        <w:t xml:space="preserve">The current system at </w:t>
      </w:r>
      <w:proofErr w:type="spellStart"/>
      <w:r w:rsidRPr="00606296">
        <w:rPr>
          <w:color w:val="000000"/>
          <w:lang w:val="en-US" w:eastAsia="en-US"/>
        </w:rPr>
        <w:t>Trendyol</w:t>
      </w:r>
      <w:proofErr w:type="spellEnd"/>
      <w:r w:rsidRPr="00606296">
        <w:rPr>
          <w:color w:val="000000"/>
          <w:lang w:val="en-US" w:eastAsia="en-US"/>
        </w:rPr>
        <w:t xml:space="preserve"> was initially studied on February 7, 2020 during a visit to the warehouse. With help from </w:t>
      </w:r>
      <w:proofErr w:type="spellStart"/>
      <w:r w:rsidRPr="00606296">
        <w:rPr>
          <w:color w:val="000000"/>
          <w:lang w:val="en-US" w:eastAsia="en-US"/>
        </w:rPr>
        <w:t>Trendyol</w:t>
      </w:r>
      <w:proofErr w:type="spellEnd"/>
      <w:r w:rsidRPr="00606296">
        <w:rPr>
          <w:color w:val="000000"/>
          <w:lang w:val="en-US" w:eastAsia="en-US"/>
        </w:rPr>
        <w:t xml:space="preserve"> employees including the supervisor, the group had a chance to have an overview and a </w:t>
      </w:r>
      <w:r w:rsidR="00D10210" w:rsidRPr="00606296">
        <w:rPr>
          <w:color w:val="000000"/>
          <w:lang w:val="en-US" w:eastAsia="en-US"/>
        </w:rPr>
        <w:t>visualization</w:t>
      </w:r>
      <w:r w:rsidRPr="00606296">
        <w:rPr>
          <w:color w:val="000000"/>
          <w:lang w:val="en-US" w:eastAsia="en-US"/>
        </w:rPr>
        <w:t xml:space="preserve"> of the system. </w:t>
      </w:r>
    </w:p>
    <w:p w14:paraId="21F12608" w14:textId="77777777" w:rsidR="003C68FE" w:rsidRDefault="00961EF5" w:rsidP="00961EF5">
      <w:pPr>
        <w:ind w:firstLine="360"/>
        <w:jc w:val="both"/>
        <w:rPr>
          <w:color w:val="000000"/>
          <w:lang w:val="en-US" w:eastAsia="en-US"/>
        </w:rPr>
      </w:pPr>
      <w:r w:rsidRPr="00606296">
        <w:rPr>
          <w:color w:val="000000"/>
          <w:lang w:val="en-US" w:eastAsia="en-US"/>
        </w:rPr>
        <w:t xml:space="preserve">The project is related to products that are in the flow-through category. These can be described as the ones that are sent to the warehouse and then sent to customers from there. The intermediate procedures include the sorting of the products. The material flow is designed such that all products that are included in orders with multiple items have to go through the sorter at the warehouse. The sorter has several chutes which help the items to be allocated into different batches. </w:t>
      </w:r>
    </w:p>
    <w:p w14:paraId="23B8DE75" w14:textId="66A11E49" w:rsidR="00961EF5" w:rsidRPr="00606296" w:rsidRDefault="003C68FE" w:rsidP="00961EF5">
      <w:pPr>
        <w:ind w:firstLine="360"/>
        <w:jc w:val="both"/>
        <w:rPr>
          <w:color w:val="000000"/>
          <w:lang w:val="en-US" w:eastAsia="en-US"/>
        </w:rPr>
      </w:pPr>
      <w:r>
        <w:rPr>
          <w:color w:val="000000"/>
          <w:lang w:val="en-US" w:eastAsia="en-US"/>
        </w:rPr>
        <w:t>Additionally</w:t>
      </w:r>
      <w:r w:rsidR="00961EF5" w:rsidRPr="00606296">
        <w:rPr>
          <w:color w:val="000000"/>
          <w:lang w:val="en-US" w:eastAsia="en-US"/>
        </w:rPr>
        <w:t xml:space="preserve">, the chutes can accept more than one batch, provided that they belong to the same boutique. In other words, if a certain batch is assigned to a chute, then other batches from that boutique must also be assigned to that chute. After the completion of the sorting process, meaning that the products in a certain batch have been assigned to a single chute, they are then directed to the packaging area. As the project is concerned only with the sorting process at the warehouse, further procedures </w:t>
      </w:r>
      <w:r>
        <w:rPr>
          <w:color w:val="000000"/>
          <w:lang w:val="en-US" w:eastAsia="en-US"/>
        </w:rPr>
        <w:t xml:space="preserve">such as packaging </w:t>
      </w:r>
      <w:r w:rsidR="00961EF5" w:rsidRPr="00606296">
        <w:rPr>
          <w:color w:val="000000"/>
          <w:lang w:val="en-US" w:eastAsia="en-US"/>
        </w:rPr>
        <w:t xml:space="preserve">are </w:t>
      </w:r>
      <w:r>
        <w:rPr>
          <w:color w:val="000000"/>
          <w:lang w:val="en-US" w:eastAsia="en-US"/>
        </w:rPr>
        <w:t>beyond our interest</w:t>
      </w:r>
      <w:r w:rsidR="00961EF5" w:rsidRPr="00606296">
        <w:rPr>
          <w:color w:val="000000"/>
          <w:lang w:val="en-US" w:eastAsia="en-US"/>
        </w:rPr>
        <w:t>.</w:t>
      </w:r>
    </w:p>
    <w:p w14:paraId="6D5CB9F8" w14:textId="117922DB" w:rsidR="00961EF5" w:rsidRPr="00606296" w:rsidRDefault="00365FAB" w:rsidP="00365FAB">
      <w:pPr>
        <w:ind w:firstLine="360"/>
        <w:jc w:val="both"/>
        <w:rPr>
          <w:lang w:val="en-US"/>
        </w:rPr>
      </w:pPr>
      <w:r w:rsidRPr="00606296">
        <w:rPr>
          <w:color w:val="000000"/>
          <w:lang w:val="en-US" w:eastAsia="en-US"/>
        </w:rPr>
        <w:t xml:space="preserve">The sorter includes a limited number of chutes resulting in inefficiency when the number of batches exceeds the number of chutes. In order to separate batches and transfer them to packaging, a </w:t>
      </w:r>
      <w:r w:rsidRPr="00606296">
        <w:rPr>
          <w:color w:val="000000"/>
          <w:lang w:val="en-US" w:eastAsia="en-US"/>
        </w:rPr>
        <w:lastRenderedPageBreak/>
        <w:t>single batch should be assigned to a single chute. However, it will not be possible if the number of batches exceeds the number of chutes. Although increasing the number of chutes seems to be a solution, high costs of machines and variability in number of batches through boutiques is eliminating this option. Therefore, the scope of this problem is sorting operation starting with gathering all batches in sorter until transferring them to packaging.</w:t>
      </w:r>
      <w:r>
        <w:rPr>
          <w:color w:val="000000"/>
          <w:lang w:val="en-US" w:eastAsia="en-US"/>
        </w:rPr>
        <w:t xml:space="preserve"> </w:t>
      </w:r>
    </w:p>
    <w:p w14:paraId="0D37CAB3" w14:textId="77777777" w:rsidR="00FD3914" w:rsidRPr="00606296" w:rsidRDefault="00FD3914" w:rsidP="00FD3914">
      <w:pPr>
        <w:rPr>
          <w:lang w:val="en-US"/>
        </w:rPr>
      </w:pPr>
    </w:p>
    <w:p w14:paraId="0D909277" w14:textId="47DE4FD6" w:rsidR="00F40ACF" w:rsidRPr="00606296" w:rsidRDefault="008B32B8" w:rsidP="00F40ACF">
      <w:pPr>
        <w:pStyle w:val="Heading2"/>
        <w:numPr>
          <w:ilvl w:val="1"/>
          <w:numId w:val="50"/>
        </w:numPr>
        <w:rPr>
          <w:lang w:val="en-US"/>
        </w:rPr>
      </w:pPr>
      <w:bookmarkStart w:id="3" w:name="_Toc41659916"/>
      <w:r>
        <w:rPr>
          <w:lang w:val="en-US"/>
        </w:rPr>
        <w:t>Objective and Scope</w:t>
      </w:r>
      <w:r w:rsidR="00F40ACF" w:rsidRPr="00606296">
        <w:rPr>
          <w:lang w:val="en-US"/>
        </w:rPr>
        <w:t xml:space="preserve"> of the Project</w:t>
      </w:r>
      <w:bookmarkEnd w:id="3"/>
    </w:p>
    <w:p w14:paraId="3E361B6F" w14:textId="59BAC985" w:rsidR="00961EF5" w:rsidRPr="00606296" w:rsidRDefault="00961EF5" w:rsidP="00932D1A">
      <w:pPr>
        <w:ind w:firstLine="360"/>
        <w:jc w:val="both"/>
        <w:rPr>
          <w:color w:val="000000"/>
          <w:lang w:val="en-US" w:eastAsia="en-US"/>
        </w:rPr>
      </w:pPr>
      <w:r w:rsidRPr="00606296">
        <w:rPr>
          <w:color w:val="000000"/>
          <w:lang w:val="en-US" w:eastAsia="en-US"/>
        </w:rPr>
        <w:t xml:space="preserve">The main </w:t>
      </w:r>
      <w:r w:rsidR="008B32B8">
        <w:rPr>
          <w:color w:val="000000"/>
          <w:lang w:val="en-US" w:eastAsia="en-US"/>
        </w:rPr>
        <w:t>objective of this project</w:t>
      </w:r>
      <w:r w:rsidRPr="00606296">
        <w:rPr>
          <w:color w:val="000000"/>
          <w:lang w:val="en-US" w:eastAsia="en-US"/>
        </w:rPr>
        <w:t xml:space="preserve"> is to </w:t>
      </w:r>
      <w:r w:rsidR="008B32B8">
        <w:rPr>
          <w:color w:val="000000"/>
          <w:lang w:val="en-US" w:eastAsia="en-US"/>
        </w:rPr>
        <w:t xml:space="preserve">construct a sorting system model </w:t>
      </w:r>
      <w:r w:rsidRPr="00606296">
        <w:rPr>
          <w:color w:val="000000"/>
          <w:lang w:val="en-US" w:eastAsia="en-US"/>
        </w:rPr>
        <w:t>where the batches will be separated and transferred to packaging area with minimum number of stages for each boutique. When number of batches exceeds number of chutes, it is not possible to assign single batch to a chute meaning that the process will include multiple stages. The system should be designed to allocate batches to chutes so that each batch is processed as little as possible. </w:t>
      </w:r>
    </w:p>
    <w:p w14:paraId="1DFEC6A6" w14:textId="691F7AE1" w:rsidR="00FD3914" w:rsidRDefault="00961EF5" w:rsidP="00390AA4">
      <w:pPr>
        <w:ind w:firstLine="360"/>
        <w:jc w:val="both"/>
        <w:rPr>
          <w:color w:val="000000"/>
          <w:lang w:val="en-US" w:eastAsia="en-US"/>
        </w:rPr>
      </w:pPr>
      <w:r w:rsidRPr="00606296">
        <w:rPr>
          <w:color w:val="000000"/>
          <w:lang w:val="en-US" w:eastAsia="en-US"/>
        </w:rPr>
        <w:t>With this project, total time of processing each boutique will be minimized, followed by a decrease in the time that takes for the products to be delivered to customers. This will result as an increase in customer satisfaction and retention.</w:t>
      </w:r>
    </w:p>
    <w:p w14:paraId="6D5BAA7C" w14:textId="77777777" w:rsidR="00FD3914" w:rsidRPr="00606296" w:rsidRDefault="00FD3914" w:rsidP="00FD3914">
      <w:pPr>
        <w:rPr>
          <w:lang w:val="en-US"/>
        </w:rPr>
      </w:pPr>
    </w:p>
    <w:p w14:paraId="0CC08DF4" w14:textId="06043FCF" w:rsidR="00F40ACF" w:rsidRDefault="008B32B8" w:rsidP="00F40ACF">
      <w:pPr>
        <w:pStyle w:val="Heading2"/>
        <w:numPr>
          <w:ilvl w:val="1"/>
          <w:numId w:val="50"/>
        </w:numPr>
        <w:rPr>
          <w:lang w:val="en-US"/>
        </w:rPr>
      </w:pPr>
      <w:bookmarkStart w:id="4" w:name="_Toc41659917"/>
      <w:r>
        <w:rPr>
          <w:lang w:val="en-US"/>
        </w:rPr>
        <w:t>Analysis and Interpretation of the Data</w:t>
      </w:r>
      <w:bookmarkEnd w:id="4"/>
    </w:p>
    <w:p w14:paraId="028F96BA" w14:textId="77777777" w:rsidR="002274CB" w:rsidRDefault="00EC1F1F" w:rsidP="00444B43">
      <w:pPr>
        <w:ind w:firstLine="360"/>
        <w:rPr>
          <w:lang w:val="en-US"/>
        </w:rPr>
      </w:pPr>
      <w:r>
        <w:rPr>
          <w:lang w:val="en-US"/>
        </w:rPr>
        <w:t xml:space="preserve">The group obtained a sample data set of boutiques and their batches and respective item quantity per batch from </w:t>
      </w:r>
      <w:proofErr w:type="spellStart"/>
      <w:r>
        <w:rPr>
          <w:lang w:val="en-US"/>
        </w:rPr>
        <w:t>Trendyol</w:t>
      </w:r>
      <w:proofErr w:type="spellEnd"/>
      <w:r>
        <w:rPr>
          <w:lang w:val="en-US"/>
        </w:rPr>
        <w:t xml:space="preserve">. The data included 3 data types and therefore had 3 columns </w:t>
      </w:r>
      <w:r w:rsidRPr="003E2E00">
        <w:rPr>
          <w:lang w:val="en-US"/>
        </w:rPr>
        <w:t xml:space="preserve">named as Boutique ID, </w:t>
      </w:r>
      <w:r w:rsidR="009A26B3">
        <w:rPr>
          <w:lang w:val="en-US"/>
        </w:rPr>
        <w:t>Batch</w:t>
      </w:r>
      <w:r w:rsidRPr="003E2E00">
        <w:rPr>
          <w:lang w:val="en-US"/>
        </w:rPr>
        <w:t xml:space="preserve"> ID and Number of Items in each </w:t>
      </w:r>
      <w:r w:rsidR="002D7E4E" w:rsidRPr="003E2E00">
        <w:rPr>
          <w:lang w:val="en-US"/>
        </w:rPr>
        <w:t>batch</w:t>
      </w:r>
      <w:r w:rsidRPr="003E2E00">
        <w:rPr>
          <w:lang w:val="en-US"/>
        </w:rPr>
        <w:t xml:space="preserve">. The sample data included 20 different boutiques numbered from 420 to 440. </w:t>
      </w:r>
      <w:r w:rsidR="009A26B3">
        <w:rPr>
          <w:lang w:val="en-US"/>
        </w:rPr>
        <w:t>Batch</w:t>
      </w:r>
      <w:r w:rsidRPr="003E2E00">
        <w:rPr>
          <w:lang w:val="en-US"/>
        </w:rPr>
        <w:t xml:space="preserve"> ID’s were named as </w:t>
      </w:r>
      <w:proofErr w:type="spellStart"/>
      <w:r w:rsidRPr="003E2E00">
        <w:rPr>
          <w:lang w:val="en-US"/>
        </w:rPr>
        <w:t>ISxxxxxx</w:t>
      </w:r>
      <w:proofErr w:type="spellEnd"/>
      <w:r w:rsidRPr="003E2E00">
        <w:rPr>
          <w:lang w:val="en-US"/>
        </w:rPr>
        <w:t xml:space="preserve">. The data contains 2000 different batches implying that on average a boutique contains approximately 100 batches. In </w:t>
      </w:r>
      <w:r w:rsidR="002D7E4E" w:rsidRPr="003E2E00">
        <w:rPr>
          <w:lang w:val="en-US"/>
        </w:rPr>
        <w:t>total,</w:t>
      </w:r>
      <w:r w:rsidRPr="003E2E00">
        <w:rPr>
          <w:lang w:val="en-US"/>
        </w:rPr>
        <w:t xml:space="preserve"> there are 113,147 items in the given data set which implies there are 56.57 items per batch. </w:t>
      </w:r>
      <w:r w:rsidR="00D45996" w:rsidRPr="003E2E00">
        <w:rPr>
          <w:lang w:val="en-US"/>
        </w:rPr>
        <w:t>The most significant data is the number of batches per boutique. Since the group was provided that there</w:t>
      </w:r>
      <w:r w:rsidR="00D45996">
        <w:rPr>
          <w:lang w:val="en-US"/>
        </w:rPr>
        <w:t xml:space="preserve"> are 66 chutes in the sorter the threshold for each boutique is 66 batches. </w:t>
      </w:r>
    </w:p>
    <w:p w14:paraId="6E5ABC8C" w14:textId="77777777" w:rsidR="002274CB" w:rsidRDefault="00D45996" w:rsidP="00444B43">
      <w:pPr>
        <w:ind w:firstLine="360"/>
        <w:rPr>
          <w:lang w:val="en-US"/>
        </w:rPr>
      </w:pPr>
      <w:r>
        <w:rPr>
          <w:lang w:val="en-US"/>
        </w:rPr>
        <w:t>If a number of batches of a</w:t>
      </w:r>
      <w:r w:rsidR="00444B43">
        <w:rPr>
          <w:lang w:val="en-US"/>
        </w:rPr>
        <w:t xml:space="preserve"> boutique exceeds 66 than it must</w:t>
      </w:r>
      <w:r>
        <w:rPr>
          <w:lang w:val="en-US"/>
        </w:rPr>
        <w:t xml:space="preserve"> enter</w:t>
      </w:r>
      <w:r w:rsidR="00444B43">
        <w:rPr>
          <w:lang w:val="en-US"/>
        </w:rPr>
        <w:t xml:space="preserve"> to</w:t>
      </w:r>
      <w:r>
        <w:rPr>
          <w:lang w:val="en-US"/>
        </w:rPr>
        <w:t xml:space="preserve"> a</w:t>
      </w:r>
      <w:r w:rsidR="00444B43">
        <w:rPr>
          <w:lang w:val="en-US"/>
        </w:rPr>
        <w:t xml:space="preserve"> multi-stage allocation. There are 1</w:t>
      </w:r>
      <w:r>
        <w:rPr>
          <w:lang w:val="en-US"/>
        </w:rPr>
        <w:t xml:space="preserve">2 boutiques having </w:t>
      </w:r>
      <w:r w:rsidR="00A5223A">
        <w:rPr>
          <w:lang w:val="en-US"/>
        </w:rPr>
        <w:t xml:space="preserve">more than 66 batches while 8 boutiques have </w:t>
      </w:r>
      <w:proofErr w:type="gramStart"/>
      <w:r w:rsidR="00A5223A">
        <w:rPr>
          <w:lang w:val="en-US"/>
        </w:rPr>
        <w:t>less</w:t>
      </w:r>
      <w:proofErr w:type="gramEnd"/>
      <w:r w:rsidR="00A5223A">
        <w:rPr>
          <w:lang w:val="en-US"/>
        </w:rPr>
        <w:t xml:space="preserve"> </w:t>
      </w:r>
      <w:r w:rsidR="00444B43">
        <w:rPr>
          <w:lang w:val="en-US"/>
        </w:rPr>
        <w:t>number</w:t>
      </w:r>
      <w:r w:rsidR="00A5223A">
        <w:rPr>
          <w:lang w:val="en-US"/>
        </w:rPr>
        <w:t xml:space="preserve"> o</w:t>
      </w:r>
      <w:r w:rsidR="00444B43">
        <w:rPr>
          <w:lang w:val="en-US"/>
        </w:rPr>
        <w:t>f batches than the chute number. Boutique 428 has 199 batches which is the maximum amount while Boutique 438 has the least with 24.</w:t>
      </w:r>
      <w:r w:rsidR="009D3F14">
        <w:rPr>
          <w:lang w:val="en-US"/>
        </w:rPr>
        <w:t xml:space="preserve"> </w:t>
      </w:r>
    </w:p>
    <w:p w14:paraId="1AE65ADA" w14:textId="59961970" w:rsidR="00D130A6" w:rsidRDefault="009D3F14" w:rsidP="00444B43">
      <w:pPr>
        <w:ind w:firstLine="360"/>
        <w:rPr>
          <w:lang w:val="en-US"/>
        </w:rPr>
      </w:pPr>
      <w:r w:rsidRPr="00BF2045">
        <w:rPr>
          <w:lang w:val="en-US"/>
        </w:rPr>
        <w:t>Since the data is</w:t>
      </w:r>
      <w:r w:rsidR="00E0206C">
        <w:rPr>
          <w:lang w:val="en-US"/>
        </w:rPr>
        <w:t xml:space="preserve"> </w:t>
      </w:r>
      <w:r w:rsidRPr="00BF2045">
        <w:rPr>
          <w:lang w:val="en-US"/>
        </w:rPr>
        <w:t>straightforward</w:t>
      </w:r>
      <w:r w:rsidR="00730B15">
        <w:rPr>
          <w:lang w:val="en-US"/>
        </w:rPr>
        <w:t>,</w:t>
      </w:r>
      <w:r w:rsidRPr="00BF2045">
        <w:rPr>
          <w:lang w:val="en-US"/>
        </w:rPr>
        <w:t xml:space="preserve"> the group was not able to conduct a detailed analysis of the data</w:t>
      </w:r>
      <w:r w:rsidR="00DD2652">
        <w:rPr>
          <w:lang w:val="en-US"/>
        </w:rPr>
        <w:t xml:space="preserve"> other than what is stated above.</w:t>
      </w:r>
      <w:r w:rsidRPr="00BF2045">
        <w:rPr>
          <w:lang w:val="en-US"/>
        </w:rPr>
        <w:t xml:space="preserve"> The data </w:t>
      </w:r>
      <w:r w:rsidR="00723917">
        <w:rPr>
          <w:lang w:val="en-US"/>
        </w:rPr>
        <w:t>can be</w:t>
      </w:r>
      <w:r w:rsidRPr="00BF2045">
        <w:rPr>
          <w:lang w:val="en-US"/>
        </w:rPr>
        <w:t xml:space="preserve"> directly imported into the constructed model</w:t>
      </w:r>
      <w:r w:rsidR="000012E7">
        <w:rPr>
          <w:lang w:val="en-US"/>
        </w:rPr>
        <w:t xml:space="preserve"> in the source code.</w:t>
      </w:r>
      <w:r w:rsidR="00D54A41">
        <w:rPr>
          <w:lang w:val="en-US"/>
        </w:rPr>
        <w:t xml:space="preserve"> In doing so, it is important that the data set is sorted in a sense that boutique ID numbers start from the lowest and increase until the last defined boutique ID number.</w:t>
      </w:r>
      <w:r w:rsidR="00AC0E15">
        <w:rPr>
          <w:lang w:val="en-US"/>
        </w:rPr>
        <w:t xml:space="preserve"> This is required for not encountering any errors while reading the data from a csv file format.</w:t>
      </w:r>
    </w:p>
    <w:p w14:paraId="3BE14260" w14:textId="77777777" w:rsidR="00E47E0B" w:rsidRPr="00D130A6" w:rsidRDefault="00E47E0B" w:rsidP="00444B43">
      <w:pPr>
        <w:ind w:firstLine="360"/>
        <w:rPr>
          <w:color w:val="000000"/>
          <w:lang w:val="en-US" w:eastAsia="en-US"/>
        </w:rPr>
      </w:pPr>
    </w:p>
    <w:p w14:paraId="10DDDECE" w14:textId="3EC8BE1D" w:rsidR="00F40ACF" w:rsidRPr="00606296" w:rsidRDefault="008B32B8" w:rsidP="00F40ACF">
      <w:pPr>
        <w:pStyle w:val="Heading1"/>
        <w:numPr>
          <w:ilvl w:val="0"/>
          <w:numId w:val="50"/>
        </w:numPr>
        <w:rPr>
          <w:rFonts w:cs="Times New Roman"/>
          <w:lang w:val="en-US"/>
        </w:rPr>
      </w:pPr>
      <w:bookmarkStart w:id="5" w:name="_Toc41659918"/>
      <w:r>
        <w:rPr>
          <w:rFonts w:cs="Times New Roman"/>
          <w:lang w:val="en-US"/>
        </w:rPr>
        <w:t>Literature Review and Sector Analysis</w:t>
      </w:r>
      <w:bookmarkEnd w:id="5"/>
    </w:p>
    <w:p w14:paraId="06C15BD3" w14:textId="11B4B118" w:rsidR="00F40ACF" w:rsidRPr="00606296" w:rsidRDefault="00F40ACF" w:rsidP="00F40ACF">
      <w:pPr>
        <w:rPr>
          <w:lang w:val="en-US"/>
        </w:rPr>
      </w:pPr>
    </w:p>
    <w:p w14:paraId="5BFA9C57" w14:textId="1846C94D" w:rsidR="00F40ACF" w:rsidRPr="00606296" w:rsidRDefault="008B32B8" w:rsidP="00B23079">
      <w:pPr>
        <w:pStyle w:val="Heading2"/>
        <w:numPr>
          <w:ilvl w:val="1"/>
          <w:numId w:val="50"/>
        </w:numPr>
        <w:rPr>
          <w:lang w:val="en-US"/>
        </w:rPr>
      </w:pPr>
      <w:bookmarkStart w:id="6" w:name="_Toc41659919"/>
      <w:r>
        <w:rPr>
          <w:lang w:val="en-US"/>
        </w:rPr>
        <w:t>Literature Review</w:t>
      </w:r>
      <w:bookmarkEnd w:id="6"/>
    </w:p>
    <w:p w14:paraId="7932676D" w14:textId="7994A8F8" w:rsidR="008B32B8" w:rsidRPr="008B32B8" w:rsidRDefault="008B32B8" w:rsidP="008B32B8">
      <w:pPr>
        <w:ind w:firstLine="360"/>
        <w:rPr>
          <w:lang w:val="en-US"/>
        </w:rPr>
      </w:pPr>
      <w:r w:rsidRPr="008B32B8">
        <w:rPr>
          <w:lang w:val="en-US"/>
        </w:rPr>
        <w:t xml:space="preserve">The state-of-the-art regarding this project and research about it has not been straight forward. Since the problem is very complex </w:t>
      </w:r>
      <w:r w:rsidR="002E501A">
        <w:rPr>
          <w:lang w:val="en-US"/>
        </w:rPr>
        <w:t xml:space="preserve">and unique </w:t>
      </w:r>
      <w:r w:rsidRPr="008B32B8">
        <w:rPr>
          <w:lang w:val="en-US"/>
        </w:rPr>
        <w:t xml:space="preserve">due to its constraints about the boutiques, batches and chute assignments and its multi-stage nature; finding very similar research papers including mathematical models was a challenge. Due to this situation, </w:t>
      </w:r>
      <w:r w:rsidR="00A45020">
        <w:rPr>
          <w:lang w:val="en-US"/>
        </w:rPr>
        <w:t>the group believ</w:t>
      </w:r>
      <w:r w:rsidRPr="008B32B8">
        <w:rPr>
          <w:lang w:val="en-US"/>
        </w:rPr>
        <w:t>e</w:t>
      </w:r>
      <w:r w:rsidR="00A45020">
        <w:rPr>
          <w:lang w:val="en-US"/>
        </w:rPr>
        <w:t>s</w:t>
      </w:r>
      <w:r w:rsidRPr="008B32B8">
        <w:rPr>
          <w:lang w:val="en-US"/>
        </w:rPr>
        <w:t xml:space="preserve"> that formulation of a model for this specific project is going to require rather more creative thinking. However, for literature review purposes, </w:t>
      </w:r>
      <w:r w:rsidR="00BC1C1F">
        <w:rPr>
          <w:lang w:val="en-US"/>
        </w:rPr>
        <w:t xml:space="preserve">it was </w:t>
      </w:r>
      <w:r w:rsidRPr="008B32B8">
        <w:rPr>
          <w:lang w:val="en-US"/>
        </w:rPr>
        <w:t>still decided to expand our knowledge about similar problems such as assignment, scheduling and dynamic programming</w:t>
      </w:r>
      <w:r w:rsidR="005B6327">
        <w:rPr>
          <w:lang w:val="en-US"/>
        </w:rPr>
        <w:t xml:space="preserve"> problems</w:t>
      </w:r>
      <w:r w:rsidR="00CF7E5E">
        <w:rPr>
          <w:lang w:val="en-US"/>
        </w:rPr>
        <w:t xml:space="preserve">. </w:t>
      </w:r>
    </w:p>
    <w:p w14:paraId="1DB6AE5F" w14:textId="3B70A973" w:rsidR="008B32B8" w:rsidRPr="008B32B8" w:rsidRDefault="008B32B8" w:rsidP="008B32B8">
      <w:pPr>
        <w:ind w:firstLine="360"/>
        <w:rPr>
          <w:lang w:val="en-US"/>
        </w:rPr>
      </w:pPr>
      <w:r w:rsidRPr="008B32B8">
        <w:rPr>
          <w:lang w:val="en-US"/>
        </w:rPr>
        <w:t xml:space="preserve">The job shop scheduling problem is described as follows. Given are a set of jobs and a set of machines. Each machine can handle at most one job at a time. Each job consists of a chain of operations, each of which needs to be processed during an uninterrupted time period of a given </w:t>
      </w:r>
      <w:r w:rsidRPr="008B32B8">
        <w:rPr>
          <w:lang w:val="en-US"/>
        </w:rPr>
        <w:lastRenderedPageBreak/>
        <w:t>length on a given machine. The purpose is to find a schedule, that is, an allocation of the operations to time intervals on the machines, that has minimum length.</w:t>
      </w:r>
    </w:p>
    <w:p w14:paraId="044C2A0A" w14:textId="60827324" w:rsidR="008B32B8" w:rsidRPr="008B32B8" w:rsidRDefault="008B32B8" w:rsidP="008B32B8">
      <w:pPr>
        <w:ind w:firstLine="360"/>
        <w:rPr>
          <w:lang w:val="en-US"/>
        </w:rPr>
      </w:pPr>
      <w:r w:rsidRPr="008B32B8">
        <w:rPr>
          <w:lang w:val="en-US"/>
        </w:rPr>
        <w:t xml:space="preserve">In this </w:t>
      </w:r>
      <w:r w:rsidR="002D7E4E" w:rsidRPr="008B32B8">
        <w:rPr>
          <w:lang w:val="en-US"/>
        </w:rPr>
        <w:t>model,</w:t>
      </w:r>
      <w:r w:rsidRPr="008B32B8">
        <w:rPr>
          <w:lang w:val="en-US"/>
        </w:rPr>
        <w:t xml:space="preserve"> instead of jobs there are batches and for machines there are chutes. The main objective is to find an optimal solution to the assignment of batches to chutes.  In the system</w:t>
      </w:r>
      <w:r w:rsidR="00435E1D">
        <w:rPr>
          <w:lang w:val="en-US"/>
        </w:rPr>
        <w:t>,</w:t>
      </w:r>
      <w:r w:rsidRPr="008B32B8">
        <w:rPr>
          <w:lang w:val="en-US"/>
        </w:rPr>
        <w:t xml:space="preserve"> a batch is processed and transferred to the packaging area if all of its order falls into the same chute. However</w:t>
      </w:r>
      <w:r w:rsidR="00435E1D">
        <w:rPr>
          <w:lang w:val="en-US"/>
        </w:rPr>
        <w:t>,</w:t>
      </w:r>
      <w:r w:rsidRPr="008B32B8">
        <w:rPr>
          <w:lang w:val="en-US"/>
        </w:rPr>
        <w:t xml:space="preserve"> the system differs with job shop scheduling in terms of number of batches assigned to a chute. In this system</w:t>
      </w:r>
      <w:r w:rsidR="00435E1D">
        <w:rPr>
          <w:lang w:val="en-US"/>
        </w:rPr>
        <w:t>,</w:t>
      </w:r>
      <w:r w:rsidRPr="008B32B8">
        <w:rPr>
          <w:lang w:val="en-US"/>
        </w:rPr>
        <w:t xml:space="preserve"> more than one batch can be assigned to a chute initially and then they will be put to the sorter for the upcoming cycle until each batch is allocated into a different chute.  According to the job shop scheduling there has to be a single batch assigned to each chute which is not the case for this system. Therefore</w:t>
      </w:r>
      <w:r w:rsidR="00435E1D">
        <w:rPr>
          <w:lang w:val="en-US"/>
        </w:rPr>
        <w:t>,</w:t>
      </w:r>
      <w:r w:rsidRPr="008B32B8">
        <w:rPr>
          <w:lang w:val="en-US"/>
        </w:rPr>
        <w:t xml:space="preserve"> this system cannot be explained and solved as a basic job shop scheduling problem.</w:t>
      </w:r>
    </w:p>
    <w:p w14:paraId="78F56598" w14:textId="77777777" w:rsidR="008B32B8" w:rsidRPr="008B32B8" w:rsidRDefault="008B32B8" w:rsidP="008B32B8">
      <w:pPr>
        <w:ind w:firstLine="360"/>
        <w:rPr>
          <w:lang w:val="en-US"/>
        </w:rPr>
      </w:pPr>
      <w:r w:rsidRPr="008B32B8">
        <w:rPr>
          <w:lang w:val="en-US"/>
        </w:rPr>
        <w:t xml:space="preserve">Assignment problems and some of its real-life cases are also investigated. In assignment problems, n-objects should be assigned to m-other objects in a way that optimal solution is achieved. Even though it seems to be similar with </w:t>
      </w:r>
      <w:proofErr w:type="spellStart"/>
      <w:r w:rsidRPr="008B32B8">
        <w:rPr>
          <w:lang w:val="en-US"/>
        </w:rPr>
        <w:t>Trendyol</w:t>
      </w:r>
      <w:proofErr w:type="spellEnd"/>
      <w:r w:rsidRPr="008B32B8">
        <w:rPr>
          <w:lang w:val="en-US"/>
        </w:rPr>
        <w:t xml:space="preserve"> project, as batches should be assigned to chutes, there are major differences that should be consider before. </w:t>
      </w:r>
      <w:proofErr w:type="spellStart"/>
      <w:r w:rsidRPr="008B32B8">
        <w:rPr>
          <w:lang w:val="en-US"/>
        </w:rPr>
        <w:t>Trendyol</w:t>
      </w:r>
      <w:proofErr w:type="spellEnd"/>
      <w:r w:rsidRPr="008B32B8">
        <w:rPr>
          <w:lang w:val="en-US"/>
        </w:rPr>
        <w:t xml:space="preserve"> problem cannot be solved with one step assignment when number of batches increases. In addition, there are no constraint regarding the number of batches that can be assigned to each chute, meaning multiple batches can be assigned to a chute. In that case, process would not be </w:t>
      </w:r>
      <w:proofErr w:type="gramStart"/>
      <w:r w:rsidRPr="008B32B8">
        <w:rPr>
          <w:lang w:val="en-US"/>
        </w:rPr>
        <w:t>completed</w:t>
      </w:r>
      <w:proofErr w:type="gramEnd"/>
      <w:r w:rsidRPr="008B32B8">
        <w:rPr>
          <w:lang w:val="en-US"/>
        </w:rPr>
        <w:t xml:space="preserve"> and batches will return to sorter, causing multiple stages to handle. In conclusion, this specific problem requires a completely different way of thinking and management.</w:t>
      </w:r>
    </w:p>
    <w:p w14:paraId="79477F9C" w14:textId="77777777" w:rsidR="008B32B8" w:rsidRPr="008B32B8" w:rsidRDefault="008B32B8" w:rsidP="008B32B8">
      <w:pPr>
        <w:ind w:firstLine="360"/>
        <w:rPr>
          <w:lang w:val="en-US"/>
        </w:rPr>
      </w:pPr>
      <w:r w:rsidRPr="008B32B8">
        <w:rPr>
          <w:lang w:val="en-US"/>
        </w:rPr>
        <w:t xml:space="preserve">Dynamic programming solves the problems by forming objective function, using pre-determined stages and defining states for each stage. It starts with the final stage and recursively going back to first stage of the problem in order to find the optimal solution. The scope of the project is to minimize the number of cycles each batch is assigned to chutes. It concerns with the sorter and assigning batches to chutes in the warehouse system of </w:t>
      </w:r>
      <w:proofErr w:type="spellStart"/>
      <w:r w:rsidRPr="008B32B8">
        <w:rPr>
          <w:lang w:val="en-US"/>
        </w:rPr>
        <w:t>Trendyol</w:t>
      </w:r>
      <w:proofErr w:type="spellEnd"/>
      <w:r w:rsidRPr="008B32B8">
        <w:rPr>
          <w:lang w:val="en-US"/>
        </w:rPr>
        <w:t xml:space="preserve">. However, the puzzling part of the problem of </w:t>
      </w:r>
      <w:proofErr w:type="spellStart"/>
      <w:r w:rsidRPr="008B32B8">
        <w:rPr>
          <w:lang w:val="en-US"/>
        </w:rPr>
        <w:t>Trendyol</w:t>
      </w:r>
      <w:proofErr w:type="spellEnd"/>
      <w:r w:rsidRPr="008B32B8">
        <w:rPr>
          <w:lang w:val="en-US"/>
        </w:rPr>
        <w:t xml:space="preserve"> is that the number of stages </w:t>
      </w:r>
      <w:proofErr w:type="gramStart"/>
      <w:r w:rsidRPr="008B32B8">
        <w:rPr>
          <w:lang w:val="en-US"/>
        </w:rPr>
        <w:t>are</w:t>
      </w:r>
      <w:proofErr w:type="gramEnd"/>
      <w:r w:rsidRPr="008B32B8">
        <w:rPr>
          <w:lang w:val="en-US"/>
        </w:rPr>
        <w:t xml:space="preserve"> not pre-determined like usual dynamic programming.</w:t>
      </w:r>
    </w:p>
    <w:p w14:paraId="46F78C91" w14:textId="77777777" w:rsidR="008B32B8" w:rsidRPr="008B32B8" w:rsidRDefault="008B32B8" w:rsidP="008B32B8">
      <w:pPr>
        <w:ind w:firstLine="360"/>
        <w:rPr>
          <w:lang w:val="en-US"/>
        </w:rPr>
      </w:pPr>
      <w:r w:rsidRPr="008B32B8">
        <w:rPr>
          <w:lang w:val="en-US"/>
        </w:rPr>
        <w:t xml:space="preserve">Considering the number of available chutes as stages, the available chute number is dependent on the decision that is taken before the stage but since the usage time of chutes have different time scales for each batch this creates unknown number of stages and a complicated system that the usage of dynamic programming is not enough to find an optimal solution. </w:t>
      </w:r>
    </w:p>
    <w:p w14:paraId="21D86B1F" w14:textId="07198F10" w:rsidR="008B32B8" w:rsidRDefault="008B32B8" w:rsidP="008B32B8">
      <w:pPr>
        <w:ind w:firstLine="360"/>
        <w:rPr>
          <w:lang w:val="en-US"/>
        </w:rPr>
      </w:pPr>
      <w:r w:rsidRPr="008B32B8">
        <w:rPr>
          <w:lang w:val="en-US"/>
        </w:rPr>
        <w:t xml:space="preserve">McFarlane et al. (2015) study interventionist routing algorithm for </w:t>
      </w:r>
      <w:r w:rsidR="00D74EBB" w:rsidRPr="008B32B8">
        <w:rPr>
          <w:lang w:val="en-US"/>
        </w:rPr>
        <w:t>optimizing</w:t>
      </w:r>
      <w:r w:rsidRPr="008B32B8">
        <w:rPr>
          <w:lang w:val="en-US"/>
        </w:rPr>
        <w:t xml:space="preserve"> the dynamic order-picking routes. This algorithm performs both static and heuristic dynamic order-picking routing algorithms. Static Order-Picking (SOP) includes the formation of batches to prepare static </w:t>
      </w:r>
      <w:proofErr w:type="gramStart"/>
      <w:r w:rsidRPr="008B32B8">
        <w:rPr>
          <w:lang w:val="en-US"/>
        </w:rPr>
        <w:t>pick-lists</w:t>
      </w:r>
      <w:proofErr w:type="gramEnd"/>
      <w:r w:rsidRPr="008B32B8">
        <w:rPr>
          <w:lang w:val="en-US"/>
        </w:rPr>
        <w:t xml:space="preserve">. The similar system is used by </w:t>
      </w:r>
      <w:proofErr w:type="spellStart"/>
      <w:r w:rsidRPr="008B32B8">
        <w:rPr>
          <w:lang w:val="en-US"/>
        </w:rPr>
        <w:t>Trendyol</w:t>
      </w:r>
      <w:proofErr w:type="spellEnd"/>
      <w:r w:rsidRPr="008B32B8">
        <w:rPr>
          <w:lang w:val="en-US"/>
        </w:rPr>
        <w:t xml:space="preserve"> when they prepare job lists for batches which is a time-consuming process.  On the other hand, Dynamic Order-Picking (DOP) enables changes of a </w:t>
      </w:r>
      <w:proofErr w:type="gramStart"/>
      <w:r w:rsidRPr="008B32B8">
        <w:rPr>
          <w:lang w:val="en-US"/>
        </w:rPr>
        <w:t>pick-list</w:t>
      </w:r>
      <w:proofErr w:type="gramEnd"/>
      <w:r w:rsidRPr="008B32B8">
        <w:rPr>
          <w:lang w:val="en-US"/>
        </w:rPr>
        <w:t xml:space="preserve"> during the cycle. This method is not used by </w:t>
      </w:r>
      <w:proofErr w:type="spellStart"/>
      <w:r w:rsidRPr="008B32B8">
        <w:rPr>
          <w:lang w:val="en-US"/>
        </w:rPr>
        <w:t>Trendyol</w:t>
      </w:r>
      <w:proofErr w:type="spellEnd"/>
      <w:r w:rsidRPr="008B32B8">
        <w:rPr>
          <w:lang w:val="en-US"/>
        </w:rPr>
        <w:t xml:space="preserve"> but can be used by the group as an idea while minimizing the number of cycles each batch assigned to a chute.</w:t>
      </w:r>
    </w:p>
    <w:p w14:paraId="61814CC3" w14:textId="1156D68D" w:rsidR="00ED3617" w:rsidRPr="008B32B8" w:rsidRDefault="00ED3617" w:rsidP="008B32B8">
      <w:pPr>
        <w:ind w:firstLine="360"/>
        <w:rPr>
          <w:lang w:val="en-US"/>
        </w:rPr>
      </w:pPr>
      <w:r>
        <w:rPr>
          <w:lang w:val="en-US"/>
        </w:rPr>
        <w:t xml:space="preserve">Boysen et al. (2018) explain the current trends of warehouse systems in the e-commerce era. They examine different methods used by Amazon Europe and fashion retailer </w:t>
      </w:r>
      <w:proofErr w:type="spellStart"/>
      <w:r>
        <w:rPr>
          <w:lang w:val="en-US"/>
        </w:rPr>
        <w:t>Zalondo</w:t>
      </w:r>
      <w:proofErr w:type="spellEnd"/>
      <w:r>
        <w:rPr>
          <w:lang w:val="en-US"/>
        </w:rPr>
        <w:t xml:space="preserve"> such as mixed-shelves storage. The relevant part of this research to the problem of </w:t>
      </w:r>
      <w:proofErr w:type="spellStart"/>
      <w:r>
        <w:rPr>
          <w:lang w:val="en-US"/>
        </w:rPr>
        <w:t>Trendyol</w:t>
      </w:r>
      <w:proofErr w:type="spellEnd"/>
      <w:r>
        <w:rPr>
          <w:lang w:val="en-US"/>
        </w:rPr>
        <w:t xml:space="preserve"> is that how they combine batching and zoning with mixed-shelves storage. Batching system is used by </w:t>
      </w:r>
      <w:proofErr w:type="spellStart"/>
      <w:r>
        <w:rPr>
          <w:lang w:val="en-US"/>
        </w:rPr>
        <w:t>Trendyol</w:t>
      </w:r>
      <w:proofErr w:type="spellEnd"/>
      <w:r>
        <w:rPr>
          <w:lang w:val="en-US"/>
        </w:rPr>
        <w:t xml:space="preserve"> which allows orders which has multiple items to combine together in order to get into the sorter and assigned to the chutes. Batching allows the pick density per tour to increase and creates more efficient picking process. </w:t>
      </w:r>
      <w:r w:rsidR="007B402C">
        <w:rPr>
          <w:lang w:val="en-US"/>
        </w:rPr>
        <w:t>Formation of batches are emphasized in the article since it is a crucial point for e-commerce retailers. Dynamic order process is suggested since it allows flexible processes that enable</w:t>
      </w:r>
      <w:r w:rsidR="00DD5512">
        <w:rPr>
          <w:lang w:val="en-US"/>
        </w:rPr>
        <w:t>s</w:t>
      </w:r>
      <w:r w:rsidR="007B402C">
        <w:rPr>
          <w:lang w:val="en-US"/>
        </w:rPr>
        <w:t xml:space="preserve"> urgent orders to deliver on time. </w:t>
      </w:r>
      <w:r w:rsidR="00881331">
        <w:rPr>
          <w:lang w:val="en-US"/>
        </w:rPr>
        <w:t xml:space="preserve">Even though this is not used by </w:t>
      </w:r>
      <w:proofErr w:type="spellStart"/>
      <w:r w:rsidR="00881331">
        <w:rPr>
          <w:lang w:val="en-US"/>
        </w:rPr>
        <w:t>Trendyol</w:t>
      </w:r>
      <w:proofErr w:type="spellEnd"/>
      <w:r w:rsidR="00881331">
        <w:rPr>
          <w:lang w:val="en-US"/>
        </w:rPr>
        <w:t>, the articles that the group researched so</w:t>
      </w:r>
      <w:r w:rsidR="007E522C">
        <w:rPr>
          <w:lang w:val="en-US"/>
        </w:rPr>
        <w:t xml:space="preserve"> far show</w:t>
      </w:r>
      <w:r w:rsidR="00881331">
        <w:rPr>
          <w:lang w:val="en-US"/>
        </w:rPr>
        <w:t xml:space="preserve"> th</w:t>
      </w:r>
      <w:r w:rsidR="00AA3519">
        <w:rPr>
          <w:lang w:val="en-US"/>
        </w:rPr>
        <w:t>at this will be the new trend for</w:t>
      </w:r>
      <w:r w:rsidR="00881331">
        <w:rPr>
          <w:lang w:val="en-US"/>
        </w:rPr>
        <w:t xml:space="preserve"> warehouse systems who deal with huge amounts of orders which consists of small orders, large assortment, tight delivery schedules and varying workloads.</w:t>
      </w:r>
      <w:r>
        <w:rPr>
          <w:lang w:val="en-US"/>
        </w:rPr>
        <w:t xml:space="preserve"> </w:t>
      </w:r>
    </w:p>
    <w:p w14:paraId="2F1CD442" w14:textId="77777777" w:rsidR="00FD3914" w:rsidRPr="00606296" w:rsidRDefault="00FD3914" w:rsidP="00FD3914">
      <w:pPr>
        <w:rPr>
          <w:lang w:val="en-US"/>
        </w:rPr>
      </w:pPr>
    </w:p>
    <w:p w14:paraId="3A848AA6" w14:textId="09928C2D" w:rsidR="00F40ACF" w:rsidRPr="00606296" w:rsidRDefault="004742B4" w:rsidP="00B23079">
      <w:pPr>
        <w:pStyle w:val="Heading2"/>
        <w:numPr>
          <w:ilvl w:val="1"/>
          <w:numId w:val="50"/>
        </w:numPr>
        <w:rPr>
          <w:lang w:val="en-US"/>
        </w:rPr>
      </w:pPr>
      <w:bookmarkStart w:id="7" w:name="_Toc41659920"/>
      <w:r>
        <w:rPr>
          <w:lang w:val="en-US"/>
        </w:rPr>
        <w:lastRenderedPageBreak/>
        <w:t>Sector Analysis</w:t>
      </w:r>
      <w:bookmarkEnd w:id="7"/>
    </w:p>
    <w:p w14:paraId="6E818F17" w14:textId="3A89E7C1" w:rsidR="00125C55" w:rsidRDefault="003C6BDE" w:rsidP="00DA549F">
      <w:pPr>
        <w:ind w:firstLine="360"/>
        <w:rPr>
          <w:lang w:val="en-US"/>
        </w:rPr>
      </w:pPr>
      <w:proofErr w:type="spellStart"/>
      <w:r>
        <w:rPr>
          <w:lang w:val="en-US"/>
        </w:rPr>
        <w:t>Trendyol</w:t>
      </w:r>
      <w:proofErr w:type="spellEnd"/>
      <w:r>
        <w:rPr>
          <w:lang w:val="en-US"/>
        </w:rPr>
        <w:t xml:space="preserve"> is in the e-commerce sector. According to study conducted by Nielson in 2018, Turkey has an internet penetration rate of 72%, which indicates 4% of Turkish consumers shop online daily. In addition, 46% of Turkish consumers order services and products online few times in a month. The most preferred product categories are clothes and shoes which consists of 68% of consumer who shop online.  In 2018, Turkey had an </w:t>
      </w:r>
      <w:r w:rsidRPr="006A346C">
        <w:rPr>
          <w:lang w:val="en-US"/>
        </w:rPr>
        <w:t>ecommerce</w:t>
      </w:r>
      <w:r>
        <w:rPr>
          <w:lang w:val="en-US"/>
        </w:rPr>
        <w:t xml:space="preserve"> sector </w:t>
      </w:r>
      <w:r w:rsidRPr="006A346C">
        <w:rPr>
          <w:lang w:val="en-US"/>
        </w:rPr>
        <w:t xml:space="preserve">worth 5.7 billion euros </w:t>
      </w:r>
      <w:r w:rsidR="00613DD4">
        <w:rPr>
          <w:lang w:val="en-US"/>
        </w:rPr>
        <w:t>and a 38%</w:t>
      </w:r>
      <w:r w:rsidRPr="006A346C">
        <w:rPr>
          <w:lang w:val="en-US"/>
        </w:rPr>
        <w:t xml:space="preserve"> growth</w:t>
      </w:r>
      <w:r w:rsidR="00613DD4">
        <w:rPr>
          <w:lang w:val="en-US"/>
        </w:rPr>
        <w:t xml:space="preserve"> rate compared to 2017.</w:t>
      </w:r>
      <w:r w:rsidRPr="006A346C">
        <w:rPr>
          <w:lang w:val="en-US"/>
        </w:rPr>
        <w:t xml:space="preserve"> </w:t>
      </w:r>
      <w:r w:rsidR="00511FEC" w:rsidRPr="006A346C">
        <w:rPr>
          <w:lang w:val="en-US"/>
        </w:rPr>
        <w:t xml:space="preserve">The Turkish ecommerce </w:t>
      </w:r>
      <w:r w:rsidR="00511FEC">
        <w:rPr>
          <w:lang w:val="en-US"/>
        </w:rPr>
        <w:t xml:space="preserve">sector is dominated by the firms </w:t>
      </w:r>
      <w:proofErr w:type="spellStart"/>
      <w:r w:rsidR="00511FEC" w:rsidRPr="006A346C">
        <w:rPr>
          <w:lang w:val="en-US"/>
        </w:rPr>
        <w:t>Gitti</w:t>
      </w:r>
      <w:proofErr w:type="spellEnd"/>
      <w:r w:rsidR="00511FEC" w:rsidRPr="006A346C">
        <w:rPr>
          <w:lang w:val="en-US"/>
        </w:rPr>
        <w:t xml:space="preserve"> </w:t>
      </w:r>
      <w:proofErr w:type="spellStart"/>
      <w:r w:rsidR="00511FEC" w:rsidRPr="006A346C">
        <w:rPr>
          <w:lang w:val="en-US"/>
        </w:rPr>
        <w:t>Gidiyor</w:t>
      </w:r>
      <w:proofErr w:type="spellEnd"/>
      <w:r w:rsidR="00511FEC" w:rsidRPr="006A346C">
        <w:rPr>
          <w:lang w:val="en-US"/>
        </w:rPr>
        <w:t xml:space="preserve">, </w:t>
      </w:r>
      <w:proofErr w:type="spellStart"/>
      <w:r w:rsidR="00511FEC" w:rsidRPr="006A346C">
        <w:rPr>
          <w:lang w:val="en-US"/>
        </w:rPr>
        <w:t>Hepsiburada</w:t>
      </w:r>
      <w:proofErr w:type="spellEnd"/>
      <w:r w:rsidR="00511FEC" w:rsidRPr="006A346C">
        <w:rPr>
          <w:lang w:val="en-US"/>
        </w:rPr>
        <w:t xml:space="preserve">, Araba.com and </w:t>
      </w:r>
      <w:proofErr w:type="spellStart"/>
      <w:r w:rsidR="00511FEC" w:rsidRPr="006A346C">
        <w:rPr>
          <w:lang w:val="en-US"/>
        </w:rPr>
        <w:t>Trendyol</w:t>
      </w:r>
      <w:proofErr w:type="spellEnd"/>
      <w:r w:rsidR="00511FEC" w:rsidRPr="006A346C">
        <w:rPr>
          <w:lang w:val="en-US"/>
        </w:rPr>
        <w:t>.</w:t>
      </w:r>
    </w:p>
    <w:p w14:paraId="7B5B5C30" w14:textId="74C75AAF" w:rsidR="00125C55" w:rsidRDefault="00125C55" w:rsidP="00EE1B3B">
      <w:pPr>
        <w:ind w:firstLine="360"/>
        <w:rPr>
          <w:lang w:val="en-US"/>
        </w:rPr>
      </w:pPr>
      <w:r>
        <w:rPr>
          <w:lang w:val="en-US"/>
        </w:rPr>
        <w:t>Another study conducted by Deloitte and Informatics Industry Association (TÜBİSAD) estimates ecommerce market size has an average annual growth of 33% between 2014-2018 in Turkey. In addition, they found out that the average annual growth rates of online legal betting, travel, multi-channel retail and pure online retail are 28%, 36%, 31% and 34% respectively. In 2018, ecommerce market size is worth 59.9 billion TRY at total</w:t>
      </w:r>
      <w:r w:rsidR="00900E02">
        <w:rPr>
          <w:lang w:val="en-US"/>
        </w:rPr>
        <w:t xml:space="preserve"> distrib</w:t>
      </w:r>
      <w:r w:rsidR="004F2038">
        <w:rPr>
          <w:lang w:val="en-US"/>
        </w:rPr>
        <w:t xml:space="preserve">uted as </w:t>
      </w:r>
      <w:r w:rsidR="00DA549F">
        <w:rPr>
          <w:lang w:val="en-US"/>
        </w:rPr>
        <w:t>non-retail market value of 28.4 billion TRY</w:t>
      </w:r>
      <w:r w:rsidR="004F2038">
        <w:rPr>
          <w:lang w:val="en-US"/>
        </w:rPr>
        <w:t xml:space="preserve"> and</w:t>
      </w:r>
      <w:r w:rsidR="00900E02">
        <w:rPr>
          <w:lang w:val="en-US"/>
        </w:rPr>
        <w:t xml:space="preserve"> </w:t>
      </w:r>
      <w:r w:rsidR="00DA549F">
        <w:rPr>
          <w:lang w:val="en-US"/>
        </w:rPr>
        <w:t xml:space="preserve">retail market value of </w:t>
      </w:r>
      <w:r w:rsidR="00900E02">
        <w:rPr>
          <w:lang w:val="en-US"/>
        </w:rPr>
        <w:t>31.5 billion</w:t>
      </w:r>
      <w:r w:rsidR="00DA549F">
        <w:rPr>
          <w:lang w:val="en-US"/>
        </w:rPr>
        <w:t xml:space="preserve"> </w:t>
      </w:r>
      <w:r w:rsidR="00900E02">
        <w:rPr>
          <w:lang w:val="en-US"/>
        </w:rPr>
        <w:t xml:space="preserve">TRY. It </w:t>
      </w:r>
      <w:r>
        <w:rPr>
          <w:lang w:val="en-US"/>
        </w:rPr>
        <w:t>was 42.2 billion TRY in 2017. This indicates that ecommerce sector has a growth rate of 42% between 2017 and 2018.</w:t>
      </w:r>
      <w:r w:rsidR="00DA549F">
        <w:rPr>
          <w:lang w:val="en-US"/>
        </w:rPr>
        <w:t>The more detailed information about the e-commerce market size in Turkey between 2014 and 2018</w:t>
      </w:r>
      <w:r w:rsidR="00620A01">
        <w:rPr>
          <w:lang w:val="en-US"/>
        </w:rPr>
        <w:t xml:space="preserve"> can be seen in the Figure 1</w:t>
      </w:r>
      <w:r w:rsidR="00DA549F">
        <w:rPr>
          <w:lang w:val="en-US"/>
        </w:rPr>
        <w:t xml:space="preserve">. </w:t>
      </w:r>
      <w:r>
        <w:rPr>
          <w:lang w:val="en-US"/>
        </w:rPr>
        <w:t xml:space="preserve"> </w:t>
      </w:r>
    </w:p>
    <w:p w14:paraId="0D27BE01" w14:textId="6F3AE0D4" w:rsidR="00F410CF" w:rsidRDefault="00283A5D" w:rsidP="00E47E0B">
      <w:pPr>
        <w:ind w:firstLine="360"/>
        <w:rPr>
          <w:lang w:val="en-US"/>
        </w:rPr>
      </w:pPr>
      <w:r>
        <w:rPr>
          <w:lang w:val="en-US"/>
        </w:rPr>
        <w:t xml:space="preserve">The article written by </w:t>
      </w:r>
      <w:proofErr w:type="spellStart"/>
      <w:r>
        <w:rPr>
          <w:lang w:val="en-US"/>
        </w:rPr>
        <w:t>Tuğba</w:t>
      </w:r>
      <w:proofErr w:type="spellEnd"/>
      <w:r>
        <w:rPr>
          <w:lang w:val="en-US"/>
        </w:rPr>
        <w:t xml:space="preserve"> </w:t>
      </w:r>
      <w:proofErr w:type="spellStart"/>
      <w:r>
        <w:rPr>
          <w:lang w:val="en-US"/>
        </w:rPr>
        <w:t>Bafra</w:t>
      </w:r>
      <w:proofErr w:type="spellEnd"/>
      <w:r>
        <w:rPr>
          <w:lang w:val="en-US"/>
        </w:rPr>
        <w:t xml:space="preserve"> and published by </w:t>
      </w:r>
      <w:r w:rsidRPr="00283A5D">
        <w:rPr>
          <w:lang w:val="en-US"/>
        </w:rPr>
        <w:t>Association of International Forwarding and Logistics Service Providers</w:t>
      </w:r>
      <w:r>
        <w:rPr>
          <w:lang w:val="en-US"/>
        </w:rPr>
        <w:t xml:space="preserve"> (</w:t>
      </w:r>
      <w:proofErr w:type="spellStart"/>
      <w:r>
        <w:rPr>
          <w:lang w:val="en-US"/>
        </w:rPr>
        <w:t>Utikad</w:t>
      </w:r>
      <w:proofErr w:type="spellEnd"/>
      <w:r>
        <w:rPr>
          <w:lang w:val="en-US"/>
        </w:rPr>
        <w:t xml:space="preserve">) in 2018 </w:t>
      </w:r>
      <w:r w:rsidR="00F410CF">
        <w:rPr>
          <w:lang w:val="en-US"/>
        </w:rPr>
        <w:t>states that “</w:t>
      </w:r>
      <w:r w:rsidR="00F410CF" w:rsidRPr="00F410CF">
        <w:rPr>
          <w:lang w:val="en-US"/>
        </w:rPr>
        <w:t>Turkey having been estimated to be the second fastest growing country in B2C e-commerce in 2017.</w:t>
      </w:r>
      <w:r w:rsidR="00F410CF">
        <w:rPr>
          <w:lang w:val="en-US"/>
        </w:rPr>
        <w:t xml:space="preserve">” </w:t>
      </w:r>
    </w:p>
    <w:p w14:paraId="7A2B3FD7" w14:textId="21A2D2C4" w:rsidR="00E9150A" w:rsidRDefault="00F410CF" w:rsidP="00FB306E">
      <w:pPr>
        <w:ind w:firstLine="360"/>
        <w:rPr>
          <w:lang w:val="en-US"/>
        </w:rPr>
      </w:pPr>
      <w:r>
        <w:rPr>
          <w:lang w:val="en-US"/>
        </w:rPr>
        <w:t xml:space="preserve">As a result, it can be concluded that </w:t>
      </w:r>
      <w:proofErr w:type="spellStart"/>
      <w:r>
        <w:rPr>
          <w:lang w:val="en-US"/>
        </w:rPr>
        <w:t>Trendyol</w:t>
      </w:r>
      <w:proofErr w:type="spellEnd"/>
      <w:r>
        <w:rPr>
          <w:lang w:val="en-US"/>
        </w:rPr>
        <w:t xml:space="preserve"> </w:t>
      </w:r>
      <w:r w:rsidR="0058198B">
        <w:rPr>
          <w:lang w:val="en-US"/>
        </w:rPr>
        <w:t>is in a sector that grows fast</w:t>
      </w:r>
      <w:r>
        <w:rPr>
          <w:lang w:val="en-US"/>
        </w:rPr>
        <w:t xml:space="preserve"> which indicates</w:t>
      </w:r>
      <w:r w:rsidR="0058198B">
        <w:rPr>
          <w:lang w:val="en-US"/>
        </w:rPr>
        <w:t xml:space="preserve"> that there will be more opportunities in the future. Therefore, </w:t>
      </w:r>
      <w:proofErr w:type="spellStart"/>
      <w:r w:rsidR="0058198B">
        <w:rPr>
          <w:lang w:val="en-US"/>
        </w:rPr>
        <w:t>Trendyol</w:t>
      </w:r>
      <w:proofErr w:type="spellEnd"/>
      <w:r w:rsidR="0058198B">
        <w:rPr>
          <w:lang w:val="en-US"/>
        </w:rPr>
        <w:t xml:space="preserve"> should enhance itself in order to stay in the market and stay as one of the dominant firms in Turkey. </w:t>
      </w:r>
    </w:p>
    <w:p w14:paraId="7E7C67EA" w14:textId="77777777" w:rsidR="00FB306E" w:rsidRDefault="00FB306E" w:rsidP="00FB306E">
      <w:pPr>
        <w:ind w:firstLine="360"/>
        <w:rPr>
          <w:lang w:val="en-US"/>
        </w:rPr>
      </w:pPr>
    </w:p>
    <w:p w14:paraId="453EEF3D" w14:textId="77777777" w:rsidR="00FB306E" w:rsidRDefault="00EE1B3B" w:rsidP="00FB306E">
      <w:pPr>
        <w:keepNext/>
      </w:pPr>
      <w:r>
        <w:rPr>
          <w:noProof/>
          <w:color w:val="000000"/>
        </w:rPr>
        <w:drawing>
          <wp:inline distT="0" distB="0" distL="0" distR="0" wp14:anchorId="2C8B74C3" wp14:editId="2970B026">
            <wp:extent cx="4820186" cy="2649600"/>
            <wp:effectExtent l="0" t="0" r="0" b="5080"/>
            <wp:docPr id="1" name="Picture 1" descr="Screen%20Shot%202020-04-10%20at%2020.22.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20-04-10%20at%2020.22.1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4074" cy="2662731"/>
                    </a:xfrm>
                    <a:prstGeom prst="rect">
                      <a:avLst/>
                    </a:prstGeom>
                    <a:noFill/>
                    <a:ln>
                      <a:noFill/>
                    </a:ln>
                  </pic:spPr>
                </pic:pic>
              </a:graphicData>
            </a:graphic>
          </wp:inline>
        </w:drawing>
      </w:r>
    </w:p>
    <w:p w14:paraId="08DEF3F8" w14:textId="5F95D518" w:rsidR="002D7E4E" w:rsidRDefault="00FB306E" w:rsidP="00FB306E">
      <w:pPr>
        <w:pStyle w:val="Caption"/>
      </w:pPr>
      <w:r>
        <w:t xml:space="preserve">Figure </w:t>
      </w:r>
      <w:r>
        <w:fldChar w:fldCharType="begin"/>
      </w:r>
      <w:r>
        <w:instrText xml:space="preserve"> SEQ Figure \* ARABIC </w:instrText>
      </w:r>
      <w:r>
        <w:fldChar w:fldCharType="separate"/>
      </w:r>
      <w:r w:rsidR="002E40D9">
        <w:rPr>
          <w:noProof/>
        </w:rPr>
        <w:t>1</w:t>
      </w:r>
      <w:r>
        <w:fldChar w:fldCharType="end"/>
      </w:r>
      <w:r>
        <w:t>: E-Commerce Market Size in Turkey (2014-2018)</w:t>
      </w:r>
    </w:p>
    <w:p w14:paraId="644986FE" w14:textId="77777777" w:rsidR="0028394B" w:rsidRPr="002D7E4E" w:rsidRDefault="0028394B" w:rsidP="00FB306E">
      <w:pPr>
        <w:pStyle w:val="Caption"/>
        <w:rPr>
          <w:color w:val="000000"/>
          <w:lang w:val="en-US" w:eastAsia="en-US"/>
        </w:rPr>
      </w:pPr>
    </w:p>
    <w:p w14:paraId="2F35195A" w14:textId="623E2B0A" w:rsidR="004742B4" w:rsidRDefault="004742B4" w:rsidP="00B23079">
      <w:pPr>
        <w:pStyle w:val="Heading1"/>
        <w:numPr>
          <w:ilvl w:val="0"/>
          <w:numId w:val="50"/>
        </w:numPr>
        <w:rPr>
          <w:rFonts w:cs="Times New Roman"/>
          <w:lang w:val="en-US"/>
        </w:rPr>
      </w:pPr>
      <w:bookmarkStart w:id="8" w:name="_Toc41659921"/>
      <w:r>
        <w:rPr>
          <w:rFonts w:cs="Times New Roman"/>
          <w:lang w:val="en-US"/>
        </w:rPr>
        <w:t>System</w:t>
      </w:r>
      <w:r w:rsidR="00133347">
        <w:rPr>
          <w:rFonts w:cs="Times New Roman"/>
          <w:lang w:val="en-US"/>
        </w:rPr>
        <w:t xml:space="preserve"> Design</w:t>
      </w:r>
      <w:bookmarkEnd w:id="8"/>
    </w:p>
    <w:p w14:paraId="06060E48" w14:textId="77777777" w:rsidR="00E47E0B" w:rsidRPr="00E47E0B" w:rsidRDefault="00E47E0B" w:rsidP="00E47E0B">
      <w:pPr>
        <w:rPr>
          <w:lang w:val="en-US"/>
        </w:rPr>
      </w:pPr>
    </w:p>
    <w:p w14:paraId="4F83A0DD" w14:textId="38144337" w:rsidR="002D7E4E" w:rsidRPr="00E47E0B" w:rsidRDefault="00900DD6" w:rsidP="002D7E4E">
      <w:pPr>
        <w:pStyle w:val="Heading2"/>
        <w:numPr>
          <w:ilvl w:val="1"/>
          <w:numId w:val="50"/>
        </w:numPr>
        <w:rPr>
          <w:lang w:val="en-US"/>
        </w:rPr>
      </w:pPr>
      <w:bookmarkStart w:id="9" w:name="_Toc41659922"/>
      <w:r>
        <w:rPr>
          <w:lang w:val="en-US"/>
        </w:rPr>
        <w:t>System</w:t>
      </w:r>
      <w:r w:rsidR="00E47E0B">
        <w:rPr>
          <w:lang w:val="en-US"/>
        </w:rPr>
        <w:t xml:space="preserve"> </w:t>
      </w:r>
      <w:r>
        <w:rPr>
          <w:lang w:val="en-US"/>
        </w:rPr>
        <w:t>Architecture</w:t>
      </w:r>
      <w:bookmarkEnd w:id="9"/>
    </w:p>
    <w:p w14:paraId="614BE0A5" w14:textId="0956D558" w:rsidR="00597C49" w:rsidRPr="00597C49" w:rsidRDefault="00DB6B04" w:rsidP="00597C49">
      <w:pPr>
        <w:ind w:firstLine="360"/>
        <w:rPr>
          <w:lang w:val="en-US"/>
        </w:rPr>
      </w:pPr>
      <w:r w:rsidRPr="00597C49">
        <w:rPr>
          <w:lang w:val="en-US"/>
        </w:rPr>
        <w:t xml:space="preserve">The group has worked on the allocation of orders to the sorter at </w:t>
      </w:r>
      <w:proofErr w:type="spellStart"/>
      <w:r w:rsidRPr="00597C49">
        <w:rPr>
          <w:lang w:val="en-US"/>
        </w:rPr>
        <w:t>Trendyol’s</w:t>
      </w:r>
      <w:proofErr w:type="spellEnd"/>
      <w:r w:rsidRPr="00597C49">
        <w:rPr>
          <w:lang w:val="en-US"/>
        </w:rPr>
        <w:t xml:space="preserve"> Warehouse. The system </w:t>
      </w:r>
      <w:r w:rsidR="0088660A" w:rsidRPr="00597C49">
        <w:rPr>
          <w:lang w:val="en-US"/>
        </w:rPr>
        <w:t>consists</w:t>
      </w:r>
      <w:r w:rsidRPr="00597C49">
        <w:rPr>
          <w:lang w:val="en-US"/>
        </w:rPr>
        <w:t xml:space="preserve"> of the boutiques, the batches within the boutiques, items in each batch and the chutes in the sorter. </w:t>
      </w:r>
      <w:r w:rsidR="00275D1C" w:rsidRPr="00597C49">
        <w:rPr>
          <w:lang w:val="en-US"/>
        </w:rPr>
        <w:t>Boutiques are the</w:t>
      </w:r>
      <w:r w:rsidR="00F3461D" w:rsidRPr="00597C49">
        <w:rPr>
          <w:lang w:val="en-US"/>
        </w:rPr>
        <w:t xml:space="preserve"> </w:t>
      </w:r>
      <w:r w:rsidR="00E462F1" w:rsidRPr="00597C49">
        <w:rPr>
          <w:lang w:val="en-US"/>
        </w:rPr>
        <w:t>sale</w:t>
      </w:r>
      <w:r w:rsidR="00130956">
        <w:rPr>
          <w:lang w:val="en-US"/>
        </w:rPr>
        <w:t>s</w:t>
      </w:r>
      <w:r w:rsidR="00275D1C" w:rsidRPr="00597C49">
        <w:rPr>
          <w:lang w:val="en-US"/>
        </w:rPr>
        <w:t xml:space="preserve"> channels </w:t>
      </w:r>
      <w:proofErr w:type="spellStart"/>
      <w:r w:rsidR="00BE6A27" w:rsidRPr="00597C49">
        <w:rPr>
          <w:lang w:val="en-US"/>
        </w:rPr>
        <w:t>Trendyol</w:t>
      </w:r>
      <w:proofErr w:type="spellEnd"/>
      <w:r w:rsidR="00BE6A27" w:rsidRPr="00597C49">
        <w:rPr>
          <w:lang w:val="en-US"/>
        </w:rPr>
        <w:t xml:space="preserve"> opens </w:t>
      </w:r>
      <w:r w:rsidR="009C57BD" w:rsidRPr="00597C49">
        <w:rPr>
          <w:lang w:val="en-US"/>
        </w:rPr>
        <w:t xml:space="preserve">periodically </w:t>
      </w:r>
      <w:r w:rsidR="00BE6A27" w:rsidRPr="00597C49">
        <w:rPr>
          <w:lang w:val="en-US"/>
        </w:rPr>
        <w:t>based on</w:t>
      </w:r>
      <w:r w:rsidR="0053340A" w:rsidRPr="00597C49">
        <w:rPr>
          <w:lang w:val="en-US"/>
        </w:rPr>
        <w:t xml:space="preserve"> various </w:t>
      </w:r>
      <w:r w:rsidR="00EF486A" w:rsidRPr="00597C49">
        <w:rPr>
          <w:lang w:val="en-US"/>
        </w:rPr>
        <w:t>occasions</w:t>
      </w:r>
      <w:r w:rsidR="0053340A" w:rsidRPr="00597C49">
        <w:rPr>
          <w:lang w:val="en-US"/>
        </w:rPr>
        <w:t xml:space="preserve"> such as </w:t>
      </w:r>
      <w:r w:rsidR="00BE6A27" w:rsidRPr="00597C49">
        <w:rPr>
          <w:lang w:val="en-US"/>
        </w:rPr>
        <w:t xml:space="preserve">a </w:t>
      </w:r>
      <w:r w:rsidR="00D35A46">
        <w:rPr>
          <w:lang w:val="en-US"/>
        </w:rPr>
        <w:t xml:space="preserve">special </w:t>
      </w:r>
      <w:r w:rsidR="008338B7">
        <w:rPr>
          <w:lang w:val="en-US"/>
        </w:rPr>
        <w:t>event</w:t>
      </w:r>
      <w:r w:rsidR="00BE6A27" w:rsidRPr="00597C49">
        <w:rPr>
          <w:lang w:val="en-US"/>
        </w:rPr>
        <w:t xml:space="preserve">, </w:t>
      </w:r>
      <w:r w:rsidR="0053340A" w:rsidRPr="00597C49">
        <w:rPr>
          <w:lang w:val="en-US"/>
        </w:rPr>
        <w:t xml:space="preserve">or a </w:t>
      </w:r>
      <w:r w:rsidR="00BE6A27" w:rsidRPr="00597C49">
        <w:rPr>
          <w:lang w:val="en-US"/>
        </w:rPr>
        <w:t>collection o</w:t>
      </w:r>
      <w:r w:rsidR="00DD02F4">
        <w:rPr>
          <w:lang w:val="en-US"/>
        </w:rPr>
        <w:t>f items from</w:t>
      </w:r>
      <w:r w:rsidR="00BE6A27" w:rsidRPr="00597C49">
        <w:rPr>
          <w:lang w:val="en-US"/>
        </w:rPr>
        <w:t xml:space="preserve"> </w:t>
      </w:r>
      <w:r w:rsidR="00DD02F4">
        <w:rPr>
          <w:lang w:val="en-US"/>
        </w:rPr>
        <w:t>various</w:t>
      </w:r>
      <w:r w:rsidR="00BE6A27" w:rsidRPr="00597C49">
        <w:rPr>
          <w:lang w:val="en-US"/>
        </w:rPr>
        <w:t xml:space="preserve"> brands </w:t>
      </w:r>
      <w:r w:rsidR="006564FA">
        <w:rPr>
          <w:lang w:val="en-US"/>
        </w:rPr>
        <w:t>that</w:t>
      </w:r>
      <w:r w:rsidR="00BE6A27" w:rsidRPr="00597C49">
        <w:rPr>
          <w:lang w:val="en-US"/>
        </w:rPr>
        <w:t xml:space="preserve"> sell </w:t>
      </w:r>
      <w:r w:rsidR="00EF486A" w:rsidRPr="00597C49">
        <w:rPr>
          <w:lang w:val="en-US"/>
        </w:rPr>
        <w:t xml:space="preserve">the </w:t>
      </w:r>
      <w:r w:rsidR="00BE6A27" w:rsidRPr="00597C49">
        <w:rPr>
          <w:lang w:val="en-US"/>
        </w:rPr>
        <w:t>same kind of products.</w:t>
      </w:r>
      <w:r w:rsidR="0053340A" w:rsidRPr="00597C49">
        <w:rPr>
          <w:lang w:val="en-US"/>
        </w:rPr>
        <w:t xml:space="preserve"> Every boutique has one or more batches and batches </w:t>
      </w:r>
      <w:r w:rsidR="00B050CB" w:rsidRPr="00597C49">
        <w:rPr>
          <w:lang w:val="en-US"/>
        </w:rPr>
        <w:t>include</w:t>
      </w:r>
      <w:r w:rsidR="0053340A" w:rsidRPr="00597C49">
        <w:rPr>
          <w:lang w:val="en-US"/>
        </w:rPr>
        <w:t xml:space="preserve"> many items. The </w:t>
      </w:r>
      <w:r w:rsidR="0053340A" w:rsidRPr="00597C49">
        <w:rPr>
          <w:lang w:val="en-US"/>
        </w:rPr>
        <w:lastRenderedPageBreak/>
        <w:t xml:space="preserve">sorter </w:t>
      </w:r>
      <w:r w:rsidR="00A665B5">
        <w:rPr>
          <w:lang w:val="en-US"/>
        </w:rPr>
        <w:t>at</w:t>
      </w:r>
      <w:r w:rsidR="0053340A" w:rsidRPr="00597C49">
        <w:rPr>
          <w:lang w:val="en-US"/>
        </w:rPr>
        <w:t xml:space="preserve"> </w:t>
      </w:r>
      <w:proofErr w:type="spellStart"/>
      <w:r w:rsidR="0053340A" w:rsidRPr="00597C49">
        <w:rPr>
          <w:lang w:val="en-US"/>
        </w:rPr>
        <w:t>Trendyol’s</w:t>
      </w:r>
      <w:proofErr w:type="spellEnd"/>
      <w:r w:rsidR="0053340A" w:rsidRPr="00597C49">
        <w:rPr>
          <w:lang w:val="en-US"/>
        </w:rPr>
        <w:t xml:space="preserve"> Ware</w:t>
      </w:r>
      <w:r w:rsidR="00541A9C" w:rsidRPr="00597C49">
        <w:rPr>
          <w:lang w:val="en-US"/>
        </w:rPr>
        <w:t xml:space="preserve">house has </w:t>
      </w:r>
      <w:r w:rsidR="00A665B5">
        <w:rPr>
          <w:lang w:val="en-US"/>
        </w:rPr>
        <w:t xml:space="preserve">a total of </w:t>
      </w:r>
      <w:r w:rsidR="00541A9C" w:rsidRPr="00597C49">
        <w:rPr>
          <w:lang w:val="en-US"/>
        </w:rPr>
        <w:t xml:space="preserve">66 chutes. </w:t>
      </w:r>
      <w:r w:rsidR="00627E9F">
        <w:rPr>
          <w:lang w:val="en-US"/>
        </w:rPr>
        <w:t>Within the system being considered, the c</w:t>
      </w:r>
      <w:r w:rsidR="00541A9C" w:rsidRPr="00597C49">
        <w:rPr>
          <w:lang w:val="en-US"/>
        </w:rPr>
        <w:t>hutes do</w:t>
      </w:r>
      <w:r w:rsidR="0053340A" w:rsidRPr="00597C49">
        <w:rPr>
          <w:lang w:val="en-US"/>
        </w:rPr>
        <w:t xml:space="preserve"> not have </w:t>
      </w:r>
      <w:r w:rsidR="00627E9F">
        <w:rPr>
          <w:lang w:val="en-US"/>
        </w:rPr>
        <w:t xml:space="preserve">a </w:t>
      </w:r>
      <w:r w:rsidR="0053340A" w:rsidRPr="00597C49">
        <w:rPr>
          <w:lang w:val="en-US"/>
        </w:rPr>
        <w:t xml:space="preserve">physical capacity </w:t>
      </w:r>
      <w:r w:rsidR="00627E9F">
        <w:rPr>
          <w:lang w:val="en-US"/>
        </w:rPr>
        <w:t>regarding the number of items being assigned to them</w:t>
      </w:r>
      <w:r w:rsidR="0053340A" w:rsidRPr="00597C49">
        <w:rPr>
          <w:lang w:val="en-US"/>
        </w:rPr>
        <w:t xml:space="preserve">. </w:t>
      </w:r>
      <w:r w:rsidR="00627E9F">
        <w:rPr>
          <w:lang w:val="en-US"/>
        </w:rPr>
        <w:t xml:space="preserve">This fact was told to the group by the project supervisor and other </w:t>
      </w:r>
      <w:proofErr w:type="spellStart"/>
      <w:r w:rsidR="00627E9F">
        <w:rPr>
          <w:lang w:val="en-US"/>
        </w:rPr>
        <w:t>Trendyol</w:t>
      </w:r>
      <w:proofErr w:type="spellEnd"/>
      <w:r w:rsidR="00627E9F">
        <w:rPr>
          <w:lang w:val="en-US"/>
        </w:rPr>
        <w:t xml:space="preserve"> employee</w:t>
      </w:r>
      <w:r w:rsidR="008F202F">
        <w:rPr>
          <w:lang w:val="en-US"/>
        </w:rPr>
        <w:t>s</w:t>
      </w:r>
      <w:r w:rsidR="00627E9F">
        <w:rPr>
          <w:lang w:val="en-US"/>
        </w:rPr>
        <w:t xml:space="preserve"> during the field visit.</w:t>
      </w:r>
      <w:r w:rsidR="008F202F">
        <w:rPr>
          <w:lang w:val="en-US"/>
        </w:rPr>
        <w:t xml:space="preserve"> As assigned items are allocated to the vast baskets that contain the sorted items, the baskets might fill up. However, the group was told that this is manually taken care of by simply changing the baskets right before them being filled with the assigned items, if necessary. Additionally</w:t>
      </w:r>
      <w:r w:rsidR="0053340A" w:rsidRPr="00597C49">
        <w:rPr>
          <w:lang w:val="en-US"/>
        </w:rPr>
        <w:t>,</w:t>
      </w:r>
      <w:r w:rsidR="00DE70DA">
        <w:rPr>
          <w:lang w:val="en-US"/>
        </w:rPr>
        <w:t xml:space="preserve"> </w:t>
      </w:r>
      <w:proofErr w:type="spellStart"/>
      <w:r w:rsidR="00DE70DA">
        <w:rPr>
          <w:lang w:val="en-US"/>
        </w:rPr>
        <w:t>T</w:t>
      </w:r>
      <w:r w:rsidR="0053340A" w:rsidRPr="00597C49">
        <w:rPr>
          <w:lang w:val="en-US"/>
        </w:rPr>
        <w:t>rendyol</w:t>
      </w:r>
      <w:proofErr w:type="spellEnd"/>
      <w:r w:rsidR="0053340A" w:rsidRPr="00597C49">
        <w:rPr>
          <w:lang w:val="en-US"/>
        </w:rPr>
        <w:t xml:space="preserve"> defines a virtual capacity for each chute which is inc</w:t>
      </w:r>
      <w:r w:rsidR="00D459D5" w:rsidRPr="00597C49">
        <w:rPr>
          <w:lang w:val="en-US"/>
        </w:rPr>
        <w:t>luded in the mathe</w:t>
      </w:r>
      <w:r w:rsidR="00DE6718" w:rsidRPr="00597C49">
        <w:rPr>
          <w:lang w:val="en-US"/>
        </w:rPr>
        <w:t>m</w:t>
      </w:r>
      <w:r w:rsidR="00D459D5" w:rsidRPr="00597C49">
        <w:rPr>
          <w:lang w:val="en-US"/>
        </w:rPr>
        <w:t>atical model.</w:t>
      </w:r>
      <w:r w:rsidR="00627E9F">
        <w:rPr>
          <w:lang w:val="en-US"/>
        </w:rPr>
        <w:t xml:space="preserve"> This chute capacity denotes the maximum number of allowed assignments of batches to a certain chute.</w:t>
      </w:r>
    </w:p>
    <w:p w14:paraId="38295113" w14:textId="1C6A69C7" w:rsidR="00597C49" w:rsidRPr="00597C49" w:rsidRDefault="00DE6718" w:rsidP="00FB306E">
      <w:pPr>
        <w:ind w:firstLine="360"/>
        <w:rPr>
          <w:lang w:val="en-US"/>
        </w:rPr>
      </w:pPr>
      <w:r w:rsidRPr="00597C49">
        <w:rPr>
          <w:lang w:val="en-US"/>
        </w:rPr>
        <w:t>T</w:t>
      </w:r>
      <w:r w:rsidR="00DB6B04" w:rsidRPr="00597C49">
        <w:rPr>
          <w:lang w:val="en-US"/>
        </w:rPr>
        <w:t>he inputs of the system can be classified as boutiques, batches, item lists of batches and the number of chutes available in the sorter. The model will yield the optimal number of stages for the system</w:t>
      </w:r>
      <w:r w:rsidR="0005020F">
        <w:rPr>
          <w:lang w:val="en-US"/>
        </w:rPr>
        <w:t xml:space="preserve"> and allow for variations in the input data set, the number of chutes, the chute capacity and the parametrization constant denoted by alpha.</w:t>
      </w:r>
      <w:r w:rsidR="00DB6B04" w:rsidRPr="00597C49">
        <w:rPr>
          <w:lang w:val="en-US"/>
        </w:rPr>
        <w:t xml:space="preserve"> The outputs of the model</w:t>
      </w:r>
      <w:r w:rsidR="007D67C2">
        <w:rPr>
          <w:lang w:val="en-US"/>
        </w:rPr>
        <w:t xml:space="preserve"> </w:t>
      </w:r>
      <w:r w:rsidR="00DB6B04" w:rsidRPr="00597C49">
        <w:rPr>
          <w:lang w:val="en-US"/>
        </w:rPr>
        <w:t>are the number of items assigned and single batch assignments. The</w:t>
      </w:r>
      <w:r w:rsidR="00A8190D">
        <w:rPr>
          <w:lang w:val="en-US"/>
        </w:rPr>
        <w:t xml:space="preserve"> following summary</w:t>
      </w:r>
      <w:r w:rsidR="00DB6B04" w:rsidRPr="00597C49">
        <w:rPr>
          <w:lang w:val="en-US"/>
        </w:rPr>
        <w:t xml:space="preserve"> diagram</w:t>
      </w:r>
      <w:r w:rsidR="00A8190D">
        <w:rPr>
          <w:lang w:val="en-US"/>
        </w:rPr>
        <w:t xml:space="preserve"> </w:t>
      </w:r>
      <w:r w:rsidR="00DB6B04" w:rsidRPr="00597C49">
        <w:rPr>
          <w:lang w:val="en-US"/>
        </w:rPr>
        <w:t>shows inputs and outputs of th</w:t>
      </w:r>
      <w:r w:rsidR="00F50966" w:rsidRPr="00597C49">
        <w:rPr>
          <w:lang w:val="en-US"/>
        </w:rPr>
        <w:t>e system</w:t>
      </w:r>
      <w:r w:rsidR="00DB6B04" w:rsidRPr="00597C49">
        <w:rPr>
          <w:lang w:val="en-US"/>
        </w:rPr>
        <w:t>.</w:t>
      </w:r>
    </w:p>
    <w:p w14:paraId="62BCBE21" w14:textId="77777777" w:rsidR="00FB306E" w:rsidRDefault="00DB6B04" w:rsidP="00FB306E">
      <w:pPr>
        <w:keepNext/>
        <w:widowControl w:val="0"/>
        <w:tabs>
          <w:tab w:val="left" w:pos="220"/>
          <w:tab w:val="left" w:pos="720"/>
        </w:tabs>
        <w:autoSpaceDE w:val="0"/>
        <w:autoSpaceDN w:val="0"/>
        <w:adjustRightInd w:val="0"/>
        <w:spacing w:after="320"/>
      </w:pPr>
      <w:r>
        <w:rPr>
          <w:noProof/>
        </w:rPr>
        <w:drawing>
          <wp:inline distT="0" distB="0" distL="0" distR="0" wp14:anchorId="7BBFA01F" wp14:editId="01DB8DF7">
            <wp:extent cx="4367224" cy="3037668"/>
            <wp:effectExtent l="0" t="0" r="1905" b="0"/>
            <wp:docPr id="2" name="Picture 2" descr="Input-Output%20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put-Output%20Diagram.png"/>
                    <pic:cNvPicPr>
                      <a:picLocks noChangeAspect="1" noChangeArrowheads="1"/>
                    </pic:cNvPicPr>
                  </pic:nvPicPr>
                  <pic:blipFill rotWithShape="1">
                    <a:blip r:embed="rId9">
                      <a:extLst>
                        <a:ext uri="{28A0092B-C50C-407E-A947-70E740481C1C}">
                          <a14:useLocalDpi xmlns:a14="http://schemas.microsoft.com/office/drawing/2010/main" val="0"/>
                        </a:ext>
                      </a:extLst>
                    </a:blip>
                    <a:srcRect l="23663" t="10290"/>
                    <a:stretch/>
                  </pic:blipFill>
                  <pic:spPr bwMode="auto">
                    <a:xfrm>
                      <a:off x="0" y="0"/>
                      <a:ext cx="4371725" cy="3040798"/>
                    </a:xfrm>
                    <a:prstGeom prst="rect">
                      <a:avLst/>
                    </a:prstGeom>
                    <a:noFill/>
                    <a:ln>
                      <a:noFill/>
                    </a:ln>
                    <a:extLst>
                      <a:ext uri="{53640926-AAD7-44D8-BBD7-CCE9431645EC}">
                        <a14:shadowObscured xmlns:a14="http://schemas.microsoft.com/office/drawing/2010/main"/>
                      </a:ext>
                    </a:extLst>
                  </pic:spPr>
                </pic:pic>
              </a:graphicData>
            </a:graphic>
          </wp:inline>
        </w:drawing>
      </w:r>
    </w:p>
    <w:p w14:paraId="4D840FD3" w14:textId="59346DBE" w:rsidR="00FB306E" w:rsidRPr="00FE5D98" w:rsidRDefault="00FB306E" w:rsidP="00FB306E">
      <w:pPr>
        <w:pStyle w:val="Caption"/>
      </w:pPr>
      <w:r>
        <w:t xml:space="preserve">Figure </w:t>
      </w:r>
      <w:r>
        <w:fldChar w:fldCharType="begin"/>
      </w:r>
      <w:r>
        <w:instrText xml:space="preserve"> SEQ Figure \* ARABIC </w:instrText>
      </w:r>
      <w:r>
        <w:fldChar w:fldCharType="separate"/>
      </w:r>
      <w:r w:rsidR="002E40D9">
        <w:rPr>
          <w:noProof/>
        </w:rPr>
        <w:t>2</w:t>
      </w:r>
      <w:r>
        <w:fldChar w:fldCharType="end"/>
      </w:r>
      <w:r>
        <w:t>: Inputs and Outputs of the System</w:t>
      </w:r>
    </w:p>
    <w:p w14:paraId="57226384" w14:textId="77777777" w:rsidR="00CC2C4F" w:rsidRDefault="00CC2C4F" w:rsidP="00597C49">
      <w:pPr>
        <w:ind w:firstLine="360"/>
        <w:rPr>
          <w:lang w:val="en-US"/>
        </w:rPr>
      </w:pPr>
    </w:p>
    <w:p w14:paraId="66671315" w14:textId="77777777" w:rsidR="00855FF6" w:rsidRDefault="0088660A" w:rsidP="00597C49">
      <w:pPr>
        <w:ind w:firstLine="360"/>
        <w:rPr>
          <w:lang w:val="en-US"/>
        </w:rPr>
      </w:pPr>
      <w:r w:rsidRPr="00597C49">
        <w:rPr>
          <w:lang w:val="en-US"/>
        </w:rPr>
        <w:t xml:space="preserve">In order to understand the </w:t>
      </w:r>
      <w:r w:rsidR="00C40E2E">
        <w:rPr>
          <w:lang w:val="en-US"/>
        </w:rPr>
        <w:t xml:space="preserve">overall </w:t>
      </w:r>
      <w:r w:rsidRPr="00597C49">
        <w:rPr>
          <w:lang w:val="en-US"/>
        </w:rPr>
        <w:t xml:space="preserve">process </w:t>
      </w:r>
      <w:r w:rsidR="00C40E2E">
        <w:rPr>
          <w:lang w:val="en-US"/>
        </w:rPr>
        <w:t>of the system and the</w:t>
      </w:r>
      <w:r w:rsidRPr="00597C49">
        <w:rPr>
          <w:lang w:val="en-US"/>
        </w:rPr>
        <w:t xml:space="preserve"> model </w:t>
      </w:r>
      <w:r w:rsidR="00C40E2E">
        <w:rPr>
          <w:lang w:val="en-US"/>
        </w:rPr>
        <w:t>that is being optimized</w:t>
      </w:r>
      <w:r w:rsidRPr="00597C49">
        <w:rPr>
          <w:lang w:val="en-US"/>
        </w:rPr>
        <w:t xml:space="preserve">, a logical system diagram is prepared. </w:t>
      </w:r>
      <w:r w:rsidR="002E4FE5" w:rsidRPr="00597C49">
        <w:rPr>
          <w:lang w:val="en-US"/>
        </w:rPr>
        <w:t>Initiall</w:t>
      </w:r>
      <w:r w:rsidR="00664250">
        <w:rPr>
          <w:lang w:val="en-US"/>
        </w:rPr>
        <w:t>y,</w:t>
      </w:r>
      <w:r w:rsidR="002E4FE5" w:rsidRPr="00597C49">
        <w:rPr>
          <w:lang w:val="en-US"/>
        </w:rPr>
        <w:t xml:space="preserve"> a batch comes to the assignment point on the sorter. Then </w:t>
      </w:r>
      <w:r w:rsidRPr="00597C49">
        <w:rPr>
          <w:lang w:val="en-US"/>
        </w:rPr>
        <w:t xml:space="preserve">it is </w:t>
      </w:r>
      <w:r w:rsidR="002E4FE5" w:rsidRPr="00597C49">
        <w:rPr>
          <w:lang w:val="en-US"/>
        </w:rPr>
        <w:t>check</w:t>
      </w:r>
      <w:r w:rsidRPr="00597C49">
        <w:rPr>
          <w:lang w:val="en-US"/>
        </w:rPr>
        <w:t xml:space="preserve">ed </w:t>
      </w:r>
      <w:r w:rsidR="00031979">
        <w:rPr>
          <w:lang w:val="en-US"/>
        </w:rPr>
        <w:t>whether</w:t>
      </w:r>
      <w:r w:rsidRPr="00597C49">
        <w:rPr>
          <w:lang w:val="en-US"/>
        </w:rPr>
        <w:t xml:space="preserve"> there</w:t>
      </w:r>
      <w:r w:rsidR="002E4FE5" w:rsidRPr="00597C49">
        <w:rPr>
          <w:lang w:val="en-US"/>
        </w:rPr>
        <w:t xml:space="preserve"> is any chute without an assignment in that stage. If there is, then the batch is assigned to one of the available chutes or the batch is assigned to a chute which was assigned to </w:t>
      </w:r>
      <w:r w:rsidRPr="00597C49">
        <w:rPr>
          <w:lang w:val="en-US"/>
        </w:rPr>
        <w:t>another</w:t>
      </w:r>
      <w:r w:rsidR="002E4FE5" w:rsidRPr="00597C49">
        <w:rPr>
          <w:lang w:val="en-US"/>
        </w:rPr>
        <w:t xml:space="preserve"> batch from the same boutique. If there is not any chute without an assignment</w:t>
      </w:r>
      <w:r w:rsidR="00B15DED">
        <w:rPr>
          <w:lang w:val="en-US"/>
        </w:rPr>
        <w:t>,</w:t>
      </w:r>
      <w:r w:rsidR="002E4FE5" w:rsidRPr="00597C49">
        <w:rPr>
          <w:lang w:val="en-US"/>
        </w:rPr>
        <w:t xml:space="preserve"> then </w:t>
      </w:r>
      <w:r w:rsidRPr="00597C49">
        <w:rPr>
          <w:lang w:val="en-US"/>
        </w:rPr>
        <w:t xml:space="preserve">it is </w:t>
      </w:r>
      <w:r w:rsidR="002E4FE5" w:rsidRPr="00597C49">
        <w:rPr>
          <w:lang w:val="en-US"/>
        </w:rPr>
        <w:t>check</w:t>
      </w:r>
      <w:r w:rsidRPr="00597C49">
        <w:rPr>
          <w:lang w:val="en-US"/>
        </w:rPr>
        <w:t>ed</w:t>
      </w:r>
      <w:r w:rsidR="002E4FE5" w:rsidRPr="00597C49">
        <w:rPr>
          <w:lang w:val="en-US"/>
        </w:rPr>
        <w:t xml:space="preserve"> if there are any chutes that </w:t>
      </w:r>
      <w:r w:rsidR="00F3310C">
        <w:rPr>
          <w:lang w:val="en-US"/>
        </w:rPr>
        <w:t>have received an assignment</w:t>
      </w:r>
      <w:r w:rsidR="002E4FE5" w:rsidRPr="00597C49">
        <w:rPr>
          <w:lang w:val="en-US"/>
        </w:rPr>
        <w:t xml:space="preserve"> </w:t>
      </w:r>
      <w:r w:rsidR="00F3310C">
        <w:rPr>
          <w:lang w:val="en-US"/>
        </w:rPr>
        <w:t>of</w:t>
      </w:r>
      <w:r w:rsidR="002E4FE5" w:rsidRPr="00597C49">
        <w:rPr>
          <w:lang w:val="en-US"/>
        </w:rPr>
        <w:t xml:space="preserve"> a batch from the same boutique. If the answer is yes</w:t>
      </w:r>
      <w:r w:rsidRPr="00597C49">
        <w:rPr>
          <w:lang w:val="en-US"/>
        </w:rPr>
        <w:t xml:space="preserve">, </w:t>
      </w:r>
      <w:r w:rsidR="002E4FE5" w:rsidRPr="00597C49">
        <w:rPr>
          <w:lang w:val="en-US"/>
        </w:rPr>
        <w:t xml:space="preserve">the batch is assigned to a chute which was assigned to </w:t>
      </w:r>
      <w:r w:rsidRPr="00597C49">
        <w:rPr>
          <w:lang w:val="en-US"/>
        </w:rPr>
        <w:t>another</w:t>
      </w:r>
      <w:r w:rsidR="002E4FE5" w:rsidRPr="00597C49">
        <w:rPr>
          <w:lang w:val="en-US"/>
        </w:rPr>
        <w:t xml:space="preserve"> batch from the same boutique. If the answer is no</w:t>
      </w:r>
      <w:r w:rsidRPr="00597C49">
        <w:rPr>
          <w:lang w:val="en-US"/>
        </w:rPr>
        <w:t>,</w:t>
      </w:r>
      <w:r w:rsidR="002E4FE5" w:rsidRPr="00597C49">
        <w:rPr>
          <w:lang w:val="en-US"/>
        </w:rPr>
        <w:t xml:space="preserve"> then the batch is not </w:t>
      </w:r>
      <w:proofErr w:type="gramStart"/>
      <w:r w:rsidR="002E4FE5" w:rsidRPr="00597C49">
        <w:rPr>
          <w:lang w:val="en-US"/>
        </w:rPr>
        <w:t>assigned</w:t>
      </w:r>
      <w:proofErr w:type="gramEnd"/>
      <w:r w:rsidR="002E4FE5" w:rsidRPr="00597C49">
        <w:rPr>
          <w:lang w:val="en-US"/>
        </w:rPr>
        <w:t xml:space="preserve"> and </w:t>
      </w:r>
      <w:r w:rsidR="00E5055C">
        <w:rPr>
          <w:lang w:val="en-US"/>
        </w:rPr>
        <w:t xml:space="preserve">it </w:t>
      </w:r>
      <w:r w:rsidR="002E4FE5" w:rsidRPr="00597C49">
        <w:rPr>
          <w:lang w:val="en-US"/>
        </w:rPr>
        <w:t>remains on the sorter.</w:t>
      </w:r>
      <w:r w:rsidRPr="00597C49">
        <w:rPr>
          <w:lang w:val="en-US"/>
        </w:rPr>
        <w:t xml:space="preserve"> </w:t>
      </w:r>
    </w:p>
    <w:p w14:paraId="717BFD76" w14:textId="291359C1" w:rsidR="002E4FE5" w:rsidRDefault="00510BD6" w:rsidP="00597C49">
      <w:pPr>
        <w:ind w:firstLine="360"/>
        <w:rPr>
          <w:lang w:val="en-US"/>
        </w:rPr>
      </w:pPr>
      <w:r>
        <w:rPr>
          <w:lang w:val="en-US"/>
        </w:rPr>
        <w:t xml:space="preserve">The developed mathematical model considered all of these facts and turns them into mathematical expressions and equations, which will be explained in more detail in following sections. </w:t>
      </w:r>
      <w:r w:rsidR="006B3C7D">
        <w:rPr>
          <w:lang w:val="en-US"/>
        </w:rPr>
        <w:t xml:space="preserve">A </w:t>
      </w:r>
      <w:r w:rsidR="0088660A" w:rsidRPr="000154F6">
        <w:rPr>
          <w:lang w:val="en-US"/>
        </w:rPr>
        <w:t>logical system diagram</w:t>
      </w:r>
      <w:r w:rsidR="009036A1">
        <w:rPr>
          <w:lang w:val="en-US"/>
        </w:rPr>
        <w:t xml:space="preserve"> that summarizes the detailed explanation of the system above</w:t>
      </w:r>
      <w:r w:rsidR="0088660A" w:rsidRPr="000154F6">
        <w:rPr>
          <w:lang w:val="en-US"/>
        </w:rPr>
        <w:t xml:space="preserve"> can be </w:t>
      </w:r>
      <w:r w:rsidR="005370A1">
        <w:rPr>
          <w:lang w:val="en-US"/>
        </w:rPr>
        <w:t xml:space="preserve">found below </w:t>
      </w:r>
      <w:r w:rsidR="0088660A" w:rsidRPr="000154F6">
        <w:rPr>
          <w:lang w:val="en-US"/>
        </w:rPr>
        <w:t xml:space="preserve">in </w:t>
      </w:r>
      <w:r w:rsidR="000154F6" w:rsidRPr="000154F6">
        <w:rPr>
          <w:lang w:val="en-US"/>
        </w:rPr>
        <w:t>Figure 3</w:t>
      </w:r>
      <w:r w:rsidR="0088660A" w:rsidRPr="000154F6">
        <w:rPr>
          <w:lang w:val="en-US"/>
        </w:rPr>
        <w:t xml:space="preserve">. </w:t>
      </w:r>
    </w:p>
    <w:p w14:paraId="51D24E33" w14:textId="0382F323" w:rsidR="00FE5D98" w:rsidRDefault="00FE5D98" w:rsidP="00597C49">
      <w:pPr>
        <w:ind w:firstLine="360"/>
        <w:rPr>
          <w:lang w:val="en-US"/>
        </w:rPr>
      </w:pPr>
    </w:p>
    <w:p w14:paraId="2B042A5C" w14:textId="65E62533" w:rsidR="00DE6718" w:rsidRDefault="00FE5D98" w:rsidP="00FE5D98">
      <w:pPr>
        <w:widowControl w:val="0"/>
        <w:tabs>
          <w:tab w:val="left" w:pos="220"/>
          <w:tab w:val="left" w:pos="720"/>
        </w:tabs>
        <w:autoSpaceDE w:val="0"/>
        <w:autoSpaceDN w:val="0"/>
        <w:adjustRightInd w:val="0"/>
        <w:spacing w:after="320" w:line="360" w:lineRule="atLeast"/>
        <w:rPr>
          <w:color w:val="000000"/>
          <w:lang w:eastAsia="en-US"/>
        </w:rPr>
      </w:pPr>
      <w:r>
        <w:rPr>
          <w:noProof/>
        </w:rPr>
        <w:lastRenderedPageBreak/>
        <mc:AlternateContent>
          <mc:Choice Requires="wps">
            <w:drawing>
              <wp:anchor distT="0" distB="0" distL="114300" distR="114300" simplePos="0" relativeHeight="251660288" behindDoc="0" locked="0" layoutInCell="1" allowOverlap="1" wp14:anchorId="60F99F2A" wp14:editId="2B895B1C">
                <wp:simplePos x="0" y="0"/>
                <wp:positionH relativeFrom="column">
                  <wp:posOffset>173990</wp:posOffset>
                </wp:positionH>
                <wp:positionV relativeFrom="paragraph">
                  <wp:posOffset>3396615</wp:posOffset>
                </wp:positionV>
                <wp:extent cx="4469130" cy="327660"/>
                <wp:effectExtent l="0" t="0" r="1270" b="12065"/>
                <wp:wrapSquare wrapText="bothSides"/>
                <wp:docPr id="3" name="Text Box 3"/>
                <wp:cNvGraphicFramePr/>
                <a:graphic xmlns:a="http://schemas.openxmlformats.org/drawingml/2006/main">
                  <a:graphicData uri="http://schemas.microsoft.com/office/word/2010/wordprocessingShape">
                    <wps:wsp>
                      <wps:cNvSpPr txBox="1"/>
                      <wps:spPr>
                        <a:xfrm>
                          <a:off x="0" y="0"/>
                          <a:ext cx="4469130" cy="327660"/>
                        </a:xfrm>
                        <a:prstGeom prst="rect">
                          <a:avLst/>
                        </a:prstGeom>
                        <a:solidFill>
                          <a:prstClr val="white"/>
                        </a:solidFill>
                        <a:ln>
                          <a:noFill/>
                        </a:ln>
                      </wps:spPr>
                      <wps:txbx>
                        <w:txbxContent>
                          <w:p w14:paraId="11613F5E" w14:textId="434614D6" w:rsidR="002641C7" w:rsidRPr="00194B9A" w:rsidRDefault="002641C7" w:rsidP="00FE5D98">
                            <w:pPr>
                              <w:pStyle w:val="Caption"/>
                              <w:rPr>
                                <w:noProof/>
                              </w:rPr>
                            </w:pPr>
                            <w:r>
                              <w:t xml:space="preserve">Figure </w:t>
                            </w:r>
                            <w:r>
                              <w:fldChar w:fldCharType="begin"/>
                            </w:r>
                            <w:r>
                              <w:instrText xml:space="preserve"> SEQ Figure \* ARABIC </w:instrText>
                            </w:r>
                            <w:r>
                              <w:fldChar w:fldCharType="separate"/>
                            </w:r>
                            <w:r>
                              <w:rPr>
                                <w:noProof/>
                              </w:rPr>
                              <w:t>3</w:t>
                            </w:r>
                            <w:r>
                              <w:fldChar w:fldCharType="end"/>
                            </w:r>
                            <w:r>
                              <w:t>: A Logical System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0F99F2A" id="_x0000_t202" coordsize="21600,21600" o:spt="202" path="m,l,21600r21600,l21600,xe">
                <v:stroke joinstyle="miter"/>
                <v:path gradientshapeok="t" o:connecttype="rect"/>
              </v:shapetype>
              <v:shape id="Text Box 3" o:spid="_x0000_s1026" type="#_x0000_t202" style="position:absolute;margin-left:13.7pt;margin-top:267.45pt;width:351.9pt;height:25.8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" stroked="f">
                <v:textbox style="mso-fit-shape-to-text:t" inset="0,0,0,0">
                  <w:txbxContent>
                    <w:p w14:paraId="11613F5E" w14:textId="434614D6" w:rsidR="002641C7" w:rsidRPr="00194B9A" w:rsidRDefault="002641C7" w:rsidP="00FE5D98">
                      <w:pPr>
                        <w:pStyle w:val="Caption"/>
                        <w:rPr>
                          <w:noProof/>
                        </w:rPr>
                      </w:pPr>
                      <w:r>
                        <w:t xml:space="preserve">Figure </w:t>
                      </w:r>
                      <w:r>
                        <w:fldChar w:fldCharType="begin"/>
                      </w:r>
                      <w:r>
                        <w:instrText xml:space="preserve"> SEQ Figure \* ARABIC </w:instrText>
                      </w:r>
                      <w:r>
                        <w:fldChar w:fldCharType="separate"/>
                      </w:r>
                      <w:r>
                        <w:rPr>
                          <w:noProof/>
                        </w:rPr>
                        <w:t>3</w:t>
                      </w:r>
                      <w:r>
                        <w:fldChar w:fldCharType="end"/>
                      </w:r>
                      <w:r>
                        <w:t>: A Logical System Diagram</w:t>
                      </w:r>
                    </w:p>
                  </w:txbxContent>
                </v:textbox>
                <w10:wrap type="square"/>
              </v:shape>
            </w:pict>
          </mc:Fallback>
        </mc:AlternateContent>
      </w:r>
      <w:r>
        <w:rPr>
          <w:noProof/>
        </w:rPr>
        <w:drawing>
          <wp:inline distT="0" distB="0" distL="0" distR="0" wp14:anchorId="7580ED00" wp14:editId="12A22346">
            <wp:extent cx="6021092" cy="3386455"/>
            <wp:effectExtent l="0" t="0" r="0" b="4445"/>
            <wp:docPr id="4" name="Picture 4" descr="Logical%20System%20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ical%20System%20Diagram.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10870"/>
                    <a:stretch/>
                  </pic:blipFill>
                  <pic:spPr bwMode="auto">
                    <a:xfrm>
                      <a:off x="0" y="0"/>
                      <a:ext cx="6038688" cy="3396352"/>
                    </a:xfrm>
                    <a:prstGeom prst="rect">
                      <a:avLst/>
                    </a:prstGeom>
                    <a:noFill/>
                    <a:ln>
                      <a:noFill/>
                    </a:ln>
                    <a:extLst>
                      <a:ext uri="{53640926-AAD7-44D8-BBD7-CCE9431645EC}">
                        <a14:shadowObscured xmlns:a14="http://schemas.microsoft.com/office/drawing/2010/main"/>
                      </a:ext>
                    </a:extLst>
                  </pic:spPr>
                </pic:pic>
              </a:graphicData>
            </a:graphic>
          </wp:inline>
        </w:drawing>
      </w:r>
    </w:p>
    <w:p w14:paraId="55C49459" w14:textId="7A4FE3E1" w:rsidR="002E4FE5" w:rsidRPr="00FE5D98" w:rsidRDefault="002E4FE5" w:rsidP="00FE5D98">
      <w:pPr>
        <w:widowControl w:val="0"/>
        <w:tabs>
          <w:tab w:val="left" w:pos="220"/>
          <w:tab w:val="left" w:pos="720"/>
        </w:tabs>
        <w:autoSpaceDE w:val="0"/>
        <w:autoSpaceDN w:val="0"/>
        <w:adjustRightInd w:val="0"/>
        <w:spacing w:after="320" w:line="360" w:lineRule="atLeast"/>
        <w:rPr>
          <w:color w:val="000000"/>
          <w:lang w:eastAsia="en-US"/>
        </w:rPr>
      </w:pPr>
    </w:p>
    <w:p w14:paraId="1682356C" w14:textId="2FE6B69D" w:rsidR="00DE6718" w:rsidRPr="00BA1A4C" w:rsidRDefault="00DE6718" w:rsidP="00DE6718">
      <w:pPr>
        <w:pStyle w:val="Heading2"/>
        <w:numPr>
          <w:ilvl w:val="1"/>
          <w:numId w:val="50"/>
        </w:numPr>
        <w:rPr>
          <w:lang w:val="en-US"/>
        </w:rPr>
      </w:pPr>
      <w:bookmarkStart w:id="10" w:name="_Toc41659923"/>
      <w:r>
        <w:rPr>
          <w:lang w:val="en-US"/>
        </w:rPr>
        <w:t>Model Description</w:t>
      </w:r>
      <w:bookmarkEnd w:id="10"/>
    </w:p>
    <w:p w14:paraId="6FDE0BEB" w14:textId="767096EE" w:rsidR="00871FE3" w:rsidRPr="00F55DAA" w:rsidRDefault="00871FE3" w:rsidP="00597C49">
      <w:pPr>
        <w:ind w:firstLine="360"/>
        <w:rPr>
          <w:lang w:val="en-US"/>
        </w:rPr>
      </w:pPr>
      <w:r w:rsidRPr="00015D29">
        <w:rPr>
          <w:lang w:val="en-US"/>
        </w:rPr>
        <w:t xml:space="preserve">The system </w:t>
      </w:r>
      <w:r>
        <w:rPr>
          <w:lang w:val="en-US"/>
        </w:rPr>
        <w:t xml:space="preserve">was </w:t>
      </w:r>
      <w:r w:rsidRPr="00015D29">
        <w:rPr>
          <w:lang w:val="en-US"/>
        </w:rPr>
        <w:t xml:space="preserve">examined carefully to </w:t>
      </w:r>
      <w:r w:rsidR="00032146">
        <w:rPr>
          <w:lang w:val="en-US"/>
        </w:rPr>
        <w:t>be converted into</w:t>
      </w:r>
      <w:r w:rsidR="00032146" w:rsidRPr="00015D29">
        <w:rPr>
          <w:lang w:val="en-US"/>
        </w:rPr>
        <w:t xml:space="preserve"> </w:t>
      </w:r>
      <w:r w:rsidRPr="00015D29">
        <w:rPr>
          <w:lang w:val="en-US"/>
        </w:rPr>
        <w:t xml:space="preserve">a </w:t>
      </w:r>
      <w:r w:rsidR="00392700">
        <w:rPr>
          <w:lang w:val="en-US"/>
        </w:rPr>
        <w:t xml:space="preserve">mathematical </w:t>
      </w:r>
      <w:r>
        <w:rPr>
          <w:lang w:val="en-US"/>
        </w:rPr>
        <w:t>mixed integer</w:t>
      </w:r>
      <w:r w:rsidRPr="00015D29">
        <w:rPr>
          <w:lang w:val="en-US"/>
        </w:rPr>
        <w:t xml:space="preserve"> programming model. The model is required t</w:t>
      </w:r>
      <w:r>
        <w:rPr>
          <w:lang w:val="en-US"/>
        </w:rPr>
        <w:t>o</w:t>
      </w:r>
      <w:r w:rsidRPr="00015D29">
        <w:rPr>
          <w:lang w:val="en-US"/>
        </w:rPr>
        <w:t xml:space="preserve"> maximize the efficiency of the sorter so that </w:t>
      </w:r>
      <w:r>
        <w:rPr>
          <w:lang w:val="en-US"/>
        </w:rPr>
        <w:t xml:space="preserve">the </w:t>
      </w:r>
      <w:r w:rsidRPr="00015D29">
        <w:rPr>
          <w:lang w:val="en-US"/>
        </w:rPr>
        <w:t xml:space="preserve">number of stages would be minimized. In order to decrease </w:t>
      </w:r>
      <w:r>
        <w:rPr>
          <w:lang w:val="en-US"/>
        </w:rPr>
        <w:t xml:space="preserve">the </w:t>
      </w:r>
      <w:r w:rsidRPr="00015D29">
        <w:rPr>
          <w:lang w:val="en-US"/>
        </w:rPr>
        <w:t xml:space="preserve">number of stages, the system should release as many batches as possible at each stage. So, each stage will act like a single-stage model. This is why the model is considered to be </w:t>
      </w:r>
      <w:proofErr w:type="gramStart"/>
      <w:r w:rsidRPr="00015D29">
        <w:rPr>
          <w:lang w:val="en-US"/>
        </w:rPr>
        <w:t>single</w:t>
      </w:r>
      <w:r>
        <w:rPr>
          <w:lang w:val="en-US"/>
        </w:rPr>
        <w:t>-</w:t>
      </w:r>
      <w:r w:rsidRPr="00015D29">
        <w:rPr>
          <w:lang w:val="en-US"/>
        </w:rPr>
        <w:t>stag</w:t>
      </w:r>
      <w:r>
        <w:rPr>
          <w:lang w:val="en-US"/>
        </w:rPr>
        <w:t>e</w:t>
      </w:r>
      <w:proofErr w:type="gramEnd"/>
      <w:r>
        <w:rPr>
          <w:lang w:val="en-US"/>
        </w:rPr>
        <w:t xml:space="preserve">. After implementing single stage model in </w:t>
      </w:r>
      <w:r w:rsidR="00394E9A">
        <w:rPr>
          <w:lang w:val="en-US"/>
        </w:rPr>
        <w:t xml:space="preserve">a </w:t>
      </w:r>
      <w:r>
        <w:rPr>
          <w:lang w:val="en-US"/>
        </w:rPr>
        <w:t>Java</w:t>
      </w:r>
      <w:r w:rsidR="00394E9A">
        <w:rPr>
          <w:lang w:val="en-US"/>
        </w:rPr>
        <w:t xml:space="preserve"> model</w:t>
      </w:r>
      <w:r>
        <w:rPr>
          <w:lang w:val="en-US"/>
        </w:rPr>
        <w:t>, it is concluded that converting it to real case multi-stage is possible with repetition of this single stage model. The code is re-constructed based on this idea using the model provided below.</w:t>
      </w:r>
      <w:r w:rsidR="003755BC">
        <w:rPr>
          <w:lang w:val="en-US"/>
        </w:rPr>
        <w:t xml:space="preserve"> The model is constructed in such a way that the model runs in a loop until all input batches have been allocated according to the rules of the </w:t>
      </w:r>
      <w:r w:rsidR="00E2288C">
        <w:rPr>
          <w:lang w:val="en-US"/>
        </w:rPr>
        <w:t>real-world</w:t>
      </w:r>
      <w:r w:rsidR="003755BC">
        <w:rPr>
          <w:lang w:val="en-US"/>
        </w:rPr>
        <w:t xml:space="preserve"> situation and the corresponding constraints of the model.</w:t>
      </w:r>
    </w:p>
    <w:p w14:paraId="183E8581" w14:textId="62B6EF4C" w:rsidR="00871FE3" w:rsidRPr="00015D29" w:rsidRDefault="00871FE3" w:rsidP="00597C49">
      <w:pPr>
        <w:ind w:firstLine="360"/>
        <w:rPr>
          <w:lang w:val="en-US"/>
        </w:rPr>
      </w:pPr>
      <w:r w:rsidRPr="00015D29">
        <w:rPr>
          <w:lang w:val="en-US"/>
        </w:rPr>
        <w:t xml:space="preserve">In the system, the only way to observe a release is to have </w:t>
      </w:r>
      <w:r>
        <w:rPr>
          <w:lang w:val="en-US"/>
        </w:rPr>
        <w:t xml:space="preserve">a </w:t>
      </w:r>
      <w:r w:rsidRPr="00015D29">
        <w:rPr>
          <w:lang w:val="en-US"/>
        </w:rPr>
        <w:t xml:space="preserve">single assigned batch to </w:t>
      </w:r>
      <w:r>
        <w:rPr>
          <w:lang w:val="en-US"/>
        </w:rPr>
        <w:t xml:space="preserve">a </w:t>
      </w:r>
      <w:r w:rsidRPr="00015D29">
        <w:rPr>
          <w:lang w:val="en-US"/>
        </w:rPr>
        <w:t xml:space="preserve">chute. So, our objective is to maximize single assignments to chutes. Furthermore, the </w:t>
      </w:r>
      <w:r w:rsidR="00876CB7">
        <w:rPr>
          <w:lang w:val="en-US"/>
        </w:rPr>
        <w:t xml:space="preserve">total </w:t>
      </w:r>
      <w:r w:rsidRPr="00015D29">
        <w:rPr>
          <w:lang w:val="en-US"/>
        </w:rPr>
        <w:t xml:space="preserve">number of items </w:t>
      </w:r>
      <w:r w:rsidR="00876CB7">
        <w:rPr>
          <w:lang w:val="en-US"/>
        </w:rPr>
        <w:t xml:space="preserve">being assigned </w:t>
      </w:r>
      <w:r w:rsidRPr="00015D29">
        <w:rPr>
          <w:lang w:val="en-US"/>
        </w:rPr>
        <w:t>should also be considered</w:t>
      </w:r>
      <w:r>
        <w:rPr>
          <w:lang w:val="en-US"/>
        </w:rPr>
        <w:t xml:space="preserve"> </w:t>
      </w:r>
      <w:r w:rsidRPr="00015D29">
        <w:rPr>
          <w:lang w:val="en-US"/>
        </w:rPr>
        <w:t xml:space="preserve">to select batches </w:t>
      </w:r>
      <w:r>
        <w:rPr>
          <w:lang w:val="en-US"/>
        </w:rPr>
        <w:t xml:space="preserve">with maximum number of items. The importance of these objectives </w:t>
      </w:r>
      <w:r w:rsidR="00B8145C">
        <w:rPr>
          <w:lang w:val="en-US"/>
        </w:rPr>
        <w:t xml:space="preserve">is </w:t>
      </w:r>
      <w:r>
        <w:rPr>
          <w:lang w:val="en-US"/>
        </w:rPr>
        <w:t>kept flexible in order to be able to evaluate alternative options.</w:t>
      </w:r>
      <w:r w:rsidRPr="00015D29">
        <w:rPr>
          <w:lang w:val="en-US"/>
        </w:rPr>
        <w:t xml:space="preserve"> The objective is defined accordingly, which maximizes </w:t>
      </w:r>
      <w:r w:rsidR="0059616D">
        <w:rPr>
          <w:lang w:val="en-US"/>
        </w:rPr>
        <w:t xml:space="preserve">the </w:t>
      </w:r>
      <w:r w:rsidRPr="00015D29">
        <w:rPr>
          <w:lang w:val="en-US"/>
        </w:rPr>
        <w:t xml:space="preserve">number of single </w:t>
      </w:r>
      <w:r w:rsidR="0059616D">
        <w:rPr>
          <w:lang w:val="en-US"/>
        </w:rPr>
        <w:t xml:space="preserve">batch </w:t>
      </w:r>
      <w:r w:rsidRPr="00015D29">
        <w:rPr>
          <w:lang w:val="en-US"/>
        </w:rPr>
        <w:t xml:space="preserve">assignments </w:t>
      </w:r>
      <w:r w:rsidR="0059616D">
        <w:rPr>
          <w:lang w:val="en-US"/>
        </w:rPr>
        <w:t xml:space="preserve">to the chutes </w:t>
      </w:r>
      <w:r w:rsidRPr="00015D29">
        <w:rPr>
          <w:lang w:val="en-US"/>
        </w:rPr>
        <w:t>and</w:t>
      </w:r>
      <w:r w:rsidR="0059616D">
        <w:rPr>
          <w:lang w:val="en-US"/>
        </w:rPr>
        <w:t xml:space="preserve"> the total</w:t>
      </w:r>
      <w:r w:rsidRPr="00015D29">
        <w:rPr>
          <w:lang w:val="en-US"/>
        </w:rPr>
        <w:t xml:space="preserve"> number of items in all assigned batches. On the other hand, constraints in the system and alternatives to apply them in our model is observed.</w:t>
      </w:r>
    </w:p>
    <w:p w14:paraId="154600E3" w14:textId="77777777" w:rsidR="00BF71E3" w:rsidRDefault="00871FE3" w:rsidP="00597C49">
      <w:pPr>
        <w:ind w:firstLine="360"/>
        <w:rPr>
          <w:lang w:val="en-US"/>
        </w:rPr>
      </w:pPr>
      <w:r w:rsidRPr="00015D29">
        <w:rPr>
          <w:lang w:val="en-US"/>
        </w:rPr>
        <w:t xml:space="preserve">When the objective </w:t>
      </w:r>
      <w:r>
        <w:rPr>
          <w:lang w:val="en-US"/>
        </w:rPr>
        <w:t xml:space="preserve">function </w:t>
      </w:r>
      <w:r w:rsidRPr="00015D29">
        <w:rPr>
          <w:lang w:val="en-US"/>
        </w:rPr>
        <w:t xml:space="preserve">and constraints are defined, modelling is started with selecting sets, parameters and decision variables. </w:t>
      </w:r>
      <w:r w:rsidR="00D46BBF">
        <w:rPr>
          <w:lang w:val="en-US"/>
        </w:rPr>
        <w:t>Inspired by the</w:t>
      </w:r>
      <w:r w:rsidRPr="00015D29">
        <w:rPr>
          <w:lang w:val="en-US"/>
        </w:rPr>
        <w:t xml:space="preserve"> data</w:t>
      </w:r>
      <w:r>
        <w:rPr>
          <w:lang w:val="en-US"/>
        </w:rPr>
        <w:t xml:space="preserve"> set</w:t>
      </w:r>
      <w:r w:rsidRPr="00015D29">
        <w:rPr>
          <w:lang w:val="en-US"/>
        </w:rPr>
        <w:t xml:space="preserve"> received from </w:t>
      </w:r>
      <w:proofErr w:type="spellStart"/>
      <w:r w:rsidRPr="00015D29">
        <w:rPr>
          <w:lang w:val="en-US"/>
        </w:rPr>
        <w:t>Trendyol</w:t>
      </w:r>
      <w:proofErr w:type="spellEnd"/>
      <w:r w:rsidR="00D46BBF">
        <w:rPr>
          <w:lang w:val="en-US"/>
        </w:rPr>
        <w:t xml:space="preserve">, the created model </w:t>
      </w:r>
      <w:r w:rsidRPr="00015D29">
        <w:rPr>
          <w:lang w:val="en-US"/>
        </w:rPr>
        <w:t>includes following inputs</w:t>
      </w:r>
      <w:r w:rsidR="00663125">
        <w:rPr>
          <w:lang w:val="en-US"/>
        </w:rPr>
        <w:t>:</w:t>
      </w:r>
      <w:r w:rsidRPr="00015D29">
        <w:rPr>
          <w:lang w:val="en-US"/>
        </w:rPr>
        <w:t xml:space="preserve"> boutiques, batches and chutes. </w:t>
      </w:r>
    </w:p>
    <w:p w14:paraId="0C03FC3E" w14:textId="7B74223F" w:rsidR="00871FE3" w:rsidRDefault="00871FE3" w:rsidP="00597C49">
      <w:pPr>
        <w:ind w:firstLine="360"/>
        <w:rPr>
          <w:lang w:val="en-US"/>
        </w:rPr>
      </w:pPr>
      <w:r w:rsidRPr="00015D29">
        <w:rPr>
          <w:lang w:val="en-US"/>
        </w:rPr>
        <w:t>For each input, a set is created starting with 1 and until the total number of inputs.</w:t>
      </w:r>
      <w:r w:rsidR="009475D8">
        <w:rPr>
          <w:lang w:val="en-US"/>
        </w:rPr>
        <w:t xml:space="preserve"> Here, it is noteworthy that the J value that denotes the number of batches in a boutique is actually determined by the boutiques since it is unnecessary to create variables that are not going to be used. Since the number of required variables and constraints in the model is almost always too much, it was decided to create the variable sets in the coding process in such a way that the total number of batches J is defined as the maximum </w:t>
      </w:r>
      <w:r w:rsidR="00E2288C">
        <w:rPr>
          <w:lang w:val="en-US"/>
        </w:rPr>
        <w:t>number</w:t>
      </w:r>
      <w:r w:rsidR="009475D8">
        <w:rPr>
          <w:lang w:val="en-US"/>
        </w:rPr>
        <w:t xml:space="preserve"> of batches in the boutique with the maximum </w:t>
      </w:r>
      <w:r w:rsidR="00E80C8C">
        <w:rPr>
          <w:lang w:val="en-US"/>
        </w:rPr>
        <w:t>number</w:t>
      </w:r>
      <w:r w:rsidR="009475D8">
        <w:rPr>
          <w:lang w:val="en-US"/>
        </w:rPr>
        <w:t xml:space="preserve"> of batches.</w:t>
      </w:r>
    </w:p>
    <w:p w14:paraId="3F6067F2" w14:textId="77777777" w:rsidR="009475D8" w:rsidRDefault="009475D8" w:rsidP="00597C49">
      <w:pPr>
        <w:ind w:firstLine="360"/>
        <w:rPr>
          <w:lang w:val="en-US"/>
        </w:rPr>
      </w:pPr>
    </w:p>
    <w:p w14:paraId="3CF5F775" w14:textId="77777777" w:rsidR="002D7E4E" w:rsidRPr="002D7E4E" w:rsidRDefault="002D7E4E" w:rsidP="00597C49">
      <w:pPr>
        <w:ind w:firstLine="360"/>
        <w:rPr>
          <w:lang w:val="en-US"/>
        </w:rPr>
      </w:pPr>
    </w:p>
    <w:p w14:paraId="27417650" w14:textId="77777777" w:rsidR="00BF71E3" w:rsidRDefault="00BF71E3" w:rsidP="00871FE3">
      <w:pPr>
        <w:rPr>
          <w:b/>
          <w:bCs/>
          <w:lang w:val="en-US"/>
        </w:rPr>
      </w:pPr>
    </w:p>
    <w:p w14:paraId="0FF09BAF" w14:textId="5DDAA038" w:rsidR="00871FE3" w:rsidRDefault="00871FE3" w:rsidP="00871FE3">
      <w:pPr>
        <w:rPr>
          <w:b/>
          <w:bCs/>
          <w:lang w:val="en-US"/>
        </w:rPr>
      </w:pPr>
      <w:r w:rsidRPr="00015D29">
        <w:rPr>
          <w:b/>
          <w:bCs/>
          <w:lang w:val="en-US"/>
        </w:rPr>
        <w:t>Sets</w:t>
      </w:r>
    </w:p>
    <w:p w14:paraId="1C915527" w14:textId="77777777" w:rsidR="00871FE3" w:rsidRPr="00015D29" w:rsidRDefault="00871FE3" w:rsidP="00871FE3">
      <w:pPr>
        <w:rPr>
          <w:b/>
          <w:bCs/>
          <w:lang w:val="en-US"/>
        </w:rPr>
      </w:pPr>
    </w:p>
    <w:p w14:paraId="0E7C8513" w14:textId="77777777" w:rsidR="00871FE3" w:rsidRPr="00015D29" w:rsidRDefault="00871FE3" w:rsidP="00871FE3">
      <w:pPr>
        <w:rPr>
          <w:lang w:val="en-US"/>
        </w:rPr>
      </w:pPr>
      <w:r w:rsidRPr="00015D29">
        <w:rPr>
          <w:lang w:val="en-US"/>
        </w:rPr>
        <w:t>Set of Boutiques: {1,2, …, I}   </w:t>
      </w:r>
    </w:p>
    <w:p w14:paraId="5A09DD74" w14:textId="77777777" w:rsidR="00871FE3" w:rsidRPr="00015D29" w:rsidRDefault="00871FE3" w:rsidP="00871FE3">
      <w:pPr>
        <w:rPr>
          <w:lang w:val="en-US"/>
        </w:rPr>
      </w:pPr>
      <w:r w:rsidRPr="00015D29">
        <w:rPr>
          <w:lang w:val="en-US"/>
        </w:rPr>
        <w:t>Set of Batches: {1,2, ..., J}</w:t>
      </w:r>
    </w:p>
    <w:p w14:paraId="4EA964ED" w14:textId="1564991B" w:rsidR="00871FE3" w:rsidRDefault="00871FE3" w:rsidP="00871FE3">
      <w:pPr>
        <w:rPr>
          <w:lang w:val="en-US"/>
        </w:rPr>
      </w:pPr>
      <w:r w:rsidRPr="00015D29">
        <w:rPr>
          <w:lang w:val="en-US"/>
        </w:rPr>
        <w:t>Set of Chutes: {1,2, …, K}</w:t>
      </w:r>
    </w:p>
    <w:p w14:paraId="4F526392" w14:textId="77777777" w:rsidR="00BF71E3" w:rsidRPr="00015D29" w:rsidRDefault="00BF71E3" w:rsidP="00871FE3">
      <w:pPr>
        <w:rPr>
          <w:lang w:val="en-US"/>
        </w:rPr>
      </w:pPr>
    </w:p>
    <w:p w14:paraId="5391A6B2" w14:textId="276DAD8E" w:rsidR="00871FE3" w:rsidRPr="00015D29" w:rsidRDefault="00871FE3" w:rsidP="00597C49">
      <w:pPr>
        <w:ind w:firstLine="360"/>
        <w:rPr>
          <w:lang w:val="en-US"/>
        </w:rPr>
      </w:pPr>
      <w:r w:rsidRPr="00015D29">
        <w:rPr>
          <w:lang w:val="en-US"/>
        </w:rPr>
        <w:t>Parameters are chosen to be; number of items in each batch, number of batches in each boutique, number of possible batch assignments to chutes and weight of the objectives.</w:t>
      </w:r>
      <w:r w:rsidR="00D325D1">
        <w:rPr>
          <w:lang w:val="en-US"/>
        </w:rPr>
        <w:t xml:space="preserve"> </w:t>
      </w:r>
      <w:r w:rsidRPr="00015D29">
        <w:rPr>
          <w:lang w:val="en-US"/>
        </w:rPr>
        <w:t>As it can be seen in following steps, defining these parameters as inputs allows us to create simple formulation for the objective function and constraints.</w:t>
      </w:r>
    </w:p>
    <w:p w14:paraId="15B4E943" w14:textId="77777777" w:rsidR="00871FE3" w:rsidRPr="00015D29" w:rsidRDefault="00871FE3" w:rsidP="00871FE3">
      <w:pPr>
        <w:rPr>
          <w:lang w:val="en-US"/>
        </w:rPr>
      </w:pPr>
    </w:p>
    <w:p w14:paraId="586566B6" w14:textId="77777777" w:rsidR="00871FE3" w:rsidRDefault="00871FE3" w:rsidP="00871FE3">
      <w:pPr>
        <w:rPr>
          <w:b/>
          <w:bCs/>
          <w:lang w:val="en-US"/>
        </w:rPr>
      </w:pPr>
      <w:r w:rsidRPr="00015D29">
        <w:rPr>
          <w:b/>
          <w:bCs/>
          <w:lang w:val="en-US"/>
        </w:rPr>
        <w:t>Parameters</w:t>
      </w:r>
    </w:p>
    <w:p w14:paraId="452236DF" w14:textId="77777777" w:rsidR="00871FE3" w:rsidRPr="00015D29" w:rsidRDefault="00871FE3" w:rsidP="00871FE3">
      <w:pPr>
        <w:rPr>
          <w:b/>
          <w:bCs/>
          <w:lang w:val="en-US"/>
        </w:rPr>
      </w:pPr>
    </w:p>
    <w:p w14:paraId="4C9FF249" w14:textId="3A399BFD" w:rsidR="00871FE3" w:rsidRPr="00015D29" w:rsidRDefault="002641C7" w:rsidP="00871FE3">
      <w:pPr>
        <w:rPr>
          <w:lang w:val="en-US"/>
        </w:rPr>
      </w:pP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6055FD">
        <w:rPr>
          <w:lang w:val="en-US"/>
        </w:rPr>
        <w:t xml:space="preserve">  </w:t>
      </w:r>
      <w:r w:rsidR="005B3ECB">
        <w:rPr>
          <w:lang w:val="en-US"/>
        </w:rPr>
        <w:t xml:space="preserve">:  </w:t>
      </w:r>
      <w:r w:rsidR="005B3ECB">
        <w:rPr>
          <w:lang w:val="en-US"/>
        </w:rPr>
        <w:tab/>
      </w:r>
      <w:r w:rsidR="00871FE3" w:rsidRPr="00015D29">
        <w:rPr>
          <w:lang w:val="en-US"/>
        </w:rPr>
        <w:t xml:space="preserve">the number of items in </w:t>
      </w:r>
      <w:r w:rsidR="00E208CB">
        <w:rPr>
          <w:lang w:val="en-US"/>
        </w:rPr>
        <w:t xml:space="preserve">boutique i’s </w:t>
      </w:r>
      <w:r w:rsidR="00871FE3" w:rsidRPr="00015D29">
        <w:rPr>
          <w:lang w:val="en-US"/>
        </w:rPr>
        <w:t>batch j</w:t>
      </w:r>
    </w:p>
    <w:p w14:paraId="4927D184" w14:textId="1A975236" w:rsidR="00871FE3" w:rsidRPr="00015D29" w:rsidRDefault="002641C7" w:rsidP="00871FE3">
      <w:pPr>
        <w:rPr>
          <w:lang w:val="en-US"/>
        </w:rPr>
      </w:pPr>
      <m:oMath>
        <m:sSub>
          <m:sSubPr>
            <m:ctrlPr>
              <w:rPr>
                <w:rFonts w:ascii="Cambria Math" w:hAnsi="Cambria Math"/>
                <w:i/>
              </w:rPr>
            </m:ctrlPr>
          </m:sSubPr>
          <m:e>
            <m:r>
              <w:rPr>
                <w:rFonts w:ascii="Cambria Math" w:hAnsi="Cambria Math"/>
              </w:rPr>
              <m:t>b</m:t>
            </m:r>
          </m:e>
          <m:sub>
            <m:r>
              <w:rPr>
                <w:rFonts w:ascii="Cambria Math" w:hAnsi="Cambria Math"/>
              </w:rPr>
              <m:t>i</m:t>
            </m:r>
          </m:sub>
        </m:sSub>
      </m:oMath>
      <w:r w:rsidR="00871FE3" w:rsidRPr="00015D29">
        <w:rPr>
          <w:lang w:val="en-US"/>
        </w:rPr>
        <w:t xml:space="preserve"> </w:t>
      </w:r>
      <w:r w:rsidR="006055FD">
        <w:rPr>
          <w:lang w:val="en-US"/>
        </w:rPr>
        <w:t xml:space="preserve">   </w:t>
      </w:r>
      <w:r w:rsidR="005B3ECB">
        <w:rPr>
          <w:lang w:val="en-US"/>
        </w:rPr>
        <w:t>:</w:t>
      </w:r>
      <w:r w:rsidR="005B3ECB">
        <w:rPr>
          <w:lang w:val="en-US"/>
        </w:rPr>
        <w:tab/>
      </w:r>
      <w:r w:rsidR="00871FE3" w:rsidRPr="00015D29">
        <w:rPr>
          <w:lang w:val="en-US"/>
        </w:rPr>
        <w:t xml:space="preserve">the number of batches in boutique </w:t>
      </w:r>
      <w:proofErr w:type="spellStart"/>
      <w:r w:rsidR="00871FE3" w:rsidRPr="00015D29">
        <w:rPr>
          <w:lang w:val="en-US"/>
        </w:rPr>
        <w:t>i</w:t>
      </w:r>
      <w:proofErr w:type="spellEnd"/>
    </w:p>
    <w:p w14:paraId="179D83A1" w14:textId="2CC5203C" w:rsidR="00871FE3" w:rsidRPr="00015D29" w:rsidRDefault="00214854" w:rsidP="00871FE3">
      <w:pPr>
        <w:rPr>
          <w:lang w:val="en-US"/>
        </w:rPr>
      </w:pPr>
      <m:oMath>
        <m:r>
          <w:rPr>
            <w:rFonts w:ascii="Cambria Math" w:hAnsi="Cambria Math"/>
          </w:rPr>
          <m:t>α</m:t>
        </m:r>
      </m:oMath>
      <w:r w:rsidR="00871FE3" w:rsidRPr="00015D29">
        <w:rPr>
          <w:lang w:val="en-US"/>
        </w:rPr>
        <w:t xml:space="preserve"> </w:t>
      </w:r>
      <w:r w:rsidR="006055FD">
        <w:rPr>
          <w:lang w:val="en-US"/>
        </w:rPr>
        <w:t xml:space="preserve">   </w:t>
      </w:r>
      <w:r w:rsidR="005B3ECB">
        <w:rPr>
          <w:lang w:val="en-US"/>
        </w:rPr>
        <w:t>:</w:t>
      </w:r>
      <w:r w:rsidR="006055FD">
        <w:rPr>
          <w:lang w:val="en-US"/>
        </w:rPr>
        <w:t xml:space="preserve"> </w:t>
      </w:r>
      <w:r w:rsidR="005B3ECB">
        <w:rPr>
          <w:lang w:val="en-US"/>
        </w:rPr>
        <w:tab/>
      </w:r>
      <w:r>
        <w:rPr>
          <w:lang w:val="en-US"/>
        </w:rPr>
        <w:t xml:space="preserve">parametrization constant used as </w:t>
      </w:r>
      <w:r w:rsidR="00871FE3" w:rsidRPr="00015D29">
        <w:rPr>
          <w:lang w:val="en-US"/>
        </w:rPr>
        <w:t>weight of the objectives</w:t>
      </w:r>
    </w:p>
    <w:p w14:paraId="2DB5EF5B" w14:textId="25CB7681" w:rsidR="00871FE3" w:rsidRDefault="005F6349" w:rsidP="00871FE3">
      <w:pPr>
        <w:rPr>
          <w:lang w:val="en-US"/>
        </w:rPr>
      </w:pPr>
      <m:oMath>
        <m:r>
          <w:rPr>
            <w:rFonts w:ascii="Cambria Math" w:eastAsiaTheme="minorEastAsia" w:hAnsi="Cambria Math"/>
          </w:rPr>
          <m:t>C</m:t>
        </m:r>
      </m:oMath>
      <w:r w:rsidR="00871FE3" w:rsidRPr="00015D29">
        <w:rPr>
          <w:lang w:val="en-US"/>
        </w:rPr>
        <w:t xml:space="preserve"> </w:t>
      </w:r>
      <w:r w:rsidR="005B3ECB">
        <w:rPr>
          <w:lang w:val="en-US"/>
        </w:rPr>
        <w:t>:</w:t>
      </w:r>
      <w:r w:rsidR="005B3ECB">
        <w:rPr>
          <w:lang w:val="en-US"/>
        </w:rPr>
        <w:tab/>
      </w:r>
      <w:r w:rsidR="00871FE3" w:rsidRPr="00015D29">
        <w:rPr>
          <w:lang w:val="en-US"/>
        </w:rPr>
        <w:t>chute capacity - indicates the allowed number of possible batch assignments to a certain chute</w:t>
      </w:r>
    </w:p>
    <w:p w14:paraId="55D55F73" w14:textId="77777777" w:rsidR="00597C49" w:rsidRPr="00015D29" w:rsidRDefault="00597C49" w:rsidP="00871FE3">
      <w:pPr>
        <w:rPr>
          <w:lang w:val="en-US"/>
        </w:rPr>
      </w:pPr>
    </w:p>
    <w:p w14:paraId="37AC3573" w14:textId="30FED760" w:rsidR="00871FE3" w:rsidRPr="00015D29" w:rsidRDefault="00871FE3" w:rsidP="00597C49">
      <w:pPr>
        <w:ind w:firstLine="360"/>
        <w:rPr>
          <w:lang w:val="en-US"/>
        </w:rPr>
      </w:pPr>
      <w:r w:rsidRPr="00015D29">
        <w:rPr>
          <w:lang w:val="en-US"/>
        </w:rPr>
        <w:t>A boutique can either be assigned or not. Binary variable</w:t>
      </w:r>
      <w:r>
        <w:rPr>
          <w:lang w:val="en-US"/>
        </w:rPr>
        <w:t>s</w:t>
      </w:r>
      <w:r w:rsidRPr="00015D29">
        <w:rPr>
          <w:lang w:val="en-US"/>
        </w:rPr>
        <w:t xml:space="preserve"> X </w:t>
      </w:r>
      <w:r>
        <w:rPr>
          <w:lang w:val="en-US"/>
        </w:rPr>
        <w:t>are</w:t>
      </w:r>
      <w:r w:rsidRPr="00015D29">
        <w:rPr>
          <w:lang w:val="en-US"/>
        </w:rPr>
        <w:t xml:space="preserve"> defined to observe whether a batch from</w:t>
      </w:r>
      <w:r>
        <w:rPr>
          <w:lang w:val="en-US"/>
        </w:rPr>
        <w:t xml:space="preserve"> a</w:t>
      </w:r>
      <w:r w:rsidRPr="00015D29">
        <w:rPr>
          <w:lang w:val="en-US"/>
        </w:rPr>
        <w:t xml:space="preserve"> certain boutique is assigned to a certain chute.</w:t>
      </w:r>
      <w:r w:rsidR="003D7670">
        <w:rPr>
          <w:lang w:val="en-US"/>
        </w:rPr>
        <w:t xml:space="preserve"> </w:t>
      </w:r>
      <w:r>
        <w:rPr>
          <w:lang w:val="en-US"/>
        </w:rPr>
        <w:t>The n</w:t>
      </w:r>
      <w:r w:rsidRPr="00015D29">
        <w:rPr>
          <w:lang w:val="en-US"/>
        </w:rPr>
        <w:t>umber of batches assigned to a certain chute is defined as variable Y so that identify</w:t>
      </w:r>
      <w:r w:rsidR="005E415B">
        <w:rPr>
          <w:lang w:val="en-US"/>
        </w:rPr>
        <w:t xml:space="preserve">ing and tracking </w:t>
      </w:r>
      <w:r w:rsidRPr="00015D29">
        <w:rPr>
          <w:lang w:val="en-US"/>
        </w:rPr>
        <w:t>single batch assignments when Y is equal to one</w:t>
      </w:r>
      <w:r w:rsidR="00EF1007">
        <w:rPr>
          <w:lang w:val="en-US"/>
        </w:rPr>
        <w:t xml:space="preserve"> is possible</w:t>
      </w:r>
      <w:r w:rsidRPr="00015D29">
        <w:rPr>
          <w:lang w:val="en-US"/>
        </w:rPr>
        <w:t>. Binary variable</w:t>
      </w:r>
      <w:r w:rsidR="008601FD">
        <w:rPr>
          <w:lang w:val="en-US"/>
        </w:rPr>
        <w:t>s</w:t>
      </w:r>
      <w:r w:rsidRPr="00015D29">
        <w:rPr>
          <w:lang w:val="en-US"/>
        </w:rPr>
        <w:t xml:space="preserve"> Z </w:t>
      </w:r>
      <w:r w:rsidR="008601FD">
        <w:rPr>
          <w:lang w:val="en-US"/>
        </w:rPr>
        <w:t>are</w:t>
      </w:r>
      <w:r w:rsidRPr="00015D29">
        <w:rPr>
          <w:lang w:val="en-US"/>
        </w:rPr>
        <w:t xml:space="preserve"> created to be used in </w:t>
      </w:r>
      <w:r>
        <w:rPr>
          <w:lang w:val="en-US"/>
        </w:rPr>
        <w:t xml:space="preserve">the </w:t>
      </w:r>
      <w:r w:rsidRPr="00015D29">
        <w:rPr>
          <w:lang w:val="en-US"/>
        </w:rPr>
        <w:t xml:space="preserve">objective function, so that </w:t>
      </w:r>
      <w:r>
        <w:rPr>
          <w:lang w:val="en-US"/>
        </w:rPr>
        <w:t xml:space="preserve">the </w:t>
      </w:r>
      <w:r w:rsidRPr="00015D29">
        <w:rPr>
          <w:lang w:val="en-US"/>
        </w:rPr>
        <w:t xml:space="preserve">chutes </w:t>
      </w:r>
      <w:r>
        <w:rPr>
          <w:lang w:val="en-US"/>
        </w:rPr>
        <w:t>receiving</w:t>
      </w:r>
      <w:r w:rsidRPr="00015D29">
        <w:rPr>
          <w:lang w:val="en-US"/>
        </w:rPr>
        <w:t xml:space="preserve"> </w:t>
      </w:r>
      <w:r>
        <w:rPr>
          <w:lang w:val="en-US"/>
        </w:rPr>
        <w:t xml:space="preserve">a </w:t>
      </w:r>
      <w:r w:rsidRPr="00015D29">
        <w:rPr>
          <w:lang w:val="en-US"/>
        </w:rPr>
        <w:t>single batch</w:t>
      </w:r>
      <w:r>
        <w:rPr>
          <w:lang w:val="en-US"/>
        </w:rPr>
        <w:t xml:space="preserve"> assignment</w:t>
      </w:r>
      <w:r w:rsidRPr="00015D29">
        <w:rPr>
          <w:lang w:val="en-US"/>
        </w:rPr>
        <w:t xml:space="preserve"> will be equal to one and zero otherwise. In order to count </w:t>
      </w:r>
      <w:r>
        <w:rPr>
          <w:lang w:val="en-US"/>
        </w:rPr>
        <w:t xml:space="preserve">the </w:t>
      </w:r>
      <w:r w:rsidRPr="00015D29">
        <w:rPr>
          <w:lang w:val="en-US"/>
        </w:rPr>
        <w:t>total number of batches assigned from each boutique, T variable</w:t>
      </w:r>
      <w:r w:rsidR="00A04243">
        <w:rPr>
          <w:lang w:val="en-US"/>
        </w:rPr>
        <w:t>s</w:t>
      </w:r>
      <w:r w:rsidRPr="00015D29">
        <w:rPr>
          <w:lang w:val="en-US"/>
        </w:rPr>
        <w:t xml:space="preserve"> </w:t>
      </w:r>
      <w:r w:rsidR="00A04243">
        <w:rPr>
          <w:lang w:val="en-US"/>
        </w:rPr>
        <w:t>are</w:t>
      </w:r>
      <w:r w:rsidRPr="00015D29">
        <w:rPr>
          <w:lang w:val="en-US"/>
        </w:rPr>
        <w:t xml:space="preserve"> created. Finally, s and t dummy variables are created to be used in the constraints.</w:t>
      </w:r>
      <w:r w:rsidR="00950685">
        <w:rPr>
          <w:lang w:val="en-US"/>
        </w:rPr>
        <w:t xml:space="preserve"> The dummy t variables will prove to be very useful in updating the parameters after completion of each stage</w:t>
      </w:r>
      <w:r w:rsidR="001C0B39">
        <w:rPr>
          <w:lang w:val="en-US"/>
        </w:rPr>
        <w:t>.</w:t>
      </w:r>
    </w:p>
    <w:p w14:paraId="648B49E0" w14:textId="77777777" w:rsidR="00871FE3" w:rsidRPr="00015D29" w:rsidRDefault="00871FE3" w:rsidP="00871FE3">
      <w:pPr>
        <w:rPr>
          <w:lang w:val="en-US"/>
        </w:rPr>
      </w:pPr>
    </w:p>
    <w:p w14:paraId="4E9E130E" w14:textId="77777777" w:rsidR="00871FE3" w:rsidRDefault="00871FE3" w:rsidP="00871FE3">
      <w:pPr>
        <w:rPr>
          <w:b/>
          <w:bCs/>
          <w:lang w:val="en-US"/>
        </w:rPr>
      </w:pPr>
      <w:r w:rsidRPr="00015D29">
        <w:rPr>
          <w:b/>
          <w:bCs/>
          <w:lang w:val="en-US"/>
        </w:rPr>
        <w:t>Decision variables:  </w:t>
      </w:r>
    </w:p>
    <w:p w14:paraId="214DE385" w14:textId="77777777" w:rsidR="00871FE3" w:rsidRPr="00015D29" w:rsidRDefault="00871FE3" w:rsidP="00871FE3">
      <w:pPr>
        <w:rPr>
          <w:b/>
          <w:bCs/>
          <w:lang w:val="en-US"/>
        </w:rPr>
      </w:pPr>
    </w:p>
    <w:p w14:paraId="441E1A37" w14:textId="7B2439D1" w:rsidR="00871FE3" w:rsidRPr="00015D29" w:rsidRDefault="002641C7" w:rsidP="00871FE3">
      <w:pPr>
        <w:rPr>
          <w:lang w:val="en-US"/>
        </w:rPr>
      </w:pPr>
      <m:oMath>
        <m:sSub>
          <m:sSubPr>
            <m:ctrlPr>
              <w:rPr>
                <w:rFonts w:ascii="Cambria Math" w:hAnsi="Cambria Math"/>
                <w:i/>
              </w:rPr>
            </m:ctrlPr>
          </m:sSubPr>
          <m:e>
            <m:r>
              <w:rPr>
                <w:rFonts w:ascii="Cambria Math" w:hAnsi="Cambria Math"/>
              </w:rPr>
              <m:t>X</m:t>
            </m:r>
          </m:e>
          <m:sub>
            <m:r>
              <w:rPr>
                <w:rFonts w:ascii="Cambria Math" w:hAnsi="Cambria Math"/>
              </w:rPr>
              <m:t>ijk</m:t>
            </m:r>
          </m:sub>
        </m:sSub>
      </m:oMath>
      <w:r w:rsidR="00871FE3">
        <w:rPr>
          <w:vertAlign w:val="subscript"/>
          <w:lang w:val="en-US"/>
        </w:rPr>
        <w:t xml:space="preserve">  </w:t>
      </w:r>
      <w:r w:rsidR="00871FE3" w:rsidRPr="00015D29">
        <w:rPr>
          <w:lang w:val="en-US"/>
        </w:rPr>
        <w:t xml:space="preserve">: </w:t>
      </w:r>
      <w:r w:rsidR="00F152A3">
        <w:rPr>
          <w:lang w:val="en-US"/>
        </w:rPr>
        <w:tab/>
      </w:r>
      <w:r w:rsidR="00871FE3" w:rsidRPr="00015D29">
        <w:rPr>
          <w:lang w:val="en-US"/>
        </w:rPr>
        <w:t>binary, equals to 1 if boutique i’s batch j is assigned to chute k</w:t>
      </w:r>
    </w:p>
    <w:p w14:paraId="51E092F6" w14:textId="37CB087A" w:rsidR="00871FE3" w:rsidRPr="00015D29" w:rsidRDefault="002641C7" w:rsidP="00871FE3">
      <w:pPr>
        <w:rPr>
          <w:lang w:val="en-US"/>
        </w:rPr>
      </w:pPr>
      <m:oMath>
        <m:sSub>
          <m:sSubPr>
            <m:ctrlPr>
              <w:rPr>
                <w:rFonts w:ascii="Cambria Math" w:hAnsi="Cambria Math"/>
                <w:i/>
              </w:rPr>
            </m:ctrlPr>
          </m:sSubPr>
          <m:e>
            <m:r>
              <w:rPr>
                <w:rFonts w:ascii="Cambria Math" w:hAnsi="Cambria Math"/>
              </w:rPr>
              <m:t>Y</m:t>
            </m:r>
          </m:e>
          <m:sub>
            <m:r>
              <w:rPr>
                <w:rFonts w:ascii="Cambria Math" w:hAnsi="Cambria Math"/>
              </w:rPr>
              <m:t>k</m:t>
            </m:r>
          </m:sub>
        </m:sSub>
      </m:oMath>
      <w:r w:rsidR="00871FE3">
        <w:rPr>
          <w:vertAlign w:val="subscript"/>
          <w:lang w:val="en-US"/>
        </w:rPr>
        <w:t xml:space="preserve">   </w:t>
      </w:r>
      <w:r w:rsidR="00871FE3" w:rsidRPr="00015D29">
        <w:rPr>
          <w:lang w:val="en-US"/>
        </w:rPr>
        <w:t xml:space="preserve">: </w:t>
      </w:r>
      <w:r w:rsidR="00F152A3">
        <w:rPr>
          <w:lang w:val="en-US"/>
        </w:rPr>
        <w:tab/>
      </w:r>
      <w:r w:rsidR="00871FE3" w:rsidRPr="00015D29">
        <w:rPr>
          <w:lang w:val="en-US"/>
        </w:rPr>
        <w:t>total number of batches assigned to chute k</w:t>
      </w:r>
    </w:p>
    <w:p w14:paraId="2F72BF2F" w14:textId="03110C69" w:rsidR="00871FE3" w:rsidRPr="00015D29" w:rsidRDefault="002641C7" w:rsidP="00871FE3">
      <w:pPr>
        <w:rPr>
          <w:lang w:val="en-US"/>
        </w:rPr>
      </w:pPr>
      <m:oMath>
        <m:sSub>
          <m:sSubPr>
            <m:ctrlPr>
              <w:rPr>
                <w:rFonts w:ascii="Cambria Math" w:hAnsi="Cambria Math"/>
                <w:i/>
              </w:rPr>
            </m:ctrlPr>
          </m:sSubPr>
          <m:e>
            <m:r>
              <w:rPr>
                <w:rFonts w:ascii="Cambria Math" w:hAnsi="Cambria Math"/>
              </w:rPr>
              <m:t>Z</m:t>
            </m:r>
          </m:e>
          <m:sub>
            <m:r>
              <w:rPr>
                <w:rFonts w:ascii="Cambria Math" w:hAnsi="Cambria Math"/>
              </w:rPr>
              <m:t>k</m:t>
            </m:r>
          </m:sub>
        </m:sSub>
      </m:oMath>
      <w:r w:rsidR="00871FE3">
        <w:rPr>
          <w:vertAlign w:val="subscript"/>
          <w:lang w:val="en-US"/>
        </w:rPr>
        <w:t xml:space="preserve">  </w:t>
      </w:r>
      <w:r w:rsidR="00871FE3" w:rsidRPr="00015D29">
        <w:rPr>
          <w:lang w:val="en-US"/>
        </w:rPr>
        <w:t xml:space="preserve">: </w:t>
      </w:r>
      <w:r w:rsidR="00F152A3">
        <w:rPr>
          <w:lang w:val="en-US"/>
        </w:rPr>
        <w:tab/>
      </w:r>
      <w:r w:rsidR="00871FE3" w:rsidRPr="00015D29">
        <w:rPr>
          <w:lang w:val="en-US"/>
        </w:rPr>
        <w:t xml:space="preserve">binary, indicator variable equal to 1 if </w:t>
      </w:r>
      <w:proofErr w:type="spellStart"/>
      <w:r w:rsidR="00871FE3" w:rsidRPr="00015D29">
        <w:rPr>
          <w:lang w:val="en-US"/>
        </w:rPr>
        <w:t>Y</w:t>
      </w:r>
      <w:r w:rsidR="00871FE3" w:rsidRPr="00015D29">
        <w:rPr>
          <w:vertAlign w:val="subscript"/>
          <w:lang w:val="en-US"/>
        </w:rPr>
        <w:t>k</w:t>
      </w:r>
      <w:proofErr w:type="spellEnd"/>
      <w:r w:rsidR="00871FE3" w:rsidRPr="00015D29">
        <w:rPr>
          <w:lang w:val="en-US"/>
        </w:rPr>
        <w:t xml:space="preserve"> = 1</w:t>
      </w:r>
      <w:r w:rsidR="00871FE3">
        <w:rPr>
          <w:lang w:val="en-US"/>
        </w:rPr>
        <w:t xml:space="preserve"> and 0 otherwise</w:t>
      </w:r>
    </w:p>
    <w:p w14:paraId="601D436A" w14:textId="4015D4B0" w:rsidR="00871FE3" w:rsidRPr="00015D29" w:rsidRDefault="002641C7" w:rsidP="00871FE3">
      <w:pPr>
        <w:rPr>
          <w:lang w:val="en-US"/>
        </w:rPr>
      </w:pP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871FE3">
        <w:rPr>
          <w:vertAlign w:val="subscript"/>
          <w:lang w:val="en-US"/>
        </w:rPr>
        <w:t xml:space="preserve">   </w:t>
      </w:r>
      <w:r w:rsidR="00871FE3" w:rsidRPr="00015D29">
        <w:rPr>
          <w:lang w:val="en-US"/>
        </w:rPr>
        <w:t xml:space="preserve">: </w:t>
      </w:r>
      <w:r w:rsidR="00F152A3">
        <w:rPr>
          <w:lang w:val="en-US"/>
        </w:rPr>
        <w:tab/>
      </w:r>
      <w:r w:rsidR="00871FE3" w:rsidRPr="00015D29">
        <w:rPr>
          <w:lang w:val="en-US"/>
        </w:rPr>
        <w:t xml:space="preserve">total number of batches assigned from boutique </w:t>
      </w:r>
      <w:proofErr w:type="spellStart"/>
      <w:r w:rsidR="00871FE3" w:rsidRPr="00015D29">
        <w:rPr>
          <w:lang w:val="en-US"/>
        </w:rPr>
        <w:t>i</w:t>
      </w:r>
      <w:proofErr w:type="spellEnd"/>
    </w:p>
    <w:p w14:paraId="5DB03570" w14:textId="24FE0936" w:rsidR="00871FE3" w:rsidRPr="00970EA5" w:rsidRDefault="002641C7" w:rsidP="00871FE3">
      <w:pPr>
        <w:rPr>
          <w:lang w:val="en-US"/>
        </w:rPr>
      </w:pP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871FE3">
        <w:rPr>
          <w:lang w:val="en-US"/>
        </w:rPr>
        <w:t xml:space="preserve"> </w:t>
      </w:r>
      <w:r w:rsidR="00871FE3" w:rsidRPr="00015D29">
        <w:rPr>
          <w:lang w:val="en-US"/>
        </w:rPr>
        <w:t xml:space="preserve">: </w:t>
      </w:r>
      <w:r w:rsidR="00F152A3">
        <w:rPr>
          <w:lang w:val="en-US"/>
        </w:rPr>
        <w:tab/>
      </w:r>
      <w:r w:rsidR="00871FE3" w:rsidRPr="00015D29">
        <w:rPr>
          <w:lang w:val="en-US"/>
        </w:rPr>
        <w:t xml:space="preserve">binary dummy variable for </w:t>
      </w:r>
      <w:r w:rsidR="00871FE3">
        <w:rPr>
          <w:lang w:val="en-US"/>
        </w:rPr>
        <w:t xml:space="preserve">the </w:t>
      </w:r>
      <w:r w:rsidR="00871FE3" w:rsidRPr="00015D29">
        <w:rPr>
          <w:lang w:val="en-US"/>
        </w:rPr>
        <w:t>if-then constrain</w:t>
      </w:r>
      <w:r w:rsidR="00871FE3">
        <w:rPr>
          <w:lang w:val="en-US"/>
        </w:rPr>
        <w:t xml:space="preserve">t, </w:t>
      </w:r>
      <w:proofErr w:type="spellStart"/>
      <w:proofErr w:type="gramStart"/>
      <w:r w:rsidR="00871FE3">
        <w:rPr>
          <w:lang w:val="en-US"/>
        </w:rPr>
        <w:t>s</w:t>
      </w:r>
      <w:r w:rsidR="00871FE3">
        <w:rPr>
          <w:vertAlign w:val="subscript"/>
          <w:lang w:val="en-US"/>
        </w:rPr>
        <w:t>i,k</w:t>
      </w:r>
      <w:proofErr w:type="spellEnd"/>
      <w:proofErr w:type="gramEnd"/>
      <w:r w:rsidR="00871FE3">
        <w:rPr>
          <w:lang w:val="en-US"/>
        </w:rPr>
        <w:t xml:space="preserve"> equals 1 if no batch was assigned from boutiques other than </w:t>
      </w:r>
      <w:proofErr w:type="spellStart"/>
      <w:r w:rsidR="00871FE3">
        <w:rPr>
          <w:lang w:val="en-US"/>
        </w:rPr>
        <w:t>i</w:t>
      </w:r>
      <w:proofErr w:type="spellEnd"/>
      <w:r w:rsidR="00871FE3">
        <w:rPr>
          <w:lang w:val="en-US"/>
        </w:rPr>
        <w:t xml:space="preserve"> to chute k</w:t>
      </w:r>
    </w:p>
    <w:p w14:paraId="0EE9A702" w14:textId="642EF37C" w:rsidR="00871FE3" w:rsidRDefault="002641C7" w:rsidP="00871FE3">
      <w:pPr>
        <w:rPr>
          <w:vertAlign w:val="subscript"/>
          <w:lang w:val="en-US"/>
        </w:rPr>
      </w:pP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871FE3">
        <w:rPr>
          <w:vertAlign w:val="subscript"/>
          <w:lang w:val="en-US"/>
        </w:rPr>
        <w:t xml:space="preserve">     </w:t>
      </w:r>
      <w:r w:rsidR="00871FE3" w:rsidRPr="00015D29">
        <w:rPr>
          <w:lang w:val="en-US"/>
        </w:rPr>
        <w:t xml:space="preserve">: </w:t>
      </w:r>
      <w:r w:rsidR="00F152A3">
        <w:rPr>
          <w:lang w:val="en-US"/>
        </w:rPr>
        <w:tab/>
      </w:r>
      <w:r w:rsidR="00871FE3" w:rsidRPr="00015D29">
        <w:rPr>
          <w:lang w:val="en-US"/>
        </w:rPr>
        <w:t xml:space="preserve">binary dummy variable for </w:t>
      </w:r>
      <w:r w:rsidR="00871FE3">
        <w:rPr>
          <w:lang w:val="en-US"/>
        </w:rPr>
        <w:t xml:space="preserve">the </w:t>
      </w:r>
      <w:r w:rsidR="00871FE3" w:rsidRPr="00015D29">
        <w:rPr>
          <w:lang w:val="en-US"/>
        </w:rPr>
        <w:t>either-or constraint</w:t>
      </w:r>
      <w:r w:rsidR="00871FE3">
        <w:rPr>
          <w:lang w:val="en-US"/>
        </w:rPr>
        <w:t xml:space="preserve"> concerned with setting </w:t>
      </w:r>
      <w:proofErr w:type="spellStart"/>
      <w:r w:rsidR="00871FE3">
        <w:rPr>
          <w:lang w:val="en-US"/>
        </w:rPr>
        <w:t>T</w:t>
      </w:r>
      <w:r w:rsidR="00871FE3">
        <w:rPr>
          <w:vertAlign w:val="subscript"/>
          <w:lang w:val="en-US"/>
        </w:rPr>
        <w:t>i</w:t>
      </w:r>
      <w:proofErr w:type="spellEnd"/>
      <w:r w:rsidR="00871FE3">
        <w:rPr>
          <w:lang w:val="en-US"/>
        </w:rPr>
        <w:t xml:space="preserve"> variables either to 0 or b</w:t>
      </w:r>
      <w:r w:rsidR="00871FE3">
        <w:rPr>
          <w:vertAlign w:val="subscript"/>
          <w:lang w:val="en-US"/>
        </w:rPr>
        <w:t>i</w:t>
      </w:r>
    </w:p>
    <w:p w14:paraId="38AF9903" w14:textId="77777777" w:rsidR="00597C49" w:rsidRPr="00015D29" w:rsidRDefault="00597C49" w:rsidP="00871FE3">
      <w:pPr>
        <w:rPr>
          <w:lang w:val="en-US"/>
        </w:rPr>
      </w:pPr>
    </w:p>
    <w:p w14:paraId="34B8B099" w14:textId="51336B64" w:rsidR="00871FE3" w:rsidRDefault="00871FE3" w:rsidP="00597C49">
      <w:pPr>
        <w:ind w:firstLine="360"/>
        <w:rPr>
          <w:lang w:val="en-US"/>
        </w:rPr>
      </w:pPr>
      <w:r>
        <w:rPr>
          <w:lang w:val="en-US"/>
        </w:rPr>
        <w:t>The o</w:t>
      </w:r>
      <w:r w:rsidRPr="00015D29">
        <w:rPr>
          <w:lang w:val="en-US"/>
        </w:rPr>
        <w:t>bjective function is set to maximiz</w:t>
      </w:r>
      <w:r>
        <w:rPr>
          <w:lang w:val="en-US"/>
        </w:rPr>
        <w:t>ation of the</w:t>
      </w:r>
      <w:r w:rsidRPr="00015D29">
        <w:rPr>
          <w:lang w:val="en-US"/>
        </w:rPr>
        <w:t xml:space="preserve"> total number of single batch assignments in all chutes and </w:t>
      </w:r>
      <w:r>
        <w:rPr>
          <w:lang w:val="en-US"/>
        </w:rPr>
        <w:t xml:space="preserve">the </w:t>
      </w:r>
      <w:r w:rsidRPr="00015D29">
        <w:rPr>
          <w:lang w:val="en-US"/>
        </w:rPr>
        <w:t xml:space="preserve">total number of items in all assigned batches of boutiques. Decision variables   </w:t>
      </w:r>
      <m:oMath>
        <m:sSub>
          <m:sSubPr>
            <m:ctrlPr>
              <w:rPr>
                <w:rFonts w:ascii="Cambria Math" w:hAnsi="Cambria Math"/>
                <w:i/>
              </w:rPr>
            </m:ctrlPr>
          </m:sSubPr>
          <m:e>
            <m:r>
              <w:rPr>
                <w:rFonts w:ascii="Cambria Math" w:hAnsi="Cambria Math"/>
              </w:rPr>
              <m:t>X</m:t>
            </m:r>
          </m:e>
          <m:sub>
            <m:r>
              <w:rPr>
                <w:rFonts w:ascii="Cambria Math" w:hAnsi="Cambria Math"/>
              </w:rPr>
              <m:t>ijk</m:t>
            </m:r>
          </m:sub>
        </m:sSub>
      </m:oMath>
      <w:r w:rsidRPr="00015D29">
        <w:rPr>
          <w:lang w:val="en-US"/>
        </w:rPr>
        <w:t xml:space="preserve">, </w:t>
      </w:r>
      <m:oMath>
        <m:sSub>
          <m:sSubPr>
            <m:ctrlPr>
              <w:rPr>
                <w:rFonts w:ascii="Cambria Math" w:hAnsi="Cambria Math"/>
                <w:i/>
              </w:rPr>
            </m:ctrlPr>
          </m:sSubPr>
          <m:e>
            <m:r>
              <w:rPr>
                <w:rFonts w:ascii="Cambria Math" w:hAnsi="Cambria Math"/>
              </w:rPr>
              <m:t>Z</m:t>
            </m:r>
          </m:e>
          <m:sub>
            <m:r>
              <w:rPr>
                <w:rFonts w:ascii="Cambria Math" w:hAnsi="Cambria Math"/>
              </w:rPr>
              <m:t>k</m:t>
            </m:r>
          </m:sub>
        </m:sSub>
      </m:oMath>
      <w:r w:rsidRPr="00597C49">
        <w:rPr>
          <w:lang w:val="en-US"/>
        </w:rPr>
        <w:t xml:space="preserve"> </w:t>
      </w:r>
      <w:r w:rsidRPr="00015D29">
        <w:rPr>
          <w:lang w:val="en-US"/>
        </w:rPr>
        <w:t xml:space="preserve">and parameters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Pr="00015D29">
        <w:rPr>
          <w:lang w:val="en-US"/>
        </w:rPr>
        <w:t xml:space="preserve"> are used for formulation of this function. Since these two objectives are not equally important</w:t>
      </w:r>
      <w:r>
        <w:rPr>
          <w:lang w:val="en-US"/>
        </w:rPr>
        <w:t xml:space="preserve"> and depend on preferences of </w:t>
      </w:r>
      <w:proofErr w:type="spellStart"/>
      <w:r>
        <w:rPr>
          <w:lang w:val="en-US"/>
        </w:rPr>
        <w:t>Trendyol</w:t>
      </w:r>
      <w:proofErr w:type="spellEnd"/>
      <w:r>
        <w:rPr>
          <w:lang w:val="en-US"/>
        </w:rPr>
        <w:t xml:space="preserve"> employees</w:t>
      </w:r>
      <w:r w:rsidRPr="00015D29">
        <w:rPr>
          <w:lang w:val="en-US"/>
        </w:rPr>
        <w:t xml:space="preserve">, parameters </w:t>
      </w:r>
      <m:oMath>
        <m:r>
          <w:rPr>
            <w:rFonts w:ascii="Cambria Math" w:hAnsi="Cambria Math"/>
          </w:rPr>
          <m:t>α</m:t>
        </m:r>
      </m:oMath>
      <w:r w:rsidR="004A021A" w:rsidRPr="00015D29">
        <w:rPr>
          <w:lang w:val="en-US"/>
        </w:rPr>
        <w:t xml:space="preserve"> </w:t>
      </w:r>
      <w:r w:rsidRPr="00015D29">
        <w:rPr>
          <w:lang w:val="en-US"/>
        </w:rPr>
        <w:t xml:space="preserve">and </w:t>
      </w:r>
      <m:oMath>
        <m:r>
          <w:rPr>
            <w:rFonts w:ascii="Cambria Math" w:hAnsi="Cambria Math"/>
          </w:rPr>
          <m:t>1-α</m:t>
        </m:r>
      </m:oMath>
      <w:r w:rsidRPr="00015D29">
        <w:rPr>
          <w:lang w:val="en-US"/>
        </w:rPr>
        <w:t xml:space="preserve"> are defined so that the weights of these objectives could be </w:t>
      </w:r>
      <w:r w:rsidR="00275B08">
        <w:rPr>
          <w:lang w:val="en-US"/>
        </w:rPr>
        <w:t>set according to preferences</w:t>
      </w:r>
      <w:r w:rsidRPr="00015D29">
        <w:rPr>
          <w:lang w:val="en-US"/>
        </w:rPr>
        <w:t xml:space="preserve"> in the function.</w:t>
      </w:r>
    </w:p>
    <w:p w14:paraId="3453E723" w14:textId="01FF8600" w:rsidR="00871FE3" w:rsidRDefault="00871FE3" w:rsidP="00871FE3">
      <w:pPr>
        <w:rPr>
          <w:b/>
          <w:bCs/>
          <w:lang w:val="en-US"/>
        </w:rPr>
      </w:pPr>
    </w:p>
    <w:p w14:paraId="42C46094" w14:textId="02B9D88D" w:rsidR="00BA1EE9" w:rsidRDefault="00BA1EE9" w:rsidP="00871FE3">
      <w:pPr>
        <w:rPr>
          <w:b/>
          <w:bCs/>
          <w:lang w:val="en-US"/>
        </w:rPr>
      </w:pPr>
    </w:p>
    <w:p w14:paraId="2EB547FB" w14:textId="7B9728D9" w:rsidR="00BA1EE9" w:rsidRDefault="00BA1EE9" w:rsidP="00871FE3">
      <w:pPr>
        <w:rPr>
          <w:b/>
          <w:bCs/>
          <w:lang w:val="en-US"/>
        </w:rPr>
      </w:pPr>
    </w:p>
    <w:p w14:paraId="7106F44E" w14:textId="6E8225CB" w:rsidR="00BA1EE9" w:rsidRDefault="00BA1EE9" w:rsidP="00871FE3">
      <w:pPr>
        <w:rPr>
          <w:b/>
          <w:bCs/>
          <w:lang w:val="en-US"/>
        </w:rPr>
      </w:pPr>
    </w:p>
    <w:p w14:paraId="11F0DE60" w14:textId="608FC5A4" w:rsidR="00546820" w:rsidRDefault="00546820" w:rsidP="00871FE3">
      <w:pPr>
        <w:rPr>
          <w:b/>
          <w:bCs/>
          <w:lang w:val="en-US"/>
        </w:rPr>
      </w:pPr>
    </w:p>
    <w:p w14:paraId="069E0A56" w14:textId="77777777" w:rsidR="00546820" w:rsidRDefault="00546820" w:rsidP="00871FE3">
      <w:pPr>
        <w:rPr>
          <w:b/>
          <w:bCs/>
          <w:lang w:val="en-US"/>
        </w:rPr>
      </w:pPr>
    </w:p>
    <w:p w14:paraId="11D6F193" w14:textId="77777777" w:rsidR="00871FE3" w:rsidRPr="00034237" w:rsidRDefault="00871FE3" w:rsidP="00871FE3">
      <w:pPr>
        <w:rPr>
          <w:b/>
          <w:bCs/>
          <w:lang w:val="en-US"/>
        </w:rPr>
      </w:pPr>
      <w:r w:rsidRPr="00015D29">
        <w:rPr>
          <w:b/>
          <w:bCs/>
          <w:lang w:val="en-US"/>
        </w:rPr>
        <w:t xml:space="preserve">Objective function: </w:t>
      </w:r>
      <w:r w:rsidRPr="00015D29">
        <w:rPr>
          <w:lang w:val="en-US"/>
        </w:rPr>
        <w:tab/>
      </w:r>
      <m:oMath>
        <m:r>
          <m:rPr>
            <m:sty m:val="p"/>
          </m:rPr>
          <w:rPr>
            <w:rFonts w:ascii="Cambria Math" w:hAnsi="Cambria Math"/>
          </w:rPr>
          <w:br/>
        </m:r>
      </m:oMath>
    </w:p>
    <w:p w14:paraId="28A60CC9" w14:textId="3B50D977" w:rsidR="00871FE3" w:rsidRPr="002D7E4E" w:rsidRDefault="002641C7" w:rsidP="00871FE3">
      <w:pPr>
        <w:rPr>
          <w:lang w:val="en-US"/>
        </w:rPr>
      </w:pPr>
      <m:oMathPara>
        <m:oMath>
          <m:func>
            <m:funcPr>
              <m:ctrlPr>
                <w:rPr>
                  <w:rFonts w:ascii="Cambria Math" w:hAnsi="Cambria Math"/>
                  <w:i/>
                </w:rPr>
              </m:ctrlPr>
            </m:funcPr>
            <m:fName>
              <m:r>
                <m:rPr>
                  <m:sty m:val="p"/>
                </m:rPr>
                <w:rPr>
                  <w:rFonts w:ascii="Cambria Math" w:hAnsi="Cambria Math"/>
                </w:rPr>
                <m:t>max</m:t>
              </m:r>
            </m:fName>
            <m:e>
              <m:r>
                <w:rPr>
                  <w:rFonts w:ascii="Cambria Math" w:hAnsi="Cambria Math"/>
                </w:rPr>
                <m:t xml:space="preserve">  </m:t>
              </m:r>
            </m:e>
          </m:func>
          <m:r>
            <w:rPr>
              <w:rFonts w:ascii="Cambria Math" w:hAnsi="Cambria Math"/>
            </w:rPr>
            <m:t xml:space="preserve">     α ×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 xml:space="preserve"> +  </m:t>
              </m:r>
              <m:d>
                <m:dPr>
                  <m:ctrlPr>
                    <w:rPr>
                      <w:rFonts w:ascii="Cambria Math" w:hAnsi="Cambria Math"/>
                      <w:i/>
                    </w:rPr>
                  </m:ctrlPr>
                </m:dPr>
                <m:e>
                  <m:r>
                    <w:rPr>
                      <w:rFonts w:ascii="Cambria Math" w:hAnsi="Cambria Math"/>
                    </w:rPr>
                    <m:t>1-α</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I</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J</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ijk</m:t>
                              </m:r>
                            </m:sub>
                          </m:sSub>
                          <m:r>
                            <w:rPr>
                              <w:rFonts w:ascii="Cambria Math" w:hAnsi="Cambria Math"/>
                            </w:rPr>
                            <m:t>)</m:t>
                          </m:r>
                        </m:e>
                      </m:nary>
                    </m:e>
                  </m:nary>
                </m:e>
              </m:nary>
            </m:e>
          </m:nary>
        </m:oMath>
      </m:oMathPara>
    </w:p>
    <w:p w14:paraId="05454EF1" w14:textId="77777777" w:rsidR="00871FE3" w:rsidRDefault="00871FE3" w:rsidP="00597C49">
      <w:pPr>
        <w:ind w:firstLine="360"/>
        <w:rPr>
          <w:lang w:val="en-US"/>
        </w:rPr>
      </w:pPr>
      <w:r w:rsidRPr="00015D29">
        <w:rPr>
          <w:lang w:val="en-US"/>
        </w:rPr>
        <w:t xml:space="preserve">The constraints in the system </w:t>
      </w:r>
      <w:r>
        <w:rPr>
          <w:lang w:val="en-US"/>
        </w:rPr>
        <w:t>are</w:t>
      </w:r>
      <w:r w:rsidRPr="00015D29">
        <w:rPr>
          <w:lang w:val="en-US"/>
        </w:rPr>
        <w:t xml:space="preserve"> applied to the model using decision variables and parameters explained previously. Furthermore, relationship</w:t>
      </w:r>
      <w:r>
        <w:rPr>
          <w:lang w:val="en-US"/>
        </w:rPr>
        <w:t>s</w:t>
      </w:r>
      <w:r w:rsidRPr="00015D29">
        <w:rPr>
          <w:lang w:val="en-US"/>
        </w:rPr>
        <w:t xml:space="preserve"> between </w:t>
      </w:r>
      <w:r>
        <w:rPr>
          <w:lang w:val="en-US"/>
        </w:rPr>
        <w:t xml:space="preserve">the </w:t>
      </w:r>
      <w:r w:rsidRPr="00015D29">
        <w:rPr>
          <w:lang w:val="en-US"/>
        </w:rPr>
        <w:t>variables are created below.</w:t>
      </w:r>
    </w:p>
    <w:p w14:paraId="4EF237CF" w14:textId="77777777" w:rsidR="00871FE3" w:rsidRDefault="00871FE3" w:rsidP="00871FE3">
      <w:pPr>
        <w:rPr>
          <w:lang w:val="en-US"/>
        </w:rPr>
      </w:pPr>
    </w:p>
    <w:p w14:paraId="3D53EC3F" w14:textId="77777777" w:rsidR="00871FE3" w:rsidRPr="00015D29" w:rsidRDefault="00871FE3" w:rsidP="00871FE3">
      <w:pPr>
        <w:rPr>
          <w:lang w:val="en-US"/>
        </w:rPr>
      </w:pPr>
    </w:p>
    <w:p w14:paraId="579B03E1" w14:textId="77777777" w:rsidR="00871FE3" w:rsidRDefault="00871FE3" w:rsidP="00871FE3">
      <w:pPr>
        <w:rPr>
          <w:b/>
          <w:bCs/>
          <w:lang w:val="en-US"/>
        </w:rPr>
      </w:pPr>
      <w:r w:rsidRPr="00015D29">
        <w:rPr>
          <w:b/>
          <w:bCs/>
          <w:lang w:val="en-US"/>
        </w:rPr>
        <w:t>Constraints:  </w:t>
      </w:r>
    </w:p>
    <w:p w14:paraId="70F0A427" w14:textId="77777777" w:rsidR="00871FE3" w:rsidRPr="00015D29" w:rsidRDefault="00871FE3" w:rsidP="00871FE3">
      <w:pPr>
        <w:rPr>
          <w:lang w:val="en-US"/>
        </w:rPr>
      </w:pPr>
    </w:p>
    <w:p w14:paraId="5AD66F11" w14:textId="32F7F51E" w:rsidR="00871FE3" w:rsidRPr="00015D29" w:rsidRDefault="00871FE3" w:rsidP="00597C49">
      <w:pPr>
        <w:ind w:firstLine="360"/>
        <w:rPr>
          <w:lang w:val="en-US"/>
        </w:rPr>
      </w:pPr>
      <w:r w:rsidRPr="00015D29">
        <w:rPr>
          <w:lang w:val="en-US"/>
        </w:rPr>
        <w:t xml:space="preserve">Relationship between </w:t>
      </w:r>
      <m:oMath>
        <m:sSub>
          <m:sSubPr>
            <m:ctrlPr>
              <w:rPr>
                <w:rFonts w:ascii="Cambria Math" w:hAnsi="Cambria Math"/>
                <w:i/>
              </w:rPr>
            </m:ctrlPr>
          </m:sSubPr>
          <m:e>
            <m:r>
              <w:rPr>
                <w:rFonts w:ascii="Cambria Math" w:hAnsi="Cambria Math"/>
              </w:rPr>
              <m:t>X</m:t>
            </m:r>
          </m:e>
          <m:sub>
            <m:r>
              <w:rPr>
                <w:rFonts w:ascii="Cambria Math" w:hAnsi="Cambria Math"/>
              </w:rPr>
              <m:t>ijk</m:t>
            </m:r>
          </m:sub>
        </m:sSub>
      </m:oMath>
      <w:r w:rsidR="002262BF">
        <w:t xml:space="preserve"> </w:t>
      </w:r>
      <w:r w:rsidRPr="00015D29">
        <w:rPr>
          <w:lang w:val="en-US"/>
        </w:rPr>
        <w:t xml:space="preserve">and </w:t>
      </w:r>
      <m:oMath>
        <m:sSub>
          <m:sSubPr>
            <m:ctrlPr>
              <w:rPr>
                <w:rFonts w:ascii="Cambria Math" w:hAnsi="Cambria Math"/>
                <w:i/>
              </w:rPr>
            </m:ctrlPr>
          </m:sSubPr>
          <m:e>
            <m:r>
              <w:rPr>
                <w:rFonts w:ascii="Cambria Math" w:hAnsi="Cambria Math"/>
              </w:rPr>
              <m:t>Y</m:t>
            </m:r>
          </m:e>
          <m:sub>
            <m:r>
              <w:rPr>
                <w:rFonts w:ascii="Cambria Math" w:hAnsi="Cambria Math"/>
              </w:rPr>
              <m:t>k</m:t>
            </m:r>
          </m:sub>
        </m:sSub>
      </m:oMath>
      <w:r w:rsidRPr="00597C49">
        <w:rPr>
          <w:lang w:val="en-US"/>
        </w:rPr>
        <w:t xml:space="preserve"> </w:t>
      </w:r>
      <w:r w:rsidRPr="00015D29">
        <w:rPr>
          <w:lang w:val="en-US"/>
        </w:rPr>
        <w:t xml:space="preserve">can be seen below. </w:t>
      </w:r>
      <w:r>
        <w:rPr>
          <w:lang w:val="en-US"/>
        </w:rPr>
        <w:t>The d</w:t>
      </w:r>
      <w:r w:rsidRPr="00015D29">
        <w:rPr>
          <w:lang w:val="en-US"/>
        </w:rPr>
        <w:t xml:space="preserve">ecision variables are connected so that summation of </w:t>
      </w:r>
      <w:r>
        <w:rPr>
          <w:lang w:val="en-US"/>
        </w:rPr>
        <w:t xml:space="preserve">the </w:t>
      </w:r>
      <w:r w:rsidRPr="00015D29">
        <w:rPr>
          <w:lang w:val="en-US"/>
        </w:rPr>
        <w:t>X</w:t>
      </w:r>
      <w:r>
        <w:rPr>
          <w:lang w:val="en-US"/>
        </w:rPr>
        <w:t xml:space="preserve"> variable</w:t>
      </w:r>
      <w:r w:rsidRPr="00015D29">
        <w:rPr>
          <w:lang w:val="en-US"/>
        </w:rPr>
        <w:t>s will give the total number of batches assigned for each chute.</w:t>
      </w:r>
    </w:p>
    <w:p w14:paraId="2DFC8A66" w14:textId="27B37ADB" w:rsidR="00871FE3" w:rsidRDefault="00871FE3" w:rsidP="00871FE3">
      <w:pPr>
        <w:rPr>
          <w:lang w:val="en-US"/>
        </w:rPr>
      </w:pPr>
      <w:r w:rsidRPr="00015D29">
        <w:rPr>
          <w:lang w:val="en-US"/>
        </w:rPr>
        <w:tab/>
      </w:r>
      <m:oMath>
        <m:r>
          <m:rPr>
            <m:sty m:val="p"/>
          </m:rPr>
          <w:rPr>
            <w:rFonts w:ascii="Cambria Math" w:hAnsi="Cambria Math"/>
          </w:rPr>
          <w:br/>
        </m:r>
      </m:oMath>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I</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J</m:t>
                  </m:r>
                </m:sup>
                <m:e>
                  <m:sSub>
                    <m:sSubPr>
                      <m:ctrlPr>
                        <w:rPr>
                          <w:rFonts w:ascii="Cambria Math" w:hAnsi="Cambria Math"/>
                          <w:i/>
                        </w:rPr>
                      </m:ctrlPr>
                    </m:sSubPr>
                    <m:e>
                      <m:r>
                        <w:rPr>
                          <w:rFonts w:ascii="Cambria Math" w:hAnsi="Cambria Math"/>
                        </w:rPr>
                        <m:t>X</m:t>
                      </m:r>
                    </m:e>
                    <m:sub>
                      <m:r>
                        <w:rPr>
                          <w:rFonts w:ascii="Cambria Math" w:hAnsi="Cambria Math"/>
                        </w:rPr>
                        <m:t>ijk</m:t>
                      </m:r>
                    </m:sub>
                  </m:sSub>
                </m:e>
              </m:nary>
            </m:e>
          </m:nary>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 xml:space="preserve">   , </m:t>
          </m:r>
          <m:r>
            <w:rPr>
              <w:rFonts w:ascii="Cambria Math" w:hAnsi="Cambria Math"/>
              <w:i/>
            </w:rPr>
            <w:sym w:font="Symbol" w:char="F022"/>
          </m:r>
          <m:r>
            <w:rPr>
              <w:rFonts w:ascii="Cambria Math" w:hAnsi="Cambria Math"/>
            </w:rPr>
            <m:t xml:space="preserve"> k</m:t>
          </m:r>
        </m:oMath>
      </m:oMathPara>
    </w:p>
    <w:p w14:paraId="4C5642CC" w14:textId="660111B5" w:rsidR="00871FE3" w:rsidRPr="00015D29" w:rsidRDefault="00871FE3" w:rsidP="00597C49">
      <w:pPr>
        <w:ind w:firstLine="360"/>
        <w:rPr>
          <w:lang w:val="en-US"/>
        </w:rPr>
      </w:pPr>
      <w:r w:rsidRPr="00015D29">
        <w:rPr>
          <w:lang w:val="en-US"/>
        </w:rPr>
        <w:t xml:space="preserve">Relationship between </w:t>
      </w:r>
      <m:oMath>
        <m:sSub>
          <m:sSubPr>
            <m:ctrlPr>
              <w:rPr>
                <w:rFonts w:ascii="Cambria Math" w:hAnsi="Cambria Math"/>
                <w:i/>
              </w:rPr>
            </m:ctrlPr>
          </m:sSubPr>
          <m:e>
            <m:r>
              <w:rPr>
                <w:rFonts w:ascii="Cambria Math" w:hAnsi="Cambria Math"/>
              </w:rPr>
              <m:t>Y</m:t>
            </m:r>
          </m:e>
          <m:sub>
            <m:r>
              <w:rPr>
                <w:rFonts w:ascii="Cambria Math" w:hAnsi="Cambria Math"/>
              </w:rPr>
              <m:t>k</m:t>
            </m:r>
          </m:sub>
        </m:sSub>
      </m:oMath>
      <w:r w:rsidRPr="00597C49">
        <w:rPr>
          <w:lang w:val="en-US"/>
        </w:rPr>
        <w:t xml:space="preserve"> </w:t>
      </w:r>
      <w:r w:rsidRPr="00015D29">
        <w:rPr>
          <w:lang w:val="en-US"/>
        </w:rPr>
        <w:t xml:space="preserve">and </w:t>
      </w:r>
      <m:oMath>
        <m:sSub>
          <m:sSubPr>
            <m:ctrlPr>
              <w:rPr>
                <w:rFonts w:ascii="Cambria Math" w:hAnsi="Cambria Math"/>
                <w:i/>
              </w:rPr>
            </m:ctrlPr>
          </m:sSubPr>
          <m:e>
            <m:r>
              <w:rPr>
                <w:rFonts w:ascii="Cambria Math" w:hAnsi="Cambria Math"/>
              </w:rPr>
              <m:t>Z</m:t>
            </m:r>
          </m:e>
          <m:sub>
            <m:r>
              <w:rPr>
                <w:rFonts w:ascii="Cambria Math" w:hAnsi="Cambria Math"/>
              </w:rPr>
              <m:t>k</m:t>
            </m:r>
          </m:sub>
        </m:sSub>
      </m:oMath>
      <w:r w:rsidRPr="00597C49">
        <w:rPr>
          <w:lang w:val="en-US"/>
        </w:rPr>
        <w:t xml:space="preserve"> </w:t>
      </w:r>
      <w:r w:rsidRPr="00015D29">
        <w:rPr>
          <w:lang w:val="en-US"/>
        </w:rPr>
        <w:t xml:space="preserve">can be seen below. </w:t>
      </w:r>
      <w:r>
        <w:rPr>
          <w:lang w:val="en-US"/>
        </w:rPr>
        <w:t>The d</w:t>
      </w:r>
      <w:r w:rsidRPr="00015D29">
        <w:rPr>
          <w:lang w:val="en-US"/>
        </w:rPr>
        <w:t>ecision variables are connected to enforce the condition that if Y is equal to one, Z must be one. Otherwise</w:t>
      </w:r>
      <w:r>
        <w:rPr>
          <w:lang w:val="en-US"/>
        </w:rPr>
        <w:t>,</w:t>
      </w:r>
      <w:r w:rsidRPr="00015D29">
        <w:rPr>
          <w:lang w:val="en-US"/>
        </w:rPr>
        <w:t xml:space="preserve"> Z must be zero.</w:t>
      </w:r>
    </w:p>
    <w:p w14:paraId="244D5A7D" w14:textId="77777777" w:rsidR="00871FE3" w:rsidRPr="00034237" w:rsidRDefault="00871FE3" w:rsidP="00871FE3"/>
    <w:p w14:paraId="469520BC" w14:textId="77777777" w:rsidR="00871FE3" w:rsidRPr="0002577E" w:rsidRDefault="002641C7" w:rsidP="00871FE3">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 xml:space="preserve"> ≤1+M×(1-</m:t>
          </m:r>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 xml:space="preserve">)   , </m:t>
          </m:r>
          <m:r>
            <w:rPr>
              <w:rFonts w:ascii="Cambria Math" w:hAnsi="Cambria Math"/>
              <w:i/>
            </w:rPr>
            <w:sym w:font="Symbol" w:char="F022"/>
          </m:r>
          <m:r>
            <w:rPr>
              <w:rFonts w:ascii="Cambria Math" w:hAnsi="Cambria Math"/>
            </w:rPr>
            <m:t xml:space="preserve"> k</m:t>
          </m:r>
        </m:oMath>
      </m:oMathPara>
    </w:p>
    <w:p w14:paraId="6215B665" w14:textId="77777777" w:rsidR="00871FE3" w:rsidRDefault="00871FE3" w:rsidP="00871FE3">
      <w:pPr>
        <w:rPr>
          <w:rFonts w:eastAsiaTheme="minorEastAsia"/>
        </w:rPr>
      </w:pPr>
    </w:p>
    <w:p w14:paraId="714897A0" w14:textId="2B7CE81F" w:rsidR="00871FE3" w:rsidRPr="002D7E4E" w:rsidRDefault="002641C7" w:rsidP="00871FE3">
      <w:pPr>
        <w:rPr>
          <w:rFonts w:eastAsia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 xml:space="preserve">   , </m:t>
          </m:r>
          <m:r>
            <w:rPr>
              <w:rFonts w:ascii="Cambria Math" w:hAnsi="Cambria Math"/>
              <w:i/>
            </w:rPr>
            <w:sym w:font="Symbol" w:char="F022"/>
          </m:r>
          <m:r>
            <w:rPr>
              <w:rFonts w:ascii="Cambria Math" w:hAnsi="Cambria Math"/>
            </w:rPr>
            <m:t xml:space="preserve"> k</m:t>
          </m:r>
        </m:oMath>
      </m:oMathPara>
    </w:p>
    <w:p w14:paraId="08EDCE70" w14:textId="63D990C8" w:rsidR="00871FE3" w:rsidRPr="00015D29" w:rsidRDefault="00871FE3" w:rsidP="00597C49">
      <w:pPr>
        <w:ind w:firstLine="360"/>
        <w:rPr>
          <w:lang w:val="en-US"/>
        </w:rPr>
      </w:pPr>
      <w:r w:rsidRPr="00015D29">
        <w:rPr>
          <w:lang w:val="en-US"/>
        </w:rPr>
        <w:t xml:space="preserve">Relationship between </w:t>
      </w:r>
      <m:oMath>
        <m:sSub>
          <m:sSubPr>
            <m:ctrlPr>
              <w:rPr>
                <w:rFonts w:ascii="Cambria Math" w:hAnsi="Cambria Math"/>
                <w:i/>
              </w:rPr>
            </m:ctrlPr>
          </m:sSubPr>
          <m:e>
            <m:r>
              <w:rPr>
                <w:rFonts w:ascii="Cambria Math" w:hAnsi="Cambria Math"/>
              </w:rPr>
              <m:t>X</m:t>
            </m:r>
          </m:e>
          <m:sub>
            <m:r>
              <w:rPr>
                <w:rFonts w:ascii="Cambria Math" w:hAnsi="Cambria Math"/>
              </w:rPr>
              <m:t>ijk</m:t>
            </m:r>
          </m:sub>
        </m:sSub>
      </m:oMath>
      <w:r w:rsidR="00A50DDA">
        <w:t xml:space="preserve"> </w:t>
      </w:r>
      <w:r w:rsidRPr="00015D29">
        <w:rPr>
          <w:lang w:val="en-US"/>
        </w:rPr>
        <w:t xml:space="preserve">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A50DDA">
        <w:t xml:space="preserve"> </w:t>
      </w:r>
      <w:r w:rsidRPr="00015D29">
        <w:rPr>
          <w:lang w:val="en-US"/>
        </w:rPr>
        <w:t xml:space="preserve">can be seen below. </w:t>
      </w:r>
      <w:r>
        <w:rPr>
          <w:lang w:val="en-US"/>
        </w:rPr>
        <w:t>The d</w:t>
      </w:r>
      <w:r w:rsidRPr="00015D29">
        <w:rPr>
          <w:lang w:val="en-US"/>
        </w:rPr>
        <w:t xml:space="preserve">ecision variables are connected so that summation of </w:t>
      </w:r>
      <w:r>
        <w:rPr>
          <w:lang w:val="en-US"/>
        </w:rPr>
        <w:t xml:space="preserve">the </w:t>
      </w:r>
      <w:r w:rsidRPr="00015D29">
        <w:rPr>
          <w:lang w:val="en-US"/>
        </w:rPr>
        <w:t>X</w:t>
      </w:r>
      <w:r>
        <w:rPr>
          <w:lang w:val="en-US"/>
        </w:rPr>
        <w:t xml:space="preserve"> variable</w:t>
      </w:r>
      <w:r w:rsidRPr="00015D29">
        <w:rPr>
          <w:lang w:val="en-US"/>
        </w:rPr>
        <w:t xml:space="preserve">s will give the total number of batches assigned from boutique </w:t>
      </w:r>
      <w:proofErr w:type="spellStart"/>
      <w:r w:rsidRPr="00015D29">
        <w:rPr>
          <w:lang w:val="en-US"/>
        </w:rPr>
        <w:t>i</w:t>
      </w:r>
      <w:proofErr w:type="spellEnd"/>
      <w:r w:rsidRPr="00015D29">
        <w:rPr>
          <w:lang w:val="en-US"/>
        </w:rPr>
        <w:t>.</w:t>
      </w:r>
    </w:p>
    <w:p w14:paraId="2615552A" w14:textId="77777777" w:rsidR="00871FE3" w:rsidRPr="00034237" w:rsidRDefault="00871FE3" w:rsidP="00871FE3"/>
    <w:p w14:paraId="54919D7A" w14:textId="471B2EA8" w:rsidR="00871FE3" w:rsidRPr="00E45D51" w:rsidRDefault="002641C7" w:rsidP="00871FE3">
      <w:pPr>
        <w:rPr>
          <w:rFonts w:eastAsiaTheme="minorEastAsia"/>
        </w:rPr>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J</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X</m:t>
                      </m:r>
                    </m:e>
                    <m:sub>
                      <m:r>
                        <w:rPr>
                          <w:rFonts w:ascii="Cambria Math" w:hAnsi="Cambria Math"/>
                        </w:rPr>
                        <m:t>ijk</m:t>
                      </m:r>
                    </m:sub>
                  </m:sSub>
                </m:e>
              </m:nary>
            </m:e>
          </m:nary>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 </m:t>
          </m:r>
          <m:r>
            <w:rPr>
              <w:rFonts w:ascii="Cambria Math" w:hAnsi="Cambria Math"/>
              <w:i/>
            </w:rPr>
            <w:sym w:font="Symbol" w:char="F022"/>
          </m:r>
          <m:r>
            <w:rPr>
              <w:rFonts w:ascii="Cambria Math" w:hAnsi="Cambria Math"/>
            </w:rPr>
            <m:t xml:space="preserve"> i</m:t>
          </m:r>
        </m:oMath>
      </m:oMathPara>
    </w:p>
    <w:p w14:paraId="78D9AF88" w14:textId="77777777" w:rsidR="00E45D51" w:rsidRPr="002D7E4E" w:rsidRDefault="00E45D51" w:rsidP="00871FE3">
      <w:pPr>
        <w:rPr>
          <w:rFonts w:eastAsiaTheme="minorEastAsia"/>
        </w:rPr>
      </w:pPr>
    </w:p>
    <w:p w14:paraId="71532E87" w14:textId="77777777" w:rsidR="00871FE3" w:rsidRPr="00015D29" w:rsidRDefault="00871FE3" w:rsidP="00597C49">
      <w:pPr>
        <w:ind w:firstLine="360"/>
        <w:rPr>
          <w:lang w:val="en-US"/>
        </w:rPr>
      </w:pPr>
      <w:r w:rsidRPr="00015D29">
        <w:rPr>
          <w:lang w:val="en-US"/>
        </w:rPr>
        <w:t>A batch can only be assigned to one chute.</w:t>
      </w:r>
    </w:p>
    <w:p w14:paraId="1F2CEFC0" w14:textId="77777777" w:rsidR="00871FE3" w:rsidRPr="00034237" w:rsidRDefault="00871FE3" w:rsidP="00871FE3"/>
    <w:p w14:paraId="19F65239" w14:textId="77777777" w:rsidR="00871FE3" w:rsidRPr="009960F5" w:rsidRDefault="002641C7" w:rsidP="00871FE3">
      <w:pPr>
        <w:rPr>
          <w:rFonts w:eastAsiaTheme="minorEastAsia"/>
        </w:rPr>
      </w:pPr>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X</m:t>
                  </m:r>
                </m:e>
                <m:sub>
                  <m:r>
                    <w:rPr>
                      <w:rFonts w:ascii="Cambria Math" w:hAnsi="Cambria Math"/>
                    </w:rPr>
                    <m:t>ijk</m:t>
                  </m:r>
                </m:sub>
              </m:sSub>
            </m:e>
          </m:nary>
          <m:r>
            <w:rPr>
              <w:rFonts w:ascii="Cambria Math" w:hAnsi="Cambria Math"/>
            </w:rPr>
            <m:t xml:space="preserve"> ≤1 , </m:t>
          </m:r>
          <m:r>
            <w:rPr>
              <w:rFonts w:ascii="Cambria Math" w:hAnsi="Cambria Math"/>
              <w:i/>
            </w:rPr>
            <w:sym w:font="Symbol" w:char="F022"/>
          </m:r>
          <m:r>
            <w:rPr>
              <w:rFonts w:ascii="Cambria Math" w:hAnsi="Cambria Math"/>
            </w:rPr>
            <m:t xml:space="preserve"> i</m:t>
          </m:r>
          <m:r>
            <w:rPr>
              <w:rFonts w:ascii="Cambria Math" w:hAnsi="Cambria Math"/>
              <w:i/>
            </w:rPr>
            <w:sym w:font="Symbol" w:char="F022"/>
          </m:r>
          <m:r>
            <w:rPr>
              <w:rFonts w:ascii="Cambria Math" w:hAnsi="Cambria Math"/>
            </w:rPr>
            <m:t xml:space="preserve"> j</m:t>
          </m:r>
        </m:oMath>
      </m:oMathPara>
    </w:p>
    <w:p w14:paraId="05C44FAB" w14:textId="77777777" w:rsidR="00871FE3" w:rsidRPr="00015D29" w:rsidRDefault="00871FE3" w:rsidP="00871FE3">
      <w:pPr>
        <w:rPr>
          <w:lang w:val="en-US"/>
        </w:rPr>
      </w:pPr>
    </w:p>
    <w:p w14:paraId="11972D92" w14:textId="6862F532" w:rsidR="00871FE3" w:rsidRPr="00E50AA6" w:rsidRDefault="00871FE3" w:rsidP="00E50AA6">
      <w:pPr>
        <w:ind w:firstLine="360"/>
        <w:rPr>
          <w:lang w:val="en-US"/>
        </w:rPr>
      </w:pPr>
      <w:r w:rsidRPr="00015D29">
        <w:rPr>
          <w:lang w:val="en-US"/>
        </w:rPr>
        <w:t>All assigned batches to a certain chute should be from same boutique. In other words; if a batch is assigned to a certain chute from a boutique, there cannot be any assignments from another boutique to that chute. Dummy variable</w:t>
      </w:r>
      <w:r>
        <w:rPr>
          <w:lang w:val="en-US"/>
        </w:rPr>
        <w:t>s</w:t>
      </w:r>
      <w:r w:rsidRPr="00015D29">
        <w:rPr>
          <w:lang w:val="en-US"/>
        </w:rPr>
        <w:t xml:space="preserve"> </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Pr="00015D29">
        <w:rPr>
          <w:lang w:val="en-US"/>
        </w:rPr>
        <w:t xml:space="preserve"> </w:t>
      </w:r>
      <w:r>
        <w:rPr>
          <w:lang w:val="en-US"/>
        </w:rPr>
        <w:t xml:space="preserve">are </w:t>
      </w:r>
      <w:r w:rsidRPr="00015D29">
        <w:rPr>
          <w:lang w:val="en-US"/>
        </w:rPr>
        <w:t>created for applying</w:t>
      </w:r>
      <w:r>
        <w:rPr>
          <w:lang w:val="en-US"/>
        </w:rPr>
        <w:t xml:space="preserve"> the</w:t>
      </w:r>
      <w:r w:rsidRPr="00015D29">
        <w:rPr>
          <w:lang w:val="en-US"/>
        </w:rPr>
        <w:t xml:space="preserve"> if-then condition in this constraint.</w:t>
      </w:r>
    </w:p>
    <w:p w14:paraId="6FBC0736" w14:textId="77777777" w:rsidR="00871FE3" w:rsidRDefault="002641C7" w:rsidP="00871FE3">
      <w:pPr>
        <w:rPr>
          <w:rFonts w:eastAsiaTheme="minorEastAsia"/>
        </w:rPr>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J</m:t>
              </m:r>
            </m:sup>
            <m:e>
              <m:sSub>
                <m:sSubPr>
                  <m:ctrlPr>
                    <w:rPr>
                      <w:rFonts w:ascii="Cambria Math" w:hAnsi="Cambria Math"/>
                      <w:i/>
                    </w:rPr>
                  </m:ctrlPr>
                </m:sSubPr>
                <m:e>
                  <m:r>
                    <w:rPr>
                      <w:rFonts w:ascii="Cambria Math" w:hAnsi="Cambria Math"/>
                    </w:rPr>
                    <m:t>X</m:t>
                  </m:r>
                </m:e>
                <m:sub>
                  <m:r>
                    <w:rPr>
                      <w:rFonts w:ascii="Cambria Math" w:hAnsi="Cambria Math"/>
                    </w:rPr>
                    <m:t>ijk</m:t>
                  </m:r>
                </m:sub>
              </m:sSub>
            </m:e>
          </m:nary>
          <m:r>
            <w:rPr>
              <w:rFonts w:ascii="Cambria Math" w:hAnsi="Cambria Math"/>
            </w:rPr>
            <m:t xml:space="preserve"> ≤M×</m:t>
          </m:r>
          <m:sSub>
            <m:sSubPr>
              <m:ctrlPr>
                <w:rPr>
                  <w:rFonts w:ascii="Cambria Math" w:hAnsi="Cambria Math"/>
                  <w:i/>
                </w:rPr>
              </m:ctrlPr>
            </m:sSubPr>
            <m:e>
              <m:r>
                <w:rPr>
                  <w:rFonts w:ascii="Cambria Math" w:hAnsi="Cambria Math"/>
                </w:rPr>
                <m:t>s</m:t>
              </m:r>
            </m:e>
            <m:sub>
              <m:r>
                <w:rPr>
                  <w:rFonts w:ascii="Cambria Math" w:hAnsi="Cambria Math"/>
                </w:rPr>
                <m:t>ik</m:t>
              </m:r>
            </m:sub>
          </m:sSub>
          <m:r>
            <w:rPr>
              <w:rFonts w:ascii="Cambria Math" w:hAnsi="Cambria Math"/>
            </w:rPr>
            <m:t xml:space="preserve"> , </m:t>
          </m:r>
          <m:r>
            <w:rPr>
              <w:rFonts w:ascii="Cambria Math" w:hAnsi="Cambria Math"/>
              <w:i/>
            </w:rPr>
            <w:sym w:font="Symbol" w:char="F022"/>
          </m:r>
          <m:r>
            <w:rPr>
              <w:rFonts w:ascii="Cambria Math" w:hAnsi="Cambria Math"/>
            </w:rPr>
            <m:t xml:space="preserve"> i</m:t>
          </m:r>
          <m:r>
            <w:rPr>
              <w:rFonts w:ascii="Cambria Math" w:hAnsi="Cambria Math"/>
              <w:i/>
            </w:rPr>
            <w:sym w:font="Symbol" w:char="F022"/>
          </m:r>
          <m:r>
            <w:rPr>
              <w:rFonts w:ascii="Cambria Math" w:hAnsi="Cambria Math"/>
            </w:rPr>
            <m:t xml:space="preserve"> k</m:t>
          </m:r>
        </m:oMath>
      </m:oMathPara>
    </w:p>
    <w:p w14:paraId="1B6DA645" w14:textId="77777777" w:rsidR="00871FE3" w:rsidRDefault="00871FE3" w:rsidP="00871FE3">
      <w:pPr>
        <w:rPr>
          <w:rFonts w:eastAsiaTheme="minorEastAsia"/>
        </w:rPr>
      </w:pPr>
    </w:p>
    <w:p w14:paraId="35765499" w14:textId="79085702" w:rsidR="00871FE3" w:rsidRPr="002D7E4E" w:rsidRDefault="002641C7" w:rsidP="00871FE3">
      <w:pPr>
        <w:rPr>
          <w:rFonts w:eastAsiaTheme="minorEastAsia"/>
        </w:rPr>
      </w:pPr>
      <m:oMathPara>
        <m:oMath>
          <m:nary>
            <m:naryPr>
              <m:chr m:val="∑"/>
              <m:limLoc m:val="undOvr"/>
              <m:supHide m:val="1"/>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r>
                <w:rPr>
                  <w:rFonts w:ascii="Cambria Math" w:eastAsiaTheme="minorEastAsia" w:hAnsi="Cambria Math"/>
                </w:rPr>
                <m:t xml:space="preserve"> ∈ I∖{i}</m:t>
              </m:r>
            </m:sub>
            <m:sup/>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J</m:t>
                  </m:r>
                </m:sup>
                <m:e>
                  <m:sSub>
                    <m:sSubPr>
                      <m:ctrlPr>
                        <w:rPr>
                          <w:rFonts w:ascii="Cambria Math" w:eastAsiaTheme="minorEastAsia" w:hAnsi="Cambria Math"/>
                          <w:i/>
                        </w:rPr>
                      </m:ctrlPr>
                    </m:sSubPr>
                    <m:e>
                      <m:r>
                        <w:rPr>
                          <w:rFonts w:ascii="Cambria Math" w:eastAsiaTheme="minorEastAsia" w:hAnsi="Cambria Math"/>
                        </w:rPr>
                        <m:t>X</m:t>
                      </m:r>
                    </m:e>
                    <m:sub>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r>
                        <w:rPr>
                          <w:rFonts w:ascii="Cambria Math" w:eastAsiaTheme="minorEastAsia" w:hAnsi="Cambria Math"/>
                        </w:rPr>
                        <m:t>jk</m:t>
                      </m:r>
                    </m:sub>
                  </m:sSub>
                </m:e>
              </m:nary>
              <m:r>
                <w:rPr>
                  <w:rFonts w:ascii="Cambria Math" w:eastAsiaTheme="minorEastAsia" w:hAnsi="Cambria Math"/>
                </w:rPr>
                <m:t>≤</m:t>
              </m:r>
            </m:e>
          </m:nary>
          <m:r>
            <w:rPr>
              <w:rFonts w:ascii="Cambria Math" w:hAnsi="Cambria Math"/>
            </w:rPr>
            <m:t>M×(1-</m:t>
          </m:r>
          <m:sSub>
            <m:sSubPr>
              <m:ctrlPr>
                <w:rPr>
                  <w:rFonts w:ascii="Cambria Math" w:hAnsi="Cambria Math"/>
                  <w:i/>
                </w:rPr>
              </m:ctrlPr>
            </m:sSubPr>
            <m:e>
              <m:r>
                <w:rPr>
                  <w:rFonts w:ascii="Cambria Math" w:hAnsi="Cambria Math"/>
                </w:rPr>
                <m:t>s</m:t>
              </m:r>
            </m:e>
            <m:sub>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k</m:t>
              </m:r>
            </m:sub>
          </m:sSub>
          <m:r>
            <w:rPr>
              <w:rFonts w:ascii="Cambria Math" w:hAnsi="Cambria Math"/>
            </w:rPr>
            <m:t xml:space="preserve">) , </m:t>
          </m:r>
          <m:r>
            <w:rPr>
              <w:rFonts w:ascii="Cambria Math" w:hAnsi="Cambria Math"/>
              <w:i/>
            </w:rPr>
            <w:sym w:font="Symbol" w:char="F022"/>
          </m:r>
          <m:r>
            <w:rPr>
              <w:rFonts w:ascii="Cambria Math" w:hAnsi="Cambria Math"/>
            </w:rPr>
            <m:t xml:space="preserve"> i</m:t>
          </m:r>
          <m:r>
            <w:rPr>
              <w:rFonts w:ascii="Cambria Math" w:hAnsi="Cambria Math"/>
              <w:i/>
            </w:rPr>
            <w:sym w:font="Symbol" w:char="F022"/>
          </m:r>
          <m:r>
            <w:rPr>
              <w:rFonts w:ascii="Cambria Math" w:hAnsi="Cambria Math"/>
            </w:rPr>
            <m:t xml:space="preserve"> k</m:t>
          </m:r>
        </m:oMath>
      </m:oMathPara>
    </w:p>
    <w:p w14:paraId="74D104CB" w14:textId="595240BA" w:rsidR="00E50AA6" w:rsidRDefault="00E50AA6" w:rsidP="00597C49">
      <w:pPr>
        <w:ind w:firstLine="360"/>
        <w:rPr>
          <w:lang w:val="en-US"/>
        </w:rPr>
      </w:pPr>
    </w:p>
    <w:p w14:paraId="4389FA3C" w14:textId="1F51A165" w:rsidR="00BD0469" w:rsidRDefault="00BD0469" w:rsidP="00597C49">
      <w:pPr>
        <w:ind w:firstLine="360"/>
        <w:rPr>
          <w:lang w:val="en-US"/>
        </w:rPr>
      </w:pPr>
    </w:p>
    <w:p w14:paraId="19A9721D" w14:textId="77777777" w:rsidR="00BD0469" w:rsidRDefault="00BD0469" w:rsidP="00597C49">
      <w:pPr>
        <w:ind w:firstLine="360"/>
        <w:rPr>
          <w:lang w:val="en-US"/>
        </w:rPr>
      </w:pPr>
    </w:p>
    <w:p w14:paraId="17984CEC" w14:textId="2086F281" w:rsidR="00871FE3" w:rsidRPr="00482E6A" w:rsidRDefault="00871FE3" w:rsidP="00597C49">
      <w:pPr>
        <w:ind w:firstLine="360"/>
        <w:rPr>
          <w:lang w:val="en-US"/>
        </w:rPr>
      </w:pPr>
      <w:r w:rsidRPr="00015D29">
        <w:rPr>
          <w:lang w:val="en-US"/>
        </w:rPr>
        <w:lastRenderedPageBreak/>
        <w:t>If a batch is assigned from a certain boutique, then all other batches in that boutique should be assigned. In other words, number of assigned batches from a certain boutique can be either zero, or the total number of batches in that boutique.</w:t>
      </w:r>
      <w:r>
        <w:rPr>
          <w:lang w:val="en-US"/>
        </w:rPr>
        <w:t xml:space="preserve"> Dummy variables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Pr>
          <w:lang w:val="en-US"/>
        </w:rPr>
        <w:t xml:space="preserve"> are created for applying the either-or constraint.</w:t>
      </w:r>
    </w:p>
    <w:p w14:paraId="48CBBD52" w14:textId="77777777" w:rsidR="00871FE3" w:rsidRPr="00034237" w:rsidRDefault="00871FE3" w:rsidP="00871FE3"/>
    <w:p w14:paraId="4B2AC67C" w14:textId="77777777" w:rsidR="00871FE3" w:rsidRPr="009C1626" w:rsidRDefault="002641C7" w:rsidP="00871FE3">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M×t</m:t>
              </m:r>
            </m:e>
            <m:sub>
              <m:r>
                <w:rPr>
                  <w:rFonts w:ascii="Cambria Math" w:hAnsi="Cambria Math"/>
                </w:rPr>
                <m:t>i</m:t>
              </m:r>
            </m:sub>
          </m:sSub>
          <m:r>
            <w:rPr>
              <w:rFonts w:ascii="Cambria Math" w:hAnsi="Cambria Math"/>
            </w:rPr>
            <m:t xml:space="preserve">   , </m:t>
          </m:r>
          <m:r>
            <w:rPr>
              <w:rFonts w:ascii="Cambria Math" w:hAnsi="Cambria Math"/>
              <w:i/>
            </w:rPr>
            <w:sym w:font="Symbol" w:char="F022"/>
          </m:r>
          <m:r>
            <w:rPr>
              <w:rFonts w:ascii="Cambria Math" w:hAnsi="Cambria Math"/>
            </w:rPr>
            <m:t xml:space="preserve"> i</m:t>
          </m:r>
        </m:oMath>
      </m:oMathPara>
    </w:p>
    <w:p w14:paraId="430D58C4" w14:textId="77777777" w:rsidR="00871FE3" w:rsidRDefault="00871FE3" w:rsidP="00871FE3">
      <w:pPr>
        <w:rPr>
          <w:rFonts w:eastAsiaTheme="minorEastAsia"/>
        </w:rPr>
      </w:pPr>
    </w:p>
    <w:p w14:paraId="7213293F" w14:textId="77777777" w:rsidR="00871FE3" w:rsidRDefault="002641C7" w:rsidP="00871FE3">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M×(1-t</m:t>
              </m:r>
            </m:e>
            <m:sub>
              <m:r>
                <w:rPr>
                  <w:rFonts w:ascii="Cambria Math" w:hAnsi="Cambria Math"/>
                </w:rPr>
                <m:t>i</m:t>
              </m:r>
            </m:sub>
          </m:sSub>
          <m:r>
            <w:rPr>
              <w:rFonts w:ascii="Cambria Math" w:hAnsi="Cambria Math"/>
            </w:rPr>
            <m:t xml:space="preserve">)   , </m:t>
          </m:r>
          <m:r>
            <w:rPr>
              <w:rFonts w:ascii="Cambria Math" w:hAnsi="Cambria Math"/>
              <w:i/>
            </w:rPr>
            <w:sym w:font="Symbol" w:char="F022"/>
          </m:r>
          <m:r>
            <w:rPr>
              <w:rFonts w:ascii="Cambria Math" w:hAnsi="Cambria Math"/>
            </w:rPr>
            <m:t xml:space="preserve"> i</m:t>
          </m:r>
        </m:oMath>
      </m:oMathPara>
    </w:p>
    <w:p w14:paraId="6422521E" w14:textId="77777777" w:rsidR="00871FE3" w:rsidRDefault="00871FE3" w:rsidP="00871FE3">
      <w:pPr>
        <w:rPr>
          <w:lang w:val="en-US"/>
        </w:rPr>
      </w:pPr>
    </w:p>
    <w:p w14:paraId="13B52909" w14:textId="77777777" w:rsidR="00871FE3" w:rsidRDefault="00871FE3" w:rsidP="00871FE3">
      <w:pPr>
        <w:rPr>
          <w:b/>
          <w:bCs/>
          <w:lang w:val="en-US"/>
        </w:rPr>
      </w:pPr>
      <w:r>
        <w:rPr>
          <w:b/>
          <w:bCs/>
          <w:lang w:val="en-US"/>
        </w:rPr>
        <w:t>Range constraints</w:t>
      </w:r>
      <w:r w:rsidRPr="00015D29">
        <w:rPr>
          <w:b/>
          <w:bCs/>
          <w:lang w:val="en-US"/>
        </w:rPr>
        <w:t>:</w:t>
      </w:r>
    </w:p>
    <w:p w14:paraId="27F3F378" w14:textId="77777777" w:rsidR="00871FE3" w:rsidRPr="00D62F0E" w:rsidRDefault="00871FE3" w:rsidP="00871FE3">
      <w:pPr>
        <w:rPr>
          <w:b/>
          <w:bCs/>
          <w:lang w:val="en-US"/>
        </w:rPr>
      </w:pPr>
      <m:oMathPara>
        <m:oMath>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ijk</m:t>
              </m:r>
            </m:sub>
          </m:sSub>
          <m:r>
            <w:rPr>
              <w:rFonts w:ascii="Cambria Math" w:eastAsiaTheme="minorEastAsia" w:hAnsi="Cambria Math"/>
            </w:rPr>
            <m:t>∈{0,1}</m:t>
          </m:r>
        </m:oMath>
      </m:oMathPara>
    </w:p>
    <w:p w14:paraId="54D01B15" w14:textId="77777777" w:rsidR="00871FE3" w:rsidRDefault="002641C7" w:rsidP="00871FE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0,1</m:t>
              </m:r>
            </m:e>
          </m:d>
        </m:oMath>
      </m:oMathPara>
    </w:p>
    <w:p w14:paraId="4EABE253" w14:textId="77777777" w:rsidR="00871FE3" w:rsidRDefault="002641C7" w:rsidP="00871FE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ik</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0,1</m:t>
              </m:r>
            </m:e>
          </m:d>
        </m:oMath>
      </m:oMathPara>
    </w:p>
    <w:p w14:paraId="331660FF" w14:textId="77777777" w:rsidR="00871FE3" w:rsidRDefault="002641C7" w:rsidP="00871FE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∈{0,1}</m:t>
          </m:r>
        </m:oMath>
      </m:oMathPara>
    </w:p>
    <w:p w14:paraId="7C93DE1D" w14:textId="77777777" w:rsidR="00871FE3" w:rsidRPr="00716906" w:rsidRDefault="00871FE3" w:rsidP="00871FE3">
      <w:pPr>
        <w:rPr>
          <w:rFonts w:eastAsiaTheme="minorEastAsia"/>
        </w:rPr>
      </w:pPr>
      <m:oMathPara>
        <m:oMath>
          <m:r>
            <w:rPr>
              <w:rFonts w:ascii="Cambria Math" w:eastAsiaTheme="minorEastAsia" w:hAnsi="Cambria Math"/>
            </w:rPr>
            <m:t>0</m:t>
          </m:r>
          <m:r>
            <w:rPr>
              <w:rFonts w:ascii="Cambria Math" w:hAnsi="Cambria Math"/>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hAnsi="Cambria Math"/>
            </w:rPr>
            <m:t>≤</m:t>
          </m:r>
          <m:r>
            <w:rPr>
              <w:rFonts w:ascii="Cambria Math" w:eastAsiaTheme="minorEastAsia" w:hAnsi="Cambria Math"/>
            </w:rPr>
            <m:t>C</m:t>
          </m:r>
        </m:oMath>
      </m:oMathPara>
    </w:p>
    <w:p w14:paraId="4FBD09AD" w14:textId="77777777" w:rsidR="00871FE3" w:rsidRPr="00716906" w:rsidRDefault="00871FE3" w:rsidP="00871FE3">
      <w:pPr>
        <w:rPr>
          <w:rFonts w:eastAsiaTheme="minorEastAsia"/>
        </w:rPr>
      </w:pPr>
      <m:oMathPara>
        <m:oMath>
          <m:r>
            <w:rPr>
              <w:rFonts w:ascii="Cambria Math" w:eastAsiaTheme="minorEastAsia" w:hAnsi="Cambria Math"/>
            </w:rPr>
            <m:t>0</m:t>
          </m:r>
          <m:r>
            <w:rPr>
              <w:rFonts w:ascii="Cambria Math" w:hAnsi="Cambria Math"/>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m:oMathPara>
    </w:p>
    <w:p w14:paraId="49854E31" w14:textId="02021D54" w:rsidR="00871FE3" w:rsidRPr="00597C49" w:rsidRDefault="00871FE3" w:rsidP="00597C49">
      <w:pPr>
        <w:ind w:firstLine="360"/>
        <w:rPr>
          <w:lang w:val="en-US"/>
        </w:rPr>
      </w:pPr>
    </w:p>
    <w:p w14:paraId="5C0CCCEA" w14:textId="68B49DF8" w:rsidR="00871FE3" w:rsidRDefault="007B293A" w:rsidP="00597C49">
      <w:pPr>
        <w:ind w:firstLine="360"/>
        <w:rPr>
          <w:lang w:val="en-US"/>
        </w:rPr>
      </w:pPr>
      <w:r>
        <w:rPr>
          <w:lang w:val="en-US"/>
        </w:rPr>
        <w:t>The m</w:t>
      </w:r>
      <w:r w:rsidR="00871FE3" w:rsidRPr="00871FE3">
        <w:rPr>
          <w:lang w:val="en-US"/>
        </w:rPr>
        <w:t>odel provide</w:t>
      </w:r>
      <w:r>
        <w:rPr>
          <w:lang w:val="en-US"/>
        </w:rPr>
        <w:t>s an</w:t>
      </w:r>
      <w:r w:rsidR="00871FE3">
        <w:rPr>
          <w:lang w:val="en-US"/>
        </w:rPr>
        <w:t xml:space="preserve"> </w:t>
      </w:r>
      <w:r w:rsidR="00871FE3" w:rsidRPr="00871FE3">
        <w:rPr>
          <w:lang w:val="en-US"/>
        </w:rPr>
        <w:t>optimal solution for a single stage.</w:t>
      </w:r>
      <w:r w:rsidR="00871FE3">
        <w:rPr>
          <w:lang w:val="en-US"/>
        </w:rPr>
        <w:t xml:space="preserve"> Moreover, it is observed that </w:t>
      </w:r>
      <w:r w:rsidR="00B8145C">
        <w:rPr>
          <w:lang w:val="en-US"/>
        </w:rPr>
        <w:t>behavior of all stages is exactly same</w:t>
      </w:r>
      <w:r w:rsidR="00871FE3">
        <w:rPr>
          <w:lang w:val="en-US"/>
        </w:rPr>
        <w:t xml:space="preserve"> where objectives and constraints stay constant</w:t>
      </w:r>
      <w:r w:rsidR="00B8145C">
        <w:rPr>
          <w:lang w:val="en-US"/>
        </w:rPr>
        <w:t xml:space="preserve">. The only variation between the stages are sets defined for boutiques, batches and chutes. As a result, with simple adjustments, this single-stage model </w:t>
      </w:r>
      <w:r w:rsidR="006F57EF">
        <w:rPr>
          <w:lang w:val="en-US"/>
        </w:rPr>
        <w:t xml:space="preserve">is </w:t>
      </w:r>
      <w:r w:rsidR="00B8145C">
        <w:rPr>
          <w:lang w:val="en-US"/>
        </w:rPr>
        <w:t>converted to represent the whole system</w:t>
      </w:r>
      <w:r w:rsidR="006F57EF">
        <w:rPr>
          <w:lang w:val="en-US"/>
        </w:rPr>
        <w:t xml:space="preserve"> by taking it into a loop and updating the required input parameters after completion of each stage</w:t>
      </w:r>
      <w:r w:rsidR="00B8145C">
        <w:rPr>
          <w:lang w:val="en-US"/>
        </w:rPr>
        <w:t>.</w:t>
      </w:r>
    </w:p>
    <w:p w14:paraId="45C81E59" w14:textId="40F863D3" w:rsidR="00871FE3" w:rsidRDefault="00871FE3" w:rsidP="000276EC">
      <w:pPr>
        <w:rPr>
          <w:rFonts w:ascii="Cambria Math" w:hAnsi="Cambria Math"/>
          <w:sz w:val="28"/>
          <w:szCs w:val="28"/>
          <w:lang w:val="en-US"/>
        </w:rPr>
      </w:pPr>
    </w:p>
    <w:p w14:paraId="141A77BD" w14:textId="5796B24D" w:rsidR="00BA1A4C" w:rsidRPr="00BA1A4C" w:rsidRDefault="00BA1A4C" w:rsidP="000276EC">
      <w:pPr>
        <w:pStyle w:val="Heading2"/>
        <w:numPr>
          <w:ilvl w:val="1"/>
          <w:numId w:val="50"/>
        </w:numPr>
        <w:rPr>
          <w:lang w:val="en-US"/>
        </w:rPr>
      </w:pPr>
      <w:bookmarkStart w:id="11" w:name="_Toc41659924"/>
      <w:r>
        <w:rPr>
          <w:lang w:val="en-US"/>
        </w:rPr>
        <w:t>Solution Methodologies and Validation</w:t>
      </w:r>
      <w:bookmarkEnd w:id="11"/>
    </w:p>
    <w:p w14:paraId="1F17D505" w14:textId="6DA8F94F" w:rsidR="00A67CED" w:rsidRDefault="0042341D" w:rsidP="002D7E4E">
      <w:pPr>
        <w:ind w:firstLine="360"/>
        <w:rPr>
          <w:lang w:val="en-US"/>
        </w:rPr>
      </w:pPr>
      <w:r w:rsidRPr="0042341D">
        <w:rPr>
          <w:lang w:val="en-US"/>
        </w:rPr>
        <w:t xml:space="preserve">Initially single-stage mixed integer programming model </w:t>
      </w:r>
      <w:r>
        <w:rPr>
          <w:lang w:val="en-US"/>
        </w:rPr>
        <w:t xml:space="preserve">was programmed using Java Eclipse and its </w:t>
      </w:r>
      <w:proofErr w:type="spellStart"/>
      <w:r w:rsidRPr="007C6CE2">
        <w:rPr>
          <w:i/>
          <w:iCs/>
          <w:lang w:val="en-US"/>
        </w:rPr>
        <w:t>IloConcert</w:t>
      </w:r>
      <w:proofErr w:type="spellEnd"/>
      <w:r w:rsidRPr="0042341D">
        <w:rPr>
          <w:lang w:val="en-US"/>
        </w:rPr>
        <w:t xml:space="preserve"> </w:t>
      </w:r>
      <w:r w:rsidRPr="007C6CE2">
        <w:rPr>
          <w:i/>
          <w:iCs/>
          <w:lang w:val="en-US"/>
        </w:rPr>
        <w:t>Technology</w:t>
      </w:r>
      <w:r w:rsidRPr="0042341D">
        <w:rPr>
          <w:lang w:val="en-US"/>
        </w:rPr>
        <w:t xml:space="preserve"> and </w:t>
      </w:r>
      <w:proofErr w:type="spellStart"/>
      <w:r w:rsidRPr="007C6CE2">
        <w:rPr>
          <w:i/>
          <w:iCs/>
          <w:lang w:val="en-US"/>
        </w:rPr>
        <w:t>IloCplex</w:t>
      </w:r>
      <w:proofErr w:type="spellEnd"/>
      <w:r w:rsidRPr="0042341D">
        <w:rPr>
          <w:lang w:val="en-US"/>
        </w:rPr>
        <w:t xml:space="preserve"> libraries.</w:t>
      </w:r>
      <w:r>
        <w:rPr>
          <w:lang w:val="en-US"/>
        </w:rPr>
        <w:t xml:space="preserve"> </w:t>
      </w:r>
      <w:r w:rsidR="007C6CE2" w:rsidRPr="007C6CE2">
        <w:rPr>
          <w:i/>
          <w:iCs/>
          <w:lang w:val="en-US"/>
        </w:rPr>
        <w:t>cplex.jar</w:t>
      </w:r>
      <w:r w:rsidR="007C6CE2">
        <w:rPr>
          <w:i/>
          <w:iCs/>
          <w:lang w:val="en-US"/>
        </w:rPr>
        <w:t xml:space="preserve"> </w:t>
      </w:r>
      <w:r w:rsidR="007C6CE2">
        <w:rPr>
          <w:lang w:val="en-US"/>
        </w:rPr>
        <w:t xml:space="preserve">should be used as a referencing library. </w:t>
      </w:r>
      <w:r w:rsidR="00A801E0" w:rsidRPr="00597C49">
        <w:rPr>
          <w:lang w:val="en-US"/>
        </w:rPr>
        <w:t xml:space="preserve">The source code with a </w:t>
      </w:r>
      <w:r w:rsidR="00A801E0" w:rsidRPr="004D145D">
        <w:rPr>
          <w:i/>
          <w:iCs/>
          <w:lang w:val="en-US"/>
        </w:rPr>
        <w:t>.java</w:t>
      </w:r>
      <w:r w:rsidR="00A801E0" w:rsidRPr="00597C49">
        <w:rPr>
          <w:lang w:val="en-US"/>
        </w:rPr>
        <w:t xml:space="preserve"> expansion was designed so that it could formulate and solve single stage models of the allocation of orders to the sorter problem</w:t>
      </w:r>
      <w:r w:rsidR="00A801E0">
        <w:rPr>
          <w:lang w:val="en-US"/>
        </w:rPr>
        <w:t xml:space="preserve">. </w:t>
      </w:r>
      <w:r w:rsidR="0084261D">
        <w:rPr>
          <w:lang w:val="en-US"/>
        </w:rPr>
        <w:t xml:space="preserve">Additionally, </w:t>
      </w:r>
      <w:r w:rsidR="00224E13">
        <w:rPr>
          <w:lang w:val="en-US"/>
        </w:rPr>
        <w:t>each</w:t>
      </w:r>
      <w:r w:rsidR="0084261D">
        <w:rPr>
          <w:lang w:val="en-US"/>
        </w:rPr>
        <w:t xml:space="preserve"> line of the data set containing of the inputs </w:t>
      </w:r>
      <w:proofErr w:type="spellStart"/>
      <w:r w:rsidR="0084261D">
        <w:rPr>
          <w:lang w:val="en-US"/>
        </w:rPr>
        <w:t>BoutiqueID</w:t>
      </w:r>
      <w:proofErr w:type="spellEnd"/>
      <w:r w:rsidR="0084261D">
        <w:rPr>
          <w:lang w:val="en-US"/>
        </w:rPr>
        <w:t xml:space="preserve">, </w:t>
      </w:r>
      <w:proofErr w:type="spellStart"/>
      <w:r w:rsidR="0084261D">
        <w:rPr>
          <w:lang w:val="en-US"/>
        </w:rPr>
        <w:t>BatchID</w:t>
      </w:r>
      <w:proofErr w:type="spellEnd"/>
      <w:r w:rsidR="0084261D">
        <w:rPr>
          <w:lang w:val="en-US"/>
        </w:rPr>
        <w:t xml:space="preserve"> and </w:t>
      </w:r>
      <w:proofErr w:type="spellStart"/>
      <w:r w:rsidR="0084261D">
        <w:rPr>
          <w:lang w:val="en-US"/>
        </w:rPr>
        <w:t>numOfItems</w:t>
      </w:r>
      <w:proofErr w:type="spellEnd"/>
      <w:r w:rsidR="0084261D">
        <w:rPr>
          <w:lang w:val="en-US"/>
        </w:rPr>
        <w:t xml:space="preserve"> is stored in a created class called </w:t>
      </w:r>
      <w:r w:rsidR="0084261D" w:rsidRPr="0084261D">
        <w:rPr>
          <w:i/>
          <w:iCs/>
          <w:lang w:val="en-US"/>
        </w:rPr>
        <w:t>Triplet</w:t>
      </w:r>
      <w:r w:rsidR="00FA0DFA">
        <w:rPr>
          <w:lang w:val="en-US"/>
        </w:rPr>
        <w:t xml:space="preserve"> as Integer, String and Integer values, respectively. </w:t>
      </w:r>
      <w:r w:rsidR="00A67CED">
        <w:rPr>
          <w:lang w:val="en-US"/>
        </w:rPr>
        <w:t xml:space="preserve">This way, each single batch can be identified with its String value that corresponds to its real-life identifier such as </w:t>
      </w:r>
      <w:proofErr w:type="spellStart"/>
      <w:r w:rsidR="00A67CED">
        <w:rPr>
          <w:lang w:val="en-US"/>
        </w:rPr>
        <w:t>ISxxxxx</w:t>
      </w:r>
      <w:proofErr w:type="spellEnd"/>
      <w:r w:rsidR="00A67CED">
        <w:rPr>
          <w:lang w:val="en-US"/>
        </w:rPr>
        <w:t>.</w:t>
      </w:r>
    </w:p>
    <w:p w14:paraId="295FCC99" w14:textId="7A4E0B63" w:rsidR="000933D4" w:rsidRPr="00597C49" w:rsidRDefault="0042341D" w:rsidP="002D7E4E">
      <w:pPr>
        <w:ind w:firstLine="360"/>
        <w:rPr>
          <w:lang w:val="en-US"/>
        </w:rPr>
      </w:pPr>
      <w:r>
        <w:rPr>
          <w:lang w:val="en-US"/>
        </w:rPr>
        <w:t xml:space="preserve">After </w:t>
      </w:r>
      <w:r w:rsidR="00DC02F1">
        <w:rPr>
          <w:lang w:val="en-US"/>
        </w:rPr>
        <w:t xml:space="preserve">the </w:t>
      </w:r>
      <w:r>
        <w:rPr>
          <w:lang w:val="en-US"/>
        </w:rPr>
        <w:t xml:space="preserve">initial code </w:t>
      </w:r>
      <w:r w:rsidR="00DC02F1">
        <w:rPr>
          <w:lang w:val="en-US"/>
        </w:rPr>
        <w:t>was</w:t>
      </w:r>
      <w:r>
        <w:rPr>
          <w:lang w:val="en-US"/>
        </w:rPr>
        <w:t xml:space="preserve"> validated with accurate results</w:t>
      </w:r>
      <w:r w:rsidR="00DC02F1">
        <w:rPr>
          <w:lang w:val="en-US"/>
        </w:rPr>
        <w:t xml:space="preserve"> with a fairly small data set during the progress report stage of the project</w:t>
      </w:r>
      <w:r>
        <w:rPr>
          <w:lang w:val="en-US"/>
        </w:rPr>
        <w:t xml:space="preserve">, </w:t>
      </w:r>
      <w:r w:rsidR="00DC02F1">
        <w:rPr>
          <w:lang w:val="en-US"/>
        </w:rPr>
        <w:t xml:space="preserve">the </w:t>
      </w:r>
      <w:r>
        <w:rPr>
          <w:lang w:val="en-US"/>
        </w:rPr>
        <w:t xml:space="preserve">focus </w:t>
      </w:r>
      <w:r w:rsidR="000E639B">
        <w:rPr>
          <w:lang w:val="en-US"/>
        </w:rPr>
        <w:t>was later</w:t>
      </w:r>
      <w:r>
        <w:rPr>
          <w:lang w:val="en-US"/>
        </w:rPr>
        <w:t xml:space="preserve"> transformed into solving it for multi-stage cases. </w:t>
      </w:r>
      <w:r w:rsidR="000933D4">
        <w:rPr>
          <w:lang w:val="en-US"/>
        </w:rPr>
        <w:t xml:space="preserve">It is already mentioned that construction of the code will be based on the repetition of the single stage. So, the Java </w:t>
      </w:r>
      <w:r w:rsidR="009D55DB">
        <w:rPr>
          <w:lang w:val="en-US"/>
        </w:rPr>
        <w:t>c</w:t>
      </w:r>
      <w:r w:rsidR="000933D4">
        <w:rPr>
          <w:lang w:val="en-US"/>
        </w:rPr>
        <w:t xml:space="preserve">ode should be taken into a loop where all sets </w:t>
      </w:r>
      <w:r w:rsidR="0072107E">
        <w:rPr>
          <w:lang w:val="en-US"/>
        </w:rPr>
        <w:t xml:space="preserve">and variables </w:t>
      </w:r>
      <w:r w:rsidR="000933D4">
        <w:rPr>
          <w:lang w:val="en-US"/>
        </w:rPr>
        <w:t xml:space="preserve">are redefined </w:t>
      </w:r>
      <w:r w:rsidR="0072107E">
        <w:rPr>
          <w:lang w:val="en-US"/>
        </w:rPr>
        <w:t>at each stage b</w:t>
      </w:r>
      <w:r w:rsidR="000933D4">
        <w:rPr>
          <w:lang w:val="en-US"/>
        </w:rPr>
        <w:t xml:space="preserve">ased on the status of batches at the end, and then </w:t>
      </w:r>
      <w:r w:rsidR="001A405E">
        <w:rPr>
          <w:lang w:val="en-US"/>
        </w:rPr>
        <w:t xml:space="preserve">the </w:t>
      </w:r>
      <w:r w:rsidR="000933D4">
        <w:rPr>
          <w:lang w:val="en-US"/>
        </w:rPr>
        <w:t>code runs for the next stage with redefined sets, until all batches are released from the system.</w:t>
      </w:r>
    </w:p>
    <w:p w14:paraId="2DADB81C" w14:textId="0FC4448F" w:rsidR="000933D4" w:rsidRDefault="00794567" w:rsidP="00A801E0">
      <w:pPr>
        <w:ind w:firstLine="360"/>
        <w:rPr>
          <w:lang w:val="en-US"/>
        </w:rPr>
      </w:pPr>
      <w:r>
        <w:rPr>
          <w:lang w:val="en-US"/>
        </w:rPr>
        <w:t xml:space="preserve">The </w:t>
      </w:r>
      <w:r w:rsidR="000933D4">
        <w:rPr>
          <w:lang w:val="en-US"/>
        </w:rPr>
        <w:t xml:space="preserve">Java code is examined carefully in order to identify the optimal way to implement </w:t>
      </w:r>
      <w:r w:rsidR="00B9756F">
        <w:rPr>
          <w:lang w:val="en-US"/>
        </w:rPr>
        <w:t xml:space="preserve">the </w:t>
      </w:r>
      <w:r w:rsidR="000933D4">
        <w:rPr>
          <w:lang w:val="en-US"/>
        </w:rPr>
        <w:t>following method.</w:t>
      </w:r>
      <w:r w:rsidR="00B7606C">
        <w:rPr>
          <w:lang w:val="en-US"/>
        </w:rPr>
        <w:t xml:space="preserve"> The inputs are needed to be defined outside of the loop. After all sets and parameters are defined, a loop is created processing all variables, objectives and constraints in it. </w:t>
      </w:r>
      <w:r w:rsidR="00AF5AE6">
        <w:rPr>
          <w:i/>
          <w:iCs/>
          <w:lang w:val="en-US"/>
        </w:rPr>
        <w:t>Main</w:t>
      </w:r>
      <w:r w:rsidR="00B7606C">
        <w:rPr>
          <w:lang w:val="en-US"/>
        </w:rPr>
        <w:t xml:space="preserve"> function is used to define these parameters, and </w:t>
      </w:r>
      <w:proofErr w:type="spellStart"/>
      <w:r w:rsidR="00AF5AE6" w:rsidRPr="00AF5AE6">
        <w:rPr>
          <w:i/>
          <w:iCs/>
          <w:lang w:val="en-US"/>
        </w:rPr>
        <w:t>SorterAllocation</w:t>
      </w:r>
      <w:proofErr w:type="spellEnd"/>
      <w:r w:rsidR="008D1560">
        <w:rPr>
          <w:lang w:val="en-US"/>
        </w:rPr>
        <w:t xml:space="preserve"> runs</w:t>
      </w:r>
      <w:r w:rsidR="00B7606C">
        <w:rPr>
          <w:lang w:val="en-US"/>
        </w:rPr>
        <w:t xml:space="preserve"> in it. </w:t>
      </w:r>
      <w:proofErr w:type="spellStart"/>
      <w:r w:rsidR="00AF5AE6" w:rsidRPr="00AF5AE6">
        <w:rPr>
          <w:i/>
          <w:iCs/>
          <w:lang w:val="en-US"/>
        </w:rPr>
        <w:t>SorterAllocation</w:t>
      </w:r>
      <w:proofErr w:type="spellEnd"/>
      <w:r w:rsidR="00AF5AE6">
        <w:rPr>
          <w:lang w:val="en-US"/>
        </w:rPr>
        <w:t xml:space="preserve"> </w:t>
      </w:r>
      <w:r w:rsidR="00B7606C">
        <w:rPr>
          <w:lang w:val="en-US"/>
        </w:rPr>
        <w:t xml:space="preserve">is </w:t>
      </w:r>
      <w:r w:rsidR="008D1560">
        <w:rPr>
          <w:lang w:val="en-US"/>
        </w:rPr>
        <w:t>programmed</w:t>
      </w:r>
      <w:r w:rsidR="00B7606C">
        <w:rPr>
          <w:lang w:val="en-US"/>
        </w:rPr>
        <w:t xml:space="preserve"> as a different </w:t>
      </w:r>
      <w:r w:rsidR="00896F26">
        <w:rPr>
          <w:lang w:val="en-US"/>
        </w:rPr>
        <w:t>method</w:t>
      </w:r>
      <w:r w:rsidR="00B7606C">
        <w:rPr>
          <w:lang w:val="en-US"/>
        </w:rPr>
        <w:t xml:space="preserve">, where all remaining codes exists in </w:t>
      </w:r>
      <w:r w:rsidR="008D1560">
        <w:rPr>
          <w:lang w:val="en-US"/>
        </w:rPr>
        <w:t>the</w:t>
      </w:r>
      <w:r w:rsidR="00B7606C">
        <w:rPr>
          <w:lang w:val="en-US"/>
        </w:rPr>
        <w:t xml:space="preserve"> loop.</w:t>
      </w:r>
      <w:r w:rsidR="00896F26">
        <w:rPr>
          <w:lang w:val="en-US"/>
        </w:rPr>
        <w:t xml:space="preserve"> The advantage that the </w:t>
      </w:r>
      <w:proofErr w:type="spellStart"/>
      <w:r w:rsidR="00896F26" w:rsidRPr="00AF5AE6">
        <w:rPr>
          <w:i/>
          <w:iCs/>
          <w:lang w:val="en-US"/>
        </w:rPr>
        <w:t>SorterAllocation</w:t>
      </w:r>
      <w:proofErr w:type="spellEnd"/>
      <w:r w:rsidR="00896F26">
        <w:rPr>
          <w:lang w:val="en-US"/>
        </w:rPr>
        <w:t xml:space="preserve"> function brings is the following. It takes four inputs. These are </w:t>
      </w:r>
      <w:r w:rsidR="00AF5AE6">
        <w:rPr>
          <w:lang w:val="en-US"/>
        </w:rPr>
        <w:t>the dataset, the number of chutes, the chute capacity and the parametrization constant.</w:t>
      </w:r>
      <w:r w:rsidR="0078541E">
        <w:rPr>
          <w:lang w:val="en-US"/>
        </w:rPr>
        <w:t xml:space="preserve"> It is fairly easy to update these parameters by hand and quickly observe results of the model. </w:t>
      </w:r>
    </w:p>
    <w:p w14:paraId="6115C5BB" w14:textId="5A8B2F76" w:rsidR="00A801E0" w:rsidRPr="00BA1A4C" w:rsidRDefault="008D1560" w:rsidP="00BA1A4C">
      <w:pPr>
        <w:ind w:firstLine="360"/>
        <w:rPr>
          <w:lang w:val="en-US"/>
        </w:rPr>
      </w:pPr>
      <w:r>
        <w:rPr>
          <w:lang w:val="en-US"/>
        </w:rPr>
        <w:t xml:space="preserve">At the end of each stage, status of batches </w:t>
      </w:r>
      <w:proofErr w:type="gramStart"/>
      <w:r>
        <w:rPr>
          <w:lang w:val="en-US"/>
        </w:rPr>
        <w:t>are</w:t>
      </w:r>
      <w:proofErr w:type="gramEnd"/>
      <w:r>
        <w:rPr>
          <w:lang w:val="en-US"/>
        </w:rPr>
        <w:t xml:space="preserve"> checked whether they entered into the system and if so, whether they left the system. Based on </w:t>
      </w:r>
      <w:proofErr w:type="gramStart"/>
      <w:r>
        <w:rPr>
          <w:lang w:val="en-US"/>
        </w:rPr>
        <w:t>these status</w:t>
      </w:r>
      <w:proofErr w:type="gramEnd"/>
      <w:r>
        <w:rPr>
          <w:lang w:val="en-US"/>
        </w:rPr>
        <w:t xml:space="preserve">, all sets are regenerated. </w:t>
      </w:r>
      <w:r w:rsidR="00A801E0">
        <w:rPr>
          <w:lang w:val="en-US"/>
        </w:rPr>
        <w:t>So,</w:t>
      </w:r>
      <w:r>
        <w:rPr>
          <w:lang w:val="en-US"/>
        </w:rPr>
        <w:t xml:space="preserve"> when </w:t>
      </w:r>
      <w:r w:rsidR="00764401">
        <w:rPr>
          <w:lang w:val="en-US"/>
        </w:rPr>
        <w:t xml:space="preserve">the </w:t>
      </w:r>
      <w:r>
        <w:rPr>
          <w:lang w:val="en-US"/>
        </w:rPr>
        <w:t xml:space="preserve">code runs for the next stage, </w:t>
      </w:r>
      <w:r w:rsidR="000F31BB">
        <w:rPr>
          <w:lang w:val="en-US"/>
        </w:rPr>
        <w:t>it</w:t>
      </w:r>
      <w:r>
        <w:rPr>
          <w:lang w:val="en-US"/>
        </w:rPr>
        <w:t xml:space="preserve"> will check whether all batches left the system. If so, the loop wi</w:t>
      </w:r>
      <w:r w:rsidR="00A801E0">
        <w:rPr>
          <w:lang w:val="en-US"/>
        </w:rPr>
        <w:t xml:space="preserve">ll end and if not, it will run for the next stage with the new sets. </w:t>
      </w:r>
      <w:r w:rsidR="00A801E0" w:rsidRPr="00BA1A4C">
        <w:rPr>
          <w:lang w:val="en-US"/>
        </w:rPr>
        <w:t xml:space="preserve">In </w:t>
      </w:r>
      <w:r w:rsidR="00133C63">
        <w:rPr>
          <w:lang w:val="en-US"/>
        </w:rPr>
        <w:t xml:space="preserve">the </w:t>
      </w:r>
      <w:r w:rsidR="00A801E0" w:rsidRPr="00BA1A4C">
        <w:rPr>
          <w:lang w:val="en-US"/>
        </w:rPr>
        <w:t>appendix of this report, the source code can be found.</w:t>
      </w:r>
    </w:p>
    <w:p w14:paraId="2EFE53B9" w14:textId="4666F50D" w:rsidR="00A801E0" w:rsidRPr="00BC3094" w:rsidRDefault="00A801E0" w:rsidP="00BC3094">
      <w:pPr>
        <w:ind w:firstLine="360"/>
        <w:rPr>
          <w:lang w:val="en-US"/>
        </w:rPr>
      </w:pPr>
      <w:r w:rsidRPr="00BA1A4C">
        <w:rPr>
          <w:lang w:val="en-US"/>
        </w:rPr>
        <w:lastRenderedPageBreak/>
        <w:t xml:space="preserve">To validate the model, a simple and </w:t>
      </w:r>
      <w:r w:rsidR="00251A72" w:rsidRPr="00BA1A4C">
        <w:rPr>
          <w:lang w:val="en-US"/>
        </w:rPr>
        <w:t>small-scale</w:t>
      </w:r>
      <w:r w:rsidRPr="00BA1A4C">
        <w:rPr>
          <w:lang w:val="en-US"/>
        </w:rPr>
        <w:t xml:space="preserve"> system was considered. A total of </w:t>
      </w:r>
      <w:r w:rsidR="003078F6">
        <w:rPr>
          <w:lang w:val="en-US"/>
        </w:rPr>
        <w:t>3</w:t>
      </w:r>
      <w:r w:rsidRPr="00BA1A4C">
        <w:rPr>
          <w:lang w:val="en-US"/>
        </w:rPr>
        <w:t xml:space="preserve"> boutiques and </w:t>
      </w:r>
      <w:r w:rsidR="003078F6">
        <w:rPr>
          <w:lang w:val="en-US"/>
        </w:rPr>
        <w:t>9</w:t>
      </w:r>
      <w:r w:rsidRPr="00BA1A4C">
        <w:rPr>
          <w:lang w:val="en-US"/>
        </w:rPr>
        <w:t xml:space="preserve"> batches were distributed into </w:t>
      </w:r>
      <w:r w:rsidR="003078F6">
        <w:rPr>
          <w:lang w:val="en-US"/>
        </w:rPr>
        <w:t>4</w:t>
      </w:r>
      <w:r w:rsidRPr="00BA1A4C">
        <w:rPr>
          <w:lang w:val="en-US"/>
        </w:rPr>
        <w:t xml:space="preserve"> chutes</w:t>
      </w:r>
      <w:r w:rsidR="0003678E">
        <w:rPr>
          <w:lang w:val="en-US"/>
        </w:rPr>
        <w:t xml:space="preserve"> with chute capacity determined as </w:t>
      </w:r>
      <w:r w:rsidR="003078F6">
        <w:rPr>
          <w:lang w:val="en-US"/>
        </w:rPr>
        <w:t>2</w:t>
      </w:r>
      <w:r w:rsidRPr="00BA1A4C">
        <w:rPr>
          <w:lang w:val="en-US"/>
        </w:rPr>
        <w:t xml:space="preserve">. </w:t>
      </w:r>
      <w:r w:rsidR="00251A72" w:rsidRPr="00BA1A4C">
        <w:rPr>
          <w:lang w:val="en-US"/>
        </w:rPr>
        <w:t>Information about</w:t>
      </w:r>
      <w:r w:rsidRPr="00BA1A4C">
        <w:rPr>
          <w:lang w:val="en-US"/>
        </w:rPr>
        <w:t xml:space="preserve"> boutiques, batches and items</w:t>
      </w:r>
      <w:r w:rsidR="00251A72" w:rsidRPr="00BA1A4C">
        <w:rPr>
          <w:lang w:val="en-US"/>
        </w:rPr>
        <w:t xml:space="preserve"> can be found below</w:t>
      </w:r>
      <w:r w:rsidR="00372B8B">
        <w:rPr>
          <w:lang w:val="en-US"/>
        </w:rPr>
        <w:t xml:space="preserve">. </w:t>
      </w:r>
      <w:r w:rsidR="002B1DF9">
        <w:t>It is believed that validating results from such a small data set is in fact necessary to be able to easily visualize the resulting assignments.</w:t>
      </w:r>
    </w:p>
    <w:p w14:paraId="1EB4C2EF" w14:textId="3252B1F9" w:rsidR="00F2580A" w:rsidRDefault="00A801E0" w:rsidP="007E061B">
      <w:pPr>
        <w:ind w:firstLine="360"/>
      </w:pPr>
      <w:r>
        <w:t xml:space="preserve">For simplicity purposes, the objective term weight parameter </w:t>
      </w:r>
      <m:oMath>
        <m:r>
          <w:rPr>
            <w:rFonts w:ascii="Cambria Math" w:hAnsi="Cambria Math"/>
          </w:rPr>
          <m:t>α</m:t>
        </m:r>
      </m:oMath>
      <w:r w:rsidR="007E061B">
        <w:t xml:space="preserve"> </w:t>
      </w:r>
      <w:r>
        <w:t xml:space="preserve">was </w:t>
      </w:r>
      <w:r w:rsidR="007E061B">
        <w:t xml:space="preserve">initially </w:t>
      </w:r>
      <w:r>
        <w:t xml:space="preserve">set to 0.5 to give the objectives an equal amount of importance. </w:t>
      </w:r>
    </w:p>
    <w:p w14:paraId="72C6835B" w14:textId="7965C8CE" w:rsidR="00C747F6" w:rsidRDefault="00A801E0" w:rsidP="00A801E0">
      <w:pPr>
        <w:ind w:firstLine="360"/>
      </w:pPr>
      <w:r w:rsidRPr="00206C91">
        <w:t>The model ran without an error and the console output was examined thoroughly to see whether the constraints were constructed correctly.</w:t>
      </w:r>
      <w:r w:rsidR="00562039" w:rsidRPr="00206C91">
        <w:t xml:space="preserve"> During the progress report phase of this project, the group had already included a validation of the results of the model with a smaller data set. </w:t>
      </w:r>
      <w:r w:rsidR="007B761A">
        <w:t>Here, findings from that version of the data set are given once again. These results are for a small data set with the first boutique (10,9,8,7)</w:t>
      </w:r>
      <w:r w:rsidR="00627454">
        <w:t>; second</w:t>
      </w:r>
      <w:r w:rsidR="007B761A">
        <w:t xml:space="preserve"> (6,5) </w:t>
      </w:r>
      <w:r w:rsidR="00627454">
        <w:t>and third (4,11,12). Each entry represents the number of items in the corresponding batch.</w:t>
      </w:r>
    </w:p>
    <w:p w14:paraId="2F633085" w14:textId="034A5158" w:rsidR="007B761A" w:rsidRDefault="00C747F6" w:rsidP="00BC3094">
      <w:pPr>
        <w:ind w:firstLine="360"/>
      </w:pPr>
      <w:r>
        <w:t xml:space="preserve">The source code is designed in such a way that almost all variable </w:t>
      </w:r>
      <w:r w:rsidR="00281397">
        <w:t>solution values</w:t>
      </w:r>
      <w:r>
        <w:t xml:space="preserve"> from the model can be seen in the console output</w:t>
      </w:r>
      <w:r w:rsidR="00575E81">
        <w:t xml:space="preserve"> if the corresponding command lines are commented in</w:t>
      </w:r>
      <w:r w:rsidR="00BC3094">
        <w:t>.</w:t>
      </w:r>
    </w:p>
    <w:p w14:paraId="41FA748A" w14:textId="1A77B4D7" w:rsidR="00A801E0" w:rsidRPr="00206C91" w:rsidRDefault="00A801E0" w:rsidP="00A801E0">
      <w:pPr>
        <w:ind w:firstLine="360"/>
      </w:pPr>
      <w:r w:rsidRPr="00206C91">
        <w:t xml:space="preserve">As a result, the model decided on the following assignments: Boutique 1’s batch 1 was assigned to the 3rd chute, whereas the remaining 2nd, 3rd and 4th batches were assigned to the 4th chute. Both batches of the 2nd boutique were assigned to the 2nd chute. Finally, the single batch included in the 3rd boutique was assigned to the 1st chute. The results were satisfactory of all of the constraints that were specified. Additionally, values of other variables such as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oMath>
      <w:r w:rsidRPr="00206C91">
        <w:t xml:space="preserve"> ,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oMath>
      <w:r w:rsidRPr="00206C91">
        <w:t xml:space="preserve"> ,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sidRPr="00206C91">
        <w:t xml:space="preserve"> ,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sidRPr="00206C91">
        <w:t xml:space="preserve"> and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ik</m:t>
            </m:r>
          </m:sub>
        </m:sSub>
      </m:oMath>
      <w:r w:rsidR="0016658A">
        <w:t xml:space="preserve"> </w:t>
      </w:r>
      <w:r w:rsidRPr="00206C91">
        <w:t xml:space="preserve">also satisfied their constraints and relationships with the assignment variables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ijk</m:t>
            </m:r>
          </m:sub>
        </m:sSub>
      </m:oMath>
      <w:r w:rsidRPr="00206C91">
        <w:t xml:space="preserve">. For example, the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oMath>
      <w:r w:rsidRPr="00206C91">
        <w:t xml:space="preserve"> values that are supposed to tell the total number of batches received by the chutes turned out as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r w:rsidRPr="00206C91">
        <w:t xml:space="preserve"> = 1,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oMath>
      <w:r w:rsidRPr="00206C91">
        <w:t xml:space="preserve"> = 2,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oMath>
      <w:r w:rsidRPr="00206C91">
        <w:t xml:space="preserve"> = 1,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4</m:t>
            </m:r>
          </m:sub>
        </m:sSub>
      </m:oMath>
      <w:r w:rsidRPr="00206C91">
        <w:t>= 3. These were con</w:t>
      </w:r>
      <w:proofErr w:type="spellStart"/>
      <w:r w:rsidRPr="00206C91">
        <w:t>sistent</w:t>
      </w:r>
      <w:proofErr w:type="spellEnd"/>
      <w:r w:rsidRPr="00206C91">
        <w:t xml:space="preserve"> with the summations of the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ijk</m:t>
            </m:r>
          </m:sub>
        </m:sSub>
      </m:oMath>
      <w:r w:rsidRPr="00206C91">
        <w:t xml:space="preserve">variables as expected. Furthermore, the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oMath>
      <w:r w:rsidRPr="00206C91">
        <w:t xml:space="preserve"> variables needed to be equal to 1 only if their accompanying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oMath>
      <w:r w:rsidRPr="00206C91">
        <w:t xml:space="preserve"> variables were equal to 1 and these were also satisfied.</w:t>
      </w:r>
    </w:p>
    <w:p w14:paraId="4055A5FA" w14:textId="77777777" w:rsidR="00A801E0" w:rsidRDefault="00A801E0" w:rsidP="00A801E0">
      <w:pPr>
        <w:ind w:firstLine="360"/>
      </w:pPr>
      <w:r w:rsidRPr="00206C91">
        <w:t>As a result, the model was validated as one that can solve a small scale and single stage version as expected. It was also noted that further altercations and maybe simplifications could be needed for rather larger scale problems with lots of boutiques, batches and chutes as the number of variables and constraints grew.</w:t>
      </w:r>
    </w:p>
    <w:p w14:paraId="16C5591F" w14:textId="0A714E91" w:rsidR="00644DEA" w:rsidRDefault="00644DEA" w:rsidP="002A559C">
      <w:pPr>
        <w:rPr>
          <w:lang w:val="en-US"/>
        </w:rPr>
      </w:pPr>
    </w:p>
    <w:p w14:paraId="37DFD9E2" w14:textId="54885D73" w:rsidR="009233DE" w:rsidRPr="00D3336D" w:rsidRDefault="009233DE" w:rsidP="002A559C">
      <w:pPr>
        <w:pStyle w:val="Heading2"/>
        <w:numPr>
          <w:ilvl w:val="1"/>
          <w:numId w:val="50"/>
        </w:numPr>
        <w:rPr>
          <w:lang w:val="en-US"/>
        </w:rPr>
      </w:pPr>
      <w:bookmarkStart w:id="12" w:name="_Toc41659925"/>
      <w:r>
        <w:rPr>
          <w:lang w:val="en-US"/>
        </w:rPr>
        <w:t>Consideration of Alternatives</w:t>
      </w:r>
      <w:bookmarkEnd w:id="12"/>
    </w:p>
    <w:p w14:paraId="570A3E39" w14:textId="5A88CD97" w:rsidR="00D3336D" w:rsidRDefault="002B4147" w:rsidP="00D3336D">
      <w:pPr>
        <w:ind w:firstLine="360"/>
        <w:rPr>
          <w:lang w:val="en-US"/>
        </w:rPr>
      </w:pPr>
      <w:r w:rsidRPr="002B4147">
        <w:rPr>
          <w:lang w:val="en-US"/>
        </w:rPr>
        <w:t xml:space="preserve">In the beginning of modeling, two possible objective functions are </w:t>
      </w:r>
      <w:r w:rsidR="00C372F7">
        <w:rPr>
          <w:lang w:val="en-US"/>
        </w:rPr>
        <w:t>considered</w:t>
      </w:r>
      <w:r w:rsidRPr="002B4147">
        <w:rPr>
          <w:lang w:val="en-US"/>
        </w:rPr>
        <w:t>. Since the aim of the system is to optimize the sorter allocation</w:t>
      </w:r>
      <w:r>
        <w:rPr>
          <w:lang w:val="en-US"/>
        </w:rPr>
        <w:t xml:space="preserve"> system</w:t>
      </w:r>
      <w:r w:rsidRPr="002B4147">
        <w:rPr>
          <w:lang w:val="en-US"/>
        </w:rPr>
        <w:t xml:space="preserve"> by minimizing the number of stages, the first consideration was to minimize the number of stages. </w:t>
      </w:r>
      <w:r w:rsidR="00C372F7">
        <w:rPr>
          <w:lang w:val="en-US"/>
        </w:rPr>
        <w:t>Therefore</w:t>
      </w:r>
      <w:r w:rsidRPr="002B4147">
        <w:rPr>
          <w:lang w:val="en-US"/>
        </w:rPr>
        <w:t xml:space="preserve">, defining number of stages as a variable and building a multi-stage system accordingly has been considered. However, complexity of this model was a significant downside and the group has decided to solve the problem by another perspective. The objective function is defined to maximize number of single assignments in each stage, which also enabled the group to work on </w:t>
      </w:r>
      <w:r w:rsidR="00977DA5">
        <w:rPr>
          <w:lang w:val="en-US"/>
        </w:rPr>
        <w:t xml:space="preserve">the </w:t>
      </w:r>
      <w:r w:rsidRPr="002B4147">
        <w:rPr>
          <w:lang w:val="en-US"/>
        </w:rPr>
        <w:t xml:space="preserve">single-stage model in the beginning. As a result of all evaluations, a model that maximizes </w:t>
      </w:r>
      <w:r>
        <w:rPr>
          <w:lang w:val="en-US"/>
        </w:rPr>
        <w:t xml:space="preserve">the </w:t>
      </w:r>
      <w:r w:rsidRPr="002B4147">
        <w:rPr>
          <w:lang w:val="en-US"/>
        </w:rPr>
        <w:t>number of single assignments is preferred considering its simplicity.</w:t>
      </w:r>
    </w:p>
    <w:p w14:paraId="0A04D0AE" w14:textId="2F3BDE2E" w:rsidR="002D7E4E" w:rsidRDefault="00316426" w:rsidP="00D3336D">
      <w:pPr>
        <w:ind w:firstLine="360"/>
        <w:rPr>
          <w:lang w:val="en-US"/>
        </w:rPr>
      </w:pPr>
      <w:r w:rsidRPr="00637FA1">
        <w:rPr>
          <w:lang w:val="en-US"/>
        </w:rPr>
        <w:t xml:space="preserve">In </w:t>
      </w:r>
      <w:r>
        <w:rPr>
          <w:lang w:val="en-US"/>
        </w:rPr>
        <w:t xml:space="preserve">the constructed </w:t>
      </w:r>
      <w:r w:rsidRPr="00637FA1">
        <w:rPr>
          <w:lang w:val="en-US"/>
        </w:rPr>
        <w:t xml:space="preserve">model, </w:t>
      </w:r>
      <w:r>
        <w:rPr>
          <w:lang w:val="en-US"/>
        </w:rPr>
        <w:t xml:space="preserve">objective function has two objectives and therefore it can be considered as multi-objective function. </w:t>
      </w:r>
      <w:r w:rsidR="007F1025">
        <w:rPr>
          <w:lang w:val="en-US"/>
        </w:rPr>
        <w:t xml:space="preserve">First part of the objective function is set </w:t>
      </w:r>
      <w:r w:rsidR="007F1025" w:rsidRPr="007F1025">
        <w:rPr>
          <w:lang w:val="en-US"/>
        </w:rPr>
        <w:t>to maximiz</w:t>
      </w:r>
      <w:r w:rsidR="007F1025">
        <w:rPr>
          <w:lang w:val="en-US"/>
        </w:rPr>
        <w:t>e</w:t>
      </w:r>
      <w:r w:rsidR="007F1025" w:rsidRPr="007F1025">
        <w:rPr>
          <w:lang w:val="en-US"/>
        </w:rPr>
        <w:t xml:space="preserve"> the total number of single batch assignments in all chutes and</w:t>
      </w:r>
      <w:r w:rsidR="007F1025">
        <w:rPr>
          <w:lang w:val="en-US"/>
        </w:rPr>
        <w:t xml:space="preserve"> second part of the objective function is to maximize</w:t>
      </w:r>
      <w:r w:rsidR="007F1025" w:rsidRPr="007F1025">
        <w:rPr>
          <w:lang w:val="en-US"/>
        </w:rPr>
        <w:t xml:space="preserve"> the total number of items in all assigned batches of boutiques. </w:t>
      </w:r>
      <w:r>
        <w:rPr>
          <w:lang w:val="en-US"/>
        </w:rPr>
        <w:t xml:space="preserve">The </w:t>
      </w:r>
      <w:r w:rsidRPr="00637FA1">
        <w:rPr>
          <w:lang w:val="en-US"/>
        </w:rPr>
        <w:t>coefficients</w:t>
      </w:r>
      <w:r>
        <w:rPr>
          <w:lang w:val="en-US"/>
        </w:rPr>
        <w:t xml:space="preserve"> of two objectives</w:t>
      </w:r>
      <w:r w:rsidRPr="00637FA1">
        <w:rPr>
          <w:lang w:val="en-US"/>
        </w:rPr>
        <w:t xml:space="preserve"> are determined b</w:t>
      </w:r>
      <w:r w:rsidR="007F1025">
        <w:rPr>
          <w:lang w:val="en-US"/>
        </w:rPr>
        <w:t xml:space="preserve">y parameter </w:t>
      </w:r>
      <m:oMath>
        <m:r>
          <w:rPr>
            <w:rFonts w:ascii="Cambria Math" w:hAnsi="Cambria Math"/>
          </w:rPr>
          <m:t>α</m:t>
        </m:r>
      </m:oMath>
      <w:r w:rsidR="0014015D">
        <w:rPr>
          <w:lang w:val="en-US"/>
        </w:rPr>
        <w:t xml:space="preserve"> </w:t>
      </w:r>
      <w:r w:rsidR="007F1025">
        <w:rPr>
          <w:lang w:val="en-US"/>
        </w:rPr>
        <w:t xml:space="preserve">and </w:t>
      </w:r>
      <m:oMath>
        <m:r>
          <w:rPr>
            <w:rFonts w:ascii="Cambria Math" w:hAnsi="Cambria Math"/>
            <w:lang w:val="en-US"/>
          </w:rPr>
          <m:t>1-</m:t>
        </m:r>
        <m:r>
          <w:rPr>
            <w:rFonts w:ascii="Cambria Math" w:hAnsi="Cambria Math"/>
          </w:rPr>
          <m:t>α</m:t>
        </m:r>
      </m:oMath>
      <w:r w:rsidR="007F1025">
        <w:rPr>
          <w:lang w:val="en-US"/>
        </w:rPr>
        <w:t>, which enabled</w:t>
      </w:r>
      <w:r>
        <w:rPr>
          <w:lang w:val="en-US"/>
        </w:rPr>
        <w:t xml:space="preserve"> the group</w:t>
      </w:r>
      <w:r w:rsidRPr="00637FA1">
        <w:rPr>
          <w:lang w:val="en-US"/>
        </w:rPr>
        <w:t xml:space="preserve"> to investigate </w:t>
      </w:r>
      <w:r>
        <w:rPr>
          <w:lang w:val="en-US"/>
        </w:rPr>
        <w:t xml:space="preserve">what effect will alpha have when </w:t>
      </w:r>
      <w:r w:rsidRPr="00637FA1">
        <w:rPr>
          <w:lang w:val="en-US"/>
        </w:rPr>
        <w:t xml:space="preserve">alternative weights </w:t>
      </w:r>
      <w:r>
        <w:rPr>
          <w:lang w:val="en-US"/>
        </w:rPr>
        <w:t>are given to these two</w:t>
      </w:r>
      <w:r w:rsidRPr="00637FA1">
        <w:rPr>
          <w:lang w:val="en-US"/>
        </w:rPr>
        <w:t xml:space="preserve"> objectives</w:t>
      </w:r>
      <w:r w:rsidR="007F1025">
        <w:rPr>
          <w:lang w:val="en-US"/>
        </w:rPr>
        <w:t xml:space="preserve"> and this </w:t>
      </w:r>
      <w:r>
        <w:rPr>
          <w:lang w:val="en-US"/>
        </w:rPr>
        <w:t>will be used in What-If Analysis</w:t>
      </w:r>
      <w:r w:rsidRPr="00637FA1">
        <w:rPr>
          <w:lang w:val="en-US"/>
        </w:rPr>
        <w:t xml:space="preserve">. In addition, </w:t>
      </w:r>
      <w:r w:rsidR="000453A0">
        <w:rPr>
          <w:lang w:val="en-US"/>
        </w:rPr>
        <w:t xml:space="preserve">the </w:t>
      </w:r>
      <w:r w:rsidRPr="00637FA1">
        <w:rPr>
          <w:lang w:val="en-US"/>
        </w:rPr>
        <w:t xml:space="preserve">capacity of </w:t>
      </w:r>
      <w:r w:rsidR="000453A0">
        <w:rPr>
          <w:lang w:val="en-US"/>
        </w:rPr>
        <w:t xml:space="preserve">the </w:t>
      </w:r>
      <w:r w:rsidRPr="00637FA1">
        <w:rPr>
          <w:lang w:val="en-US"/>
        </w:rPr>
        <w:t xml:space="preserve">chutes also defined as parameter so that </w:t>
      </w:r>
      <w:r>
        <w:rPr>
          <w:lang w:val="en-US"/>
        </w:rPr>
        <w:t>the group</w:t>
      </w:r>
      <w:r w:rsidRPr="00637FA1">
        <w:rPr>
          <w:lang w:val="en-US"/>
        </w:rPr>
        <w:t xml:space="preserve"> can adjust it to obtain the most efficient model </w:t>
      </w:r>
      <w:r>
        <w:rPr>
          <w:lang w:val="en-US"/>
        </w:rPr>
        <w:t>by changing the chute capacity parameter</w:t>
      </w:r>
      <w:r w:rsidR="007F1025">
        <w:rPr>
          <w:lang w:val="en-US"/>
        </w:rPr>
        <w:t>, which will be used in What-If Analysis as well</w:t>
      </w:r>
      <w:r w:rsidRPr="00637FA1">
        <w:rPr>
          <w:lang w:val="en-US"/>
        </w:rPr>
        <w:t xml:space="preserve">. </w:t>
      </w:r>
    </w:p>
    <w:p w14:paraId="3284082B" w14:textId="77777777" w:rsidR="004E02AB" w:rsidRDefault="00265CCE" w:rsidP="00D3336D">
      <w:pPr>
        <w:ind w:firstLine="360"/>
        <w:rPr>
          <w:lang w:val="en-US"/>
        </w:rPr>
      </w:pPr>
      <w:r>
        <w:rPr>
          <w:lang w:val="en-US"/>
        </w:rPr>
        <w:t>T</w:t>
      </w:r>
      <w:r w:rsidR="000933D4" w:rsidRPr="00637FA1">
        <w:rPr>
          <w:lang w:val="en-US"/>
        </w:rPr>
        <w:t xml:space="preserve">wo possible options </w:t>
      </w:r>
      <w:r w:rsidR="005749D9">
        <w:rPr>
          <w:lang w:val="en-US"/>
        </w:rPr>
        <w:t>have</w:t>
      </w:r>
      <w:r>
        <w:rPr>
          <w:lang w:val="en-US"/>
        </w:rPr>
        <w:t xml:space="preserve"> been </w:t>
      </w:r>
      <w:r w:rsidR="000933D4" w:rsidRPr="00637FA1">
        <w:rPr>
          <w:lang w:val="en-US"/>
        </w:rPr>
        <w:t>considered</w:t>
      </w:r>
      <w:r w:rsidR="002B4147">
        <w:rPr>
          <w:lang w:val="en-US"/>
        </w:rPr>
        <w:t xml:space="preserve"> while deciding on how to convert </w:t>
      </w:r>
      <w:r w:rsidR="00CA3F82">
        <w:rPr>
          <w:lang w:val="en-US"/>
        </w:rPr>
        <w:t xml:space="preserve">the </w:t>
      </w:r>
      <w:r w:rsidR="002B4147">
        <w:rPr>
          <w:lang w:val="en-US"/>
        </w:rPr>
        <w:t>single-stage model into multi-stage</w:t>
      </w:r>
      <w:r w:rsidR="000933D4" w:rsidRPr="00637FA1">
        <w:rPr>
          <w:lang w:val="en-US"/>
        </w:rPr>
        <w:t xml:space="preserve">. First </w:t>
      </w:r>
      <w:r w:rsidR="005749D9">
        <w:rPr>
          <w:lang w:val="en-US"/>
        </w:rPr>
        <w:t>option wa</w:t>
      </w:r>
      <w:r w:rsidR="000933D4" w:rsidRPr="00637FA1">
        <w:rPr>
          <w:lang w:val="en-US"/>
        </w:rPr>
        <w:t xml:space="preserve">s to include stage numbers to the variables of the current </w:t>
      </w:r>
      <w:r w:rsidR="000933D4" w:rsidRPr="00637FA1">
        <w:rPr>
          <w:lang w:val="en-US"/>
        </w:rPr>
        <w:lastRenderedPageBreak/>
        <w:t xml:space="preserve">model and adjust constraints accordingly so that maximization of the single assignments will be provided for all stages. </w:t>
      </w:r>
    </w:p>
    <w:p w14:paraId="7C3ED0A9" w14:textId="01C30ADA" w:rsidR="00637FA1" w:rsidRPr="00637FA1" w:rsidRDefault="00743845" w:rsidP="00D3336D">
      <w:pPr>
        <w:ind w:firstLine="360"/>
        <w:rPr>
          <w:lang w:val="en-US"/>
        </w:rPr>
      </w:pPr>
      <w:r>
        <w:rPr>
          <w:lang w:val="en-US"/>
        </w:rPr>
        <w:t>The s</w:t>
      </w:r>
      <w:r w:rsidR="00265CCE">
        <w:rPr>
          <w:lang w:val="en-US"/>
        </w:rPr>
        <w:t>econd option is to use the current mathematical model and in order to solve for multi-stage</w:t>
      </w:r>
      <w:r w:rsidR="00316426">
        <w:rPr>
          <w:lang w:val="en-US"/>
        </w:rPr>
        <w:t>,</w:t>
      </w:r>
      <w:r w:rsidR="00265CCE">
        <w:rPr>
          <w:lang w:val="en-US"/>
        </w:rPr>
        <w:t xml:space="preserve"> repeat </w:t>
      </w:r>
      <w:r w:rsidR="00265CCE" w:rsidRPr="00265CCE">
        <w:rPr>
          <w:lang w:val="en-US"/>
        </w:rPr>
        <w:t>the single stage</w:t>
      </w:r>
      <w:r w:rsidR="00265CCE">
        <w:rPr>
          <w:lang w:val="en-US"/>
        </w:rPr>
        <w:t xml:space="preserve"> model by redefining the sets at the beginning of each stage. </w:t>
      </w:r>
      <w:r w:rsidR="00427DD6">
        <w:rPr>
          <w:lang w:val="en-US"/>
        </w:rPr>
        <w:t xml:space="preserve">The group has decided to use the second option and prepared a </w:t>
      </w:r>
      <w:r w:rsidR="00A258A6">
        <w:rPr>
          <w:lang w:val="en-US"/>
        </w:rPr>
        <w:t>Java</w:t>
      </w:r>
      <w:r w:rsidR="00427DD6">
        <w:rPr>
          <w:lang w:val="en-US"/>
        </w:rPr>
        <w:t xml:space="preserve"> code. </w:t>
      </w:r>
    </w:p>
    <w:p w14:paraId="3C21E319" w14:textId="45004819" w:rsidR="007D4CD8" w:rsidRDefault="000933D4" w:rsidP="007F1025">
      <w:pPr>
        <w:pStyle w:val="ListParagraph"/>
        <w:rPr>
          <w:lang w:val="en-US"/>
        </w:rPr>
      </w:pPr>
      <w:r w:rsidRPr="00637FA1">
        <w:rPr>
          <w:lang w:val="en-US"/>
        </w:rPr>
        <w:t xml:space="preserve"> </w:t>
      </w:r>
    </w:p>
    <w:p w14:paraId="36DAB54F" w14:textId="3BD9EA2E" w:rsidR="00822F0D" w:rsidRDefault="00822F0D" w:rsidP="0028688F">
      <w:pPr>
        <w:pStyle w:val="Heading2"/>
        <w:numPr>
          <w:ilvl w:val="1"/>
          <w:numId w:val="50"/>
        </w:numPr>
        <w:rPr>
          <w:lang w:val="en-US"/>
        </w:rPr>
      </w:pPr>
      <w:bookmarkStart w:id="13" w:name="_Toc41659926"/>
      <w:r>
        <w:rPr>
          <w:lang w:val="en-US"/>
        </w:rPr>
        <w:t>Scenario / What-</w:t>
      </w:r>
      <w:r w:rsidR="007463B0">
        <w:rPr>
          <w:lang w:val="en-US"/>
        </w:rPr>
        <w:t>i</w:t>
      </w:r>
      <w:r>
        <w:rPr>
          <w:lang w:val="en-US"/>
        </w:rPr>
        <w:t>f Analysis</w:t>
      </w:r>
      <w:bookmarkEnd w:id="13"/>
    </w:p>
    <w:p w14:paraId="69F02B5A" w14:textId="3DBC0E56" w:rsidR="00BC3094" w:rsidRDefault="00BC3094" w:rsidP="00BC3094">
      <w:pPr>
        <w:rPr>
          <w:lang w:val="en-US"/>
        </w:rPr>
      </w:pPr>
    </w:p>
    <w:tbl>
      <w:tblPr>
        <w:tblStyle w:val="GridTable1Light-Accent2"/>
        <w:tblW w:w="10822" w:type="dxa"/>
        <w:jc w:val="center"/>
        <w:tblLook w:val="04A0" w:firstRow="1" w:lastRow="0" w:firstColumn="1" w:lastColumn="0" w:noHBand="0" w:noVBand="1"/>
      </w:tblPr>
      <w:tblGrid>
        <w:gridCol w:w="1150"/>
        <w:gridCol w:w="966"/>
        <w:gridCol w:w="966"/>
        <w:gridCol w:w="966"/>
        <w:gridCol w:w="967"/>
        <w:gridCol w:w="967"/>
        <w:gridCol w:w="968"/>
        <w:gridCol w:w="968"/>
        <w:gridCol w:w="968"/>
        <w:gridCol w:w="968"/>
        <w:gridCol w:w="968"/>
      </w:tblGrid>
      <w:tr w:rsidR="00BC3094" w14:paraId="3F443DA5" w14:textId="77777777" w:rsidTr="002641C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50" w:type="dxa"/>
            <w:vAlign w:val="center"/>
          </w:tcPr>
          <w:p w14:paraId="05F06441" w14:textId="77777777" w:rsidR="00BC3094" w:rsidRDefault="00BC3094" w:rsidP="002641C7">
            <w:pPr>
              <w:jc w:val="center"/>
            </w:pPr>
            <w:r>
              <w:t>Batch / Boutique ID</w:t>
            </w:r>
          </w:p>
        </w:tc>
        <w:tc>
          <w:tcPr>
            <w:tcW w:w="966" w:type="dxa"/>
            <w:vAlign w:val="center"/>
          </w:tcPr>
          <w:p w14:paraId="7242C264" w14:textId="77777777" w:rsidR="00BC3094" w:rsidRDefault="00BC3094" w:rsidP="002641C7">
            <w:pPr>
              <w:jc w:val="center"/>
              <w:cnfStyle w:val="100000000000" w:firstRow="1" w:lastRow="0" w:firstColumn="0" w:lastColumn="0" w:oddVBand="0" w:evenVBand="0" w:oddHBand="0" w:evenHBand="0" w:firstRowFirstColumn="0" w:firstRowLastColumn="0" w:lastRowFirstColumn="0" w:lastRowLastColumn="0"/>
            </w:pPr>
            <w:r>
              <w:t>1</w:t>
            </w:r>
          </w:p>
        </w:tc>
        <w:tc>
          <w:tcPr>
            <w:tcW w:w="966" w:type="dxa"/>
            <w:vAlign w:val="center"/>
          </w:tcPr>
          <w:p w14:paraId="062859B0" w14:textId="77777777" w:rsidR="00BC3094" w:rsidRDefault="00BC3094" w:rsidP="002641C7">
            <w:pPr>
              <w:jc w:val="center"/>
              <w:cnfStyle w:val="100000000000" w:firstRow="1" w:lastRow="0" w:firstColumn="0" w:lastColumn="0" w:oddVBand="0" w:evenVBand="0" w:oddHBand="0" w:evenHBand="0" w:firstRowFirstColumn="0" w:firstRowLastColumn="0" w:lastRowFirstColumn="0" w:lastRowLastColumn="0"/>
            </w:pPr>
            <w:r>
              <w:t>2</w:t>
            </w:r>
          </w:p>
        </w:tc>
        <w:tc>
          <w:tcPr>
            <w:tcW w:w="966" w:type="dxa"/>
            <w:vAlign w:val="center"/>
          </w:tcPr>
          <w:p w14:paraId="55056304" w14:textId="77777777" w:rsidR="00BC3094" w:rsidRDefault="00BC3094" w:rsidP="002641C7">
            <w:pPr>
              <w:jc w:val="center"/>
              <w:cnfStyle w:val="100000000000" w:firstRow="1" w:lastRow="0" w:firstColumn="0" w:lastColumn="0" w:oddVBand="0" w:evenVBand="0" w:oddHBand="0" w:evenHBand="0" w:firstRowFirstColumn="0" w:firstRowLastColumn="0" w:lastRowFirstColumn="0" w:lastRowLastColumn="0"/>
            </w:pPr>
            <w:r>
              <w:t>3</w:t>
            </w:r>
          </w:p>
        </w:tc>
        <w:tc>
          <w:tcPr>
            <w:tcW w:w="967" w:type="dxa"/>
            <w:vAlign w:val="center"/>
          </w:tcPr>
          <w:p w14:paraId="4AB4857E" w14:textId="77777777" w:rsidR="00BC3094" w:rsidRDefault="00BC3094" w:rsidP="002641C7">
            <w:pPr>
              <w:jc w:val="center"/>
              <w:cnfStyle w:val="100000000000" w:firstRow="1" w:lastRow="0" w:firstColumn="0" w:lastColumn="0" w:oddVBand="0" w:evenVBand="0" w:oddHBand="0" w:evenHBand="0" w:firstRowFirstColumn="0" w:firstRowLastColumn="0" w:lastRowFirstColumn="0" w:lastRowLastColumn="0"/>
            </w:pPr>
            <w:r>
              <w:t>4</w:t>
            </w:r>
          </w:p>
        </w:tc>
        <w:tc>
          <w:tcPr>
            <w:tcW w:w="967" w:type="dxa"/>
            <w:vAlign w:val="center"/>
          </w:tcPr>
          <w:p w14:paraId="0A7201FA" w14:textId="77777777" w:rsidR="00BC3094" w:rsidRDefault="00BC3094" w:rsidP="002641C7">
            <w:pPr>
              <w:jc w:val="center"/>
              <w:cnfStyle w:val="100000000000" w:firstRow="1" w:lastRow="0" w:firstColumn="0" w:lastColumn="0" w:oddVBand="0" w:evenVBand="0" w:oddHBand="0" w:evenHBand="0" w:firstRowFirstColumn="0" w:firstRowLastColumn="0" w:lastRowFirstColumn="0" w:lastRowLastColumn="0"/>
            </w:pPr>
            <w:r>
              <w:t>5</w:t>
            </w:r>
          </w:p>
        </w:tc>
        <w:tc>
          <w:tcPr>
            <w:tcW w:w="968" w:type="dxa"/>
            <w:vAlign w:val="center"/>
          </w:tcPr>
          <w:p w14:paraId="52C28712" w14:textId="77777777" w:rsidR="00BC3094" w:rsidRDefault="00BC3094" w:rsidP="002641C7">
            <w:pPr>
              <w:jc w:val="center"/>
              <w:cnfStyle w:val="100000000000" w:firstRow="1" w:lastRow="0" w:firstColumn="0" w:lastColumn="0" w:oddVBand="0" w:evenVBand="0" w:oddHBand="0" w:evenHBand="0" w:firstRowFirstColumn="0" w:firstRowLastColumn="0" w:lastRowFirstColumn="0" w:lastRowLastColumn="0"/>
            </w:pPr>
            <w:r>
              <w:t>6</w:t>
            </w:r>
          </w:p>
        </w:tc>
        <w:tc>
          <w:tcPr>
            <w:tcW w:w="968" w:type="dxa"/>
            <w:vAlign w:val="center"/>
          </w:tcPr>
          <w:p w14:paraId="0BC4A0AC" w14:textId="77777777" w:rsidR="00BC3094" w:rsidRDefault="00BC3094" w:rsidP="002641C7">
            <w:pPr>
              <w:jc w:val="center"/>
              <w:cnfStyle w:val="100000000000" w:firstRow="1" w:lastRow="0" w:firstColumn="0" w:lastColumn="0" w:oddVBand="0" w:evenVBand="0" w:oddHBand="0" w:evenHBand="0" w:firstRowFirstColumn="0" w:firstRowLastColumn="0" w:lastRowFirstColumn="0" w:lastRowLastColumn="0"/>
            </w:pPr>
            <w:r>
              <w:t>7</w:t>
            </w:r>
          </w:p>
        </w:tc>
        <w:tc>
          <w:tcPr>
            <w:tcW w:w="968" w:type="dxa"/>
            <w:vAlign w:val="center"/>
          </w:tcPr>
          <w:p w14:paraId="1154A5E0" w14:textId="77777777" w:rsidR="00BC3094" w:rsidRDefault="00BC3094" w:rsidP="002641C7">
            <w:pPr>
              <w:jc w:val="center"/>
              <w:cnfStyle w:val="100000000000" w:firstRow="1" w:lastRow="0" w:firstColumn="0" w:lastColumn="0" w:oddVBand="0" w:evenVBand="0" w:oddHBand="0" w:evenHBand="0" w:firstRowFirstColumn="0" w:firstRowLastColumn="0" w:lastRowFirstColumn="0" w:lastRowLastColumn="0"/>
            </w:pPr>
            <w:r>
              <w:t>8</w:t>
            </w:r>
          </w:p>
        </w:tc>
        <w:tc>
          <w:tcPr>
            <w:tcW w:w="968" w:type="dxa"/>
            <w:vAlign w:val="center"/>
          </w:tcPr>
          <w:p w14:paraId="776C4F79" w14:textId="77777777" w:rsidR="00BC3094" w:rsidRDefault="00BC3094" w:rsidP="002641C7">
            <w:pPr>
              <w:jc w:val="center"/>
              <w:cnfStyle w:val="100000000000" w:firstRow="1" w:lastRow="0" w:firstColumn="0" w:lastColumn="0" w:oddVBand="0" w:evenVBand="0" w:oddHBand="0" w:evenHBand="0" w:firstRowFirstColumn="0" w:firstRowLastColumn="0" w:lastRowFirstColumn="0" w:lastRowLastColumn="0"/>
            </w:pPr>
            <w:r>
              <w:t>9</w:t>
            </w:r>
          </w:p>
        </w:tc>
        <w:tc>
          <w:tcPr>
            <w:tcW w:w="968" w:type="dxa"/>
            <w:vAlign w:val="center"/>
          </w:tcPr>
          <w:p w14:paraId="1131D1A4" w14:textId="77777777" w:rsidR="00BC3094" w:rsidRDefault="00BC3094" w:rsidP="002641C7">
            <w:pPr>
              <w:jc w:val="center"/>
              <w:cnfStyle w:val="100000000000" w:firstRow="1" w:lastRow="0" w:firstColumn="0" w:lastColumn="0" w:oddVBand="0" w:evenVBand="0" w:oddHBand="0" w:evenHBand="0" w:firstRowFirstColumn="0" w:firstRowLastColumn="0" w:lastRowFirstColumn="0" w:lastRowLastColumn="0"/>
            </w:pPr>
            <w:r>
              <w:t>10</w:t>
            </w:r>
          </w:p>
        </w:tc>
      </w:tr>
      <w:tr w:rsidR="00BC3094" w14:paraId="607B2C4F" w14:textId="77777777" w:rsidTr="002641C7">
        <w:trPr>
          <w:jc w:val="center"/>
        </w:trPr>
        <w:tc>
          <w:tcPr>
            <w:cnfStyle w:val="001000000000" w:firstRow="0" w:lastRow="0" w:firstColumn="1" w:lastColumn="0" w:oddVBand="0" w:evenVBand="0" w:oddHBand="0" w:evenHBand="0" w:firstRowFirstColumn="0" w:firstRowLastColumn="0" w:lastRowFirstColumn="0" w:lastRowLastColumn="0"/>
            <w:tcW w:w="1150" w:type="dxa"/>
            <w:vAlign w:val="center"/>
          </w:tcPr>
          <w:p w14:paraId="37FDBE34" w14:textId="77777777" w:rsidR="00BC3094" w:rsidRDefault="00BC3094" w:rsidP="002641C7">
            <w:pPr>
              <w:jc w:val="center"/>
            </w:pPr>
            <w:r>
              <w:t>1</w:t>
            </w:r>
          </w:p>
        </w:tc>
        <w:tc>
          <w:tcPr>
            <w:tcW w:w="966" w:type="dxa"/>
            <w:vAlign w:val="center"/>
          </w:tcPr>
          <w:p w14:paraId="1C76B3E0" w14:textId="77777777" w:rsidR="00BC3094" w:rsidRDefault="00BC3094" w:rsidP="002641C7">
            <w:pPr>
              <w:jc w:val="center"/>
              <w:cnfStyle w:val="000000000000" w:firstRow="0" w:lastRow="0" w:firstColumn="0" w:lastColumn="0" w:oddVBand="0" w:evenVBand="0" w:oddHBand="0" w:evenHBand="0" w:firstRowFirstColumn="0" w:firstRowLastColumn="0" w:lastRowFirstColumn="0" w:lastRowLastColumn="0"/>
            </w:pPr>
            <w:r>
              <w:t>10</w:t>
            </w:r>
          </w:p>
        </w:tc>
        <w:tc>
          <w:tcPr>
            <w:tcW w:w="966" w:type="dxa"/>
            <w:vAlign w:val="center"/>
          </w:tcPr>
          <w:p w14:paraId="10DF49D5" w14:textId="77777777" w:rsidR="00BC3094" w:rsidRDefault="00BC3094" w:rsidP="002641C7">
            <w:pPr>
              <w:jc w:val="center"/>
              <w:cnfStyle w:val="000000000000" w:firstRow="0" w:lastRow="0" w:firstColumn="0" w:lastColumn="0" w:oddVBand="0" w:evenVBand="0" w:oddHBand="0" w:evenHBand="0" w:firstRowFirstColumn="0" w:firstRowLastColumn="0" w:lastRowFirstColumn="0" w:lastRowLastColumn="0"/>
            </w:pPr>
            <w:r>
              <w:t>9</w:t>
            </w:r>
          </w:p>
        </w:tc>
        <w:tc>
          <w:tcPr>
            <w:tcW w:w="966" w:type="dxa"/>
            <w:vAlign w:val="center"/>
          </w:tcPr>
          <w:p w14:paraId="61201F5B" w14:textId="77777777" w:rsidR="00BC3094" w:rsidRDefault="00BC3094" w:rsidP="002641C7">
            <w:pPr>
              <w:jc w:val="center"/>
              <w:cnfStyle w:val="000000000000" w:firstRow="0" w:lastRow="0" w:firstColumn="0" w:lastColumn="0" w:oddVBand="0" w:evenVBand="0" w:oddHBand="0" w:evenHBand="0" w:firstRowFirstColumn="0" w:firstRowLastColumn="0" w:lastRowFirstColumn="0" w:lastRowLastColumn="0"/>
            </w:pPr>
            <w:r>
              <w:t>8</w:t>
            </w:r>
          </w:p>
        </w:tc>
        <w:tc>
          <w:tcPr>
            <w:tcW w:w="967" w:type="dxa"/>
            <w:vAlign w:val="center"/>
          </w:tcPr>
          <w:p w14:paraId="285FE1FE" w14:textId="77777777" w:rsidR="00BC3094" w:rsidRDefault="00BC3094" w:rsidP="002641C7">
            <w:pPr>
              <w:jc w:val="center"/>
              <w:cnfStyle w:val="000000000000" w:firstRow="0" w:lastRow="0" w:firstColumn="0" w:lastColumn="0" w:oddVBand="0" w:evenVBand="0" w:oddHBand="0" w:evenHBand="0" w:firstRowFirstColumn="0" w:firstRowLastColumn="0" w:lastRowFirstColumn="0" w:lastRowLastColumn="0"/>
            </w:pPr>
            <w:r>
              <w:t>7</w:t>
            </w:r>
          </w:p>
        </w:tc>
        <w:tc>
          <w:tcPr>
            <w:tcW w:w="967" w:type="dxa"/>
            <w:vAlign w:val="center"/>
          </w:tcPr>
          <w:p w14:paraId="016D9163" w14:textId="77777777" w:rsidR="00BC3094" w:rsidRDefault="00BC3094" w:rsidP="002641C7">
            <w:pPr>
              <w:jc w:val="center"/>
              <w:cnfStyle w:val="000000000000" w:firstRow="0" w:lastRow="0" w:firstColumn="0" w:lastColumn="0" w:oddVBand="0" w:evenVBand="0" w:oddHBand="0" w:evenHBand="0" w:firstRowFirstColumn="0" w:firstRowLastColumn="0" w:lastRowFirstColumn="0" w:lastRowLastColumn="0"/>
            </w:pPr>
            <w:r>
              <w:t>10</w:t>
            </w:r>
          </w:p>
        </w:tc>
        <w:tc>
          <w:tcPr>
            <w:tcW w:w="968" w:type="dxa"/>
            <w:vAlign w:val="center"/>
          </w:tcPr>
          <w:p w14:paraId="636F3AB6" w14:textId="77777777" w:rsidR="00BC3094" w:rsidRDefault="00BC3094" w:rsidP="002641C7">
            <w:pPr>
              <w:jc w:val="center"/>
              <w:cnfStyle w:val="000000000000" w:firstRow="0" w:lastRow="0" w:firstColumn="0" w:lastColumn="0" w:oddVBand="0" w:evenVBand="0" w:oddHBand="0" w:evenHBand="0" w:firstRowFirstColumn="0" w:firstRowLastColumn="0" w:lastRowFirstColumn="0" w:lastRowLastColumn="0"/>
            </w:pPr>
            <w:r>
              <w:t>9</w:t>
            </w:r>
          </w:p>
        </w:tc>
        <w:tc>
          <w:tcPr>
            <w:tcW w:w="968" w:type="dxa"/>
            <w:vAlign w:val="center"/>
          </w:tcPr>
          <w:p w14:paraId="3D2C375A" w14:textId="77777777" w:rsidR="00BC3094" w:rsidRDefault="00BC3094" w:rsidP="002641C7">
            <w:pPr>
              <w:jc w:val="center"/>
              <w:cnfStyle w:val="000000000000" w:firstRow="0" w:lastRow="0" w:firstColumn="0" w:lastColumn="0" w:oddVBand="0" w:evenVBand="0" w:oddHBand="0" w:evenHBand="0" w:firstRowFirstColumn="0" w:firstRowLastColumn="0" w:lastRowFirstColumn="0" w:lastRowLastColumn="0"/>
            </w:pPr>
            <w:r>
              <w:t>8</w:t>
            </w:r>
          </w:p>
        </w:tc>
        <w:tc>
          <w:tcPr>
            <w:tcW w:w="968" w:type="dxa"/>
            <w:vAlign w:val="center"/>
          </w:tcPr>
          <w:p w14:paraId="645457D4" w14:textId="77777777" w:rsidR="00BC3094" w:rsidRDefault="00BC3094" w:rsidP="002641C7">
            <w:pPr>
              <w:jc w:val="center"/>
              <w:cnfStyle w:val="000000000000" w:firstRow="0" w:lastRow="0" w:firstColumn="0" w:lastColumn="0" w:oddVBand="0" w:evenVBand="0" w:oddHBand="0" w:evenHBand="0" w:firstRowFirstColumn="0" w:firstRowLastColumn="0" w:lastRowFirstColumn="0" w:lastRowLastColumn="0"/>
            </w:pPr>
            <w:r>
              <w:t>7</w:t>
            </w:r>
          </w:p>
        </w:tc>
        <w:tc>
          <w:tcPr>
            <w:tcW w:w="968" w:type="dxa"/>
            <w:vAlign w:val="center"/>
          </w:tcPr>
          <w:p w14:paraId="12BA3B95" w14:textId="77777777" w:rsidR="00BC3094" w:rsidRDefault="00BC3094" w:rsidP="002641C7">
            <w:pPr>
              <w:jc w:val="center"/>
              <w:cnfStyle w:val="000000000000" w:firstRow="0" w:lastRow="0" w:firstColumn="0" w:lastColumn="0" w:oddVBand="0" w:evenVBand="0" w:oddHBand="0" w:evenHBand="0" w:firstRowFirstColumn="0" w:firstRowLastColumn="0" w:lastRowFirstColumn="0" w:lastRowLastColumn="0"/>
            </w:pPr>
          </w:p>
        </w:tc>
        <w:tc>
          <w:tcPr>
            <w:tcW w:w="968" w:type="dxa"/>
            <w:vAlign w:val="center"/>
          </w:tcPr>
          <w:p w14:paraId="0D8C7542" w14:textId="77777777" w:rsidR="00BC3094" w:rsidRDefault="00BC3094" w:rsidP="002641C7">
            <w:pPr>
              <w:jc w:val="center"/>
              <w:cnfStyle w:val="000000000000" w:firstRow="0" w:lastRow="0" w:firstColumn="0" w:lastColumn="0" w:oddVBand="0" w:evenVBand="0" w:oddHBand="0" w:evenHBand="0" w:firstRowFirstColumn="0" w:firstRowLastColumn="0" w:lastRowFirstColumn="0" w:lastRowLastColumn="0"/>
            </w:pPr>
          </w:p>
        </w:tc>
      </w:tr>
      <w:tr w:rsidR="00BC3094" w14:paraId="58DC48B1" w14:textId="77777777" w:rsidTr="002641C7">
        <w:trPr>
          <w:jc w:val="center"/>
        </w:trPr>
        <w:tc>
          <w:tcPr>
            <w:cnfStyle w:val="001000000000" w:firstRow="0" w:lastRow="0" w:firstColumn="1" w:lastColumn="0" w:oddVBand="0" w:evenVBand="0" w:oddHBand="0" w:evenHBand="0" w:firstRowFirstColumn="0" w:firstRowLastColumn="0" w:lastRowFirstColumn="0" w:lastRowLastColumn="0"/>
            <w:tcW w:w="1150" w:type="dxa"/>
            <w:vAlign w:val="center"/>
          </w:tcPr>
          <w:p w14:paraId="705FA98A" w14:textId="77777777" w:rsidR="00BC3094" w:rsidRDefault="00BC3094" w:rsidP="002641C7">
            <w:pPr>
              <w:jc w:val="center"/>
            </w:pPr>
            <w:r>
              <w:t>2</w:t>
            </w:r>
          </w:p>
        </w:tc>
        <w:tc>
          <w:tcPr>
            <w:tcW w:w="966" w:type="dxa"/>
            <w:vAlign w:val="center"/>
          </w:tcPr>
          <w:p w14:paraId="20F800FB" w14:textId="77777777" w:rsidR="00BC3094" w:rsidRDefault="00BC3094" w:rsidP="002641C7">
            <w:pPr>
              <w:jc w:val="center"/>
              <w:cnfStyle w:val="000000000000" w:firstRow="0" w:lastRow="0" w:firstColumn="0" w:lastColumn="0" w:oddVBand="0" w:evenVBand="0" w:oddHBand="0" w:evenHBand="0" w:firstRowFirstColumn="0" w:firstRowLastColumn="0" w:lastRowFirstColumn="0" w:lastRowLastColumn="0"/>
            </w:pPr>
            <w:r>
              <w:t>6</w:t>
            </w:r>
          </w:p>
        </w:tc>
        <w:tc>
          <w:tcPr>
            <w:tcW w:w="966" w:type="dxa"/>
            <w:vAlign w:val="center"/>
          </w:tcPr>
          <w:p w14:paraId="654A5BBF" w14:textId="77777777" w:rsidR="00BC3094" w:rsidRDefault="00BC3094" w:rsidP="002641C7">
            <w:pPr>
              <w:jc w:val="center"/>
              <w:cnfStyle w:val="000000000000" w:firstRow="0" w:lastRow="0" w:firstColumn="0" w:lastColumn="0" w:oddVBand="0" w:evenVBand="0" w:oddHBand="0" w:evenHBand="0" w:firstRowFirstColumn="0" w:firstRowLastColumn="0" w:lastRowFirstColumn="0" w:lastRowLastColumn="0"/>
            </w:pPr>
            <w:r>
              <w:t>5</w:t>
            </w:r>
          </w:p>
        </w:tc>
        <w:tc>
          <w:tcPr>
            <w:tcW w:w="966" w:type="dxa"/>
            <w:vAlign w:val="center"/>
          </w:tcPr>
          <w:p w14:paraId="70AEA1EC" w14:textId="77777777" w:rsidR="00BC3094" w:rsidRDefault="00BC3094" w:rsidP="002641C7">
            <w:pPr>
              <w:jc w:val="center"/>
              <w:cnfStyle w:val="000000000000" w:firstRow="0" w:lastRow="0" w:firstColumn="0" w:lastColumn="0" w:oddVBand="0" w:evenVBand="0" w:oddHBand="0" w:evenHBand="0" w:firstRowFirstColumn="0" w:firstRowLastColumn="0" w:lastRowFirstColumn="0" w:lastRowLastColumn="0"/>
            </w:pPr>
            <w:r>
              <w:t>10</w:t>
            </w:r>
          </w:p>
        </w:tc>
        <w:tc>
          <w:tcPr>
            <w:tcW w:w="967" w:type="dxa"/>
            <w:vAlign w:val="center"/>
          </w:tcPr>
          <w:p w14:paraId="7686DE61" w14:textId="77777777" w:rsidR="00BC3094" w:rsidRDefault="00BC3094" w:rsidP="002641C7">
            <w:pPr>
              <w:jc w:val="center"/>
              <w:cnfStyle w:val="000000000000" w:firstRow="0" w:lastRow="0" w:firstColumn="0" w:lastColumn="0" w:oddVBand="0" w:evenVBand="0" w:oddHBand="0" w:evenHBand="0" w:firstRowFirstColumn="0" w:firstRowLastColumn="0" w:lastRowFirstColumn="0" w:lastRowLastColumn="0"/>
            </w:pPr>
            <w:r>
              <w:t>9</w:t>
            </w:r>
          </w:p>
        </w:tc>
        <w:tc>
          <w:tcPr>
            <w:tcW w:w="967" w:type="dxa"/>
            <w:vAlign w:val="center"/>
          </w:tcPr>
          <w:p w14:paraId="2F0E34FD" w14:textId="77777777" w:rsidR="00BC3094" w:rsidRDefault="00BC3094" w:rsidP="002641C7">
            <w:pPr>
              <w:jc w:val="center"/>
              <w:cnfStyle w:val="000000000000" w:firstRow="0" w:lastRow="0" w:firstColumn="0" w:lastColumn="0" w:oddVBand="0" w:evenVBand="0" w:oddHBand="0" w:evenHBand="0" w:firstRowFirstColumn="0" w:firstRowLastColumn="0" w:lastRowFirstColumn="0" w:lastRowLastColumn="0"/>
            </w:pPr>
            <w:r>
              <w:t>8</w:t>
            </w:r>
          </w:p>
        </w:tc>
        <w:tc>
          <w:tcPr>
            <w:tcW w:w="968" w:type="dxa"/>
            <w:vAlign w:val="center"/>
          </w:tcPr>
          <w:p w14:paraId="4F138A3A" w14:textId="77777777" w:rsidR="00BC3094" w:rsidRDefault="00BC3094" w:rsidP="002641C7">
            <w:pPr>
              <w:jc w:val="center"/>
              <w:cnfStyle w:val="000000000000" w:firstRow="0" w:lastRow="0" w:firstColumn="0" w:lastColumn="0" w:oddVBand="0" w:evenVBand="0" w:oddHBand="0" w:evenHBand="0" w:firstRowFirstColumn="0" w:firstRowLastColumn="0" w:lastRowFirstColumn="0" w:lastRowLastColumn="0"/>
            </w:pPr>
            <w:r>
              <w:t>7</w:t>
            </w:r>
          </w:p>
        </w:tc>
        <w:tc>
          <w:tcPr>
            <w:tcW w:w="968" w:type="dxa"/>
            <w:vAlign w:val="center"/>
          </w:tcPr>
          <w:p w14:paraId="3BAAB560" w14:textId="77777777" w:rsidR="00BC3094" w:rsidRDefault="00BC3094" w:rsidP="002641C7">
            <w:pPr>
              <w:jc w:val="center"/>
              <w:cnfStyle w:val="000000000000" w:firstRow="0" w:lastRow="0" w:firstColumn="0" w:lastColumn="0" w:oddVBand="0" w:evenVBand="0" w:oddHBand="0" w:evenHBand="0" w:firstRowFirstColumn="0" w:firstRowLastColumn="0" w:lastRowFirstColumn="0" w:lastRowLastColumn="0"/>
            </w:pPr>
            <w:r>
              <w:t>10</w:t>
            </w:r>
          </w:p>
        </w:tc>
        <w:tc>
          <w:tcPr>
            <w:tcW w:w="968" w:type="dxa"/>
            <w:vAlign w:val="center"/>
          </w:tcPr>
          <w:p w14:paraId="1EFD09B4" w14:textId="77777777" w:rsidR="00BC3094" w:rsidRDefault="00BC3094" w:rsidP="002641C7">
            <w:pPr>
              <w:jc w:val="center"/>
              <w:cnfStyle w:val="000000000000" w:firstRow="0" w:lastRow="0" w:firstColumn="0" w:lastColumn="0" w:oddVBand="0" w:evenVBand="0" w:oddHBand="0" w:evenHBand="0" w:firstRowFirstColumn="0" w:firstRowLastColumn="0" w:lastRowFirstColumn="0" w:lastRowLastColumn="0"/>
            </w:pPr>
            <w:r>
              <w:t>9</w:t>
            </w:r>
          </w:p>
        </w:tc>
        <w:tc>
          <w:tcPr>
            <w:tcW w:w="968" w:type="dxa"/>
            <w:vAlign w:val="center"/>
          </w:tcPr>
          <w:p w14:paraId="6C6A1275" w14:textId="77777777" w:rsidR="00BC3094" w:rsidRDefault="00BC3094" w:rsidP="002641C7">
            <w:pPr>
              <w:jc w:val="center"/>
              <w:cnfStyle w:val="000000000000" w:firstRow="0" w:lastRow="0" w:firstColumn="0" w:lastColumn="0" w:oddVBand="0" w:evenVBand="0" w:oddHBand="0" w:evenHBand="0" w:firstRowFirstColumn="0" w:firstRowLastColumn="0" w:lastRowFirstColumn="0" w:lastRowLastColumn="0"/>
            </w:pPr>
            <w:r>
              <w:t>8</w:t>
            </w:r>
          </w:p>
        </w:tc>
        <w:tc>
          <w:tcPr>
            <w:tcW w:w="968" w:type="dxa"/>
            <w:vAlign w:val="center"/>
          </w:tcPr>
          <w:p w14:paraId="3C530B10" w14:textId="77777777" w:rsidR="00BC3094" w:rsidRDefault="00BC3094" w:rsidP="002641C7">
            <w:pPr>
              <w:jc w:val="center"/>
              <w:cnfStyle w:val="000000000000" w:firstRow="0" w:lastRow="0" w:firstColumn="0" w:lastColumn="0" w:oddVBand="0" w:evenVBand="0" w:oddHBand="0" w:evenHBand="0" w:firstRowFirstColumn="0" w:firstRowLastColumn="0" w:lastRowFirstColumn="0" w:lastRowLastColumn="0"/>
            </w:pPr>
            <w:r>
              <w:t>7</w:t>
            </w:r>
          </w:p>
        </w:tc>
      </w:tr>
      <w:tr w:rsidR="00BC3094" w14:paraId="78AE5803" w14:textId="77777777" w:rsidTr="002641C7">
        <w:trPr>
          <w:jc w:val="center"/>
        </w:trPr>
        <w:tc>
          <w:tcPr>
            <w:cnfStyle w:val="001000000000" w:firstRow="0" w:lastRow="0" w:firstColumn="1" w:lastColumn="0" w:oddVBand="0" w:evenVBand="0" w:oddHBand="0" w:evenHBand="0" w:firstRowFirstColumn="0" w:firstRowLastColumn="0" w:lastRowFirstColumn="0" w:lastRowLastColumn="0"/>
            <w:tcW w:w="1150" w:type="dxa"/>
            <w:vAlign w:val="center"/>
          </w:tcPr>
          <w:p w14:paraId="15DD8D03" w14:textId="77777777" w:rsidR="00BC3094" w:rsidRDefault="00BC3094" w:rsidP="002641C7">
            <w:pPr>
              <w:jc w:val="center"/>
            </w:pPr>
            <w:r>
              <w:t>3</w:t>
            </w:r>
          </w:p>
        </w:tc>
        <w:tc>
          <w:tcPr>
            <w:tcW w:w="966" w:type="dxa"/>
            <w:vAlign w:val="center"/>
          </w:tcPr>
          <w:p w14:paraId="6F777657" w14:textId="77777777" w:rsidR="00BC3094" w:rsidRDefault="00BC3094" w:rsidP="002641C7">
            <w:pPr>
              <w:jc w:val="center"/>
              <w:cnfStyle w:val="000000000000" w:firstRow="0" w:lastRow="0" w:firstColumn="0" w:lastColumn="0" w:oddVBand="0" w:evenVBand="0" w:oddHBand="0" w:evenHBand="0" w:firstRowFirstColumn="0" w:firstRowLastColumn="0" w:lastRowFirstColumn="0" w:lastRowLastColumn="0"/>
            </w:pPr>
            <w:r>
              <w:t>4</w:t>
            </w:r>
          </w:p>
        </w:tc>
        <w:tc>
          <w:tcPr>
            <w:tcW w:w="966" w:type="dxa"/>
            <w:vAlign w:val="center"/>
          </w:tcPr>
          <w:p w14:paraId="5503E808" w14:textId="77777777" w:rsidR="00BC3094" w:rsidRDefault="00BC3094" w:rsidP="002641C7">
            <w:pPr>
              <w:jc w:val="center"/>
              <w:cnfStyle w:val="000000000000" w:firstRow="0" w:lastRow="0" w:firstColumn="0" w:lastColumn="0" w:oddVBand="0" w:evenVBand="0" w:oddHBand="0" w:evenHBand="0" w:firstRowFirstColumn="0" w:firstRowLastColumn="0" w:lastRowFirstColumn="0" w:lastRowLastColumn="0"/>
            </w:pPr>
            <w:r>
              <w:t>11</w:t>
            </w:r>
          </w:p>
        </w:tc>
        <w:tc>
          <w:tcPr>
            <w:tcW w:w="966" w:type="dxa"/>
            <w:vAlign w:val="center"/>
          </w:tcPr>
          <w:p w14:paraId="11E961A3" w14:textId="77777777" w:rsidR="00BC3094" w:rsidRDefault="00BC3094" w:rsidP="002641C7">
            <w:pPr>
              <w:jc w:val="center"/>
              <w:cnfStyle w:val="000000000000" w:firstRow="0" w:lastRow="0" w:firstColumn="0" w:lastColumn="0" w:oddVBand="0" w:evenVBand="0" w:oddHBand="0" w:evenHBand="0" w:firstRowFirstColumn="0" w:firstRowLastColumn="0" w:lastRowFirstColumn="0" w:lastRowLastColumn="0"/>
            </w:pPr>
            <w:r>
              <w:t>12</w:t>
            </w:r>
          </w:p>
        </w:tc>
        <w:tc>
          <w:tcPr>
            <w:tcW w:w="967" w:type="dxa"/>
            <w:vAlign w:val="center"/>
          </w:tcPr>
          <w:p w14:paraId="41535ED1" w14:textId="77777777" w:rsidR="00BC3094" w:rsidRDefault="00BC3094" w:rsidP="002641C7">
            <w:pPr>
              <w:jc w:val="center"/>
              <w:cnfStyle w:val="000000000000" w:firstRow="0" w:lastRow="0" w:firstColumn="0" w:lastColumn="0" w:oddVBand="0" w:evenVBand="0" w:oddHBand="0" w:evenHBand="0" w:firstRowFirstColumn="0" w:firstRowLastColumn="0" w:lastRowFirstColumn="0" w:lastRowLastColumn="0"/>
            </w:pPr>
          </w:p>
        </w:tc>
        <w:tc>
          <w:tcPr>
            <w:tcW w:w="967" w:type="dxa"/>
            <w:vAlign w:val="center"/>
          </w:tcPr>
          <w:p w14:paraId="36693F09" w14:textId="77777777" w:rsidR="00BC3094" w:rsidRDefault="00BC3094" w:rsidP="002641C7">
            <w:pPr>
              <w:jc w:val="center"/>
              <w:cnfStyle w:val="000000000000" w:firstRow="0" w:lastRow="0" w:firstColumn="0" w:lastColumn="0" w:oddVBand="0" w:evenVBand="0" w:oddHBand="0" w:evenHBand="0" w:firstRowFirstColumn="0" w:firstRowLastColumn="0" w:lastRowFirstColumn="0" w:lastRowLastColumn="0"/>
            </w:pPr>
          </w:p>
        </w:tc>
        <w:tc>
          <w:tcPr>
            <w:tcW w:w="968" w:type="dxa"/>
            <w:vAlign w:val="center"/>
          </w:tcPr>
          <w:p w14:paraId="7EA3FE34" w14:textId="77777777" w:rsidR="00BC3094" w:rsidRDefault="00BC3094" w:rsidP="002641C7">
            <w:pPr>
              <w:jc w:val="center"/>
              <w:cnfStyle w:val="000000000000" w:firstRow="0" w:lastRow="0" w:firstColumn="0" w:lastColumn="0" w:oddVBand="0" w:evenVBand="0" w:oddHBand="0" w:evenHBand="0" w:firstRowFirstColumn="0" w:firstRowLastColumn="0" w:lastRowFirstColumn="0" w:lastRowLastColumn="0"/>
            </w:pPr>
          </w:p>
        </w:tc>
        <w:tc>
          <w:tcPr>
            <w:tcW w:w="968" w:type="dxa"/>
            <w:vAlign w:val="center"/>
          </w:tcPr>
          <w:p w14:paraId="745C0B19" w14:textId="77777777" w:rsidR="00BC3094" w:rsidRDefault="00BC3094" w:rsidP="002641C7">
            <w:pPr>
              <w:jc w:val="center"/>
              <w:cnfStyle w:val="000000000000" w:firstRow="0" w:lastRow="0" w:firstColumn="0" w:lastColumn="0" w:oddVBand="0" w:evenVBand="0" w:oddHBand="0" w:evenHBand="0" w:firstRowFirstColumn="0" w:firstRowLastColumn="0" w:lastRowFirstColumn="0" w:lastRowLastColumn="0"/>
            </w:pPr>
          </w:p>
        </w:tc>
        <w:tc>
          <w:tcPr>
            <w:tcW w:w="968" w:type="dxa"/>
            <w:vAlign w:val="center"/>
          </w:tcPr>
          <w:p w14:paraId="0A22A1D1" w14:textId="77777777" w:rsidR="00BC3094" w:rsidRDefault="00BC3094" w:rsidP="002641C7">
            <w:pPr>
              <w:jc w:val="center"/>
              <w:cnfStyle w:val="000000000000" w:firstRow="0" w:lastRow="0" w:firstColumn="0" w:lastColumn="0" w:oddVBand="0" w:evenVBand="0" w:oddHBand="0" w:evenHBand="0" w:firstRowFirstColumn="0" w:firstRowLastColumn="0" w:lastRowFirstColumn="0" w:lastRowLastColumn="0"/>
            </w:pPr>
          </w:p>
        </w:tc>
        <w:tc>
          <w:tcPr>
            <w:tcW w:w="968" w:type="dxa"/>
            <w:vAlign w:val="center"/>
          </w:tcPr>
          <w:p w14:paraId="6DA67968" w14:textId="77777777" w:rsidR="00BC3094" w:rsidRDefault="00BC3094" w:rsidP="002641C7">
            <w:pPr>
              <w:jc w:val="center"/>
              <w:cnfStyle w:val="000000000000" w:firstRow="0" w:lastRow="0" w:firstColumn="0" w:lastColumn="0" w:oddVBand="0" w:evenVBand="0" w:oddHBand="0" w:evenHBand="0" w:firstRowFirstColumn="0" w:firstRowLastColumn="0" w:lastRowFirstColumn="0" w:lastRowLastColumn="0"/>
            </w:pPr>
          </w:p>
        </w:tc>
        <w:tc>
          <w:tcPr>
            <w:tcW w:w="968" w:type="dxa"/>
            <w:vAlign w:val="center"/>
          </w:tcPr>
          <w:p w14:paraId="268C8A9C" w14:textId="77777777" w:rsidR="00BC3094" w:rsidRDefault="00BC3094" w:rsidP="002641C7">
            <w:pPr>
              <w:jc w:val="center"/>
              <w:cnfStyle w:val="000000000000" w:firstRow="0" w:lastRow="0" w:firstColumn="0" w:lastColumn="0" w:oddVBand="0" w:evenVBand="0" w:oddHBand="0" w:evenHBand="0" w:firstRowFirstColumn="0" w:firstRowLastColumn="0" w:lastRowFirstColumn="0" w:lastRowLastColumn="0"/>
            </w:pPr>
          </w:p>
        </w:tc>
      </w:tr>
      <w:tr w:rsidR="00BC3094" w14:paraId="06A28D46" w14:textId="77777777" w:rsidTr="002641C7">
        <w:trPr>
          <w:jc w:val="center"/>
        </w:trPr>
        <w:tc>
          <w:tcPr>
            <w:cnfStyle w:val="001000000000" w:firstRow="0" w:lastRow="0" w:firstColumn="1" w:lastColumn="0" w:oddVBand="0" w:evenVBand="0" w:oddHBand="0" w:evenHBand="0" w:firstRowFirstColumn="0" w:firstRowLastColumn="0" w:lastRowFirstColumn="0" w:lastRowLastColumn="0"/>
            <w:tcW w:w="1150" w:type="dxa"/>
            <w:vAlign w:val="center"/>
          </w:tcPr>
          <w:p w14:paraId="53736705" w14:textId="77777777" w:rsidR="00BC3094" w:rsidRDefault="00BC3094" w:rsidP="002641C7">
            <w:pPr>
              <w:jc w:val="center"/>
            </w:pPr>
            <w:r>
              <w:t>4</w:t>
            </w:r>
          </w:p>
        </w:tc>
        <w:tc>
          <w:tcPr>
            <w:tcW w:w="966" w:type="dxa"/>
            <w:vAlign w:val="center"/>
          </w:tcPr>
          <w:p w14:paraId="0D441571" w14:textId="77777777" w:rsidR="00BC3094" w:rsidRDefault="00BC3094" w:rsidP="002641C7">
            <w:pPr>
              <w:jc w:val="center"/>
              <w:cnfStyle w:val="000000000000" w:firstRow="0" w:lastRow="0" w:firstColumn="0" w:lastColumn="0" w:oddVBand="0" w:evenVBand="0" w:oddHBand="0" w:evenHBand="0" w:firstRowFirstColumn="0" w:firstRowLastColumn="0" w:lastRowFirstColumn="0" w:lastRowLastColumn="0"/>
            </w:pPr>
            <w:r>
              <w:t>10</w:t>
            </w:r>
          </w:p>
        </w:tc>
        <w:tc>
          <w:tcPr>
            <w:tcW w:w="966" w:type="dxa"/>
            <w:vAlign w:val="center"/>
          </w:tcPr>
          <w:p w14:paraId="07F755BD" w14:textId="77777777" w:rsidR="00BC3094" w:rsidRDefault="00BC3094" w:rsidP="002641C7">
            <w:pPr>
              <w:jc w:val="center"/>
              <w:cnfStyle w:val="000000000000" w:firstRow="0" w:lastRow="0" w:firstColumn="0" w:lastColumn="0" w:oddVBand="0" w:evenVBand="0" w:oddHBand="0" w:evenHBand="0" w:firstRowFirstColumn="0" w:firstRowLastColumn="0" w:lastRowFirstColumn="0" w:lastRowLastColumn="0"/>
            </w:pPr>
            <w:r>
              <w:t>9</w:t>
            </w:r>
          </w:p>
        </w:tc>
        <w:tc>
          <w:tcPr>
            <w:tcW w:w="966" w:type="dxa"/>
            <w:vAlign w:val="center"/>
          </w:tcPr>
          <w:p w14:paraId="36A0E44A" w14:textId="77777777" w:rsidR="00BC3094" w:rsidRDefault="00BC3094" w:rsidP="002641C7">
            <w:pPr>
              <w:jc w:val="center"/>
              <w:cnfStyle w:val="000000000000" w:firstRow="0" w:lastRow="0" w:firstColumn="0" w:lastColumn="0" w:oddVBand="0" w:evenVBand="0" w:oddHBand="0" w:evenHBand="0" w:firstRowFirstColumn="0" w:firstRowLastColumn="0" w:lastRowFirstColumn="0" w:lastRowLastColumn="0"/>
            </w:pPr>
            <w:r>
              <w:t>8</w:t>
            </w:r>
          </w:p>
        </w:tc>
        <w:tc>
          <w:tcPr>
            <w:tcW w:w="967" w:type="dxa"/>
            <w:vAlign w:val="center"/>
          </w:tcPr>
          <w:p w14:paraId="5562C04D" w14:textId="77777777" w:rsidR="00BC3094" w:rsidRDefault="00BC3094" w:rsidP="002641C7">
            <w:pPr>
              <w:jc w:val="center"/>
              <w:cnfStyle w:val="000000000000" w:firstRow="0" w:lastRow="0" w:firstColumn="0" w:lastColumn="0" w:oddVBand="0" w:evenVBand="0" w:oddHBand="0" w:evenHBand="0" w:firstRowFirstColumn="0" w:firstRowLastColumn="0" w:lastRowFirstColumn="0" w:lastRowLastColumn="0"/>
            </w:pPr>
            <w:r>
              <w:t>7</w:t>
            </w:r>
          </w:p>
        </w:tc>
        <w:tc>
          <w:tcPr>
            <w:tcW w:w="967" w:type="dxa"/>
            <w:vAlign w:val="center"/>
          </w:tcPr>
          <w:p w14:paraId="48782682" w14:textId="77777777" w:rsidR="00BC3094" w:rsidRDefault="00BC3094" w:rsidP="002641C7">
            <w:pPr>
              <w:jc w:val="center"/>
              <w:cnfStyle w:val="000000000000" w:firstRow="0" w:lastRow="0" w:firstColumn="0" w:lastColumn="0" w:oddVBand="0" w:evenVBand="0" w:oddHBand="0" w:evenHBand="0" w:firstRowFirstColumn="0" w:firstRowLastColumn="0" w:lastRowFirstColumn="0" w:lastRowLastColumn="0"/>
            </w:pPr>
          </w:p>
        </w:tc>
        <w:tc>
          <w:tcPr>
            <w:tcW w:w="968" w:type="dxa"/>
            <w:vAlign w:val="center"/>
          </w:tcPr>
          <w:p w14:paraId="446A2F94" w14:textId="77777777" w:rsidR="00BC3094" w:rsidRDefault="00BC3094" w:rsidP="002641C7">
            <w:pPr>
              <w:jc w:val="center"/>
              <w:cnfStyle w:val="000000000000" w:firstRow="0" w:lastRow="0" w:firstColumn="0" w:lastColumn="0" w:oddVBand="0" w:evenVBand="0" w:oddHBand="0" w:evenHBand="0" w:firstRowFirstColumn="0" w:firstRowLastColumn="0" w:lastRowFirstColumn="0" w:lastRowLastColumn="0"/>
            </w:pPr>
          </w:p>
        </w:tc>
        <w:tc>
          <w:tcPr>
            <w:tcW w:w="968" w:type="dxa"/>
            <w:vAlign w:val="center"/>
          </w:tcPr>
          <w:p w14:paraId="38B01F40" w14:textId="77777777" w:rsidR="00BC3094" w:rsidRDefault="00BC3094" w:rsidP="002641C7">
            <w:pPr>
              <w:jc w:val="center"/>
              <w:cnfStyle w:val="000000000000" w:firstRow="0" w:lastRow="0" w:firstColumn="0" w:lastColumn="0" w:oddVBand="0" w:evenVBand="0" w:oddHBand="0" w:evenHBand="0" w:firstRowFirstColumn="0" w:firstRowLastColumn="0" w:lastRowFirstColumn="0" w:lastRowLastColumn="0"/>
            </w:pPr>
          </w:p>
        </w:tc>
        <w:tc>
          <w:tcPr>
            <w:tcW w:w="968" w:type="dxa"/>
            <w:vAlign w:val="center"/>
          </w:tcPr>
          <w:p w14:paraId="57ABB5F6" w14:textId="77777777" w:rsidR="00BC3094" w:rsidRDefault="00BC3094" w:rsidP="002641C7">
            <w:pPr>
              <w:jc w:val="center"/>
              <w:cnfStyle w:val="000000000000" w:firstRow="0" w:lastRow="0" w:firstColumn="0" w:lastColumn="0" w:oddVBand="0" w:evenVBand="0" w:oddHBand="0" w:evenHBand="0" w:firstRowFirstColumn="0" w:firstRowLastColumn="0" w:lastRowFirstColumn="0" w:lastRowLastColumn="0"/>
            </w:pPr>
          </w:p>
        </w:tc>
        <w:tc>
          <w:tcPr>
            <w:tcW w:w="968" w:type="dxa"/>
            <w:vAlign w:val="center"/>
          </w:tcPr>
          <w:p w14:paraId="717084CB" w14:textId="77777777" w:rsidR="00BC3094" w:rsidRDefault="00BC3094" w:rsidP="002641C7">
            <w:pPr>
              <w:jc w:val="center"/>
              <w:cnfStyle w:val="000000000000" w:firstRow="0" w:lastRow="0" w:firstColumn="0" w:lastColumn="0" w:oddVBand="0" w:evenVBand="0" w:oddHBand="0" w:evenHBand="0" w:firstRowFirstColumn="0" w:firstRowLastColumn="0" w:lastRowFirstColumn="0" w:lastRowLastColumn="0"/>
            </w:pPr>
          </w:p>
        </w:tc>
        <w:tc>
          <w:tcPr>
            <w:tcW w:w="968" w:type="dxa"/>
            <w:vAlign w:val="center"/>
          </w:tcPr>
          <w:p w14:paraId="04A34534" w14:textId="77777777" w:rsidR="00BC3094" w:rsidRDefault="00BC3094" w:rsidP="002641C7">
            <w:pPr>
              <w:jc w:val="center"/>
              <w:cnfStyle w:val="000000000000" w:firstRow="0" w:lastRow="0" w:firstColumn="0" w:lastColumn="0" w:oddVBand="0" w:evenVBand="0" w:oddHBand="0" w:evenHBand="0" w:firstRowFirstColumn="0" w:firstRowLastColumn="0" w:lastRowFirstColumn="0" w:lastRowLastColumn="0"/>
            </w:pPr>
          </w:p>
        </w:tc>
      </w:tr>
      <w:tr w:rsidR="00BC3094" w14:paraId="25460058" w14:textId="77777777" w:rsidTr="002641C7">
        <w:trPr>
          <w:jc w:val="center"/>
        </w:trPr>
        <w:tc>
          <w:tcPr>
            <w:cnfStyle w:val="001000000000" w:firstRow="0" w:lastRow="0" w:firstColumn="1" w:lastColumn="0" w:oddVBand="0" w:evenVBand="0" w:oddHBand="0" w:evenHBand="0" w:firstRowFirstColumn="0" w:firstRowLastColumn="0" w:lastRowFirstColumn="0" w:lastRowLastColumn="0"/>
            <w:tcW w:w="1150" w:type="dxa"/>
            <w:vAlign w:val="center"/>
          </w:tcPr>
          <w:p w14:paraId="25125E72" w14:textId="77777777" w:rsidR="00BC3094" w:rsidRDefault="00BC3094" w:rsidP="002641C7">
            <w:pPr>
              <w:jc w:val="center"/>
            </w:pPr>
            <w:r>
              <w:t>5</w:t>
            </w:r>
          </w:p>
        </w:tc>
        <w:tc>
          <w:tcPr>
            <w:tcW w:w="966" w:type="dxa"/>
            <w:vAlign w:val="center"/>
          </w:tcPr>
          <w:p w14:paraId="4CBDEEBD" w14:textId="77777777" w:rsidR="00BC3094" w:rsidRDefault="00BC3094" w:rsidP="002641C7">
            <w:pPr>
              <w:jc w:val="center"/>
              <w:cnfStyle w:val="000000000000" w:firstRow="0" w:lastRow="0" w:firstColumn="0" w:lastColumn="0" w:oddVBand="0" w:evenVBand="0" w:oddHBand="0" w:evenHBand="0" w:firstRowFirstColumn="0" w:firstRowLastColumn="0" w:lastRowFirstColumn="0" w:lastRowLastColumn="0"/>
            </w:pPr>
            <w:r>
              <w:t>6</w:t>
            </w:r>
          </w:p>
        </w:tc>
        <w:tc>
          <w:tcPr>
            <w:tcW w:w="966" w:type="dxa"/>
            <w:vAlign w:val="center"/>
          </w:tcPr>
          <w:p w14:paraId="2D7CB2C3" w14:textId="77777777" w:rsidR="00BC3094" w:rsidRDefault="00BC3094" w:rsidP="002641C7">
            <w:pPr>
              <w:jc w:val="center"/>
              <w:cnfStyle w:val="000000000000" w:firstRow="0" w:lastRow="0" w:firstColumn="0" w:lastColumn="0" w:oddVBand="0" w:evenVBand="0" w:oddHBand="0" w:evenHBand="0" w:firstRowFirstColumn="0" w:firstRowLastColumn="0" w:lastRowFirstColumn="0" w:lastRowLastColumn="0"/>
            </w:pPr>
            <w:r>
              <w:t>5</w:t>
            </w:r>
          </w:p>
        </w:tc>
        <w:tc>
          <w:tcPr>
            <w:tcW w:w="966" w:type="dxa"/>
            <w:vAlign w:val="center"/>
          </w:tcPr>
          <w:p w14:paraId="23E29E1C" w14:textId="77777777" w:rsidR="00BC3094" w:rsidRDefault="00BC3094" w:rsidP="002641C7">
            <w:pPr>
              <w:jc w:val="center"/>
              <w:cnfStyle w:val="000000000000" w:firstRow="0" w:lastRow="0" w:firstColumn="0" w:lastColumn="0" w:oddVBand="0" w:evenVBand="0" w:oddHBand="0" w:evenHBand="0" w:firstRowFirstColumn="0" w:firstRowLastColumn="0" w:lastRowFirstColumn="0" w:lastRowLastColumn="0"/>
            </w:pPr>
            <w:r>
              <w:t>10</w:t>
            </w:r>
          </w:p>
        </w:tc>
        <w:tc>
          <w:tcPr>
            <w:tcW w:w="967" w:type="dxa"/>
            <w:vAlign w:val="center"/>
          </w:tcPr>
          <w:p w14:paraId="47D865A6" w14:textId="77777777" w:rsidR="00BC3094" w:rsidRDefault="00BC3094" w:rsidP="002641C7">
            <w:pPr>
              <w:jc w:val="center"/>
              <w:cnfStyle w:val="000000000000" w:firstRow="0" w:lastRow="0" w:firstColumn="0" w:lastColumn="0" w:oddVBand="0" w:evenVBand="0" w:oddHBand="0" w:evenHBand="0" w:firstRowFirstColumn="0" w:firstRowLastColumn="0" w:lastRowFirstColumn="0" w:lastRowLastColumn="0"/>
            </w:pPr>
            <w:r>
              <w:t>9</w:t>
            </w:r>
          </w:p>
        </w:tc>
        <w:tc>
          <w:tcPr>
            <w:tcW w:w="967" w:type="dxa"/>
            <w:vAlign w:val="center"/>
          </w:tcPr>
          <w:p w14:paraId="53C06419" w14:textId="77777777" w:rsidR="00BC3094" w:rsidRDefault="00BC3094" w:rsidP="002641C7">
            <w:pPr>
              <w:jc w:val="center"/>
              <w:cnfStyle w:val="000000000000" w:firstRow="0" w:lastRow="0" w:firstColumn="0" w:lastColumn="0" w:oddVBand="0" w:evenVBand="0" w:oddHBand="0" w:evenHBand="0" w:firstRowFirstColumn="0" w:firstRowLastColumn="0" w:lastRowFirstColumn="0" w:lastRowLastColumn="0"/>
            </w:pPr>
            <w:r>
              <w:t>8</w:t>
            </w:r>
          </w:p>
        </w:tc>
        <w:tc>
          <w:tcPr>
            <w:tcW w:w="968" w:type="dxa"/>
            <w:vAlign w:val="center"/>
          </w:tcPr>
          <w:p w14:paraId="16CD0846" w14:textId="77777777" w:rsidR="00BC3094" w:rsidRDefault="00BC3094" w:rsidP="002641C7">
            <w:pPr>
              <w:jc w:val="center"/>
              <w:cnfStyle w:val="000000000000" w:firstRow="0" w:lastRow="0" w:firstColumn="0" w:lastColumn="0" w:oddVBand="0" w:evenVBand="0" w:oddHBand="0" w:evenHBand="0" w:firstRowFirstColumn="0" w:firstRowLastColumn="0" w:lastRowFirstColumn="0" w:lastRowLastColumn="0"/>
            </w:pPr>
            <w:r>
              <w:t>7</w:t>
            </w:r>
          </w:p>
        </w:tc>
        <w:tc>
          <w:tcPr>
            <w:tcW w:w="968" w:type="dxa"/>
            <w:vAlign w:val="center"/>
          </w:tcPr>
          <w:p w14:paraId="52C31C34" w14:textId="77777777" w:rsidR="00BC3094" w:rsidRDefault="00BC3094" w:rsidP="002641C7">
            <w:pPr>
              <w:jc w:val="center"/>
              <w:cnfStyle w:val="000000000000" w:firstRow="0" w:lastRow="0" w:firstColumn="0" w:lastColumn="0" w:oddVBand="0" w:evenVBand="0" w:oddHBand="0" w:evenHBand="0" w:firstRowFirstColumn="0" w:firstRowLastColumn="0" w:lastRowFirstColumn="0" w:lastRowLastColumn="0"/>
            </w:pPr>
          </w:p>
        </w:tc>
        <w:tc>
          <w:tcPr>
            <w:tcW w:w="968" w:type="dxa"/>
            <w:vAlign w:val="center"/>
          </w:tcPr>
          <w:p w14:paraId="221DC844" w14:textId="77777777" w:rsidR="00BC3094" w:rsidRDefault="00BC3094" w:rsidP="002641C7">
            <w:pPr>
              <w:jc w:val="center"/>
              <w:cnfStyle w:val="000000000000" w:firstRow="0" w:lastRow="0" w:firstColumn="0" w:lastColumn="0" w:oddVBand="0" w:evenVBand="0" w:oddHBand="0" w:evenHBand="0" w:firstRowFirstColumn="0" w:firstRowLastColumn="0" w:lastRowFirstColumn="0" w:lastRowLastColumn="0"/>
            </w:pPr>
          </w:p>
        </w:tc>
        <w:tc>
          <w:tcPr>
            <w:tcW w:w="968" w:type="dxa"/>
            <w:vAlign w:val="center"/>
          </w:tcPr>
          <w:p w14:paraId="6B989638" w14:textId="77777777" w:rsidR="00BC3094" w:rsidRDefault="00BC3094" w:rsidP="002641C7">
            <w:pPr>
              <w:jc w:val="center"/>
              <w:cnfStyle w:val="000000000000" w:firstRow="0" w:lastRow="0" w:firstColumn="0" w:lastColumn="0" w:oddVBand="0" w:evenVBand="0" w:oddHBand="0" w:evenHBand="0" w:firstRowFirstColumn="0" w:firstRowLastColumn="0" w:lastRowFirstColumn="0" w:lastRowLastColumn="0"/>
            </w:pPr>
          </w:p>
        </w:tc>
        <w:tc>
          <w:tcPr>
            <w:tcW w:w="968" w:type="dxa"/>
            <w:vAlign w:val="center"/>
          </w:tcPr>
          <w:p w14:paraId="57C7C10D" w14:textId="77777777" w:rsidR="00BC3094" w:rsidRDefault="00BC3094" w:rsidP="002641C7">
            <w:pPr>
              <w:jc w:val="center"/>
              <w:cnfStyle w:val="000000000000" w:firstRow="0" w:lastRow="0" w:firstColumn="0" w:lastColumn="0" w:oddVBand="0" w:evenVBand="0" w:oddHBand="0" w:evenHBand="0" w:firstRowFirstColumn="0" w:firstRowLastColumn="0" w:lastRowFirstColumn="0" w:lastRowLastColumn="0"/>
            </w:pPr>
          </w:p>
        </w:tc>
      </w:tr>
      <w:tr w:rsidR="00BC3094" w14:paraId="56526993" w14:textId="77777777" w:rsidTr="002641C7">
        <w:trPr>
          <w:jc w:val="center"/>
        </w:trPr>
        <w:tc>
          <w:tcPr>
            <w:cnfStyle w:val="001000000000" w:firstRow="0" w:lastRow="0" w:firstColumn="1" w:lastColumn="0" w:oddVBand="0" w:evenVBand="0" w:oddHBand="0" w:evenHBand="0" w:firstRowFirstColumn="0" w:firstRowLastColumn="0" w:lastRowFirstColumn="0" w:lastRowLastColumn="0"/>
            <w:tcW w:w="1150" w:type="dxa"/>
            <w:vAlign w:val="center"/>
          </w:tcPr>
          <w:p w14:paraId="0987E3AC" w14:textId="77777777" w:rsidR="00BC3094" w:rsidRDefault="00BC3094" w:rsidP="002641C7">
            <w:pPr>
              <w:jc w:val="center"/>
            </w:pPr>
            <w:r>
              <w:t>6</w:t>
            </w:r>
          </w:p>
        </w:tc>
        <w:tc>
          <w:tcPr>
            <w:tcW w:w="966" w:type="dxa"/>
            <w:vAlign w:val="center"/>
          </w:tcPr>
          <w:p w14:paraId="3D35FDB3" w14:textId="77777777" w:rsidR="00BC3094" w:rsidRDefault="00BC3094" w:rsidP="002641C7">
            <w:pPr>
              <w:jc w:val="center"/>
              <w:cnfStyle w:val="000000000000" w:firstRow="0" w:lastRow="0" w:firstColumn="0" w:lastColumn="0" w:oddVBand="0" w:evenVBand="0" w:oddHBand="0" w:evenHBand="0" w:firstRowFirstColumn="0" w:firstRowLastColumn="0" w:lastRowFirstColumn="0" w:lastRowLastColumn="0"/>
            </w:pPr>
            <w:r>
              <w:t>4</w:t>
            </w:r>
          </w:p>
        </w:tc>
        <w:tc>
          <w:tcPr>
            <w:tcW w:w="966" w:type="dxa"/>
            <w:vAlign w:val="center"/>
          </w:tcPr>
          <w:p w14:paraId="5B52890D" w14:textId="77777777" w:rsidR="00BC3094" w:rsidRDefault="00BC3094" w:rsidP="002641C7">
            <w:pPr>
              <w:jc w:val="center"/>
              <w:cnfStyle w:val="000000000000" w:firstRow="0" w:lastRow="0" w:firstColumn="0" w:lastColumn="0" w:oddVBand="0" w:evenVBand="0" w:oddHBand="0" w:evenHBand="0" w:firstRowFirstColumn="0" w:firstRowLastColumn="0" w:lastRowFirstColumn="0" w:lastRowLastColumn="0"/>
            </w:pPr>
            <w:r>
              <w:t>11</w:t>
            </w:r>
          </w:p>
        </w:tc>
        <w:tc>
          <w:tcPr>
            <w:tcW w:w="966" w:type="dxa"/>
            <w:vAlign w:val="center"/>
          </w:tcPr>
          <w:p w14:paraId="0860AD70" w14:textId="77777777" w:rsidR="00BC3094" w:rsidRDefault="00BC3094" w:rsidP="002641C7">
            <w:pPr>
              <w:jc w:val="center"/>
              <w:cnfStyle w:val="000000000000" w:firstRow="0" w:lastRow="0" w:firstColumn="0" w:lastColumn="0" w:oddVBand="0" w:evenVBand="0" w:oddHBand="0" w:evenHBand="0" w:firstRowFirstColumn="0" w:firstRowLastColumn="0" w:lastRowFirstColumn="0" w:lastRowLastColumn="0"/>
            </w:pPr>
            <w:r>
              <w:t>12</w:t>
            </w:r>
          </w:p>
        </w:tc>
        <w:tc>
          <w:tcPr>
            <w:tcW w:w="967" w:type="dxa"/>
            <w:vAlign w:val="center"/>
          </w:tcPr>
          <w:p w14:paraId="7FEA62DF" w14:textId="77777777" w:rsidR="00BC3094" w:rsidRDefault="00BC3094" w:rsidP="002641C7">
            <w:pPr>
              <w:jc w:val="center"/>
              <w:cnfStyle w:val="000000000000" w:firstRow="0" w:lastRow="0" w:firstColumn="0" w:lastColumn="0" w:oddVBand="0" w:evenVBand="0" w:oddHBand="0" w:evenHBand="0" w:firstRowFirstColumn="0" w:firstRowLastColumn="0" w:lastRowFirstColumn="0" w:lastRowLastColumn="0"/>
            </w:pPr>
            <w:r>
              <w:t>10</w:t>
            </w:r>
          </w:p>
        </w:tc>
        <w:tc>
          <w:tcPr>
            <w:tcW w:w="967" w:type="dxa"/>
            <w:vAlign w:val="center"/>
          </w:tcPr>
          <w:p w14:paraId="5DE00643" w14:textId="77777777" w:rsidR="00BC3094" w:rsidRDefault="00BC3094" w:rsidP="002641C7">
            <w:pPr>
              <w:jc w:val="center"/>
              <w:cnfStyle w:val="000000000000" w:firstRow="0" w:lastRow="0" w:firstColumn="0" w:lastColumn="0" w:oddVBand="0" w:evenVBand="0" w:oddHBand="0" w:evenHBand="0" w:firstRowFirstColumn="0" w:firstRowLastColumn="0" w:lastRowFirstColumn="0" w:lastRowLastColumn="0"/>
            </w:pPr>
            <w:r>
              <w:t>9</w:t>
            </w:r>
          </w:p>
        </w:tc>
        <w:tc>
          <w:tcPr>
            <w:tcW w:w="968" w:type="dxa"/>
            <w:vAlign w:val="center"/>
          </w:tcPr>
          <w:p w14:paraId="765D1EEA" w14:textId="77777777" w:rsidR="00BC3094" w:rsidRDefault="00BC3094" w:rsidP="002641C7">
            <w:pPr>
              <w:jc w:val="center"/>
              <w:cnfStyle w:val="000000000000" w:firstRow="0" w:lastRow="0" w:firstColumn="0" w:lastColumn="0" w:oddVBand="0" w:evenVBand="0" w:oddHBand="0" w:evenHBand="0" w:firstRowFirstColumn="0" w:firstRowLastColumn="0" w:lastRowFirstColumn="0" w:lastRowLastColumn="0"/>
            </w:pPr>
            <w:r>
              <w:t>8</w:t>
            </w:r>
          </w:p>
        </w:tc>
        <w:tc>
          <w:tcPr>
            <w:tcW w:w="968" w:type="dxa"/>
            <w:vAlign w:val="center"/>
          </w:tcPr>
          <w:p w14:paraId="6D77EA65" w14:textId="77777777" w:rsidR="00BC3094" w:rsidRDefault="00BC3094" w:rsidP="002641C7">
            <w:pPr>
              <w:jc w:val="center"/>
              <w:cnfStyle w:val="000000000000" w:firstRow="0" w:lastRow="0" w:firstColumn="0" w:lastColumn="0" w:oddVBand="0" w:evenVBand="0" w:oddHBand="0" w:evenHBand="0" w:firstRowFirstColumn="0" w:firstRowLastColumn="0" w:lastRowFirstColumn="0" w:lastRowLastColumn="0"/>
            </w:pPr>
            <w:r>
              <w:t>7</w:t>
            </w:r>
          </w:p>
        </w:tc>
        <w:tc>
          <w:tcPr>
            <w:tcW w:w="968" w:type="dxa"/>
            <w:vAlign w:val="center"/>
          </w:tcPr>
          <w:p w14:paraId="2C681A68" w14:textId="77777777" w:rsidR="00BC3094" w:rsidRDefault="00BC3094" w:rsidP="002641C7">
            <w:pPr>
              <w:jc w:val="center"/>
              <w:cnfStyle w:val="000000000000" w:firstRow="0" w:lastRow="0" w:firstColumn="0" w:lastColumn="0" w:oddVBand="0" w:evenVBand="0" w:oddHBand="0" w:evenHBand="0" w:firstRowFirstColumn="0" w:firstRowLastColumn="0" w:lastRowFirstColumn="0" w:lastRowLastColumn="0"/>
            </w:pPr>
          </w:p>
        </w:tc>
        <w:tc>
          <w:tcPr>
            <w:tcW w:w="968" w:type="dxa"/>
            <w:vAlign w:val="center"/>
          </w:tcPr>
          <w:p w14:paraId="30C9C90C" w14:textId="77777777" w:rsidR="00BC3094" w:rsidRDefault="00BC3094" w:rsidP="002641C7">
            <w:pPr>
              <w:jc w:val="center"/>
              <w:cnfStyle w:val="000000000000" w:firstRow="0" w:lastRow="0" w:firstColumn="0" w:lastColumn="0" w:oddVBand="0" w:evenVBand="0" w:oddHBand="0" w:evenHBand="0" w:firstRowFirstColumn="0" w:firstRowLastColumn="0" w:lastRowFirstColumn="0" w:lastRowLastColumn="0"/>
            </w:pPr>
          </w:p>
        </w:tc>
        <w:tc>
          <w:tcPr>
            <w:tcW w:w="968" w:type="dxa"/>
            <w:vAlign w:val="center"/>
          </w:tcPr>
          <w:p w14:paraId="48328CDA" w14:textId="77777777" w:rsidR="00BC3094" w:rsidRDefault="00BC3094" w:rsidP="002641C7">
            <w:pPr>
              <w:jc w:val="center"/>
              <w:cnfStyle w:val="000000000000" w:firstRow="0" w:lastRow="0" w:firstColumn="0" w:lastColumn="0" w:oddVBand="0" w:evenVBand="0" w:oddHBand="0" w:evenHBand="0" w:firstRowFirstColumn="0" w:firstRowLastColumn="0" w:lastRowFirstColumn="0" w:lastRowLastColumn="0"/>
            </w:pPr>
          </w:p>
        </w:tc>
      </w:tr>
      <w:tr w:rsidR="00BC3094" w14:paraId="2C51C052" w14:textId="77777777" w:rsidTr="002641C7">
        <w:trPr>
          <w:jc w:val="center"/>
        </w:trPr>
        <w:tc>
          <w:tcPr>
            <w:cnfStyle w:val="001000000000" w:firstRow="0" w:lastRow="0" w:firstColumn="1" w:lastColumn="0" w:oddVBand="0" w:evenVBand="0" w:oddHBand="0" w:evenHBand="0" w:firstRowFirstColumn="0" w:firstRowLastColumn="0" w:lastRowFirstColumn="0" w:lastRowLastColumn="0"/>
            <w:tcW w:w="1150" w:type="dxa"/>
            <w:vAlign w:val="center"/>
          </w:tcPr>
          <w:p w14:paraId="32A91933" w14:textId="77777777" w:rsidR="00BC3094" w:rsidRPr="00251A72" w:rsidRDefault="00BC3094" w:rsidP="002641C7">
            <w:pPr>
              <w:jc w:val="center"/>
              <w:rPr>
                <w:b w:val="0"/>
                <w:bCs w:val="0"/>
              </w:rPr>
            </w:pPr>
            <w:r>
              <w:t>7</w:t>
            </w:r>
          </w:p>
        </w:tc>
        <w:tc>
          <w:tcPr>
            <w:tcW w:w="966" w:type="dxa"/>
            <w:vAlign w:val="center"/>
          </w:tcPr>
          <w:p w14:paraId="1C38897A" w14:textId="77777777" w:rsidR="00BC3094" w:rsidRDefault="00BC3094" w:rsidP="002641C7">
            <w:pPr>
              <w:jc w:val="center"/>
              <w:cnfStyle w:val="000000000000" w:firstRow="0" w:lastRow="0" w:firstColumn="0" w:lastColumn="0" w:oddVBand="0" w:evenVBand="0" w:oddHBand="0" w:evenHBand="0" w:firstRowFirstColumn="0" w:firstRowLastColumn="0" w:lastRowFirstColumn="0" w:lastRowLastColumn="0"/>
            </w:pPr>
            <w:r>
              <w:t>10</w:t>
            </w:r>
          </w:p>
        </w:tc>
        <w:tc>
          <w:tcPr>
            <w:tcW w:w="966" w:type="dxa"/>
            <w:vAlign w:val="center"/>
          </w:tcPr>
          <w:p w14:paraId="3FFEDFE4" w14:textId="77777777" w:rsidR="00BC3094" w:rsidRDefault="00BC3094" w:rsidP="002641C7">
            <w:pPr>
              <w:jc w:val="center"/>
              <w:cnfStyle w:val="000000000000" w:firstRow="0" w:lastRow="0" w:firstColumn="0" w:lastColumn="0" w:oddVBand="0" w:evenVBand="0" w:oddHBand="0" w:evenHBand="0" w:firstRowFirstColumn="0" w:firstRowLastColumn="0" w:lastRowFirstColumn="0" w:lastRowLastColumn="0"/>
            </w:pPr>
            <w:r>
              <w:t>9</w:t>
            </w:r>
          </w:p>
        </w:tc>
        <w:tc>
          <w:tcPr>
            <w:tcW w:w="966" w:type="dxa"/>
            <w:vAlign w:val="center"/>
          </w:tcPr>
          <w:p w14:paraId="2FE00E1D" w14:textId="77777777" w:rsidR="00BC3094" w:rsidRDefault="00BC3094" w:rsidP="002641C7">
            <w:pPr>
              <w:jc w:val="center"/>
              <w:cnfStyle w:val="000000000000" w:firstRow="0" w:lastRow="0" w:firstColumn="0" w:lastColumn="0" w:oddVBand="0" w:evenVBand="0" w:oddHBand="0" w:evenHBand="0" w:firstRowFirstColumn="0" w:firstRowLastColumn="0" w:lastRowFirstColumn="0" w:lastRowLastColumn="0"/>
            </w:pPr>
            <w:r>
              <w:t>8</w:t>
            </w:r>
          </w:p>
        </w:tc>
        <w:tc>
          <w:tcPr>
            <w:tcW w:w="967" w:type="dxa"/>
            <w:vAlign w:val="center"/>
          </w:tcPr>
          <w:p w14:paraId="418A31AC" w14:textId="77777777" w:rsidR="00BC3094" w:rsidRDefault="00BC3094" w:rsidP="002641C7">
            <w:pPr>
              <w:jc w:val="center"/>
              <w:cnfStyle w:val="000000000000" w:firstRow="0" w:lastRow="0" w:firstColumn="0" w:lastColumn="0" w:oddVBand="0" w:evenVBand="0" w:oddHBand="0" w:evenHBand="0" w:firstRowFirstColumn="0" w:firstRowLastColumn="0" w:lastRowFirstColumn="0" w:lastRowLastColumn="0"/>
            </w:pPr>
            <w:r>
              <w:t>7</w:t>
            </w:r>
          </w:p>
        </w:tc>
        <w:tc>
          <w:tcPr>
            <w:tcW w:w="967" w:type="dxa"/>
            <w:vAlign w:val="center"/>
          </w:tcPr>
          <w:p w14:paraId="6DA063BB" w14:textId="77777777" w:rsidR="00BC3094" w:rsidRDefault="00BC3094" w:rsidP="002641C7">
            <w:pPr>
              <w:jc w:val="center"/>
              <w:cnfStyle w:val="000000000000" w:firstRow="0" w:lastRow="0" w:firstColumn="0" w:lastColumn="0" w:oddVBand="0" w:evenVBand="0" w:oddHBand="0" w:evenHBand="0" w:firstRowFirstColumn="0" w:firstRowLastColumn="0" w:lastRowFirstColumn="0" w:lastRowLastColumn="0"/>
            </w:pPr>
            <w:r>
              <w:t>10</w:t>
            </w:r>
          </w:p>
        </w:tc>
        <w:tc>
          <w:tcPr>
            <w:tcW w:w="968" w:type="dxa"/>
            <w:vAlign w:val="center"/>
          </w:tcPr>
          <w:p w14:paraId="3D1EEB61" w14:textId="77777777" w:rsidR="00BC3094" w:rsidRDefault="00BC3094" w:rsidP="002641C7">
            <w:pPr>
              <w:jc w:val="center"/>
              <w:cnfStyle w:val="000000000000" w:firstRow="0" w:lastRow="0" w:firstColumn="0" w:lastColumn="0" w:oddVBand="0" w:evenVBand="0" w:oddHBand="0" w:evenHBand="0" w:firstRowFirstColumn="0" w:firstRowLastColumn="0" w:lastRowFirstColumn="0" w:lastRowLastColumn="0"/>
            </w:pPr>
            <w:r>
              <w:t>9</w:t>
            </w:r>
          </w:p>
        </w:tc>
        <w:tc>
          <w:tcPr>
            <w:tcW w:w="968" w:type="dxa"/>
            <w:vAlign w:val="center"/>
          </w:tcPr>
          <w:p w14:paraId="6638B82F" w14:textId="77777777" w:rsidR="00BC3094" w:rsidRDefault="00BC3094" w:rsidP="002641C7">
            <w:pPr>
              <w:jc w:val="center"/>
              <w:cnfStyle w:val="000000000000" w:firstRow="0" w:lastRow="0" w:firstColumn="0" w:lastColumn="0" w:oddVBand="0" w:evenVBand="0" w:oddHBand="0" w:evenHBand="0" w:firstRowFirstColumn="0" w:firstRowLastColumn="0" w:lastRowFirstColumn="0" w:lastRowLastColumn="0"/>
            </w:pPr>
            <w:r>
              <w:t>8</w:t>
            </w:r>
          </w:p>
        </w:tc>
        <w:tc>
          <w:tcPr>
            <w:tcW w:w="968" w:type="dxa"/>
            <w:vAlign w:val="center"/>
          </w:tcPr>
          <w:p w14:paraId="28FEDC03" w14:textId="77777777" w:rsidR="00BC3094" w:rsidRDefault="00BC3094" w:rsidP="002641C7">
            <w:pPr>
              <w:jc w:val="center"/>
              <w:cnfStyle w:val="000000000000" w:firstRow="0" w:lastRow="0" w:firstColumn="0" w:lastColumn="0" w:oddVBand="0" w:evenVBand="0" w:oddHBand="0" w:evenHBand="0" w:firstRowFirstColumn="0" w:firstRowLastColumn="0" w:lastRowFirstColumn="0" w:lastRowLastColumn="0"/>
            </w:pPr>
            <w:r>
              <w:t>7</w:t>
            </w:r>
          </w:p>
        </w:tc>
        <w:tc>
          <w:tcPr>
            <w:tcW w:w="968" w:type="dxa"/>
            <w:vAlign w:val="center"/>
          </w:tcPr>
          <w:p w14:paraId="544B1902" w14:textId="77777777" w:rsidR="00BC3094" w:rsidRDefault="00BC3094" w:rsidP="002641C7">
            <w:pPr>
              <w:jc w:val="center"/>
              <w:cnfStyle w:val="000000000000" w:firstRow="0" w:lastRow="0" w:firstColumn="0" w:lastColumn="0" w:oddVBand="0" w:evenVBand="0" w:oddHBand="0" w:evenHBand="0" w:firstRowFirstColumn="0" w:firstRowLastColumn="0" w:lastRowFirstColumn="0" w:lastRowLastColumn="0"/>
            </w:pPr>
            <w:r>
              <w:t>10</w:t>
            </w:r>
          </w:p>
        </w:tc>
        <w:tc>
          <w:tcPr>
            <w:tcW w:w="968" w:type="dxa"/>
            <w:vAlign w:val="center"/>
          </w:tcPr>
          <w:p w14:paraId="600B4B39" w14:textId="77777777" w:rsidR="00BC3094" w:rsidRDefault="00BC3094" w:rsidP="002641C7">
            <w:pPr>
              <w:jc w:val="center"/>
              <w:cnfStyle w:val="000000000000" w:firstRow="0" w:lastRow="0" w:firstColumn="0" w:lastColumn="0" w:oddVBand="0" w:evenVBand="0" w:oddHBand="0" w:evenHBand="0" w:firstRowFirstColumn="0" w:firstRowLastColumn="0" w:lastRowFirstColumn="0" w:lastRowLastColumn="0"/>
            </w:pPr>
            <w:r>
              <w:t>9</w:t>
            </w:r>
          </w:p>
        </w:tc>
      </w:tr>
      <w:tr w:rsidR="00BC3094" w14:paraId="7AAD537E" w14:textId="77777777" w:rsidTr="002641C7">
        <w:trPr>
          <w:jc w:val="center"/>
        </w:trPr>
        <w:tc>
          <w:tcPr>
            <w:cnfStyle w:val="001000000000" w:firstRow="0" w:lastRow="0" w:firstColumn="1" w:lastColumn="0" w:oddVBand="0" w:evenVBand="0" w:oddHBand="0" w:evenHBand="0" w:firstRowFirstColumn="0" w:firstRowLastColumn="0" w:lastRowFirstColumn="0" w:lastRowLastColumn="0"/>
            <w:tcW w:w="1150" w:type="dxa"/>
            <w:vAlign w:val="center"/>
          </w:tcPr>
          <w:p w14:paraId="574BD1DE" w14:textId="77777777" w:rsidR="00BC3094" w:rsidRPr="00251A72" w:rsidRDefault="00BC3094" w:rsidP="002641C7">
            <w:pPr>
              <w:jc w:val="center"/>
              <w:rPr>
                <w:b w:val="0"/>
                <w:bCs w:val="0"/>
              </w:rPr>
            </w:pPr>
            <w:r>
              <w:t>8</w:t>
            </w:r>
          </w:p>
        </w:tc>
        <w:tc>
          <w:tcPr>
            <w:tcW w:w="966" w:type="dxa"/>
            <w:vAlign w:val="center"/>
          </w:tcPr>
          <w:p w14:paraId="12BF27D0" w14:textId="77777777" w:rsidR="00BC3094" w:rsidRDefault="00BC3094" w:rsidP="002641C7">
            <w:pPr>
              <w:jc w:val="center"/>
              <w:cnfStyle w:val="000000000000" w:firstRow="0" w:lastRow="0" w:firstColumn="0" w:lastColumn="0" w:oddVBand="0" w:evenVBand="0" w:oddHBand="0" w:evenHBand="0" w:firstRowFirstColumn="0" w:firstRowLastColumn="0" w:lastRowFirstColumn="0" w:lastRowLastColumn="0"/>
            </w:pPr>
            <w:r>
              <w:t>6</w:t>
            </w:r>
          </w:p>
        </w:tc>
        <w:tc>
          <w:tcPr>
            <w:tcW w:w="966" w:type="dxa"/>
            <w:vAlign w:val="center"/>
          </w:tcPr>
          <w:p w14:paraId="4A671B32" w14:textId="77777777" w:rsidR="00BC3094" w:rsidRDefault="00BC3094" w:rsidP="002641C7">
            <w:pPr>
              <w:jc w:val="center"/>
              <w:cnfStyle w:val="000000000000" w:firstRow="0" w:lastRow="0" w:firstColumn="0" w:lastColumn="0" w:oddVBand="0" w:evenVBand="0" w:oddHBand="0" w:evenHBand="0" w:firstRowFirstColumn="0" w:firstRowLastColumn="0" w:lastRowFirstColumn="0" w:lastRowLastColumn="0"/>
            </w:pPr>
            <w:r>
              <w:t>5</w:t>
            </w:r>
          </w:p>
        </w:tc>
        <w:tc>
          <w:tcPr>
            <w:tcW w:w="966" w:type="dxa"/>
            <w:vAlign w:val="center"/>
          </w:tcPr>
          <w:p w14:paraId="708B35B0" w14:textId="77777777" w:rsidR="00BC3094" w:rsidRDefault="00BC3094" w:rsidP="002641C7">
            <w:pPr>
              <w:jc w:val="center"/>
              <w:cnfStyle w:val="000000000000" w:firstRow="0" w:lastRow="0" w:firstColumn="0" w:lastColumn="0" w:oddVBand="0" w:evenVBand="0" w:oddHBand="0" w:evenHBand="0" w:firstRowFirstColumn="0" w:firstRowLastColumn="0" w:lastRowFirstColumn="0" w:lastRowLastColumn="0"/>
            </w:pPr>
          </w:p>
        </w:tc>
        <w:tc>
          <w:tcPr>
            <w:tcW w:w="967" w:type="dxa"/>
            <w:vAlign w:val="center"/>
          </w:tcPr>
          <w:p w14:paraId="279789B0" w14:textId="77777777" w:rsidR="00BC3094" w:rsidRDefault="00BC3094" w:rsidP="002641C7">
            <w:pPr>
              <w:jc w:val="center"/>
              <w:cnfStyle w:val="000000000000" w:firstRow="0" w:lastRow="0" w:firstColumn="0" w:lastColumn="0" w:oddVBand="0" w:evenVBand="0" w:oddHBand="0" w:evenHBand="0" w:firstRowFirstColumn="0" w:firstRowLastColumn="0" w:lastRowFirstColumn="0" w:lastRowLastColumn="0"/>
            </w:pPr>
          </w:p>
        </w:tc>
        <w:tc>
          <w:tcPr>
            <w:tcW w:w="967" w:type="dxa"/>
            <w:vAlign w:val="center"/>
          </w:tcPr>
          <w:p w14:paraId="7B89FC60" w14:textId="77777777" w:rsidR="00BC3094" w:rsidRDefault="00BC3094" w:rsidP="002641C7">
            <w:pPr>
              <w:jc w:val="center"/>
              <w:cnfStyle w:val="000000000000" w:firstRow="0" w:lastRow="0" w:firstColumn="0" w:lastColumn="0" w:oddVBand="0" w:evenVBand="0" w:oddHBand="0" w:evenHBand="0" w:firstRowFirstColumn="0" w:firstRowLastColumn="0" w:lastRowFirstColumn="0" w:lastRowLastColumn="0"/>
            </w:pPr>
          </w:p>
        </w:tc>
        <w:tc>
          <w:tcPr>
            <w:tcW w:w="968" w:type="dxa"/>
            <w:vAlign w:val="center"/>
          </w:tcPr>
          <w:p w14:paraId="77A3EE1A" w14:textId="77777777" w:rsidR="00BC3094" w:rsidRDefault="00BC3094" w:rsidP="002641C7">
            <w:pPr>
              <w:jc w:val="center"/>
              <w:cnfStyle w:val="000000000000" w:firstRow="0" w:lastRow="0" w:firstColumn="0" w:lastColumn="0" w:oddVBand="0" w:evenVBand="0" w:oddHBand="0" w:evenHBand="0" w:firstRowFirstColumn="0" w:firstRowLastColumn="0" w:lastRowFirstColumn="0" w:lastRowLastColumn="0"/>
            </w:pPr>
          </w:p>
        </w:tc>
        <w:tc>
          <w:tcPr>
            <w:tcW w:w="968" w:type="dxa"/>
            <w:vAlign w:val="center"/>
          </w:tcPr>
          <w:p w14:paraId="66F245C4" w14:textId="77777777" w:rsidR="00BC3094" w:rsidRDefault="00BC3094" w:rsidP="002641C7">
            <w:pPr>
              <w:jc w:val="center"/>
              <w:cnfStyle w:val="000000000000" w:firstRow="0" w:lastRow="0" w:firstColumn="0" w:lastColumn="0" w:oddVBand="0" w:evenVBand="0" w:oddHBand="0" w:evenHBand="0" w:firstRowFirstColumn="0" w:firstRowLastColumn="0" w:lastRowFirstColumn="0" w:lastRowLastColumn="0"/>
            </w:pPr>
          </w:p>
        </w:tc>
        <w:tc>
          <w:tcPr>
            <w:tcW w:w="968" w:type="dxa"/>
            <w:vAlign w:val="center"/>
          </w:tcPr>
          <w:p w14:paraId="776B66D0" w14:textId="77777777" w:rsidR="00BC3094" w:rsidRDefault="00BC3094" w:rsidP="002641C7">
            <w:pPr>
              <w:jc w:val="center"/>
              <w:cnfStyle w:val="000000000000" w:firstRow="0" w:lastRow="0" w:firstColumn="0" w:lastColumn="0" w:oddVBand="0" w:evenVBand="0" w:oddHBand="0" w:evenHBand="0" w:firstRowFirstColumn="0" w:firstRowLastColumn="0" w:lastRowFirstColumn="0" w:lastRowLastColumn="0"/>
            </w:pPr>
          </w:p>
        </w:tc>
        <w:tc>
          <w:tcPr>
            <w:tcW w:w="968" w:type="dxa"/>
            <w:vAlign w:val="center"/>
          </w:tcPr>
          <w:p w14:paraId="6E542801" w14:textId="77777777" w:rsidR="00BC3094" w:rsidRDefault="00BC3094" w:rsidP="002641C7">
            <w:pPr>
              <w:jc w:val="center"/>
              <w:cnfStyle w:val="000000000000" w:firstRow="0" w:lastRow="0" w:firstColumn="0" w:lastColumn="0" w:oddVBand="0" w:evenVBand="0" w:oddHBand="0" w:evenHBand="0" w:firstRowFirstColumn="0" w:firstRowLastColumn="0" w:lastRowFirstColumn="0" w:lastRowLastColumn="0"/>
            </w:pPr>
          </w:p>
        </w:tc>
        <w:tc>
          <w:tcPr>
            <w:tcW w:w="968" w:type="dxa"/>
            <w:vAlign w:val="center"/>
          </w:tcPr>
          <w:p w14:paraId="2D8FA4AD" w14:textId="77777777" w:rsidR="00BC3094" w:rsidRDefault="00BC3094" w:rsidP="002641C7">
            <w:pPr>
              <w:jc w:val="center"/>
              <w:cnfStyle w:val="000000000000" w:firstRow="0" w:lastRow="0" w:firstColumn="0" w:lastColumn="0" w:oddVBand="0" w:evenVBand="0" w:oddHBand="0" w:evenHBand="0" w:firstRowFirstColumn="0" w:firstRowLastColumn="0" w:lastRowFirstColumn="0" w:lastRowLastColumn="0"/>
            </w:pPr>
          </w:p>
        </w:tc>
      </w:tr>
      <w:tr w:rsidR="00BC3094" w14:paraId="2ED865C5" w14:textId="77777777" w:rsidTr="002641C7">
        <w:trPr>
          <w:jc w:val="center"/>
        </w:trPr>
        <w:tc>
          <w:tcPr>
            <w:cnfStyle w:val="001000000000" w:firstRow="0" w:lastRow="0" w:firstColumn="1" w:lastColumn="0" w:oddVBand="0" w:evenVBand="0" w:oddHBand="0" w:evenHBand="0" w:firstRowFirstColumn="0" w:firstRowLastColumn="0" w:lastRowFirstColumn="0" w:lastRowLastColumn="0"/>
            <w:tcW w:w="1150" w:type="dxa"/>
            <w:vAlign w:val="center"/>
          </w:tcPr>
          <w:p w14:paraId="6668F006" w14:textId="77777777" w:rsidR="00BC3094" w:rsidRPr="00251A72" w:rsidRDefault="00BC3094" w:rsidP="002641C7">
            <w:pPr>
              <w:jc w:val="center"/>
              <w:rPr>
                <w:b w:val="0"/>
                <w:bCs w:val="0"/>
              </w:rPr>
            </w:pPr>
            <w:r>
              <w:t>9</w:t>
            </w:r>
          </w:p>
        </w:tc>
        <w:tc>
          <w:tcPr>
            <w:tcW w:w="966" w:type="dxa"/>
            <w:vAlign w:val="center"/>
          </w:tcPr>
          <w:p w14:paraId="62CCFBB5" w14:textId="77777777" w:rsidR="00BC3094" w:rsidRDefault="00BC3094" w:rsidP="002641C7">
            <w:pPr>
              <w:jc w:val="center"/>
              <w:cnfStyle w:val="000000000000" w:firstRow="0" w:lastRow="0" w:firstColumn="0" w:lastColumn="0" w:oddVBand="0" w:evenVBand="0" w:oddHBand="0" w:evenHBand="0" w:firstRowFirstColumn="0" w:firstRowLastColumn="0" w:lastRowFirstColumn="0" w:lastRowLastColumn="0"/>
            </w:pPr>
            <w:r>
              <w:t>4</w:t>
            </w:r>
          </w:p>
        </w:tc>
        <w:tc>
          <w:tcPr>
            <w:tcW w:w="966" w:type="dxa"/>
            <w:vAlign w:val="center"/>
          </w:tcPr>
          <w:p w14:paraId="6CE12D50" w14:textId="77777777" w:rsidR="00BC3094" w:rsidRDefault="00BC3094" w:rsidP="002641C7">
            <w:pPr>
              <w:jc w:val="center"/>
              <w:cnfStyle w:val="000000000000" w:firstRow="0" w:lastRow="0" w:firstColumn="0" w:lastColumn="0" w:oddVBand="0" w:evenVBand="0" w:oddHBand="0" w:evenHBand="0" w:firstRowFirstColumn="0" w:firstRowLastColumn="0" w:lastRowFirstColumn="0" w:lastRowLastColumn="0"/>
            </w:pPr>
            <w:r>
              <w:t>11</w:t>
            </w:r>
          </w:p>
        </w:tc>
        <w:tc>
          <w:tcPr>
            <w:tcW w:w="966" w:type="dxa"/>
            <w:vAlign w:val="center"/>
          </w:tcPr>
          <w:p w14:paraId="159438BF" w14:textId="77777777" w:rsidR="00BC3094" w:rsidRDefault="00BC3094" w:rsidP="002641C7">
            <w:pPr>
              <w:jc w:val="center"/>
              <w:cnfStyle w:val="000000000000" w:firstRow="0" w:lastRow="0" w:firstColumn="0" w:lastColumn="0" w:oddVBand="0" w:evenVBand="0" w:oddHBand="0" w:evenHBand="0" w:firstRowFirstColumn="0" w:firstRowLastColumn="0" w:lastRowFirstColumn="0" w:lastRowLastColumn="0"/>
            </w:pPr>
            <w:r>
              <w:t>12</w:t>
            </w:r>
          </w:p>
        </w:tc>
        <w:tc>
          <w:tcPr>
            <w:tcW w:w="967" w:type="dxa"/>
            <w:vAlign w:val="center"/>
          </w:tcPr>
          <w:p w14:paraId="7251B367" w14:textId="77777777" w:rsidR="00BC3094" w:rsidRDefault="00BC3094" w:rsidP="002641C7">
            <w:pPr>
              <w:jc w:val="center"/>
              <w:cnfStyle w:val="000000000000" w:firstRow="0" w:lastRow="0" w:firstColumn="0" w:lastColumn="0" w:oddVBand="0" w:evenVBand="0" w:oddHBand="0" w:evenHBand="0" w:firstRowFirstColumn="0" w:firstRowLastColumn="0" w:lastRowFirstColumn="0" w:lastRowLastColumn="0"/>
            </w:pPr>
          </w:p>
        </w:tc>
        <w:tc>
          <w:tcPr>
            <w:tcW w:w="967" w:type="dxa"/>
            <w:vAlign w:val="center"/>
          </w:tcPr>
          <w:p w14:paraId="435C6337" w14:textId="77777777" w:rsidR="00BC3094" w:rsidRDefault="00BC3094" w:rsidP="002641C7">
            <w:pPr>
              <w:jc w:val="center"/>
              <w:cnfStyle w:val="000000000000" w:firstRow="0" w:lastRow="0" w:firstColumn="0" w:lastColumn="0" w:oddVBand="0" w:evenVBand="0" w:oddHBand="0" w:evenHBand="0" w:firstRowFirstColumn="0" w:firstRowLastColumn="0" w:lastRowFirstColumn="0" w:lastRowLastColumn="0"/>
            </w:pPr>
          </w:p>
        </w:tc>
        <w:tc>
          <w:tcPr>
            <w:tcW w:w="968" w:type="dxa"/>
            <w:vAlign w:val="center"/>
          </w:tcPr>
          <w:p w14:paraId="4A5704EE" w14:textId="77777777" w:rsidR="00BC3094" w:rsidRDefault="00BC3094" w:rsidP="002641C7">
            <w:pPr>
              <w:jc w:val="center"/>
              <w:cnfStyle w:val="000000000000" w:firstRow="0" w:lastRow="0" w:firstColumn="0" w:lastColumn="0" w:oddVBand="0" w:evenVBand="0" w:oddHBand="0" w:evenHBand="0" w:firstRowFirstColumn="0" w:firstRowLastColumn="0" w:lastRowFirstColumn="0" w:lastRowLastColumn="0"/>
            </w:pPr>
          </w:p>
        </w:tc>
        <w:tc>
          <w:tcPr>
            <w:tcW w:w="968" w:type="dxa"/>
            <w:vAlign w:val="center"/>
          </w:tcPr>
          <w:p w14:paraId="0764F109" w14:textId="77777777" w:rsidR="00BC3094" w:rsidRDefault="00BC3094" w:rsidP="002641C7">
            <w:pPr>
              <w:jc w:val="center"/>
              <w:cnfStyle w:val="000000000000" w:firstRow="0" w:lastRow="0" w:firstColumn="0" w:lastColumn="0" w:oddVBand="0" w:evenVBand="0" w:oddHBand="0" w:evenHBand="0" w:firstRowFirstColumn="0" w:firstRowLastColumn="0" w:lastRowFirstColumn="0" w:lastRowLastColumn="0"/>
            </w:pPr>
          </w:p>
        </w:tc>
        <w:tc>
          <w:tcPr>
            <w:tcW w:w="968" w:type="dxa"/>
            <w:vAlign w:val="center"/>
          </w:tcPr>
          <w:p w14:paraId="467FA030" w14:textId="77777777" w:rsidR="00BC3094" w:rsidRDefault="00BC3094" w:rsidP="002641C7">
            <w:pPr>
              <w:jc w:val="center"/>
              <w:cnfStyle w:val="000000000000" w:firstRow="0" w:lastRow="0" w:firstColumn="0" w:lastColumn="0" w:oddVBand="0" w:evenVBand="0" w:oddHBand="0" w:evenHBand="0" w:firstRowFirstColumn="0" w:firstRowLastColumn="0" w:lastRowFirstColumn="0" w:lastRowLastColumn="0"/>
            </w:pPr>
          </w:p>
        </w:tc>
        <w:tc>
          <w:tcPr>
            <w:tcW w:w="968" w:type="dxa"/>
            <w:vAlign w:val="center"/>
          </w:tcPr>
          <w:p w14:paraId="29313AF0" w14:textId="77777777" w:rsidR="00BC3094" w:rsidRDefault="00BC3094" w:rsidP="002641C7">
            <w:pPr>
              <w:jc w:val="center"/>
              <w:cnfStyle w:val="000000000000" w:firstRow="0" w:lastRow="0" w:firstColumn="0" w:lastColumn="0" w:oddVBand="0" w:evenVBand="0" w:oddHBand="0" w:evenHBand="0" w:firstRowFirstColumn="0" w:firstRowLastColumn="0" w:lastRowFirstColumn="0" w:lastRowLastColumn="0"/>
            </w:pPr>
          </w:p>
        </w:tc>
        <w:tc>
          <w:tcPr>
            <w:tcW w:w="968" w:type="dxa"/>
            <w:vAlign w:val="center"/>
          </w:tcPr>
          <w:p w14:paraId="60AED96F" w14:textId="77777777" w:rsidR="00BC3094" w:rsidRDefault="00BC3094" w:rsidP="002641C7">
            <w:pPr>
              <w:jc w:val="center"/>
              <w:cnfStyle w:val="000000000000" w:firstRow="0" w:lastRow="0" w:firstColumn="0" w:lastColumn="0" w:oddVBand="0" w:evenVBand="0" w:oddHBand="0" w:evenHBand="0" w:firstRowFirstColumn="0" w:firstRowLastColumn="0" w:lastRowFirstColumn="0" w:lastRowLastColumn="0"/>
            </w:pPr>
          </w:p>
        </w:tc>
      </w:tr>
    </w:tbl>
    <w:p w14:paraId="727ECFA2" w14:textId="2867C92F" w:rsidR="00BC3094" w:rsidRDefault="00BC3094" w:rsidP="00BC3094">
      <w:pPr>
        <w:rPr>
          <w:lang w:val="en-US"/>
        </w:rPr>
      </w:pPr>
    </w:p>
    <w:p w14:paraId="319FD029" w14:textId="77777777" w:rsidR="00BC3094" w:rsidRDefault="00BC3094" w:rsidP="00BC3094">
      <w:pPr>
        <w:pStyle w:val="Caption"/>
        <w:keepNext/>
      </w:pPr>
      <w:r>
        <w:t xml:space="preserve">Table </w:t>
      </w:r>
      <w:r>
        <w:fldChar w:fldCharType="begin"/>
      </w:r>
      <w:r>
        <w:instrText xml:space="preserve"> SEQ Table \* ARABIC </w:instrText>
      </w:r>
      <w:r>
        <w:fldChar w:fldCharType="separate"/>
      </w:r>
      <w:r>
        <w:rPr>
          <w:noProof/>
        </w:rPr>
        <w:t>1</w:t>
      </w:r>
      <w:r>
        <w:fldChar w:fldCharType="end"/>
      </w:r>
      <w:r>
        <w:t>: Table representation of created sample data set in the final model</w:t>
      </w:r>
    </w:p>
    <w:p w14:paraId="309DD276" w14:textId="18DF5C51" w:rsidR="00BC3094" w:rsidRDefault="00BC3094" w:rsidP="00BC3094"/>
    <w:p w14:paraId="4BE5460C" w14:textId="4D707510" w:rsidR="006D0FB0" w:rsidRPr="00BC3094" w:rsidRDefault="002B1DF9" w:rsidP="006D0FB0">
      <w:pPr>
        <w:ind w:firstLine="360"/>
      </w:pPr>
      <w:r>
        <w:rPr>
          <w:lang w:val="en-US"/>
        </w:rPr>
        <w:t>The above</w:t>
      </w:r>
      <w:r w:rsidRPr="00BA1A4C">
        <w:rPr>
          <w:lang w:val="en-US"/>
        </w:rPr>
        <w:t xml:space="preserve"> table shows the number of items in certain boutique – batch combination</w:t>
      </w:r>
      <w:r w:rsidR="00115639">
        <w:rPr>
          <w:lang w:val="en-US"/>
        </w:rPr>
        <w:t>s</w:t>
      </w:r>
      <w:r w:rsidRPr="00BA1A4C">
        <w:rPr>
          <w:lang w:val="en-US"/>
        </w:rPr>
        <w:t>.</w:t>
      </w:r>
      <w:r>
        <w:rPr>
          <w:lang w:val="en-US"/>
        </w:rPr>
        <w:t xml:space="preserve"> The entries in the table are the number of items in boutique i’s batch j.</w:t>
      </w:r>
      <w:r w:rsidR="00F54BB0">
        <w:rPr>
          <w:lang w:val="en-US"/>
        </w:rPr>
        <w:t xml:space="preserve"> </w:t>
      </w:r>
      <w:r w:rsidR="006D0FB0" w:rsidRPr="00BA1A4C">
        <w:rPr>
          <w:lang w:val="en-US"/>
        </w:rPr>
        <w:t xml:space="preserve">A total of </w:t>
      </w:r>
      <w:r w:rsidR="006D0FB0">
        <w:rPr>
          <w:lang w:val="en-US"/>
        </w:rPr>
        <w:t>9</w:t>
      </w:r>
      <w:r w:rsidR="006D0FB0" w:rsidRPr="00BA1A4C">
        <w:rPr>
          <w:lang w:val="en-US"/>
        </w:rPr>
        <w:t xml:space="preserve"> boutiques and </w:t>
      </w:r>
      <w:r w:rsidR="006D0FB0">
        <w:rPr>
          <w:lang w:val="en-US"/>
        </w:rPr>
        <w:t>53</w:t>
      </w:r>
      <w:r w:rsidR="006D0FB0" w:rsidRPr="00BA1A4C">
        <w:rPr>
          <w:lang w:val="en-US"/>
        </w:rPr>
        <w:t xml:space="preserve"> batches were distributed into </w:t>
      </w:r>
      <w:r w:rsidR="006D0FB0">
        <w:rPr>
          <w:lang w:val="en-US"/>
        </w:rPr>
        <w:t>10</w:t>
      </w:r>
      <w:r w:rsidR="006D0FB0" w:rsidRPr="00BA1A4C">
        <w:rPr>
          <w:lang w:val="en-US"/>
        </w:rPr>
        <w:t xml:space="preserve"> chutes</w:t>
      </w:r>
      <w:r w:rsidR="006D0FB0">
        <w:rPr>
          <w:lang w:val="en-US"/>
        </w:rPr>
        <w:t xml:space="preserve"> with chute capacity determined as 7</w:t>
      </w:r>
      <w:r w:rsidR="006D0FB0" w:rsidRPr="00BA1A4C">
        <w:rPr>
          <w:lang w:val="en-US"/>
        </w:rPr>
        <w:t xml:space="preserve">. Information about boutiques, batches and items can be found </w:t>
      </w:r>
      <w:r w:rsidR="00F54BB0">
        <w:rPr>
          <w:lang w:val="en-US"/>
        </w:rPr>
        <w:t>above</w:t>
      </w:r>
      <w:r w:rsidR="006D0FB0">
        <w:rPr>
          <w:lang w:val="en-US"/>
        </w:rPr>
        <w:t>.</w:t>
      </w:r>
      <w:r w:rsidR="009F6C02">
        <w:rPr>
          <w:lang w:val="en-US"/>
        </w:rPr>
        <w:t xml:space="preserve"> Excel and csv file versions of this dataset was included in the submission of the java project code.</w:t>
      </w:r>
      <w:r w:rsidR="005F3E74">
        <w:rPr>
          <w:lang w:val="en-US"/>
        </w:rPr>
        <w:t xml:space="preserve"> Scenario analysis was conducted using this data set by altering input parameters.</w:t>
      </w:r>
      <w:r w:rsidR="00062C35">
        <w:rPr>
          <w:lang w:val="en-US"/>
        </w:rPr>
        <w:t xml:space="preserve"> The complexity of the model and the way that the source code defines the number of variables and constraints proved to be a limiting factor here. Therefore, the group decided to conduct the analysis with this data.</w:t>
      </w:r>
    </w:p>
    <w:p w14:paraId="543294F5" w14:textId="41DAF6E6" w:rsidR="00B47F94" w:rsidRDefault="00B47F94" w:rsidP="00B47F94">
      <w:pPr>
        <w:ind w:firstLine="360"/>
        <w:rPr>
          <w:lang w:val="en-US"/>
        </w:rPr>
      </w:pPr>
      <w:r w:rsidRPr="00B47F94">
        <w:rPr>
          <w:lang w:val="en-US"/>
        </w:rPr>
        <w:t>In order to conduct What-</w:t>
      </w:r>
      <w:r w:rsidR="002051A7">
        <w:rPr>
          <w:lang w:val="en-US"/>
        </w:rPr>
        <w:t>i</w:t>
      </w:r>
      <w:r w:rsidRPr="00B47F94">
        <w:rPr>
          <w:lang w:val="en-US"/>
        </w:rPr>
        <w:t xml:space="preserve">f Analysis, </w:t>
      </w:r>
      <w:r w:rsidR="0029487F">
        <w:rPr>
          <w:lang w:val="en-US"/>
        </w:rPr>
        <w:t xml:space="preserve">the </w:t>
      </w:r>
      <w:r w:rsidRPr="00B47F94">
        <w:rPr>
          <w:lang w:val="en-US"/>
        </w:rPr>
        <w:t xml:space="preserve">weight of the objectives and </w:t>
      </w:r>
      <w:r w:rsidR="0029487F">
        <w:rPr>
          <w:lang w:val="en-US"/>
        </w:rPr>
        <w:t xml:space="preserve">the </w:t>
      </w:r>
      <w:r w:rsidRPr="00B47F94">
        <w:rPr>
          <w:lang w:val="en-US"/>
        </w:rPr>
        <w:t>chute capacity are defined as parameters</w:t>
      </w:r>
      <w:r w:rsidR="0029487F">
        <w:rPr>
          <w:lang w:val="en-US"/>
        </w:rPr>
        <w:t xml:space="preserve"> of the function that runs the model in a multi-stage loop, as explained before</w:t>
      </w:r>
      <w:r w:rsidRPr="00B47F94">
        <w:rPr>
          <w:lang w:val="en-US"/>
        </w:rPr>
        <w:t>. This way, outcomes of different alternatives can be observed to derive optimal value for the parameters</w:t>
      </w:r>
      <w:r w:rsidR="00046A00">
        <w:rPr>
          <w:lang w:val="en-US"/>
        </w:rPr>
        <w:t xml:space="preserve"> and the possible number of stages achievable</w:t>
      </w:r>
      <w:r w:rsidRPr="00B47F94">
        <w:rPr>
          <w:lang w:val="en-US"/>
        </w:rPr>
        <w:t xml:space="preserve">. With the sets of boutiques, batches and items from the </w:t>
      </w:r>
      <w:r w:rsidR="002D0257">
        <w:rPr>
          <w:lang w:val="en-US"/>
        </w:rPr>
        <w:t>v</w:t>
      </w:r>
      <w:r w:rsidRPr="00B47F94">
        <w:rPr>
          <w:lang w:val="en-US"/>
        </w:rPr>
        <w:t xml:space="preserve">alidation, </w:t>
      </w:r>
      <w:r w:rsidR="00672DD8">
        <w:rPr>
          <w:lang w:val="en-US"/>
        </w:rPr>
        <w:t xml:space="preserve">the </w:t>
      </w:r>
      <w:r w:rsidRPr="00B47F94">
        <w:rPr>
          <w:lang w:val="en-US"/>
        </w:rPr>
        <w:t>alternatives are investigated. Tables below show the number of stages for different values of alpha and chute capacity, when all other variables kept constant.</w:t>
      </w:r>
    </w:p>
    <w:p w14:paraId="46340D80" w14:textId="77777777" w:rsidR="00EC1B19" w:rsidRDefault="00EC1B19" w:rsidP="00B47F94">
      <w:pPr>
        <w:ind w:firstLine="360"/>
        <w:rPr>
          <w:lang w:val="en-US"/>
        </w:rPr>
      </w:pPr>
    </w:p>
    <w:tbl>
      <w:tblPr>
        <w:tblpPr w:leftFromText="180" w:rightFromText="180" w:vertAnchor="text" w:horzAnchor="margin" w:tblpXSpec="center" w:tblpY="13"/>
        <w:tblW w:w="7800" w:type="dxa"/>
        <w:tblLook w:val="04A0" w:firstRow="1" w:lastRow="0" w:firstColumn="1" w:lastColumn="0" w:noHBand="0" w:noVBand="1"/>
      </w:tblPr>
      <w:tblGrid>
        <w:gridCol w:w="2658"/>
        <w:gridCol w:w="959"/>
        <w:gridCol w:w="958"/>
        <w:gridCol w:w="958"/>
        <w:gridCol w:w="958"/>
        <w:gridCol w:w="1309"/>
      </w:tblGrid>
      <w:tr w:rsidR="00EC1B19" w14:paraId="36E6AD8A" w14:textId="77777777" w:rsidTr="00EC1B19">
        <w:trPr>
          <w:trHeight w:val="320"/>
        </w:trPr>
        <w:tc>
          <w:tcPr>
            <w:tcW w:w="7800" w:type="dxa"/>
            <w:gridSpan w:val="6"/>
            <w:tcBorders>
              <w:top w:val="single" w:sz="4" w:space="0" w:color="auto"/>
              <w:left w:val="single" w:sz="4" w:space="0" w:color="auto"/>
              <w:bottom w:val="nil"/>
              <w:right w:val="single" w:sz="4" w:space="0" w:color="000000"/>
            </w:tcBorders>
            <w:shd w:val="clear" w:color="000000" w:fill="A6A6A6"/>
            <w:noWrap/>
            <w:vAlign w:val="bottom"/>
            <w:hideMark/>
          </w:tcPr>
          <w:p w14:paraId="5A8EE4A6" w14:textId="2422D61D" w:rsidR="00EC1B19" w:rsidRDefault="00EC1B19" w:rsidP="00EC1B19">
            <w:pPr>
              <w:jc w:val="center"/>
              <w:rPr>
                <w:rFonts w:ascii="Calibri" w:hAnsi="Calibri"/>
                <w:color w:val="000000"/>
                <w:lang w:eastAsia="en-US"/>
              </w:rPr>
            </w:pPr>
            <w:r>
              <w:rPr>
                <w:rFonts w:ascii="Calibri" w:hAnsi="Calibri"/>
                <w:color w:val="000000"/>
              </w:rPr>
              <w:t>What-</w:t>
            </w:r>
            <w:r w:rsidR="007463B0">
              <w:rPr>
                <w:rFonts w:ascii="Calibri" w:hAnsi="Calibri"/>
                <w:color w:val="000000"/>
              </w:rPr>
              <w:t>i</w:t>
            </w:r>
            <w:r>
              <w:rPr>
                <w:rFonts w:ascii="Calibri" w:hAnsi="Calibri"/>
                <w:color w:val="000000"/>
              </w:rPr>
              <w:t>f Analysis</w:t>
            </w:r>
          </w:p>
        </w:tc>
      </w:tr>
      <w:tr w:rsidR="00EC1B19" w14:paraId="6BA5C91C" w14:textId="77777777" w:rsidTr="00EC1B19">
        <w:trPr>
          <w:trHeight w:val="320"/>
        </w:trPr>
        <w:tc>
          <w:tcPr>
            <w:tcW w:w="7800" w:type="dxa"/>
            <w:gridSpan w:val="6"/>
            <w:tcBorders>
              <w:top w:val="nil"/>
              <w:left w:val="single" w:sz="4" w:space="0" w:color="auto"/>
              <w:bottom w:val="nil"/>
              <w:right w:val="single" w:sz="4" w:space="0" w:color="000000"/>
            </w:tcBorders>
            <w:shd w:val="clear" w:color="000000" w:fill="D9D9D9"/>
            <w:noWrap/>
            <w:vAlign w:val="bottom"/>
            <w:hideMark/>
          </w:tcPr>
          <w:p w14:paraId="4A9C5CED" w14:textId="77777777" w:rsidR="00EC1B19" w:rsidRDefault="00EC1B19" w:rsidP="00EC1B19">
            <w:pPr>
              <w:jc w:val="center"/>
              <w:rPr>
                <w:rFonts w:ascii="Calibri" w:hAnsi="Calibri"/>
                <w:color w:val="000000"/>
              </w:rPr>
            </w:pPr>
            <w:r>
              <w:rPr>
                <w:rFonts w:ascii="Calibri" w:hAnsi="Calibri"/>
                <w:color w:val="000000"/>
              </w:rPr>
              <w:t>Chute Capacity =7</w:t>
            </w:r>
          </w:p>
        </w:tc>
      </w:tr>
      <w:tr w:rsidR="00EC1B19" w14:paraId="52071B24" w14:textId="77777777" w:rsidTr="00EC1B19">
        <w:trPr>
          <w:trHeight w:val="320"/>
        </w:trPr>
        <w:tc>
          <w:tcPr>
            <w:tcW w:w="2658" w:type="dxa"/>
            <w:tcBorders>
              <w:top w:val="nil"/>
              <w:left w:val="single" w:sz="4" w:space="0" w:color="auto"/>
              <w:bottom w:val="nil"/>
              <w:right w:val="nil"/>
            </w:tcBorders>
            <w:shd w:val="clear" w:color="000000" w:fill="F2F2F2"/>
            <w:noWrap/>
            <w:vAlign w:val="center"/>
            <w:hideMark/>
          </w:tcPr>
          <w:p w14:paraId="52212F48" w14:textId="77777777" w:rsidR="00EC1B19" w:rsidRDefault="00EC1B19" w:rsidP="00EC1B19">
            <w:pPr>
              <w:jc w:val="center"/>
              <w:rPr>
                <w:rFonts w:ascii="Calibri" w:hAnsi="Calibri"/>
                <w:color w:val="000000"/>
              </w:rPr>
            </w:pPr>
            <w:r>
              <w:rPr>
                <w:rFonts w:ascii="Calibri" w:hAnsi="Calibri"/>
                <w:color w:val="000000"/>
              </w:rPr>
              <w:t>α</w:t>
            </w:r>
          </w:p>
        </w:tc>
        <w:tc>
          <w:tcPr>
            <w:tcW w:w="959" w:type="dxa"/>
            <w:tcBorders>
              <w:top w:val="nil"/>
              <w:left w:val="nil"/>
              <w:bottom w:val="nil"/>
              <w:right w:val="nil"/>
            </w:tcBorders>
            <w:shd w:val="clear" w:color="000000" w:fill="F2F2F2"/>
            <w:noWrap/>
            <w:vAlign w:val="bottom"/>
            <w:hideMark/>
          </w:tcPr>
          <w:p w14:paraId="5E1FBD96" w14:textId="77777777" w:rsidR="00EC1B19" w:rsidRDefault="00EC1B19" w:rsidP="00EC1B19">
            <w:pPr>
              <w:jc w:val="center"/>
              <w:rPr>
                <w:rFonts w:ascii="Calibri" w:hAnsi="Calibri"/>
                <w:color w:val="000000"/>
              </w:rPr>
            </w:pPr>
            <w:r>
              <w:rPr>
                <w:rFonts w:ascii="Calibri" w:hAnsi="Calibri"/>
                <w:color w:val="000000"/>
              </w:rPr>
              <w:t>0.2</w:t>
            </w:r>
          </w:p>
        </w:tc>
        <w:tc>
          <w:tcPr>
            <w:tcW w:w="958" w:type="dxa"/>
            <w:tcBorders>
              <w:top w:val="nil"/>
              <w:left w:val="nil"/>
              <w:bottom w:val="nil"/>
              <w:right w:val="nil"/>
            </w:tcBorders>
            <w:shd w:val="clear" w:color="000000" w:fill="F2F2F2"/>
            <w:noWrap/>
            <w:vAlign w:val="bottom"/>
            <w:hideMark/>
          </w:tcPr>
          <w:p w14:paraId="02B91AEF" w14:textId="77777777" w:rsidR="00EC1B19" w:rsidRDefault="00EC1B19" w:rsidP="00EC1B19">
            <w:pPr>
              <w:jc w:val="center"/>
              <w:rPr>
                <w:rFonts w:ascii="Calibri" w:hAnsi="Calibri"/>
                <w:color w:val="000000"/>
              </w:rPr>
            </w:pPr>
            <w:r>
              <w:rPr>
                <w:rFonts w:ascii="Calibri" w:hAnsi="Calibri"/>
                <w:color w:val="000000"/>
              </w:rPr>
              <w:t>0.5</w:t>
            </w:r>
          </w:p>
        </w:tc>
        <w:tc>
          <w:tcPr>
            <w:tcW w:w="958" w:type="dxa"/>
            <w:tcBorders>
              <w:top w:val="nil"/>
              <w:left w:val="nil"/>
              <w:bottom w:val="nil"/>
              <w:right w:val="nil"/>
            </w:tcBorders>
            <w:shd w:val="clear" w:color="000000" w:fill="F2F2F2"/>
            <w:noWrap/>
            <w:vAlign w:val="bottom"/>
            <w:hideMark/>
          </w:tcPr>
          <w:p w14:paraId="124AE478" w14:textId="77777777" w:rsidR="00EC1B19" w:rsidRDefault="00EC1B19" w:rsidP="00EC1B19">
            <w:pPr>
              <w:jc w:val="center"/>
              <w:rPr>
                <w:rFonts w:ascii="Calibri" w:hAnsi="Calibri"/>
                <w:color w:val="000000"/>
              </w:rPr>
            </w:pPr>
            <w:r>
              <w:rPr>
                <w:rFonts w:ascii="Calibri" w:hAnsi="Calibri"/>
                <w:color w:val="000000"/>
              </w:rPr>
              <w:t>0.7</w:t>
            </w:r>
          </w:p>
        </w:tc>
        <w:tc>
          <w:tcPr>
            <w:tcW w:w="958" w:type="dxa"/>
            <w:tcBorders>
              <w:top w:val="nil"/>
              <w:left w:val="nil"/>
              <w:bottom w:val="nil"/>
              <w:right w:val="nil"/>
            </w:tcBorders>
            <w:shd w:val="clear" w:color="000000" w:fill="F2F2F2"/>
            <w:noWrap/>
            <w:vAlign w:val="bottom"/>
            <w:hideMark/>
          </w:tcPr>
          <w:p w14:paraId="5E2B986D" w14:textId="77777777" w:rsidR="00EC1B19" w:rsidRDefault="00EC1B19" w:rsidP="00EC1B19">
            <w:pPr>
              <w:jc w:val="center"/>
              <w:rPr>
                <w:rFonts w:ascii="Calibri" w:hAnsi="Calibri"/>
                <w:color w:val="000000"/>
              </w:rPr>
            </w:pPr>
            <w:r>
              <w:rPr>
                <w:rFonts w:ascii="Calibri" w:hAnsi="Calibri"/>
                <w:color w:val="000000"/>
              </w:rPr>
              <w:t>0.9</w:t>
            </w:r>
          </w:p>
        </w:tc>
        <w:tc>
          <w:tcPr>
            <w:tcW w:w="1309" w:type="dxa"/>
            <w:tcBorders>
              <w:top w:val="nil"/>
              <w:left w:val="nil"/>
              <w:bottom w:val="nil"/>
              <w:right w:val="single" w:sz="4" w:space="0" w:color="auto"/>
            </w:tcBorders>
            <w:shd w:val="clear" w:color="000000" w:fill="F2F2F2"/>
            <w:noWrap/>
            <w:vAlign w:val="bottom"/>
            <w:hideMark/>
          </w:tcPr>
          <w:p w14:paraId="49836D5B" w14:textId="77777777" w:rsidR="00EC1B19" w:rsidRDefault="00EC1B19" w:rsidP="00EC1B19">
            <w:pPr>
              <w:jc w:val="center"/>
              <w:rPr>
                <w:rFonts w:ascii="Calibri" w:hAnsi="Calibri"/>
                <w:color w:val="000000"/>
              </w:rPr>
            </w:pPr>
            <w:r>
              <w:rPr>
                <w:rFonts w:ascii="Calibri" w:hAnsi="Calibri"/>
                <w:color w:val="000000"/>
              </w:rPr>
              <w:t>0.99</w:t>
            </w:r>
          </w:p>
        </w:tc>
      </w:tr>
      <w:tr w:rsidR="00EC1B19" w14:paraId="1D7D7A75" w14:textId="77777777" w:rsidTr="00EC1B19">
        <w:trPr>
          <w:trHeight w:val="320"/>
        </w:trPr>
        <w:tc>
          <w:tcPr>
            <w:tcW w:w="2658" w:type="dxa"/>
            <w:tcBorders>
              <w:top w:val="nil"/>
              <w:left w:val="single" w:sz="4" w:space="0" w:color="auto"/>
              <w:bottom w:val="single" w:sz="4" w:space="0" w:color="auto"/>
              <w:right w:val="nil"/>
            </w:tcBorders>
            <w:shd w:val="clear" w:color="000000" w:fill="F2F2F2"/>
            <w:noWrap/>
            <w:vAlign w:val="center"/>
            <w:hideMark/>
          </w:tcPr>
          <w:p w14:paraId="75A9212C" w14:textId="2C72BC0A" w:rsidR="00EC1B19" w:rsidRDefault="00363AAD" w:rsidP="00EC1B19">
            <w:pPr>
              <w:jc w:val="center"/>
              <w:rPr>
                <w:rFonts w:ascii="Calibri" w:hAnsi="Calibri"/>
                <w:color w:val="000000"/>
              </w:rPr>
            </w:pPr>
            <w:r>
              <w:rPr>
                <w:rFonts w:ascii="Calibri" w:hAnsi="Calibri"/>
                <w:color w:val="000000"/>
              </w:rPr>
              <w:t xml:space="preserve">Number </w:t>
            </w:r>
            <w:r w:rsidR="00EC1B19">
              <w:rPr>
                <w:rFonts w:ascii="Calibri" w:hAnsi="Calibri"/>
                <w:color w:val="000000"/>
              </w:rPr>
              <w:t>of stage</w:t>
            </w:r>
            <w:r>
              <w:rPr>
                <w:rFonts w:ascii="Calibri" w:hAnsi="Calibri"/>
                <w:color w:val="000000"/>
              </w:rPr>
              <w:t>s</w:t>
            </w:r>
          </w:p>
        </w:tc>
        <w:tc>
          <w:tcPr>
            <w:tcW w:w="959" w:type="dxa"/>
            <w:tcBorders>
              <w:top w:val="nil"/>
              <w:left w:val="nil"/>
              <w:bottom w:val="single" w:sz="4" w:space="0" w:color="auto"/>
              <w:right w:val="nil"/>
            </w:tcBorders>
            <w:shd w:val="clear" w:color="000000" w:fill="FFFFFF"/>
            <w:noWrap/>
            <w:vAlign w:val="bottom"/>
            <w:hideMark/>
          </w:tcPr>
          <w:p w14:paraId="746A80CE" w14:textId="77777777" w:rsidR="00EC1B19" w:rsidRDefault="00EC1B19" w:rsidP="00EC1B19">
            <w:pPr>
              <w:jc w:val="center"/>
              <w:rPr>
                <w:rFonts w:ascii="Calibri" w:hAnsi="Calibri"/>
                <w:color w:val="000000"/>
              </w:rPr>
            </w:pPr>
            <w:r>
              <w:rPr>
                <w:rFonts w:ascii="Calibri" w:hAnsi="Calibri"/>
                <w:color w:val="000000"/>
              </w:rPr>
              <w:t>12</w:t>
            </w:r>
          </w:p>
        </w:tc>
        <w:tc>
          <w:tcPr>
            <w:tcW w:w="958" w:type="dxa"/>
            <w:tcBorders>
              <w:top w:val="nil"/>
              <w:left w:val="nil"/>
              <w:bottom w:val="single" w:sz="4" w:space="0" w:color="auto"/>
              <w:right w:val="nil"/>
            </w:tcBorders>
            <w:shd w:val="clear" w:color="000000" w:fill="FFFFFF"/>
            <w:noWrap/>
            <w:vAlign w:val="bottom"/>
            <w:hideMark/>
          </w:tcPr>
          <w:p w14:paraId="34DC475D" w14:textId="77777777" w:rsidR="00EC1B19" w:rsidRDefault="00EC1B19" w:rsidP="00EC1B19">
            <w:pPr>
              <w:jc w:val="center"/>
              <w:rPr>
                <w:rFonts w:ascii="Calibri" w:hAnsi="Calibri"/>
                <w:color w:val="000000"/>
              </w:rPr>
            </w:pPr>
            <w:r>
              <w:rPr>
                <w:rFonts w:ascii="Calibri" w:hAnsi="Calibri"/>
                <w:color w:val="000000"/>
              </w:rPr>
              <w:t>11</w:t>
            </w:r>
          </w:p>
        </w:tc>
        <w:tc>
          <w:tcPr>
            <w:tcW w:w="958" w:type="dxa"/>
            <w:tcBorders>
              <w:top w:val="nil"/>
              <w:left w:val="nil"/>
              <w:bottom w:val="single" w:sz="4" w:space="0" w:color="auto"/>
              <w:right w:val="nil"/>
            </w:tcBorders>
            <w:shd w:val="clear" w:color="000000" w:fill="FFFFFF"/>
            <w:noWrap/>
            <w:vAlign w:val="bottom"/>
            <w:hideMark/>
          </w:tcPr>
          <w:p w14:paraId="01AA7D40" w14:textId="77777777" w:rsidR="00EC1B19" w:rsidRDefault="00EC1B19" w:rsidP="00EC1B19">
            <w:pPr>
              <w:jc w:val="center"/>
              <w:rPr>
                <w:rFonts w:ascii="Calibri" w:hAnsi="Calibri"/>
                <w:color w:val="000000"/>
              </w:rPr>
            </w:pPr>
            <w:r>
              <w:rPr>
                <w:rFonts w:ascii="Calibri" w:hAnsi="Calibri"/>
                <w:color w:val="000000"/>
              </w:rPr>
              <w:t>12</w:t>
            </w:r>
          </w:p>
        </w:tc>
        <w:tc>
          <w:tcPr>
            <w:tcW w:w="958" w:type="dxa"/>
            <w:tcBorders>
              <w:top w:val="nil"/>
              <w:left w:val="nil"/>
              <w:bottom w:val="single" w:sz="4" w:space="0" w:color="auto"/>
              <w:right w:val="nil"/>
            </w:tcBorders>
            <w:shd w:val="clear" w:color="000000" w:fill="FFFFFF"/>
            <w:noWrap/>
            <w:vAlign w:val="bottom"/>
            <w:hideMark/>
          </w:tcPr>
          <w:p w14:paraId="0493B827" w14:textId="77777777" w:rsidR="00EC1B19" w:rsidRDefault="00EC1B19" w:rsidP="00EC1B19">
            <w:pPr>
              <w:jc w:val="center"/>
              <w:rPr>
                <w:rFonts w:ascii="Calibri" w:hAnsi="Calibri"/>
                <w:color w:val="000000"/>
              </w:rPr>
            </w:pPr>
            <w:r>
              <w:rPr>
                <w:rFonts w:ascii="Calibri" w:hAnsi="Calibri"/>
                <w:color w:val="000000"/>
              </w:rPr>
              <w:t>11</w:t>
            </w:r>
          </w:p>
        </w:tc>
        <w:tc>
          <w:tcPr>
            <w:tcW w:w="1309" w:type="dxa"/>
            <w:tcBorders>
              <w:top w:val="nil"/>
              <w:left w:val="nil"/>
              <w:bottom w:val="single" w:sz="4" w:space="0" w:color="auto"/>
              <w:right w:val="single" w:sz="4" w:space="0" w:color="auto"/>
            </w:tcBorders>
            <w:shd w:val="clear" w:color="000000" w:fill="FFFFFF"/>
            <w:noWrap/>
            <w:vAlign w:val="bottom"/>
            <w:hideMark/>
          </w:tcPr>
          <w:p w14:paraId="320C509E" w14:textId="77777777" w:rsidR="00EC1B19" w:rsidRDefault="00EC1B19" w:rsidP="00EC1B19">
            <w:pPr>
              <w:jc w:val="center"/>
              <w:rPr>
                <w:rFonts w:ascii="Calibri" w:hAnsi="Calibri"/>
                <w:color w:val="000000"/>
              </w:rPr>
            </w:pPr>
            <w:r>
              <w:rPr>
                <w:rFonts w:ascii="Calibri" w:hAnsi="Calibri"/>
                <w:color w:val="000000"/>
              </w:rPr>
              <w:t>7</w:t>
            </w:r>
          </w:p>
        </w:tc>
      </w:tr>
    </w:tbl>
    <w:p w14:paraId="6FE0E6BF" w14:textId="77777777" w:rsidR="00B47F94" w:rsidRDefault="00B47F94" w:rsidP="00B47F94">
      <w:pPr>
        <w:ind w:firstLine="360"/>
        <w:rPr>
          <w:lang w:val="en-US"/>
        </w:rPr>
      </w:pPr>
    </w:p>
    <w:p w14:paraId="115D0156" w14:textId="77777777" w:rsidR="00EC1B19" w:rsidRDefault="00EC1B19" w:rsidP="00EC1B19">
      <w:pPr>
        <w:pStyle w:val="Caption"/>
        <w:keepNext/>
      </w:pPr>
    </w:p>
    <w:p w14:paraId="4B35831C" w14:textId="77777777" w:rsidR="00EC1B19" w:rsidRDefault="00EC1B19" w:rsidP="00EC1B19">
      <w:pPr>
        <w:pStyle w:val="Caption"/>
        <w:keepNext/>
      </w:pPr>
    </w:p>
    <w:p w14:paraId="43CA1B60" w14:textId="77777777" w:rsidR="00EC1B19" w:rsidRDefault="00EC1B19" w:rsidP="00EC1B19">
      <w:pPr>
        <w:pStyle w:val="Caption"/>
        <w:keepNext/>
      </w:pPr>
    </w:p>
    <w:p w14:paraId="724E4C0B" w14:textId="001ECA39" w:rsidR="00EC1B19" w:rsidRDefault="00EC1B19" w:rsidP="00EC1B19">
      <w:pPr>
        <w:pStyle w:val="Caption"/>
        <w:keepNext/>
      </w:pPr>
      <w:r>
        <w:t xml:space="preserve">Table </w:t>
      </w:r>
      <w:r w:rsidR="000C2D29">
        <w:t>2</w:t>
      </w:r>
      <w:r w:rsidR="00AF14E4">
        <w:t>: What-If Analysis</w:t>
      </w:r>
      <w:r>
        <w:t>: The number of stages with respect to various alpha values</w:t>
      </w:r>
    </w:p>
    <w:p w14:paraId="0D3DA7D7" w14:textId="77777777" w:rsidR="00B47F94" w:rsidRPr="00B47F94" w:rsidRDefault="00B47F94" w:rsidP="00B47F94">
      <w:pPr>
        <w:ind w:firstLine="360"/>
        <w:rPr>
          <w:lang w:val="en-US"/>
        </w:rPr>
      </w:pPr>
    </w:p>
    <w:p w14:paraId="231F0184" w14:textId="2B3FDB40" w:rsidR="00B47F94" w:rsidRDefault="00B47F94" w:rsidP="00B47F94">
      <w:pPr>
        <w:ind w:firstLine="360"/>
        <w:rPr>
          <w:color w:val="000000"/>
          <w:lang w:eastAsia="en-US"/>
        </w:rPr>
      </w:pPr>
      <w:r>
        <w:rPr>
          <w:color w:val="000000"/>
          <w:lang w:eastAsia="en-US"/>
        </w:rPr>
        <w:t xml:space="preserve">Considering the objective function, </w:t>
      </w:r>
      <m:oMath>
        <m:r>
          <w:rPr>
            <w:rFonts w:ascii="Cambria Math" w:hAnsi="Cambria Math"/>
          </w:rPr>
          <m:t>α</m:t>
        </m:r>
      </m:oMath>
      <w:r w:rsidR="00224332">
        <w:rPr>
          <w:color w:val="000000"/>
          <w:lang w:eastAsia="en-US"/>
        </w:rPr>
        <w:t xml:space="preserve"> </w:t>
      </w:r>
      <w:r>
        <w:rPr>
          <w:color w:val="000000"/>
          <w:lang w:eastAsia="en-US"/>
        </w:rPr>
        <w:t xml:space="preserve">determines importance of having single assigned chutes. On the other hand, </w:t>
      </w:r>
      <m:oMath>
        <m:r>
          <w:rPr>
            <w:rFonts w:ascii="Cambria Math" w:hAnsi="Cambria Math"/>
            <w:color w:val="000000"/>
            <w:lang w:eastAsia="en-US"/>
          </w:rPr>
          <m:t>(</m:t>
        </m:r>
        <m:r>
          <w:rPr>
            <w:rFonts w:ascii="Cambria Math" w:hAnsi="Cambria Math"/>
          </w:rPr>
          <m:t>1-α)</m:t>
        </m:r>
      </m:oMath>
      <w:r>
        <w:rPr>
          <w:color w:val="000000"/>
          <w:lang w:eastAsia="en-US"/>
        </w:rPr>
        <w:t xml:space="preserve"> is for </w:t>
      </w:r>
      <w:r w:rsidR="006F42B0">
        <w:rPr>
          <w:color w:val="000000"/>
          <w:lang w:eastAsia="en-US"/>
        </w:rPr>
        <w:t xml:space="preserve">the </w:t>
      </w:r>
      <w:r>
        <w:rPr>
          <w:color w:val="000000"/>
          <w:lang w:eastAsia="en-US"/>
        </w:rPr>
        <w:t xml:space="preserve">total number of items in the system. Since </w:t>
      </w:r>
      <w:r w:rsidR="000201C3">
        <w:rPr>
          <w:color w:val="000000"/>
          <w:lang w:eastAsia="en-US"/>
        </w:rPr>
        <w:t xml:space="preserve">a </w:t>
      </w:r>
      <w:r>
        <w:rPr>
          <w:color w:val="000000"/>
          <w:lang w:eastAsia="en-US"/>
        </w:rPr>
        <w:t xml:space="preserve">single assignment is </w:t>
      </w:r>
      <w:r w:rsidR="000201C3">
        <w:rPr>
          <w:color w:val="000000"/>
          <w:lang w:eastAsia="en-US"/>
        </w:rPr>
        <w:t xml:space="preserve">the </w:t>
      </w:r>
      <w:r>
        <w:rPr>
          <w:color w:val="000000"/>
          <w:lang w:eastAsia="en-US"/>
        </w:rPr>
        <w:t xml:space="preserve">required </w:t>
      </w:r>
      <w:r w:rsidRPr="00B47F94">
        <w:rPr>
          <w:lang w:val="en-US"/>
        </w:rPr>
        <w:t>condition</w:t>
      </w:r>
      <w:r>
        <w:rPr>
          <w:color w:val="000000"/>
          <w:lang w:eastAsia="en-US"/>
        </w:rPr>
        <w:t xml:space="preserve"> for a batch to leave the system, </w:t>
      </w:r>
      <w:r w:rsidR="00F366DE">
        <w:rPr>
          <w:color w:val="000000"/>
          <w:lang w:eastAsia="en-US"/>
        </w:rPr>
        <w:t xml:space="preserve">the </w:t>
      </w:r>
      <w:r>
        <w:rPr>
          <w:color w:val="000000"/>
          <w:lang w:eastAsia="en-US"/>
        </w:rPr>
        <w:t xml:space="preserve">number of stages is expected to be lower when </w:t>
      </w:r>
      <m:oMath>
        <m:r>
          <w:rPr>
            <w:rFonts w:ascii="Cambria Math" w:hAnsi="Cambria Math"/>
          </w:rPr>
          <m:t>α</m:t>
        </m:r>
      </m:oMath>
      <w:r w:rsidR="00DA258C">
        <w:rPr>
          <w:color w:val="000000"/>
          <w:lang w:eastAsia="en-US"/>
        </w:rPr>
        <w:t xml:space="preserve"> </w:t>
      </w:r>
      <w:r>
        <w:rPr>
          <w:color w:val="000000"/>
          <w:lang w:eastAsia="en-US"/>
        </w:rPr>
        <w:t xml:space="preserve">increases. It can be seen from </w:t>
      </w:r>
      <w:r w:rsidR="00F366DE">
        <w:rPr>
          <w:color w:val="000000"/>
          <w:lang w:eastAsia="en-US"/>
        </w:rPr>
        <w:t xml:space="preserve">the </w:t>
      </w:r>
      <w:r>
        <w:rPr>
          <w:color w:val="000000"/>
          <w:lang w:eastAsia="en-US"/>
        </w:rPr>
        <w:t xml:space="preserve">table that </w:t>
      </w:r>
      <w:r w:rsidR="00F34E13">
        <w:rPr>
          <w:color w:val="000000"/>
          <w:lang w:eastAsia="en-US"/>
        </w:rPr>
        <w:t xml:space="preserve">the </w:t>
      </w:r>
      <w:r>
        <w:rPr>
          <w:color w:val="000000"/>
          <w:lang w:eastAsia="en-US"/>
        </w:rPr>
        <w:t xml:space="preserve">minimum level for number of stages </w:t>
      </w:r>
      <w:r>
        <w:rPr>
          <w:color w:val="000000"/>
          <w:lang w:eastAsia="en-US"/>
        </w:rPr>
        <w:lastRenderedPageBreak/>
        <w:t xml:space="preserve">is obtained when </w:t>
      </w:r>
      <m:oMath>
        <m:r>
          <w:rPr>
            <w:rFonts w:ascii="Cambria Math" w:hAnsi="Cambria Math"/>
          </w:rPr>
          <m:t>α</m:t>
        </m:r>
      </m:oMath>
      <w:r w:rsidR="0077586D">
        <w:rPr>
          <w:color w:val="000000"/>
          <w:lang w:eastAsia="en-US"/>
        </w:rPr>
        <w:t xml:space="preserve"> </w:t>
      </w:r>
      <w:r>
        <w:rPr>
          <w:color w:val="000000"/>
          <w:lang w:eastAsia="en-US"/>
        </w:rPr>
        <w:t xml:space="preserve">is 0.99. However, it should be noted that the relationship between </w:t>
      </w:r>
      <m:oMath>
        <m:r>
          <w:rPr>
            <w:rFonts w:ascii="Cambria Math" w:hAnsi="Cambria Math"/>
          </w:rPr>
          <m:t>α</m:t>
        </m:r>
      </m:oMath>
      <w:r w:rsidR="0077586D">
        <w:rPr>
          <w:color w:val="000000"/>
          <w:lang w:eastAsia="en-US"/>
        </w:rPr>
        <w:t xml:space="preserve"> </w:t>
      </w:r>
      <w:r>
        <w:rPr>
          <w:color w:val="000000"/>
          <w:lang w:eastAsia="en-US"/>
        </w:rPr>
        <w:t xml:space="preserve">and </w:t>
      </w:r>
      <w:r w:rsidR="00F366DE">
        <w:rPr>
          <w:color w:val="000000"/>
          <w:lang w:eastAsia="en-US"/>
        </w:rPr>
        <w:t xml:space="preserve">the </w:t>
      </w:r>
      <w:r>
        <w:rPr>
          <w:color w:val="000000"/>
          <w:lang w:eastAsia="en-US"/>
        </w:rPr>
        <w:t>number of stages is not</w:t>
      </w:r>
      <w:r w:rsidR="00F366DE">
        <w:rPr>
          <w:color w:val="000000"/>
          <w:lang w:eastAsia="en-US"/>
        </w:rPr>
        <w:t xml:space="preserve"> perfectly</w:t>
      </w:r>
      <w:r>
        <w:rPr>
          <w:color w:val="000000"/>
          <w:lang w:eastAsia="en-US"/>
        </w:rPr>
        <w:t xml:space="preserve"> linear. </w:t>
      </w:r>
      <w:r w:rsidR="00F366DE">
        <w:rPr>
          <w:color w:val="000000"/>
          <w:lang w:eastAsia="en-US"/>
        </w:rPr>
        <w:t>A h</w:t>
      </w:r>
      <w:r>
        <w:rPr>
          <w:color w:val="000000"/>
          <w:lang w:eastAsia="en-US"/>
        </w:rPr>
        <w:t xml:space="preserve">igh value for </w:t>
      </w:r>
      <m:oMath>
        <m:r>
          <w:rPr>
            <w:rFonts w:ascii="Cambria Math" w:hAnsi="Cambria Math"/>
          </w:rPr>
          <m:t>α</m:t>
        </m:r>
      </m:oMath>
      <w:r w:rsidR="00F366DE">
        <w:rPr>
          <w:color w:val="000000"/>
          <w:lang w:eastAsia="en-US"/>
        </w:rPr>
        <w:t xml:space="preserve"> </w:t>
      </w:r>
      <w:r>
        <w:rPr>
          <w:color w:val="000000"/>
          <w:lang w:eastAsia="en-US"/>
        </w:rPr>
        <w:t xml:space="preserve">does not provide lower number of stages all </w:t>
      </w:r>
      <w:r w:rsidR="00F366DE">
        <w:rPr>
          <w:color w:val="000000"/>
          <w:lang w:eastAsia="en-US"/>
        </w:rPr>
        <w:t xml:space="preserve">the </w:t>
      </w:r>
      <w:r>
        <w:rPr>
          <w:color w:val="000000"/>
          <w:lang w:eastAsia="en-US"/>
        </w:rPr>
        <w:t xml:space="preserve">time. This indicates that optimization should be done very carefully where alternative values for </w:t>
      </w:r>
      <m:oMath>
        <m:r>
          <w:rPr>
            <w:rFonts w:ascii="Cambria Math" w:hAnsi="Cambria Math"/>
          </w:rPr>
          <m:t>α</m:t>
        </m:r>
      </m:oMath>
      <w:r w:rsidR="00F366DE">
        <w:rPr>
          <w:color w:val="000000"/>
          <w:lang w:eastAsia="en-US"/>
        </w:rPr>
        <w:t xml:space="preserve"> </w:t>
      </w:r>
      <w:r>
        <w:rPr>
          <w:color w:val="000000"/>
          <w:lang w:eastAsia="en-US"/>
        </w:rPr>
        <w:t>is examined.</w:t>
      </w:r>
    </w:p>
    <w:p w14:paraId="59F39FA2" w14:textId="1E2BE38A" w:rsidR="00917748" w:rsidRDefault="00B47F94" w:rsidP="009B00E2">
      <w:pPr>
        <w:ind w:firstLine="360"/>
        <w:rPr>
          <w:color w:val="000000"/>
          <w:lang w:eastAsia="en-US"/>
        </w:rPr>
      </w:pPr>
      <w:r>
        <w:rPr>
          <w:color w:val="000000"/>
          <w:lang w:eastAsia="en-US"/>
        </w:rPr>
        <w:t xml:space="preserve">Sensitivity of the model to changes in </w:t>
      </w:r>
      <m:oMath>
        <m:r>
          <w:rPr>
            <w:rFonts w:ascii="Cambria Math" w:hAnsi="Cambria Math"/>
          </w:rPr>
          <m:t>α</m:t>
        </m:r>
      </m:oMath>
      <w:r w:rsidR="00F366DE">
        <w:rPr>
          <w:color w:val="000000"/>
          <w:lang w:eastAsia="en-US"/>
        </w:rPr>
        <w:t xml:space="preserve"> </w:t>
      </w:r>
      <w:r>
        <w:rPr>
          <w:color w:val="000000"/>
          <w:lang w:eastAsia="en-US"/>
        </w:rPr>
        <w:t xml:space="preserve">is related to </w:t>
      </w:r>
      <w:r w:rsidR="00E1271E">
        <w:rPr>
          <w:color w:val="000000"/>
          <w:lang w:eastAsia="en-US"/>
        </w:rPr>
        <w:t xml:space="preserve">the </w:t>
      </w:r>
      <w:r>
        <w:rPr>
          <w:color w:val="000000"/>
          <w:lang w:eastAsia="en-US"/>
        </w:rPr>
        <w:t xml:space="preserve">number of chutes. In objective function, </w:t>
      </w:r>
      <m:oMath>
        <m:r>
          <w:rPr>
            <w:rFonts w:ascii="Cambria Math" w:hAnsi="Cambria Math"/>
          </w:rPr>
          <m:t>α</m:t>
        </m:r>
      </m:oMath>
      <w:r w:rsidR="00F366DE">
        <w:rPr>
          <w:color w:val="000000"/>
          <w:lang w:eastAsia="en-US"/>
        </w:rPr>
        <w:t xml:space="preserve"> </w:t>
      </w:r>
      <w:r>
        <w:rPr>
          <w:color w:val="000000"/>
          <w:lang w:eastAsia="en-US"/>
        </w:rPr>
        <w:t xml:space="preserve">is </w:t>
      </w:r>
      <w:r w:rsidR="007D23F7">
        <w:rPr>
          <w:color w:val="000000"/>
          <w:lang w:eastAsia="en-US"/>
        </w:rPr>
        <w:t xml:space="preserve">the </w:t>
      </w:r>
      <w:r>
        <w:rPr>
          <w:color w:val="000000"/>
          <w:lang w:eastAsia="en-US"/>
        </w:rPr>
        <w:t xml:space="preserve">coefficient of variable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oMath>
      <w:r>
        <w:rPr>
          <w:color w:val="000000"/>
          <w:lang w:eastAsia="en-US"/>
        </w:rPr>
        <w:t xml:space="preserve"> which is created for each chute. So, number of </w:t>
      </w:r>
      <m:oMath>
        <m:r>
          <w:rPr>
            <w:rFonts w:ascii="Cambria Math" w:hAnsi="Cambria Math"/>
          </w:rPr>
          <m:t>α</m:t>
        </m:r>
      </m:oMath>
      <w:r w:rsidR="00917748">
        <w:rPr>
          <w:color w:val="000000"/>
          <w:lang w:eastAsia="en-US"/>
        </w:rPr>
        <w:t xml:space="preserve"> ‘s </w:t>
      </w:r>
      <w:r>
        <w:rPr>
          <w:color w:val="000000"/>
          <w:lang w:eastAsia="en-US"/>
        </w:rPr>
        <w:t xml:space="preserve">created in </w:t>
      </w:r>
      <w:r w:rsidR="00182919">
        <w:rPr>
          <w:color w:val="000000"/>
          <w:lang w:eastAsia="en-US"/>
        </w:rPr>
        <w:t xml:space="preserve">the </w:t>
      </w:r>
      <w:r>
        <w:rPr>
          <w:color w:val="000000"/>
          <w:lang w:eastAsia="en-US"/>
        </w:rPr>
        <w:t xml:space="preserve">objective function </w:t>
      </w:r>
      <w:r w:rsidRPr="00B47F94">
        <w:rPr>
          <w:lang w:val="en-US"/>
        </w:rPr>
        <w:t>will</w:t>
      </w:r>
      <w:r>
        <w:rPr>
          <w:color w:val="000000"/>
          <w:lang w:eastAsia="en-US"/>
        </w:rPr>
        <w:t xml:space="preserve"> be </w:t>
      </w:r>
      <w:r w:rsidR="005456A4">
        <w:rPr>
          <w:color w:val="000000"/>
          <w:lang w:eastAsia="en-US"/>
        </w:rPr>
        <w:t>related</w:t>
      </w:r>
      <w:r>
        <w:rPr>
          <w:color w:val="000000"/>
          <w:lang w:eastAsia="en-US"/>
        </w:rPr>
        <w:t xml:space="preserve"> to </w:t>
      </w:r>
      <w:r w:rsidR="00D8642A">
        <w:rPr>
          <w:color w:val="000000"/>
          <w:lang w:eastAsia="en-US"/>
        </w:rPr>
        <w:t xml:space="preserve">the </w:t>
      </w:r>
      <w:r>
        <w:rPr>
          <w:color w:val="000000"/>
          <w:lang w:eastAsia="en-US"/>
        </w:rPr>
        <w:t xml:space="preserve">number of chutes. On the other hand, </w:t>
      </w:r>
      <m:oMath>
        <m:r>
          <w:rPr>
            <w:rFonts w:ascii="Cambria Math" w:hAnsi="Cambria Math"/>
            <w:color w:val="000000"/>
            <w:lang w:eastAsia="en-US"/>
          </w:rPr>
          <m:t>(</m:t>
        </m:r>
        <m:r>
          <w:rPr>
            <w:rFonts w:ascii="Cambria Math" w:hAnsi="Cambria Math"/>
          </w:rPr>
          <m:t>1-α)</m:t>
        </m:r>
      </m:oMath>
      <w:r w:rsidR="00F366DE">
        <w:rPr>
          <w:color w:val="000000"/>
          <w:lang w:eastAsia="en-US"/>
        </w:rPr>
        <w:t xml:space="preserve"> </w:t>
      </w:r>
      <w:r>
        <w:rPr>
          <w:color w:val="000000"/>
          <w:lang w:eastAsia="en-US"/>
        </w:rPr>
        <w:t xml:space="preserve">is </w:t>
      </w:r>
      <w:r w:rsidR="00D8642A">
        <w:rPr>
          <w:color w:val="000000"/>
          <w:lang w:eastAsia="en-US"/>
        </w:rPr>
        <w:t xml:space="preserve">the </w:t>
      </w:r>
      <w:r>
        <w:rPr>
          <w:color w:val="000000"/>
          <w:lang w:eastAsia="en-US"/>
        </w:rPr>
        <w:t>coefficient of</w:t>
      </w:r>
      <w:r w:rsidR="00D8642A">
        <w:rPr>
          <w:color w:val="000000"/>
          <w:lang w:eastAsia="en-US"/>
        </w:rPr>
        <w:t xml:space="preserve">  </w:t>
      </w:r>
      <m:oMath>
        <m:sSub>
          <m:sSubPr>
            <m:ctrlPr>
              <w:rPr>
                <w:rFonts w:ascii="Cambria Math" w:hAnsi="Cambria Math"/>
                <w:i/>
              </w:rPr>
            </m:ctrlPr>
          </m:sSubPr>
          <m:e>
            <m:r>
              <w:rPr>
                <w:rFonts w:ascii="Cambria Math" w:hAnsi="Cambria Math"/>
              </w:rPr>
              <m:t>X</m:t>
            </m:r>
          </m:e>
          <m:sub>
            <m:r>
              <w:rPr>
                <w:rFonts w:ascii="Cambria Math" w:hAnsi="Cambria Math"/>
              </w:rPr>
              <m:t>ijk</m:t>
            </m:r>
          </m:sub>
        </m:sSub>
      </m:oMath>
      <w:r w:rsidR="00D8642A">
        <w:rPr>
          <w:color w:val="000000"/>
          <w:lang w:eastAsia="en-US"/>
        </w:rPr>
        <w:t xml:space="preserve">  </w:t>
      </w:r>
      <w:r>
        <w:rPr>
          <w:color w:val="000000"/>
          <w:lang w:eastAsia="en-US"/>
        </w:rPr>
        <w:t xml:space="preserve">which is created for every batch. This is why </w:t>
      </w:r>
      <w:r w:rsidR="008866DF">
        <w:rPr>
          <w:color w:val="000000"/>
          <w:lang w:eastAsia="en-US"/>
        </w:rPr>
        <w:t xml:space="preserve">the </w:t>
      </w:r>
      <w:r>
        <w:rPr>
          <w:color w:val="000000"/>
          <w:lang w:eastAsia="en-US"/>
        </w:rPr>
        <w:t>number of</w:t>
      </w:r>
      <w:r w:rsidR="008866DF">
        <w:rPr>
          <w:color w:val="000000"/>
          <w:lang w:eastAsia="en-US"/>
        </w:rPr>
        <w:t xml:space="preserve"> variables multiplied by</w:t>
      </w:r>
      <w:r>
        <w:rPr>
          <w:color w:val="000000"/>
          <w:lang w:eastAsia="en-US"/>
        </w:rPr>
        <w:t xml:space="preserve"> </w:t>
      </w:r>
      <m:oMath>
        <m:r>
          <w:rPr>
            <w:rFonts w:ascii="Cambria Math" w:hAnsi="Cambria Math"/>
            <w:color w:val="000000"/>
            <w:lang w:eastAsia="en-US"/>
          </w:rPr>
          <m:t>(</m:t>
        </m:r>
        <m:r>
          <w:rPr>
            <w:rFonts w:ascii="Cambria Math" w:hAnsi="Cambria Math"/>
          </w:rPr>
          <m:t>1-α)</m:t>
        </m:r>
      </m:oMath>
      <w:r w:rsidR="00F366DE">
        <w:rPr>
          <w:color w:val="000000"/>
          <w:lang w:eastAsia="en-US"/>
        </w:rPr>
        <w:t xml:space="preserve"> </w:t>
      </w:r>
      <w:r>
        <w:rPr>
          <w:color w:val="000000"/>
          <w:lang w:eastAsia="en-US"/>
        </w:rPr>
        <w:t xml:space="preserve">in </w:t>
      </w:r>
      <w:r w:rsidR="0049360E">
        <w:rPr>
          <w:color w:val="000000"/>
          <w:lang w:eastAsia="en-US"/>
        </w:rPr>
        <w:t xml:space="preserve">the </w:t>
      </w:r>
      <w:r>
        <w:rPr>
          <w:color w:val="000000"/>
          <w:lang w:eastAsia="en-US"/>
        </w:rPr>
        <w:t xml:space="preserve">objective function is not related to </w:t>
      </w:r>
      <w:r w:rsidR="008866DF">
        <w:rPr>
          <w:color w:val="000000"/>
          <w:lang w:eastAsia="en-US"/>
        </w:rPr>
        <w:t>the</w:t>
      </w:r>
      <w:r>
        <w:rPr>
          <w:color w:val="000000"/>
          <w:lang w:eastAsia="en-US"/>
        </w:rPr>
        <w:t xml:space="preserve"> number</w:t>
      </w:r>
      <w:r w:rsidR="008866DF">
        <w:rPr>
          <w:color w:val="000000"/>
          <w:lang w:eastAsia="en-US"/>
        </w:rPr>
        <w:t xml:space="preserve"> of chutes in the system</w:t>
      </w:r>
      <w:r>
        <w:rPr>
          <w:color w:val="000000"/>
          <w:lang w:eastAsia="en-US"/>
        </w:rPr>
        <w:t xml:space="preserve">. As a result, our model will be more sensitive to changes in parameter </w:t>
      </w:r>
      <m:oMath>
        <m:r>
          <w:rPr>
            <w:rFonts w:ascii="Cambria Math" w:hAnsi="Cambria Math"/>
          </w:rPr>
          <m:t>α</m:t>
        </m:r>
      </m:oMath>
      <w:r w:rsidR="00F366DE">
        <w:rPr>
          <w:color w:val="000000"/>
          <w:lang w:eastAsia="en-US"/>
        </w:rPr>
        <w:t xml:space="preserve"> </w:t>
      </w:r>
      <w:r>
        <w:rPr>
          <w:color w:val="000000"/>
          <w:lang w:eastAsia="en-US"/>
        </w:rPr>
        <w:t>when chute number increases</w:t>
      </w:r>
    </w:p>
    <w:p w14:paraId="1F88912B" w14:textId="77777777" w:rsidR="003B558C" w:rsidRDefault="003B558C" w:rsidP="003B558C">
      <w:pPr>
        <w:rPr>
          <w:color w:val="000000"/>
          <w:lang w:eastAsia="en-US"/>
        </w:rPr>
      </w:pPr>
    </w:p>
    <w:tbl>
      <w:tblPr>
        <w:tblpPr w:leftFromText="180" w:rightFromText="180" w:vertAnchor="text" w:horzAnchor="margin" w:tblpXSpec="center" w:tblpY="-10"/>
        <w:tblW w:w="7800" w:type="dxa"/>
        <w:tblLook w:val="04A0" w:firstRow="1" w:lastRow="0" w:firstColumn="1" w:lastColumn="0" w:noHBand="0" w:noVBand="1"/>
      </w:tblPr>
      <w:tblGrid>
        <w:gridCol w:w="3766"/>
        <w:gridCol w:w="1114"/>
        <w:gridCol w:w="1114"/>
        <w:gridCol w:w="1114"/>
        <w:gridCol w:w="346"/>
        <w:gridCol w:w="346"/>
      </w:tblGrid>
      <w:tr w:rsidR="009B00E2" w14:paraId="159CE991" w14:textId="77777777" w:rsidTr="009B00E2">
        <w:trPr>
          <w:trHeight w:val="320"/>
        </w:trPr>
        <w:tc>
          <w:tcPr>
            <w:tcW w:w="7800" w:type="dxa"/>
            <w:gridSpan w:val="6"/>
            <w:tcBorders>
              <w:top w:val="single" w:sz="4" w:space="0" w:color="auto"/>
              <w:left w:val="single" w:sz="4" w:space="0" w:color="auto"/>
              <w:bottom w:val="nil"/>
              <w:right w:val="single" w:sz="4" w:space="0" w:color="000000"/>
            </w:tcBorders>
            <w:shd w:val="clear" w:color="000000" w:fill="A6A6A6"/>
            <w:noWrap/>
            <w:vAlign w:val="bottom"/>
            <w:hideMark/>
          </w:tcPr>
          <w:p w14:paraId="09BF93FC" w14:textId="338E01D4" w:rsidR="009B00E2" w:rsidRDefault="009B00E2" w:rsidP="009B00E2">
            <w:pPr>
              <w:jc w:val="center"/>
              <w:rPr>
                <w:rFonts w:ascii="Calibri" w:hAnsi="Calibri"/>
                <w:color w:val="000000"/>
                <w:lang w:eastAsia="en-US"/>
              </w:rPr>
            </w:pPr>
            <w:r>
              <w:rPr>
                <w:rFonts w:ascii="Calibri" w:hAnsi="Calibri"/>
                <w:color w:val="000000"/>
              </w:rPr>
              <w:t>What-</w:t>
            </w:r>
            <w:r w:rsidR="007463B0">
              <w:rPr>
                <w:rFonts w:ascii="Calibri" w:hAnsi="Calibri"/>
                <w:color w:val="000000"/>
              </w:rPr>
              <w:t>i</w:t>
            </w:r>
            <w:r>
              <w:rPr>
                <w:rFonts w:ascii="Calibri" w:hAnsi="Calibri"/>
                <w:color w:val="000000"/>
              </w:rPr>
              <w:t>f Analysis</w:t>
            </w:r>
          </w:p>
        </w:tc>
      </w:tr>
      <w:tr w:rsidR="009B00E2" w14:paraId="38BF00BF" w14:textId="77777777" w:rsidTr="009B00E2">
        <w:trPr>
          <w:trHeight w:val="320"/>
        </w:trPr>
        <w:tc>
          <w:tcPr>
            <w:tcW w:w="7800" w:type="dxa"/>
            <w:gridSpan w:val="6"/>
            <w:tcBorders>
              <w:top w:val="nil"/>
              <w:left w:val="single" w:sz="4" w:space="0" w:color="auto"/>
              <w:bottom w:val="nil"/>
              <w:right w:val="single" w:sz="4" w:space="0" w:color="000000"/>
            </w:tcBorders>
            <w:shd w:val="clear" w:color="000000" w:fill="D9D9D9"/>
            <w:noWrap/>
            <w:vAlign w:val="bottom"/>
            <w:hideMark/>
          </w:tcPr>
          <w:p w14:paraId="3FB909F0" w14:textId="77777777" w:rsidR="009B00E2" w:rsidRDefault="009B00E2" w:rsidP="009B00E2">
            <w:pPr>
              <w:jc w:val="center"/>
              <w:rPr>
                <w:rFonts w:ascii="Calibri" w:hAnsi="Calibri"/>
                <w:color w:val="000000"/>
              </w:rPr>
            </w:pPr>
            <w:r>
              <w:rPr>
                <w:rFonts w:ascii="Calibri" w:hAnsi="Calibri"/>
                <w:color w:val="000000"/>
              </w:rPr>
              <w:t>α=0.5</w:t>
            </w:r>
          </w:p>
        </w:tc>
      </w:tr>
      <w:tr w:rsidR="009B00E2" w14:paraId="56854ED1" w14:textId="77777777" w:rsidTr="009B00E2">
        <w:trPr>
          <w:trHeight w:val="320"/>
        </w:trPr>
        <w:tc>
          <w:tcPr>
            <w:tcW w:w="3766" w:type="dxa"/>
            <w:tcBorders>
              <w:top w:val="nil"/>
              <w:left w:val="single" w:sz="4" w:space="0" w:color="auto"/>
              <w:bottom w:val="nil"/>
              <w:right w:val="nil"/>
            </w:tcBorders>
            <w:shd w:val="clear" w:color="000000" w:fill="F2F2F2"/>
            <w:noWrap/>
            <w:vAlign w:val="center"/>
            <w:hideMark/>
          </w:tcPr>
          <w:p w14:paraId="128C80F2" w14:textId="77777777" w:rsidR="009B00E2" w:rsidRDefault="009B00E2" w:rsidP="009B00E2">
            <w:pPr>
              <w:jc w:val="center"/>
              <w:rPr>
                <w:rFonts w:ascii="Calibri" w:hAnsi="Calibri"/>
                <w:color w:val="000000"/>
              </w:rPr>
            </w:pPr>
            <w:r>
              <w:rPr>
                <w:rFonts w:ascii="Calibri" w:hAnsi="Calibri"/>
                <w:color w:val="000000"/>
              </w:rPr>
              <w:t>Chute Capacity</w:t>
            </w:r>
          </w:p>
        </w:tc>
        <w:tc>
          <w:tcPr>
            <w:tcW w:w="1114" w:type="dxa"/>
            <w:tcBorders>
              <w:top w:val="nil"/>
              <w:left w:val="nil"/>
              <w:bottom w:val="nil"/>
              <w:right w:val="nil"/>
            </w:tcBorders>
            <w:shd w:val="clear" w:color="000000" w:fill="F2F2F2"/>
            <w:noWrap/>
            <w:vAlign w:val="bottom"/>
            <w:hideMark/>
          </w:tcPr>
          <w:p w14:paraId="333B8A6C" w14:textId="77777777" w:rsidR="009B00E2" w:rsidRDefault="009B00E2" w:rsidP="009B00E2">
            <w:pPr>
              <w:jc w:val="center"/>
              <w:rPr>
                <w:rFonts w:ascii="Calibri" w:hAnsi="Calibri"/>
                <w:color w:val="000000"/>
              </w:rPr>
            </w:pPr>
            <w:r>
              <w:rPr>
                <w:rFonts w:ascii="Calibri" w:hAnsi="Calibri"/>
                <w:color w:val="000000"/>
              </w:rPr>
              <w:t>7</w:t>
            </w:r>
          </w:p>
        </w:tc>
        <w:tc>
          <w:tcPr>
            <w:tcW w:w="1114" w:type="dxa"/>
            <w:tcBorders>
              <w:top w:val="nil"/>
              <w:left w:val="nil"/>
              <w:bottom w:val="nil"/>
              <w:right w:val="nil"/>
            </w:tcBorders>
            <w:shd w:val="clear" w:color="000000" w:fill="F2F2F2"/>
            <w:noWrap/>
            <w:vAlign w:val="bottom"/>
            <w:hideMark/>
          </w:tcPr>
          <w:p w14:paraId="0E3A2828" w14:textId="77777777" w:rsidR="009B00E2" w:rsidRDefault="009B00E2" w:rsidP="009B00E2">
            <w:pPr>
              <w:jc w:val="center"/>
              <w:rPr>
                <w:rFonts w:ascii="Calibri" w:hAnsi="Calibri"/>
                <w:color w:val="000000"/>
              </w:rPr>
            </w:pPr>
            <w:r>
              <w:rPr>
                <w:rFonts w:ascii="Calibri" w:hAnsi="Calibri"/>
                <w:color w:val="000000"/>
              </w:rPr>
              <w:t>10</w:t>
            </w:r>
          </w:p>
        </w:tc>
        <w:tc>
          <w:tcPr>
            <w:tcW w:w="1114" w:type="dxa"/>
            <w:tcBorders>
              <w:top w:val="nil"/>
              <w:left w:val="nil"/>
              <w:bottom w:val="nil"/>
              <w:right w:val="nil"/>
            </w:tcBorders>
            <w:shd w:val="clear" w:color="000000" w:fill="F2F2F2"/>
            <w:noWrap/>
            <w:vAlign w:val="bottom"/>
            <w:hideMark/>
          </w:tcPr>
          <w:p w14:paraId="68232E9E" w14:textId="77777777" w:rsidR="009B00E2" w:rsidRDefault="009B00E2" w:rsidP="009B00E2">
            <w:pPr>
              <w:jc w:val="center"/>
              <w:rPr>
                <w:rFonts w:ascii="Calibri" w:hAnsi="Calibri"/>
                <w:color w:val="000000"/>
              </w:rPr>
            </w:pPr>
            <w:r>
              <w:rPr>
                <w:rFonts w:ascii="Calibri" w:hAnsi="Calibri"/>
                <w:color w:val="000000"/>
              </w:rPr>
              <w:t>15</w:t>
            </w:r>
          </w:p>
        </w:tc>
        <w:tc>
          <w:tcPr>
            <w:tcW w:w="346" w:type="dxa"/>
            <w:tcBorders>
              <w:top w:val="nil"/>
              <w:left w:val="nil"/>
              <w:bottom w:val="nil"/>
              <w:right w:val="nil"/>
            </w:tcBorders>
            <w:shd w:val="clear" w:color="000000" w:fill="F2F2F2"/>
            <w:noWrap/>
            <w:vAlign w:val="bottom"/>
            <w:hideMark/>
          </w:tcPr>
          <w:p w14:paraId="28C0440F" w14:textId="77777777" w:rsidR="009B00E2" w:rsidRDefault="009B00E2" w:rsidP="009B00E2">
            <w:pPr>
              <w:jc w:val="center"/>
              <w:rPr>
                <w:rFonts w:ascii="Calibri" w:hAnsi="Calibri"/>
                <w:color w:val="000000"/>
              </w:rPr>
            </w:pPr>
            <w:r>
              <w:rPr>
                <w:rFonts w:ascii="Calibri" w:hAnsi="Calibri"/>
                <w:color w:val="000000"/>
              </w:rPr>
              <w:t> </w:t>
            </w:r>
          </w:p>
        </w:tc>
        <w:tc>
          <w:tcPr>
            <w:tcW w:w="346" w:type="dxa"/>
            <w:tcBorders>
              <w:top w:val="nil"/>
              <w:left w:val="nil"/>
              <w:bottom w:val="nil"/>
              <w:right w:val="single" w:sz="4" w:space="0" w:color="auto"/>
            </w:tcBorders>
            <w:shd w:val="clear" w:color="000000" w:fill="F2F2F2"/>
            <w:noWrap/>
            <w:vAlign w:val="bottom"/>
            <w:hideMark/>
          </w:tcPr>
          <w:p w14:paraId="72FFB310" w14:textId="77777777" w:rsidR="009B00E2" w:rsidRDefault="009B00E2" w:rsidP="009B00E2">
            <w:pPr>
              <w:jc w:val="center"/>
              <w:rPr>
                <w:rFonts w:ascii="Calibri" w:hAnsi="Calibri"/>
                <w:color w:val="000000"/>
              </w:rPr>
            </w:pPr>
            <w:r>
              <w:rPr>
                <w:rFonts w:ascii="Calibri" w:hAnsi="Calibri"/>
                <w:color w:val="000000"/>
              </w:rPr>
              <w:t> </w:t>
            </w:r>
          </w:p>
        </w:tc>
      </w:tr>
      <w:tr w:rsidR="009B00E2" w14:paraId="1BD922BA" w14:textId="77777777" w:rsidTr="009B00E2">
        <w:trPr>
          <w:trHeight w:val="320"/>
        </w:trPr>
        <w:tc>
          <w:tcPr>
            <w:tcW w:w="3766" w:type="dxa"/>
            <w:tcBorders>
              <w:top w:val="nil"/>
              <w:left w:val="single" w:sz="4" w:space="0" w:color="auto"/>
              <w:bottom w:val="single" w:sz="4" w:space="0" w:color="auto"/>
              <w:right w:val="nil"/>
            </w:tcBorders>
            <w:shd w:val="clear" w:color="000000" w:fill="F2F2F2"/>
            <w:noWrap/>
            <w:vAlign w:val="center"/>
            <w:hideMark/>
          </w:tcPr>
          <w:p w14:paraId="532D983E" w14:textId="77777777" w:rsidR="009B00E2" w:rsidRDefault="009B00E2" w:rsidP="009B00E2">
            <w:pPr>
              <w:jc w:val="center"/>
              <w:rPr>
                <w:rFonts w:ascii="Calibri" w:hAnsi="Calibri"/>
                <w:color w:val="000000"/>
              </w:rPr>
            </w:pPr>
            <w:r>
              <w:rPr>
                <w:rFonts w:ascii="Calibri" w:hAnsi="Calibri"/>
                <w:color w:val="000000"/>
              </w:rPr>
              <w:t>Number of stages</w:t>
            </w:r>
          </w:p>
        </w:tc>
        <w:tc>
          <w:tcPr>
            <w:tcW w:w="1114" w:type="dxa"/>
            <w:tcBorders>
              <w:top w:val="nil"/>
              <w:left w:val="nil"/>
              <w:bottom w:val="single" w:sz="4" w:space="0" w:color="auto"/>
              <w:right w:val="nil"/>
            </w:tcBorders>
            <w:shd w:val="clear" w:color="000000" w:fill="FFFFFF"/>
            <w:noWrap/>
            <w:vAlign w:val="bottom"/>
            <w:hideMark/>
          </w:tcPr>
          <w:p w14:paraId="17366714" w14:textId="77777777" w:rsidR="009B00E2" w:rsidRDefault="009B00E2" w:rsidP="009B00E2">
            <w:pPr>
              <w:jc w:val="center"/>
              <w:rPr>
                <w:rFonts w:ascii="Calibri" w:hAnsi="Calibri"/>
                <w:color w:val="000000"/>
              </w:rPr>
            </w:pPr>
            <w:r>
              <w:rPr>
                <w:rFonts w:ascii="Calibri" w:hAnsi="Calibri"/>
                <w:color w:val="000000"/>
              </w:rPr>
              <w:t>11</w:t>
            </w:r>
          </w:p>
        </w:tc>
        <w:tc>
          <w:tcPr>
            <w:tcW w:w="1114" w:type="dxa"/>
            <w:tcBorders>
              <w:top w:val="nil"/>
              <w:left w:val="nil"/>
              <w:bottom w:val="single" w:sz="4" w:space="0" w:color="auto"/>
              <w:right w:val="nil"/>
            </w:tcBorders>
            <w:shd w:val="clear" w:color="000000" w:fill="FFFFFF"/>
            <w:noWrap/>
            <w:vAlign w:val="bottom"/>
            <w:hideMark/>
          </w:tcPr>
          <w:p w14:paraId="1D1D3AF7" w14:textId="77777777" w:rsidR="009B00E2" w:rsidRDefault="009B00E2" w:rsidP="009B00E2">
            <w:pPr>
              <w:jc w:val="center"/>
              <w:rPr>
                <w:rFonts w:ascii="Calibri" w:hAnsi="Calibri"/>
                <w:color w:val="000000"/>
              </w:rPr>
            </w:pPr>
            <w:r>
              <w:rPr>
                <w:rFonts w:ascii="Calibri" w:hAnsi="Calibri"/>
                <w:color w:val="000000"/>
              </w:rPr>
              <w:t>9</w:t>
            </w:r>
          </w:p>
        </w:tc>
        <w:tc>
          <w:tcPr>
            <w:tcW w:w="1114" w:type="dxa"/>
            <w:tcBorders>
              <w:top w:val="nil"/>
              <w:left w:val="nil"/>
              <w:bottom w:val="single" w:sz="4" w:space="0" w:color="auto"/>
              <w:right w:val="nil"/>
            </w:tcBorders>
            <w:shd w:val="clear" w:color="000000" w:fill="FFFFFF"/>
            <w:noWrap/>
            <w:vAlign w:val="bottom"/>
            <w:hideMark/>
          </w:tcPr>
          <w:p w14:paraId="056BE143" w14:textId="77777777" w:rsidR="009B00E2" w:rsidRDefault="009B00E2" w:rsidP="009B00E2">
            <w:pPr>
              <w:jc w:val="center"/>
              <w:rPr>
                <w:rFonts w:ascii="Calibri" w:hAnsi="Calibri"/>
                <w:color w:val="000000"/>
              </w:rPr>
            </w:pPr>
            <w:r>
              <w:rPr>
                <w:rFonts w:ascii="Calibri" w:hAnsi="Calibri"/>
                <w:color w:val="000000"/>
              </w:rPr>
              <w:t>9</w:t>
            </w:r>
          </w:p>
        </w:tc>
        <w:tc>
          <w:tcPr>
            <w:tcW w:w="346" w:type="dxa"/>
            <w:tcBorders>
              <w:top w:val="nil"/>
              <w:left w:val="nil"/>
              <w:bottom w:val="single" w:sz="4" w:space="0" w:color="auto"/>
              <w:right w:val="nil"/>
            </w:tcBorders>
            <w:shd w:val="clear" w:color="000000" w:fill="FFFFFF"/>
            <w:noWrap/>
            <w:vAlign w:val="bottom"/>
            <w:hideMark/>
          </w:tcPr>
          <w:p w14:paraId="16AD7E6A" w14:textId="77777777" w:rsidR="009B00E2" w:rsidRDefault="009B00E2" w:rsidP="009B00E2">
            <w:pPr>
              <w:jc w:val="center"/>
              <w:rPr>
                <w:rFonts w:ascii="Calibri" w:hAnsi="Calibri"/>
                <w:color w:val="000000"/>
              </w:rPr>
            </w:pPr>
            <w:r>
              <w:rPr>
                <w:rFonts w:ascii="Calibri" w:hAnsi="Calibri"/>
                <w:color w:val="000000"/>
              </w:rPr>
              <w:t> </w:t>
            </w:r>
          </w:p>
        </w:tc>
        <w:tc>
          <w:tcPr>
            <w:tcW w:w="346" w:type="dxa"/>
            <w:tcBorders>
              <w:top w:val="nil"/>
              <w:left w:val="nil"/>
              <w:bottom w:val="single" w:sz="4" w:space="0" w:color="auto"/>
              <w:right w:val="single" w:sz="4" w:space="0" w:color="auto"/>
            </w:tcBorders>
            <w:shd w:val="clear" w:color="000000" w:fill="FFFFFF"/>
            <w:noWrap/>
            <w:vAlign w:val="bottom"/>
            <w:hideMark/>
          </w:tcPr>
          <w:p w14:paraId="18D76F65" w14:textId="77777777" w:rsidR="009B00E2" w:rsidRDefault="009B00E2" w:rsidP="009B00E2">
            <w:pPr>
              <w:jc w:val="center"/>
              <w:rPr>
                <w:rFonts w:ascii="Calibri" w:hAnsi="Calibri"/>
                <w:color w:val="000000"/>
              </w:rPr>
            </w:pPr>
            <w:r>
              <w:rPr>
                <w:rFonts w:ascii="Calibri" w:hAnsi="Calibri"/>
                <w:color w:val="000000"/>
              </w:rPr>
              <w:t> </w:t>
            </w:r>
          </w:p>
        </w:tc>
      </w:tr>
    </w:tbl>
    <w:p w14:paraId="44FF7647" w14:textId="69084683" w:rsidR="00114742" w:rsidRDefault="00114742" w:rsidP="00B47F94">
      <w:pPr>
        <w:ind w:firstLine="360"/>
        <w:rPr>
          <w:color w:val="000000"/>
          <w:lang w:eastAsia="en-US"/>
        </w:rPr>
      </w:pPr>
    </w:p>
    <w:p w14:paraId="195170D5" w14:textId="77777777" w:rsidR="005D1957" w:rsidRDefault="005D1957" w:rsidP="000C2D29">
      <w:pPr>
        <w:pStyle w:val="Caption"/>
        <w:keepNext/>
      </w:pPr>
    </w:p>
    <w:p w14:paraId="2AC2B5DF" w14:textId="77777777" w:rsidR="005D1957" w:rsidRDefault="005D1957" w:rsidP="000C2D29">
      <w:pPr>
        <w:pStyle w:val="Caption"/>
        <w:keepNext/>
      </w:pPr>
    </w:p>
    <w:p w14:paraId="31F50327" w14:textId="77777777" w:rsidR="005D1957" w:rsidRDefault="005D1957" w:rsidP="000C2D29">
      <w:pPr>
        <w:pStyle w:val="Caption"/>
        <w:keepNext/>
      </w:pPr>
    </w:p>
    <w:p w14:paraId="43D97490" w14:textId="2F85B8D8" w:rsidR="000C2D29" w:rsidRDefault="000C2D29" w:rsidP="000C2D29">
      <w:pPr>
        <w:pStyle w:val="Caption"/>
        <w:keepNext/>
      </w:pPr>
      <w:r>
        <w:t>Table 3</w:t>
      </w:r>
      <w:r w:rsidRPr="008C7BC1">
        <w:t>: What-If Analysis: The number of stages with respect to various chute capacity values</w:t>
      </w:r>
    </w:p>
    <w:p w14:paraId="5B05F559" w14:textId="77777777" w:rsidR="00EC1B19" w:rsidRDefault="00EC1B19" w:rsidP="00CA5DA1">
      <w:pPr>
        <w:rPr>
          <w:color w:val="000000"/>
          <w:lang w:eastAsia="en-US"/>
        </w:rPr>
      </w:pPr>
    </w:p>
    <w:p w14:paraId="0E38343B" w14:textId="64D9EED5" w:rsidR="00114742" w:rsidRDefault="00114742" w:rsidP="00114742">
      <w:pPr>
        <w:ind w:firstLine="360"/>
        <w:rPr>
          <w:color w:val="000000"/>
          <w:lang w:eastAsia="en-US"/>
        </w:rPr>
      </w:pPr>
      <w:r>
        <w:rPr>
          <w:color w:val="000000"/>
          <w:lang w:eastAsia="en-US"/>
        </w:rPr>
        <w:t xml:space="preserve">Another analysis has been conducted with </w:t>
      </w:r>
      <w:r w:rsidR="00520870">
        <w:rPr>
          <w:color w:val="000000"/>
          <w:lang w:eastAsia="en-US"/>
        </w:rPr>
        <w:t>various</w:t>
      </w:r>
      <w:r>
        <w:rPr>
          <w:color w:val="000000"/>
          <w:lang w:eastAsia="en-US"/>
        </w:rPr>
        <w:t xml:space="preserve"> chute capacities. Since there are no physical constrains on chute capacities, it is used to optimize the system. This is why </w:t>
      </w:r>
      <w:r w:rsidR="00B572F7">
        <w:rPr>
          <w:color w:val="000000"/>
          <w:lang w:eastAsia="en-US"/>
        </w:rPr>
        <w:t xml:space="preserve">the </w:t>
      </w:r>
      <w:r>
        <w:rPr>
          <w:color w:val="000000"/>
          <w:lang w:eastAsia="en-US"/>
        </w:rPr>
        <w:t xml:space="preserve">code is run for different capacity values and outcomes are investigated. With </w:t>
      </w:r>
      <w:r w:rsidR="00DB05EE">
        <w:rPr>
          <w:color w:val="000000"/>
          <w:lang w:eastAsia="en-US"/>
        </w:rPr>
        <w:t xml:space="preserve">the </w:t>
      </w:r>
      <w:r>
        <w:rPr>
          <w:color w:val="000000"/>
          <w:lang w:eastAsia="en-US"/>
        </w:rPr>
        <w:t xml:space="preserve">current </w:t>
      </w:r>
      <w:r w:rsidR="00DB05EE">
        <w:rPr>
          <w:color w:val="000000"/>
          <w:lang w:eastAsia="en-US"/>
        </w:rPr>
        <w:t xml:space="preserve">input </w:t>
      </w:r>
      <w:r>
        <w:rPr>
          <w:color w:val="000000"/>
          <w:lang w:eastAsia="en-US"/>
        </w:rPr>
        <w:t>dataset, it is seen that increasing capacity to 10 batches enabled model to be more efficient where number of stages is decreased to 9. However, further increase</w:t>
      </w:r>
      <w:r w:rsidR="009D783B">
        <w:rPr>
          <w:color w:val="000000"/>
          <w:lang w:eastAsia="en-US"/>
        </w:rPr>
        <w:t>s</w:t>
      </w:r>
      <w:r>
        <w:rPr>
          <w:color w:val="000000"/>
          <w:lang w:eastAsia="en-US"/>
        </w:rPr>
        <w:t xml:space="preserve"> in capacity is not required as </w:t>
      </w:r>
      <w:r w:rsidR="009D783B">
        <w:rPr>
          <w:color w:val="000000"/>
          <w:lang w:eastAsia="en-US"/>
        </w:rPr>
        <w:t xml:space="preserve">the </w:t>
      </w:r>
      <w:r>
        <w:rPr>
          <w:color w:val="000000"/>
          <w:lang w:eastAsia="en-US"/>
        </w:rPr>
        <w:t>outcome does not change. Analysis showed that this model also can be used to determine optimal parameters to increase efficiency.</w:t>
      </w:r>
    </w:p>
    <w:p w14:paraId="1ABB7E88" w14:textId="59A62B77" w:rsidR="00114742" w:rsidRDefault="00DA7DC3" w:rsidP="002E40D9">
      <w:pPr>
        <w:ind w:firstLine="360"/>
        <w:rPr>
          <w:color w:val="000000"/>
          <w:lang w:eastAsia="en-US"/>
        </w:rPr>
      </w:pPr>
      <w:r>
        <w:rPr>
          <w:color w:val="000000"/>
          <w:lang w:eastAsia="en-US"/>
        </w:rPr>
        <w:t xml:space="preserve">The </w:t>
      </w:r>
      <w:r w:rsidR="00114742" w:rsidRPr="00960CDD">
        <w:rPr>
          <w:color w:val="000000"/>
          <w:lang w:eastAsia="en-US"/>
        </w:rPr>
        <w:t xml:space="preserve">Java </w:t>
      </w:r>
      <w:r>
        <w:rPr>
          <w:color w:val="000000"/>
          <w:lang w:eastAsia="en-US"/>
        </w:rPr>
        <w:t>code</w:t>
      </w:r>
      <w:r w:rsidR="00114742" w:rsidRPr="00960CDD">
        <w:rPr>
          <w:color w:val="000000"/>
          <w:lang w:eastAsia="en-US"/>
        </w:rPr>
        <w:t xml:space="preserve"> </w:t>
      </w:r>
      <w:r>
        <w:rPr>
          <w:color w:val="000000"/>
          <w:lang w:eastAsia="en-US"/>
        </w:rPr>
        <w:t>was</w:t>
      </w:r>
      <w:r w:rsidR="00114742" w:rsidRPr="00960CDD">
        <w:rPr>
          <w:color w:val="000000"/>
          <w:lang w:eastAsia="en-US"/>
        </w:rPr>
        <w:t xml:space="preserve"> not able to run with higher number of chutes, batches or other parameters that would increase number of variables in the system. It is believed that this model is scalable, and therefore can be used with larger datasets. However, when the number of boutiques, batches, items or chutes is increased, </w:t>
      </w:r>
      <w:r w:rsidR="00EA34C9">
        <w:rPr>
          <w:color w:val="000000"/>
          <w:lang w:eastAsia="en-US"/>
        </w:rPr>
        <w:t>it is required to</w:t>
      </w:r>
      <w:r w:rsidR="00114742" w:rsidRPr="00960CDD">
        <w:rPr>
          <w:color w:val="000000"/>
          <w:lang w:eastAsia="en-US"/>
        </w:rPr>
        <w:t xml:space="preserve"> create all corresponding variables</w:t>
      </w:r>
      <w:r w:rsidR="00EA34C9">
        <w:rPr>
          <w:color w:val="000000"/>
          <w:lang w:eastAsia="en-US"/>
        </w:rPr>
        <w:t xml:space="preserve"> and the number of variables and constraints that are needed to be stored for solving models increases significantly</w:t>
      </w:r>
      <w:r w:rsidR="00114742" w:rsidRPr="00960CDD">
        <w:rPr>
          <w:color w:val="000000"/>
          <w:lang w:eastAsia="en-US"/>
        </w:rPr>
        <w:t xml:space="preserve">. So, increasing </w:t>
      </w:r>
      <w:r w:rsidR="00680C80">
        <w:rPr>
          <w:color w:val="000000"/>
          <w:lang w:eastAsia="en-US"/>
        </w:rPr>
        <w:t xml:space="preserve">parameters such as the </w:t>
      </w:r>
      <w:r w:rsidR="00114742" w:rsidRPr="00960CDD">
        <w:rPr>
          <w:color w:val="000000"/>
          <w:lang w:eastAsia="en-US"/>
        </w:rPr>
        <w:t xml:space="preserve">number of sets </w:t>
      </w:r>
      <w:r w:rsidR="00680C80">
        <w:rPr>
          <w:color w:val="000000"/>
          <w:lang w:eastAsia="en-US"/>
        </w:rPr>
        <w:t xml:space="preserve">or the number of chutes </w:t>
      </w:r>
      <w:r w:rsidR="00114742" w:rsidRPr="00960CDD">
        <w:rPr>
          <w:color w:val="000000"/>
          <w:lang w:eastAsia="en-US"/>
        </w:rPr>
        <w:t>caus</w:t>
      </w:r>
      <w:r w:rsidR="00680C80">
        <w:rPr>
          <w:color w:val="000000"/>
          <w:lang w:eastAsia="en-US"/>
        </w:rPr>
        <w:t>es</w:t>
      </w:r>
      <w:r w:rsidR="00114742" w:rsidRPr="00960CDD">
        <w:rPr>
          <w:color w:val="000000"/>
          <w:lang w:eastAsia="en-US"/>
        </w:rPr>
        <w:t xml:space="preserve"> system to increase variable number geometrically. These significantly high number of variables are not supported by free versions of </w:t>
      </w:r>
      <w:r w:rsidR="00F24D37">
        <w:rPr>
          <w:color w:val="000000"/>
          <w:lang w:eastAsia="en-US"/>
        </w:rPr>
        <w:t xml:space="preserve">the </w:t>
      </w:r>
      <w:proofErr w:type="spellStart"/>
      <w:r w:rsidR="00F24D37" w:rsidRPr="00F24D37">
        <w:rPr>
          <w:i/>
          <w:iCs/>
          <w:color w:val="000000"/>
          <w:lang w:eastAsia="en-US"/>
        </w:rPr>
        <w:t>cplex</w:t>
      </w:r>
      <w:proofErr w:type="spellEnd"/>
      <w:r w:rsidR="00F24D37">
        <w:rPr>
          <w:color w:val="000000"/>
          <w:lang w:eastAsia="en-US"/>
        </w:rPr>
        <w:t xml:space="preserve"> </w:t>
      </w:r>
      <w:r w:rsidR="00114742" w:rsidRPr="00960CDD">
        <w:rPr>
          <w:color w:val="000000"/>
          <w:lang w:eastAsia="en-US"/>
        </w:rPr>
        <w:t xml:space="preserve">libraries used in </w:t>
      </w:r>
      <w:r w:rsidR="00150E88">
        <w:rPr>
          <w:color w:val="000000"/>
          <w:lang w:eastAsia="en-US"/>
        </w:rPr>
        <w:t>the java c</w:t>
      </w:r>
      <w:r w:rsidR="00114742" w:rsidRPr="00960CDD">
        <w:rPr>
          <w:color w:val="000000"/>
          <w:lang w:eastAsia="en-US"/>
        </w:rPr>
        <w:t xml:space="preserve">ode. This is why </w:t>
      </w:r>
      <w:r w:rsidR="000E6FD4">
        <w:rPr>
          <w:color w:val="000000"/>
          <w:lang w:eastAsia="en-US"/>
        </w:rPr>
        <w:t xml:space="preserve">the </w:t>
      </w:r>
      <w:r w:rsidR="00114742" w:rsidRPr="00960CDD">
        <w:rPr>
          <w:color w:val="000000"/>
          <w:lang w:eastAsia="en-US"/>
        </w:rPr>
        <w:t xml:space="preserve">group has encountered </w:t>
      </w:r>
      <w:r w:rsidR="00E55C04">
        <w:rPr>
          <w:color w:val="000000"/>
          <w:lang w:eastAsia="en-US"/>
        </w:rPr>
        <w:t xml:space="preserve">the </w:t>
      </w:r>
      <w:r w:rsidR="00114742" w:rsidRPr="00960CDD">
        <w:rPr>
          <w:color w:val="000000"/>
          <w:lang w:eastAsia="en-US"/>
        </w:rPr>
        <w:t xml:space="preserve">following error when the number of boutiques, batches or chutes was </w:t>
      </w:r>
      <w:r w:rsidR="00E51DFF">
        <w:rPr>
          <w:color w:val="000000"/>
          <w:lang w:eastAsia="en-US"/>
        </w:rPr>
        <w:t>set</w:t>
      </w:r>
      <w:r w:rsidR="00114742" w:rsidRPr="00960CDD">
        <w:rPr>
          <w:color w:val="000000"/>
          <w:lang w:eastAsia="en-US"/>
        </w:rPr>
        <w:t xml:space="preserve"> </w:t>
      </w:r>
      <w:r w:rsidR="00E51DFF">
        <w:rPr>
          <w:color w:val="000000"/>
          <w:lang w:eastAsia="en-US"/>
        </w:rPr>
        <w:t>significantly</w:t>
      </w:r>
      <w:r w:rsidR="00114742" w:rsidRPr="00960CDD">
        <w:rPr>
          <w:color w:val="000000"/>
          <w:lang w:eastAsia="en-US"/>
        </w:rPr>
        <w:t xml:space="preserve"> higher.</w:t>
      </w:r>
    </w:p>
    <w:p w14:paraId="6D4D4CEA" w14:textId="77777777" w:rsidR="002E40D9" w:rsidRDefault="002E40D9" w:rsidP="002E40D9">
      <w:pPr>
        <w:ind w:firstLine="360"/>
        <w:rPr>
          <w:color w:val="000000"/>
          <w:lang w:eastAsia="en-US"/>
        </w:rPr>
      </w:pPr>
    </w:p>
    <w:p w14:paraId="6B877A19" w14:textId="77777777" w:rsidR="002E40D9" w:rsidRDefault="002E40D9" w:rsidP="002E40D9">
      <w:pPr>
        <w:keepNext/>
        <w:ind w:firstLine="360"/>
      </w:pPr>
      <w:r>
        <w:rPr>
          <w:noProof/>
          <w:color w:val="000000"/>
        </w:rPr>
        <w:drawing>
          <wp:inline distT="0" distB="0" distL="0" distR="0" wp14:anchorId="7CF31F06" wp14:editId="22BCCD98">
            <wp:extent cx="6120130" cy="1209040"/>
            <wp:effectExtent l="0" t="0" r="127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5-29 at 14.25.39.png"/>
                    <pic:cNvPicPr/>
                  </pic:nvPicPr>
                  <pic:blipFill>
                    <a:blip r:embed="rId11"/>
                    <a:stretch>
                      <a:fillRect/>
                    </a:stretch>
                  </pic:blipFill>
                  <pic:spPr>
                    <a:xfrm>
                      <a:off x="0" y="0"/>
                      <a:ext cx="6120130" cy="1209040"/>
                    </a:xfrm>
                    <a:prstGeom prst="rect">
                      <a:avLst/>
                    </a:prstGeom>
                  </pic:spPr>
                </pic:pic>
              </a:graphicData>
            </a:graphic>
          </wp:inline>
        </w:drawing>
      </w:r>
    </w:p>
    <w:p w14:paraId="4763FD6E" w14:textId="1C822E87" w:rsidR="002E40D9" w:rsidRDefault="002E40D9" w:rsidP="002E40D9">
      <w:pPr>
        <w:pStyle w:val="Caption"/>
      </w:pPr>
      <w:r>
        <w:t xml:space="preserve">Figure </w:t>
      </w:r>
      <w:r>
        <w:fldChar w:fldCharType="begin"/>
      </w:r>
      <w:r>
        <w:instrText xml:space="preserve"> SEQ Figure \* ARABIC </w:instrText>
      </w:r>
      <w:r>
        <w:fldChar w:fldCharType="separate"/>
      </w:r>
      <w:r>
        <w:rPr>
          <w:noProof/>
        </w:rPr>
        <w:t>4</w:t>
      </w:r>
      <w:r>
        <w:fldChar w:fldCharType="end"/>
      </w:r>
      <w:r>
        <w:t>: Console output error screenshot</w:t>
      </w:r>
      <w:r w:rsidR="000E1576">
        <w:t xml:space="preserve"> that shows size limit is exceeded</w:t>
      </w:r>
    </w:p>
    <w:p w14:paraId="02B551DD" w14:textId="77777777" w:rsidR="0019447B" w:rsidRDefault="0019447B" w:rsidP="002E40D9">
      <w:pPr>
        <w:ind w:firstLine="360"/>
        <w:rPr>
          <w:color w:val="000000"/>
          <w:lang w:eastAsia="en-US"/>
        </w:rPr>
      </w:pPr>
    </w:p>
    <w:p w14:paraId="3A943958" w14:textId="23C2D848" w:rsidR="00114742" w:rsidRDefault="00114742" w:rsidP="002E40D9">
      <w:pPr>
        <w:ind w:firstLine="360"/>
        <w:rPr>
          <w:color w:val="000000"/>
          <w:lang w:eastAsia="en-US"/>
        </w:rPr>
      </w:pPr>
      <w:r w:rsidRPr="00960CDD">
        <w:rPr>
          <w:color w:val="000000"/>
          <w:lang w:eastAsia="en-US"/>
        </w:rPr>
        <w:t xml:space="preserve">As a result, these errors are </w:t>
      </w:r>
      <w:r w:rsidR="0019447B">
        <w:rPr>
          <w:color w:val="000000"/>
          <w:lang w:eastAsia="en-US"/>
        </w:rPr>
        <w:t xml:space="preserve">probably </w:t>
      </w:r>
      <w:r w:rsidRPr="00960CDD">
        <w:rPr>
          <w:color w:val="000000"/>
          <w:lang w:eastAsia="en-US"/>
        </w:rPr>
        <w:t xml:space="preserve">caused by lack of resources </w:t>
      </w:r>
      <w:r w:rsidR="00694102">
        <w:rPr>
          <w:color w:val="000000"/>
          <w:lang w:eastAsia="en-US"/>
        </w:rPr>
        <w:t xml:space="preserve">of the group </w:t>
      </w:r>
      <w:r w:rsidRPr="00960CDD">
        <w:rPr>
          <w:color w:val="000000"/>
          <w:lang w:eastAsia="en-US"/>
        </w:rPr>
        <w:t xml:space="preserve">and it can be solved by acquiring complete versions of the libraries used in </w:t>
      </w:r>
      <w:r w:rsidR="008B68CE">
        <w:rPr>
          <w:color w:val="000000"/>
          <w:lang w:eastAsia="en-US"/>
        </w:rPr>
        <w:t>the java</w:t>
      </w:r>
      <w:r w:rsidRPr="00960CDD">
        <w:rPr>
          <w:color w:val="000000"/>
          <w:lang w:eastAsia="en-US"/>
        </w:rPr>
        <w:t xml:space="preserve"> </w:t>
      </w:r>
      <w:r w:rsidR="008B68CE">
        <w:rPr>
          <w:color w:val="000000"/>
          <w:lang w:eastAsia="en-US"/>
        </w:rPr>
        <w:t>code</w:t>
      </w:r>
      <w:r w:rsidRPr="00960CDD">
        <w:rPr>
          <w:color w:val="000000"/>
          <w:lang w:eastAsia="en-US"/>
        </w:rPr>
        <w:t>. This way</w:t>
      </w:r>
      <w:r w:rsidR="008B68CE">
        <w:rPr>
          <w:color w:val="000000"/>
          <w:lang w:eastAsia="en-US"/>
        </w:rPr>
        <w:t xml:space="preserve"> it </w:t>
      </w:r>
      <w:r w:rsidRPr="00960CDD">
        <w:rPr>
          <w:color w:val="000000"/>
          <w:lang w:eastAsia="en-US"/>
        </w:rPr>
        <w:t>would be scalable and can be solved for larger datasets.</w:t>
      </w:r>
      <w:r w:rsidR="008B68CE">
        <w:rPr>
          <w:color w:val="000000"/>
          <w:lang w:eastAsia="en-US"/>
        </w:rPr>
        <w:t xml:space="preserve"> </w:t>
      </w:r>
      <w:r w:rsidR="00520852">
        <w:rPr>
          <w:color w:val="000000"/>
          <w:lang w:eastAsia="en-US"/>
        </w:rPr>
        <w:t xml:space="preserve">Additionally, it would perhaps be possible to change the intermediate steps of the code that holds vast amounts of system variables in objects such as </w:t>
      </w:r>
      <w:r w:rsidR="00520852" w:rsidRPr="00542CFE">
        <w:rPr>
          <w:i/>
          <w:iCs/>
          <w:color w:val="000000"/>
          <w:lang w:eastAsia="en-US"/>
        </w:rPr>
        <w:t>arrays</w:t>
      </w:r>
      <w:r w:rsidR="00520852">
        <w:rPr>
          <w:color w:val="000000"/>
          <w:lang w:eastAsia="en-US"/>
        </w:rPr>
        <w:t xml:space="preserve">, </w:t>
      </w:r>
      <w:r w:rsidR="00520852" w:rsidRPr="00542CFE">
        <w:rPr>
          <w:i/>
          <w:iCs/>
          <w:color w:val="000000"/>
          <w:lang w:eastAsia="en-US"/>
        </w:rPr>
        <w:t>lists</w:t>
      </w:r>
      <w:r w:rsidR="00520852">
        <w:rPr>
          <w:color w:val="000000"/>
          <w:lang w:eastAsia="en-US"/>
        </w:rPr>
        <w:t xml:space="preserve"> or </w:t>
      </w:r>
      <w:proofErr w:type="spellStart"/>
      <w:r w:rsidR="00520852" w:rsidRPr="00542CFE">
        <w:rPr>
          <w:i/>
          <w:iCs/>
          <w:color w:val="000000"/>
          <w:lang w:eastAsia="en-US"/>
        </w:rPr>
        <w:t>hashmaps</w:t>
      </w:r>
      <w:proofErr w:type="spellEnd"/>
      <w:r w:rsidR="00520852">
        <w:rPr>
          <w:color w:val="000000"/>
          <w:lang w:eastAsia="en-US"/>
        </w:rPr>
        <w:t xml:space="preserve">. </w:t>
      </w:r>
      <w:r w:rsidR="004C450E">
        <w:rPr>
          <w:color w:val="000000"/>
          <w:lang w:eastAsia="en-US"/>
        </w:rPr>
        <w:t xml:space="preserve">The group believes that the code can later on be developed into further </w:t>
      </w:r>
      <w:r w:rsidR="004C450E">
        <w:rPr>
          <w:color w:val="000000"/>
          <w:lang w:eastAsia="en-US"/>
        </w:rPr>
        <w:lastRenderedPageBreak/>
        <w:t xml:space="preserve">versions that reduces the time and storage complexity. It should once again be noted that after all, problems occurred due to having access to only a free version of the </w:t>
      </w:r>
      <w:proofErr w:type="spellStart"/>
      <w:r w:rsidR="004C450E" w:rsidRPr="004C450E">
        <w:rPr>
          <w:i/>
          <w:iCs/>
          <w:color w:val="000000"/>
          <w:lang w:eastAsia="en-US"/>
        </w:rPr>
        <w:t>cplex</w:t>
      </w:r>
      <w:proofErr w:type="spellEnd"/>
      <w:r w:rsidR="004C450E">
        <w:rPr>
          <w:color w:val="000000"/>
          <w:lang w:eastAsia="en-US"/>
        </w:rPr>
        <w:t xml:space="preserve"> libraries.</w:t>
      </w:r>
    </w:p>
    <w:p w14:paraId="04F001D9" w14:textId="77777777" w:rsidR="00443FD2" w:rsidRPr="002E40D9" w:rsidRDefault="00443FD2" w:rsidP="002E40D9">
      <w:pPr>
        <w:ind w:firstLine="360"/>
        <w:rPr>
          <w:color w:val="000000"/>
          <w:lang w:eastAsia="en-US"/>
        </w:rPr>
      </w:pPr>
    </w:p>
    <w:p w14:paraId="35E02F87" w14:textId="0045530E" w:rsidR="00A00563" w:rsidRDefault="00133347" w:rsidP="00A00563">
      <w:pPr>
        <w:pStyle w:val="Heading1"/>
        <w:numPr>
          <w:ilvl w:val="0"/>
          <w:numId w:val="50"/>
        </w:numPr>
        <w:rPr>
          <w:rFonts w:cs="Times New Roman"/>
          <w:lang w:val="en-US"/>
        </w:rPr>
      </w:pPr>
      <w:bookmarkStart w:id="14" w:name="_Toc41659927"/>
      <w:r w:rsidRPr="00133347">
        <w:rPr>
          <w:rFonts w:cs="Times New Roman"/>
          <w:lang w:val="en-US"/>
        </w:rPr>
        <w:t>Implementation</w:t>
      </w:r>
      <w:bookmarkEnd w:id="14"/>
    </w:p>
    <w:p w14:paraId="441691CE" w14:textId="0D815331" w:rsidR="0028688F" w:rsidRDefault="00EA27BB" w:rsidP="0028688F">
      <w:pPr>
        <w:ind w:firstLine="360"/>
        <w:rPr>
          <w:lang w:val="en-US"/>
        </w:rPr>
      </w:pPr>
      <w:r w:rsidRPr="00EA27BB">
        <w:rPr>
          <w:lang w:val="en-US"/>
        </w:rPr>
        <w:t xml:space="preserve">The project started with the visit to the </w:t>
      </w:r>
      <w:proofErr w:type="spellStart"/>
      <w:r w:rsidRPr="00EA27BB">
        <w:rPr>
          <w:lang w:val="en-US"/>
        </w:rPr>
        <w:t>Trendyol</w:t>
      </w:r>
      <w:proofErr w:type="spellEnd"/>
      <w:r w:rsidRPr="00EA27BB">
        <w:rPr>
          <w:lang w:val="en-US"/>
        </w:rPr>
        <w:t xml:space="preserve"> warehouse on February </w:t>
      </w:r>
      <w:r w:rsidR="00475EC5" w:rsidRPr="00EA27BB">
        <w:rPr>
          <w:lang w:val="en-US"/>
        </w:rPr>
        <w:t>7th,</w:t>
      </w:r>
      <w:r w:rsidRPr="00EA27BB">
        <w:rPr>
          <w:lang w:val="en-US"/>
        </w:rPr>
        <w:t xml:space="preserve"> 2020. The group had the chance to observe the project system. Then the system data was obtained from the supervisor. Then the data was analyzed and followed by </w:t>
      </w:r>
      <w:r w:rsidR="00225A04">
        <w:rPr>
          <w:lang w:val="en-US"/>
        </w:rPr>
        <w:t xml:space="preserve">what can be called a </w:t>
      </w:r>
      <w:r w:rsidRPr="00EA27BB">
        <w:rPr>
          <w:lang w:val="en-US"/>
        </w:rPr>
        <w:t xml:space="preserve">brainstorming </w:t>
      </w:r>
      <w:r w:rsidR="00225A04">
        <w:rPr>
          <w:lang w:val="en-US"/>
        </w:rPr>
        <w:t xml:space="preserve">session </w:t>
      </w:r>
      <w:r w:rsidRPr="00EA27BB">
        <w:rPr>
          <w:lang w:val="en-US"/>
        </w:rPr>
        <w:t xml:space="preserve">regarding the modeling of the system. The solution approach was determined as first considering the model as a single stage one and then adapting it for </w:t>
      </w:r>
      <w:r w:rsidR="005D27B9">
        <w:rPr>
          <w:lang w:val="en-US"/>
        </w:rPr>
        <w:t>a</w:t>
      </w:r>
      <w:r w:rsidRPr="00EA27BB">
        <w:rPr>
          <w:lang w:val="en-US"/>
        </w:rPr>
        <w:t xml:space="preserve"> multi</w:t>
      </w:r>
      <w:r w:rsidR="003D51D2">
        <w:rPr>
          <w:lang w:val="en-US"/>
        </w:rPr>
        <w:t>-</w:t>
      </w:r>
      <w:r w:rsidRPr="00EA27BB">
        <w:rPr>
          <w:lang w:val="en-US"/>
        </w:rPr>
        <w:t>stage</w:t>
      </w:r>
      <w:r w:rsidR="005D27B9">
        <w:rPr>
          <w:lang w:val="en-US"/>
        </w:rPr>
        <w:t xml:space="preserve"> case</w:t>
      </w:r>
      <w:r w:rsidRPr="00EA27BB">
        <w:rPr>
          <w:lang w:val="en-US"/>
        </w:rPr>
        <w:t xml:space="preserve">. </w:t>
      </w:r>
      <w:r w:rsidR="001572D7" w:rsidRPr="00EA27BB">
        <w:rPr>
          <w:lang w:val="en-US"/>
        </w:rPr>
        <w:t>Therefore,</w:t>
      </w:r>
      <w:r w:rsidRPr="00EA27BB">
        <w:rPr>
          <w:lang w:val="en-US"/>
        </w:rPr>
        <w:t xml:space="preserve"> a mathematical model was constructed for the single stage case and a </w:t>
      </w:r>
      <w:r w:rsidR="003A7121">
        <w:rPr>
          <w:lang w:val="en-US"/>
        </w:rPr>
        <w:t>java</w:t>
      </w:r>
      <w:r w:rsidRPr="00EA27BB">
        <w:rPr>
          <w:lang w:val="en-US"/>
        </w:rPr>
        <w:t xml:space="preserve"> code was coded for it during the progress report period. </w:t>
      </w:r>
    </w:p>
    <w:p w14:paraId="43C75EE9" w14:textId="287AA499" w:rsidR="0028688F" w:rsidRDefault="00EA27BB" w:rsidP="0028688F">
      <w:pPr>
        <w:ind w:firstLine="360"/>
        <w:rPr>
          <w:lang w:val="en-US"/>
        </w:rPr>
      </w:pPr>
      <w:r w:rsidRPr="00EA27BB">
        <w:rPr>
          <w:lang w:val="en-US"/>
        </w:rPr>
        <w:t xml:space="preserve">Along with the progress report, the mathematical model and the </w:t>
      </w:r>
      <w:r w:rsidR="003A7121">
        <w:rPr>
          <w:lang w:val="en-US"/>
        </w:rPr>
        <w:t>java</w:t>
      </w:r>
      <w:r w:rsidRPr="00EA27BB">
        <w:rPr>
          <w:lang w:val="en-US"/>
        </w:rPr>
        <w:t xml:space="preserve"> code were the deliverables realized during April. These were followed by the adaptation of the single stage model for the </w:t>
      </w:r>
      <w:proofErr w:type="gramStart"/>
      <w:r w:rsidRPr="00EA27BB">
        <w:rPr>
          <w:lang w:val="en-US"/>
        </w:rPr>
        <w:t>real life</w:t>
      </w:r>
      <w:proofErr w:type="gramEnd"/>
      <w:r w:rsidRPr="00EA27BB">
        <w:rPr>
          <w:lang w:val="en-US"/>
        </w:rPr>
        <w:t xml:space="preserve"> multi</w:t>
      </w:r>
      <w:r w:rsidR="007463B0">
        <w:rPr>
          <w:lang w:val="en-US"/>
        </w:rPr>
        <w:t>-</w:t>
      </w:r>
      <w:r w:rsidRPr="00EA27BB">
        <w:rPr>
          <w:lang w:val="en-US"/>
        </w:rPr>
        <w:t xml:space="preserve">stage system. The model was modified as well as the respective </w:t>
      </w:r>
      <w:r w:rsidR="003A7121">
        <w:rPr>
          <w:lang w:val="en-US"/>
        </w:rPr>
        <w:t>java</w:t>
      </w:r>
      <w:r w:rsidRPr="00EA27BB">
        <w:rPr>
          <w:lang w:val="en-US"/>
        </w:rPr>
        <w:t xml:space="preserve"> code. </w:t>
      </w:r>
      <w:r w:rsidR="001572D7" w:rsidRPr="00EA27BB">
        <w:rPr>
          <w:lang w:val="en-US"/>
        </w:rPr>
        <w:t>Also,</w:t>
      </w:r>
      <w:r w:rsidRPr="00EA27BB">
        <w:rPr>
          <w:lang w:val="en-US"/>
        </w:rPr>
        <w:t xml:space="preserve"> a video presentation was prepared for the project, which was another realized deliverable. Along with this report</w:t>
      </w:r>
      <w:r w:rsidR="003A7121">
        <w:rPr>
          <w:lang w:val="en-US"/>
        </w:rPr>
        <w:t>,</w:t>
      </w:r>
      <w:r w:rsidRPr="00EA27BB">
        <w:rPr>
          <w:lang w:val="en-US"/>
        </w:rPr>
        <w:t xml:space="preserve"> the group concludes the project with the final mathematical model and its </w:t>
      </w:r>
      <w:r w:rsidR="003A7121">
        <w:rPr>
          <w:lang w:val="en-US"/>
        </w:rPr>
        <w:t xml:space="preserve">source </w:t>
      </w:r>
      <w:r w:rsidRPr="00EA27BB">
        <w:rPr>
          <w:lang w:val="en-US"/>
        </w:rPr>
        <w:t xml:space="preserve">code as the final deliverables realized for this project. </w:t>
      </w:r>
    </w:p>
    <w:p w14:paraId="1B3017DA" w14:textId="71A9C215" w:rsidR="0028688F" w:rsidRDefault="00EA27BB" w:rsidP="0028688F">
      <w:pPr>
        <w:ind w:firstLine="360"/>
        <w:rPr>
          <w:lang w:val="en-US"/>
        </w:rPr>
      </w:pPr>
      <w:r w:rsidRPr="00EA27BB">
        <w:rPr>
          <w:lang w:val="en-US"/>
        </w:rPr>
        <w:t xml:space="preserve">At the </w:t>
      </w:r>
      <w:r w:rsidR="001572D7" w:rsidRPr="00EA27BB">
        <w:rPr>
          <w:lang w:val="en-US"/>
        </w:rPr>
        <w:t>end,</w:t>
      </w:r>
      <w:r w:rsidRPr="00EA27BB">
        <w:rPr>
          <w:lang w:val="en-US"/>
        </w:rPr>
        <w:t xml:space="preserve"> the group has a mathematical model that considers the multi</w:t>
      </w:r>
      <w:r w:rsidR="007463B0">
        <w:rPr>
          <w:lang w:val="en-US"/>
        </w:rPr>
        <w:t>-</w:t>
      </w:r>
      <w:r w:rsidRPr="00EA27BB">
        <w:rPr>
          <w:lang w:val="en-US"/>
        </w:rPr>
        <w:t xml:space="preserve">stage case </w:t>
      </w:r>
      <w:r w:rsidR="00004246">
        <w:rPr>
          <w:lang w:val="en-US"/>
        </w:rPr>
        <w:t>within</w:t>
      </w:r>
      <w:r w:rsidRPr="00EA27BB">
        <w:rPr>
          <w:lang w:val="en-US"/>
        </w:rPr>
        <w:t xml:space="preserve"> the </w:t>
      </w:r>
      <w:r w:rsidR="003A7121">
        <w:rPr>
          <w:lang w:val="en-US"/>
        </w:rPr>
        <w:t>java</w:t>
      </w:r>
      <w:r w:rsidRPr="00EA27BB">
        <w:rPr>
          <w:lang w:val="en-US"/>
        </w:rPr>
        <w:t xml:space="preserve"> </w:t>
      </w:r>
      <w:r w:rsidR="00004246">
        <w:rPr>
          <w:lang w:val="en-US"/>
        </w:rPr>
        <w:t xml:space="preserve">source </w:t>
      </w:r>
      <w:r w:rsidRPr="00EA27BB">
        <w:rPr>
          <w:lang w:val="en-US"/>
        </w:rPr>
        <w:t xml:space="preserve">code. </w:t>
      </w:r>
      <w:r w:rsidR="00004246">
        <w:rPr>
          <w:lang w:val="en-US"/>
        </w:rPr>
        <w:t xml:space="preserve">The appendix of this report produces a copy of the source </w:t>
      </w:r>
      <w:proofErr w:type="gramStart"/>
      <w:r w:rsidR="00004246">
        <w:rPr>
          <w:lang w:val="en-US"/>
        </w:rPr>
        <w:t>code</w:t>
      </w:r>
      <w:proofErr w:type="gramEnd"/>
      <w:r w:rsidR="00004246">
        <w:rPr>
          <w:lang w:val="en-US"/>
        </w:rPr>
        <w:t xml:space="preserve"> but it should once again be noted that</w:t>
      </w:r>
      <w:r w:rsidR="00127F24">
        <w:rPr>
          <w:lang w:val="en-US"/>
        </w:rPr>
        <w:t xml:space="preserve"> the</w:t>
      </w:r>
      <w:r w:rsidR="00004246">
        <w:rPr>
          <w:lang w:val="en-US"/>
        </w:rPr>
        <w:t xml:space="preserve"> </w:t>
      </w:r>
      <w:r w:rsidR="00004246" w:rsidRPr="00127F24">
        <w:rPr>
          <w:i/>
          <w:iCs/>
          <w:lang w:val="en-US"/>
        </w:rPr>
        <w:t>cplex.jar</w:t>
      </w:r>
      <w:r w:rsidR="00004246">
        <w:rPr>
          <w:lang w:val="en-US"/>
        </w:rPr>
        <w:t xml:space="preserve"> library was used as a referencing library in running it. </w:t>
      </w:r>
      <w:r w:rsidRPr="00EA27BB">
        <w:rPr>
          <w:lang w:val="en-US"/>
        </w:rPr>
        <w:t xml:space="preserve">The proposed algorithm finds an optimal allocation of </w:t>
      </w:r>
      <w:r w:rsidR="002A7213">
        <w:rPr>
          <w:lang w:val="en-US"/>
        </w:rPr>
        <w:t xml:space="preserve">the </w:t>
      </w:r>
      <w:r w:rsidRPr="00EA27BB">
        <w:rPr>
          <w:lang w:val="en-US"/>
        </w:rPr>
        <w:t xml:space="preserve">batches </w:t>
      </w:r>
      <w:r w:rsidR="002A7213">
        <w:rPr>
          <w:lang w:val="en-US"/>
        </w:rPr>
        <w:t xml:space="preserve">in the input data set </w:t>
      </w:r>
      <w:r w:rsidRPr="00EA27BB">
        <w:rPr>
          <w:lang w:val="en-US"/>
        </w:rPr>
        <w:t xml:space="preserve">to </w:t>
      </w:r>
      <w:r w:rsidR="002A7213">
        <w:rPr>
          <w:lang w:val="en-US"/>
        </w:rPr>
        <w:t xml:space="preserve">the </w:t>
      </w:r>
      <w:r w:rsidRPr="00EA27BB">
        <w:rPr>
          <w:lang w:val="en-US"/>
        </w:rPr>
        <w:t xml:space="preserve">chutes. The final report will be presented to the client. </w:t>
      </w:r>
      <w:r w:rsidR="001572D7" w:rsidRPr="00EA27BB">
        <w:rPr>
          <w:lang w:val="en-US"/>
        </w:rPr>
        <w:t>However,</w:t>
      </w:r>
      <w:r w:rsidRPr="00EA27BB">
        <w:rPr>
          <w:lang w:val="en-US"/>
        </w:rPr>
        <w:t xml:space="preserve"> </w:t>
      </w:r>
      <w:r w:rsidR="002F620F">
        <w:rPr>
          <w:lang w:val="en-US"/>
        </w:rPr>
        <w:t xml:space="preserve">the group had to perform analysis according to smaller data sets </w:t>
      </w:r>
      <w:r w:rsidRPr="00EA27BB">
        <w:rPr>
          <w:lang w:val="en-US"/>
        </w:rPr>
        <w:t>and therefore</w:t>
      </w:r>
      <w:r w:rsidR="002F620F">
        <w:rPr>
          <w:lang w:val="en-US"/>
        </w:rPr>
        <w:t>, it is believed that</w:t>
      </w:r>
      <w:r w:rsidRPr="00EA27BB">
        <w:rPr>
          <w:lang w:val="en-US"/>
        </w:rPr>
        <w:t xml:space="preserve"> the model may be inadequate for the </w:t>
      </w:r>
      <w:r w:rsidR="001572D7" w:rsidRPr="00EA27BB">
        <w:rPr>
          <w:lang w:val="en-US"/>
        </w:rPr>
        <w:t>real-life</w:t>
      </w:r>
      <w:r w:rsidRPr="00EA27BB">
        <w:rPr>
          <w:lang w:val="en-US"/>
        </w:rPr>
        <w:t xml:space="preserve"> data of the client. </w:t>
      </w:r>
      <w:r w:rsidR="000B6A83">
        <w:rPr>
          <w:lang w:val="en-US"/>
        </w:rPr>
        <w:t>It is advised to the c</w:t>
      </w:r>
      <w:r w:rsidRPr="00EA27BB">
        <w:rPr>
          <w:lang w:val="en-US"/>
        </w:rPr>
        <w:t xml:space="preserve">lient to test the proposed model and integrate </w:t>
      </w:r>
      <w:r w:rsidR="000B6A83">
        <w:rPr>
          <w:lang w:val="en-US"/>
        </w:rPr>
        <w:t>it into the</w:t>
      </w:r>
      <w:r w:rsidRPr="00EA27BB">
        <w:rPr>
          <w:lang w:val="en-US"/>
        </w:rPr>
        <w:t xml:space="preserve"> </w:t>
      </w:r>
      <w:r w:rsidR="000B6A83">
        <w:rPr>
          <w:lang w:val="en-US"/>
        </w:rPr>
        <w:t xml:space="preserve">existing </w:t>
      </w:r>
      <w:r w:rsidRPr="00EA27BB">
        <w:rPr>
          <w:lang w:val="en-US"/>
        </w:rPr>
        <w:t xml:space="preserve">current system in order to test its efficiency. Modifications may be needed according to the performance of the proposed model on the real system. Even if some modifications may be needed, this is a milestone for the client since there isn’t any model for the system and a manual allocation is used currently. </w:t>
      </w:r>
    </w:p>
    <w:p w14:paraId="4F4879EC" w14:textId="13E65257" w:rsidR="00AB037B" w:rsidRDefault="00EA27BB" w:rsidP="00F95D8F">
      <w:pPr>
        <w:ind w:firstLine="360"/>
        <w:rPr>
          <w:lang w:val="en-US"/>
        </w:rPr>
      </w:pPr>
      <w:r w:rsidRPr="00EA27BB">
        <w:rPr>
          <w:lang w:val="en-US"/>
        </w:rPr>
        <w:t xml:space="preserve">The proposed model can be modified and completely be adapted to their system and they can start to use it for their operations. The proposed algorithm finds an optimal batch-chute allocation that minimizes the number of cycles for each boutique. This algorithm will help sort batches with </w:t>
      </w:r>
      <w:proofErr w:type="gramStart"/>
      <w:r w:rsidRPr="00EA27BB">
        <w:rPr>
          <w:lang w:val="en-US"/>
        </w:rPr>
        <w:t>less</w:t>
      </w:r>
      <w:proofErr w:type="gramEnd"/>
      <w:r w:rsidRPr="00EA27BB">
        <w:rPr>
          <w:lang w:val="en-US"/>
        </w:rPr>
        <w:t xml:space="preserve"> number of cycles in a shorter time. Therefore, </w:t>
      </w:r>
      <w:r w:rsidR="0098769C">
        <w:rPr>
          <w:lang w:val="en-US"/>
        </w:rPr>
        <w:t xml:space="preserve">the </w:t>
      </w:r>
      <w:r w:rsidRPr="00EA27BB">
        <w:rPr>
          <w:lang w:val="en-US"/>
        </w:rPr>
        <w:t xml:space="preserve">sorting process will be conducted faster in a more efficient way. This will decrease </w:t>
      </w:r>
      <w:r w:rsidR="007C4280">
        <w:rPr>
          <w:lang w:val="en-US"/>
        </w:rPr>
        <w:t xml:space="preserve">the </w:t>
      </w:r>
      <w:r w:rsidRPr="00EA27BB">
        <w:rPr>
          <w:lang w:val="en-US"/>
        </w:rPr>
        <w:t xml:space="preserve">cost of sorting and delivery time to customers. </w:t>
      </w:r>
      <w:r w:rsidR="0061075E">
        <w:rPr>
          <w:lang w:val="en-US"/>
        </w:rPr>
        <w:t>A d</w:t>
      </w:r>
      <w:r w:rsidRPr="00EA27BB">
        <w:rPr>
          <w:lang w:val="en-US"/>
        </w:rPr>
        <w:t xml:space="preserve">ecrease </w:t>
      </w:r>
      <w:r w:rsidR="0061075E">
        <w:rPr>
          <w:lang w:val="en-US"/>
        </w:rPr>
        <w:t>in overall</w:t>
      </w:r>
      <w:r w:rsidRPr="00EA27BB">
        <w:rPr>
          <w:lang w:val="en-US"/>
        </w:rPr>
        <w:t xml:space="preserve"> cost </w:t>
      </w:r>
      <w:r w:rsidR="00E4024E">
        <w:rPr>
          <w:lang w:val="en-US"/>
        </w:rPr>
        <w:t>may and should</w:t>
      </w:r>
      <w:r w:rsidRPr="00EA27BB">
        <w:rPr>
          <w:lang w:val="en-US"/>
        </w:rPr>
        <w:t xml:space="preserve"> lead to increasing profits for the client. The client </w:t>
      </w:r>
      <w:r w:rsidR="006E16A3">
        <w:rPr>
          <w:lang w:val="en-US"/>
        </w:rPr>
        <w:t>can</w:t>
      </w:r>
      <w:r w:rsidRPr="00EA27BB">
        <w:rPr>
          <w:lang w:val="en-US"/>
        </w:rPr>
        <w:t xml:space="preserve"> save time as well as earn more profit. </w:t>
      </w:r>
      <w:r w:rsidR="001572D7" w:rsidRPr="00EA27BB">
        <w:rPr>
          <w:lang w:val="en-US"/>
        </w:rPr>
        <w:t>Also,</w:t>
      </w:r>
      <w:r w:rsidRPr="00EA27BB">
        <w:rPr>
          <w:lang w:val="en-US"/>
        </w:rPr>
        <w:t xml:space="preserve"> the increase of efficiency and speed of the operations may lead to an increase of boutique number and </w:t>
      </w:r>
      <w:proofErr w:type="spellStart"/>
      <w:r w:rsidRPr="00EA27BB">
        <w:rPr>
          <w:lang w:val="en-US"/>
        </w:rPr>
        <w:t>Trendyol</w:t>
      </w:r>
      <w:proofErr w:type="spellEnd"/>
      <w:r w:rsidRPr="00EA27BB">
        <w:rPr>
          <w:lang w:val="en-US"/>
        </w:rPr>
        <w:t xml:space="preserve"> can offer brand new boutiques and products to its customers. They can expand their operations with this method.</w:t>
      </w:r>
      <w:r w:rsidR="008E1AEC">
        <w:rPr>
          <w:lang w:val="en-US"/>
        </w:rPr>
        <w:t xml:space="preserve"> It is believed that further improvements to the source code by client employees might create sufficient and efficient results in the allocation of orders to the sorter at the warehouses of </w:t>
      </w:r>
      <w:proofErr w:type="spellStart"/>
      <w:r w:rsidR="008E1AEC">
        <w:rPr>
          <w:lang w:val="en-US"/>
        </w:rPr>
        <w:t>Trendyol</w:t>
      </w:r>
      <w:proofErr w:type="spellEnd"/>
      <w:r w:rsidR="008E1AEC">
        <w:rPr>
          <w:lang w:val="en-US"/>
        </w:rPr>
        <w:t>.</w:t>
      </w:r>
    </w:p>
    <w:p w14:paraId="2B2C9F2A" w14:textId="12814D4D" w:rsidR="00AB037B" w:rsidRDefault="00AB037B" w:rsidP="0028688F">
      <w:pPr>
        <w:ind w:firstLine="360"/>
        <w:rPr>
          <w:lang w:val="en-US"/>
        </w:rPr>
      </w:pPr>
      <w:r>
        <w:rPr>
          <w:lang w:val="en-US"/>
        </w:rPr>
        <w:t>Overall, the group believes that this project, along with its proposed model for allocation of orders to the sorter, the findings from analysis of different scenarios and other deliverables can become vital guiding elements for the client’s future operations. This may lead to significant amounts of increase in their efficiency and profit.</w:t>
      </w:r>
    </w:p>
    <w:p w14:paraId="057F2D76" w14:textId="77777777" w:rsidR="009E4025" w:rsidRPr="0028688F" w:rsidRDefault="009E4025" w:rsidP="0028688F">
      <w:pPr>
        <w:ind w:firstLine="360"/>
        <w:rPr>
          <w:lang w:val="en-US"/>
        </w:rPr>
      </w:pPr>
    </w:p>
    <w:p w14:paraId="32D8B754" w14:textId="7F4385BF" w:rsidR="002F633C" w:rsidRPr="00606296" w:rsidRDefault="0028688F" w:rsidP="00B23079">
      <w:pPr>
        <w:rPr>
          <w:lang w:val="en-US"/>
        </w:rPr>
      </w:pPr>
      <w:r>
        <w:rPr>
          <w:lang w:val="en-US"/>
        </w:rPr>
        <w:br w:type="column"/>
      </w:r>
    </w:p>
    <w:p w14:paraId="0FF4E9DF" w14:textId="50572695" w:rsidR="00AD6EFA" w:rsidRDefault="00B23079" w:rsidP="00AD6EFA">
      <w:pPr>
        <w:pStyle w:val="Heading1"/>
        <w:numPr>
          <w:ilvl w:val="0"/>
          <w:numId w:val="50"/>
        </w:numPr>
        <w:rPr>
          <w:rFonts w:cs="Times New Roman"/>
          <w:lang w:val="en-US"/>
        </w:rPr>
      </w:pPr>
      <w:bookmarkStart w:id="15" w:name="_Toc41659928"/>
      <w:r w:rsidRPr="00606296">
        <w:rPr>
          <w:rFonts w:cs="Times New Roman"/>
          <w:lang w:val="en-US"/>
        </w:rPr>
        <w:t>References</w:t>
      </w:r>
      <w:bookmarkEnd w:id="15"/>
    </w:p>
    <w:p w14:paraId="3A6FF78C" w14:textId="74789265" w:rsidR="00AD6EFA" w:rsidRDefault="00AD6EFA" w:rsidP="00AD6EFA">
      <w:pPr>
        <w:rPr>
          <w:lang w:val="en-US"/>
        </w:rPr>
      </w:pPr>
    </w:p>
    <w:p w14:paraId="02086BA2" w14:textId="77777777" w:rsidR="00AD6EFA" w:rsidRPr="00616D3C" w:rsidRDefault="00AD6EFA" w:rsidP="00AD6EFA">
      <w:pPr>
        <w:ind w:left="360"/>
      </w:pPr>
      <w:proofErr w:type="spellStart"/>
      <w:r w:rsidRPr="00616D3C">
        <w:t>Bafra</w:t>
      </w:r>
      <w:proofErr w:type="spellEnd"/>
      <w:r w:rsidRPr="00616D3C">
        <w:t xml:space="preserve">, </w:t>
      </w:r>
      <w:proofErr w:type="spellStart"/>
      <w:r w:rsidRPr="00616D3C">
        <w:t>Tuğba</w:t>
      </w:r>
      <w:proofErr w:type="spellEnd"/>
      <w:r w:rsidRPr="00616D3C">
        <w:t xml:space="preserve">. </w:t>
      </w:r>
      <w:proofErr w:type="gramStart"/>
      <w:r w:rsidRPr="00616D3C">
        <w:t>“ E</w:t>
      </w:r>
      <w:proofErr w:type="gramEnd"/>
      <w:r w:rsidRPr="00616D3C">
        <w:t>-Commerce In Turkey Potential For Development And Logistics Processes.” </w:t>
      </w:r>
      <w:proofErr w:type="spellStart"/>
      <w:r w:rsidRPr="00616D3C">
        <w:rPr>
          <w:i/>
          <w:iCs/>
        </w:rPr>
        <w:t>Utikad</w:t>
      </w:r>
      <w:proofErr w:type="spellEnd"/>
      <w:r w:rsidRPr="00616D3C">
        <w:t>, UTİKAD Association of International Forwarding and Logistics Service Providers, Feb. 2019, www.utikad.org.tr/images/HizmetRapor/potentialfordevelopmentofecommerceandeexportinturkeyandlogisticsprocesses-23983.pdf.</w:t>
      </w:r>
    </w:p>
    <w:p w14:paraId="1815E924" w14:textId="77777777" w:rsidR="00AD6EFA" w:rsidRPr="00C867A8" w:rsidRDefault="00AD6EFA" w:rsidP="00AD6EFA">
      <w:pPr>
        <w:rPr>
          <w:lang w:val="en-US"/>
        </w:rPr>
      </w:pPr>
    </w:p>
    <w:p w14:paraId="1B9DC1E8" w14:textId="77777777" w:rsidR="00AD6EFA" w:rsidRDefault="00AD6EFA" w:rsidP="00AD6EFA">
      <w:pPr>
        <w:widowControl w:val="0"/>
        <w:autoSpaceDN w:val="0"/>
        <w:adjustRightInd w:val="0"/>
        <w:ind w:left="360"/>
      </w:pPr>
      <w:r w:rsidRPr="00C867A8">
        <w:t>Boysen, Nils, et al. “Warehousing in the e-Commerce Era: A Survey.” </w:t>
      </w:r>
      <w:r w:rsidRPr="00C867A8">
        <w:rPr>
          <w:i/>
          <w:iCs/>
        </w:rPr>
        <w:t>ResearchGate</w:t>
      </w:r>
      <w:r w:rsidRPr="00C867A8">
        <w:t xml:space="preserve">, European Journal of Operational Research, Aug. 2018, </w:t>
      </w:r>
      <w:hyperlink r:id="rId12" w:history="1">
        <w:r w:rsidRPr="00797651">
          <w:rPr>
            <w:rStyle w:val="Hyperlink"/>
          </w:rPr>
          <w:t>www.researchgate.net/publication/327180275_Warehousing_in_the_e-commerce_era_A_survey/link/5b8edf6a92851c6b7ec02849/download</w:t>
        </w:r>
      </w:hyperlink>
      <w:r w:rsidRPr="00C867A8">
        <w:t>.</w:t>
      </w:r>
    </w:p>
    <w:p w14:paraId="0E2491C3" w14:textId="77777777" w:rsidR="00AD6EFA" w:rsidRDefault="00AD6EFA" w:rsidP="00AD6EFA">
      <w:pPr>
        <w:widowControl w:val="0"/>
        <w:autoSpaceDN w:val="0"/>
        <w:adjustRightInd w:val="0"/>
      </w:pPr>
    </w:p>
    <w:p w14:paraId="2BF8AD53" w14:textId="77777777" w:rsidR="00AD6EFA" w:rsidRPr="00C867A8" w:rsidRDefault="00AD6EFA" w:rsidP="00AD6EFA">
      <w:pPr>
        <w:ind w:left="360"/>
        <w:rPr>
          <w:color w:val="333333"/>
          <w:lang w:eastAsia="en-US"/>
        </w:rPr>
      </w:pPr>
      <w:r w:rsidRPr="00C867A8">
        <w:rPr>
          <w:color w:val="333333"/>
          <w:lang w:eastAsia="en-US"/>
        </w:rPr>
        <w:t>“E-Commerce in Turkey 2018 Market Size.” </w:t>
      </w:r>
      <w:r w:rsidRPr="00C867A8">
        <w:rPr>
          <w:i/>
          <w:iCs/>
          <w:color w:val="333333"/>
          <w:lang w:eastAsia="en-US"/>
        </w:rPr>
        <w:t>TÜBİSAD Information Industry Association</w:t>
      </w:r>
      <w:r w:rsidRPr="00C867A8">
        <w:rPr>
          <w:color w:val="333333"/>
          <w:lang w:eastAsia="en-US"/>
        </w:rPr>
        <w:t xml:space="preserve">, Deloitte, Apr. 2018, </w:t>
      </w:r>
      <w:hyperlink r:id="rId13" w:history="1">
        <w:r w:rsidRPr="00C867A8">
          <w:rPr>
            <w:rStyle w:val="Hyperlink"/>
            <w:lang w:eastAsia="en-US"/>
          </w:rPr>
          <w:t>www.tubisad.org.tr/en/images/pdf/tubisad_2019_ecommerce_eng.pdf</w:t>
        </w:r>
      </w:hyperlink>
      <w:r w:rsidRPr="00C867A8">
        <w:rPr>
          <w:color w:val="333333"/>
          <w:lang w:eastAsia="en-US"/>
        </w:rPr>
        <w:t>.</w:t>
      </w:r>
    </w:p>
    <w:p w14:paraId="7E1E0790" w14:textId="77777777" w:rsidR="00AD6EFA" w:rsidRPr="00C867A8" w:rsidRDefault="00AD6EFA" w:rsidP="00AD6EFA">
      <w:pPr>
        <w:ind w:left="360"/>
      </w:pPr>
      <w:r w:rsidRPr="00C867A8">
        <w:br/>
      </w:r>
      <w:r w:rsidRPr="00C867A8">
        <w:rPr>
          <w:color w:val="333333"/>
        </w:rPr>
        <w:t>“Ecommerce in Turkey.”</w:t>
      </w:r>
      <w:r w:rsidRPr="00C867A8">
        <w:rPr>
          <w:rStyle w:val="apple-converted-space"/>
          <w:color w:val="333333"/>
        </w:rPr>
        <w:t> </w:t>
      </w:r>
      <w:r w:rsidRPr="00C867A8">
        <w:rPr>
          <w:i/>
          <w:iCs/>
          <w:color w:val="333333"/>
        </w:rPr>
        <w:t>Ecommerce News</w:t>
      </w:r>
      <w:r w:rsidRPr="00C867A8">
        <w:rPr>
          <w:color w:val="333333"/>
        </w:rPr>
        <w:t>, June 2019, ecommercenews.eu/ecommerce-in-</w:t>
      </w:r>
      <w:proofErr w:type="spellStart"/>
      <w:r w:rsidRPr="00C867A8">
        <w:rPr>
          <w:color w:val="333333"/>
        </w:rPr>
        <w:t>europe</w:t>
      </w:r>
      <w:proofErr w:type="spellEnd"/>
      <w:r w:rsidRPr="00C867A8">
        <w:rPr>
          <w:color w:val="333333"/>
        </w:rPr>
        <w:t>/ecommerce-turkey/.</w:t>
      </w:r>
    </w:p>
    <w:p w14:paraId="61152B47" w14:textId="77777777" w:rsidR="00AD6EFA" w:rsidRPr="00C867A8" w:rsidRDefault="00AD6EFA" w:rsidP="00AD6EFA">
      <w:pPr>
        <w:rPr>
          <w:lang w:val="en-US"/>
        </w:rPr>
      </w:pPr>
    </w:p>
    <w:p w14:paraId="042A2853" w14:textId="77777777" w:rsidR="00AD6EFA" w:rsidRPr="00655ACE" w:rsidRDefault="00AD6EFA" w:rsidP="00AD6EFA">
      <w:pPr>
        <w:ind w:left="360"/>
        <w:rPr>
          <w:color w:val="333333"/>
          <w:lang w:val="de-DE" w:eastAsia="en-US"/>
        </w:rPr>
      </w:pPr>
      <w:proofErr w:type="spellStart"/>
      <w:r w:rsidRPr="00C867A8">
        <w:rPr>
          <w:color w:val="333333"/>
          <w:lang w:val="en-US" w:eastAsia="en-US"/>
        </w:rPr>
        <w:t>Lenstra</w:t>
      </w:r>
      <w:proofErr w:type="spellEnd"/>
      <w:r w:rsidRPr="00C867A8">
        <w:rPr>
          <w:color w:val="333333"/>
          <w:lang w:val="en-US" w:eastAsia="en-US"/>
        </w:rPr>
        <w:t xml:space="preserve"> J.K. (1992) Job Shop Scheduling. In: </w:t>
      </w:r>
      <w:proofErr w:type="spellStart"/>
      <w:r w:rsidRPr="00C867A8">
        <w:rPr>
          <w:color w:val="333333"/>
          <w:lang w:val="en-US" w:eastAsia="en-US"/>
        </w:rPr>
        <w:t>Akgül</w:t>
      </w:r>
      <w:proofErr w:type="spellEnd"/>
      <w:r w:rsidRPr="00C867A8">
        <w:rPr>
          <w:color w:val="333333"/>
          <w:lang w:val="en-US" w:eastAsia="en-US"/>
        </w:rPr>
        <w:t xml:space="preserve"> M., </w:t>
      </w:r>
      <w:proofErr w:type="spellStart"/>
      <w:r w:rsidRPr="00C867A8">
        <w:rPr>
          <w:color w:val="333333"/>
          <w:lang w:val="en-US" w:eastAsia="en-US"/>
        </w:rPr>
        <w:t>Hamacher</w:t>
      </w:r>
      <w:proofErr w:type="spellEnd"/>
      <w:r w:rsidRPr="00C867A8">
        <w:rPr>
          <w:color w:val="333333"/>
          <w:lang w:val="en-US" w:eastAsia="en-US"/>
        </w:rPr>
        <w:t xml:space="preserve"> H.W., </w:t>
      </w:r>
      <w:proofErr w:type="spellStart"/>
      <w:r w:rsidRPr="00C867A8">
        <w:rPr>
          <w:color w:val="333333"/>
          <w:lang w:val="en-US" w:eastAsia="en-US"/>
        </w:rPr>
        <w:t>Tüfekçi</w:t>
      </w:r>
      <w:proofErr w:type="spellEnd"/>
      <w:r w:rsidRPr="00C867A8">
        <w:rPr>
          <w:color w:val="333333"/>
          <w:lang w:val="en-US" w:eastAsia="en-US"/>
        </w:rPr>
        <w:t xml:space="preserve"> S. (eds) Combinatorial Optimization. NATO ASI Series (Series F: Computer and Systems Sciences), vol 82. </w:t>
      </w:r>
      <w:r w:rsidRPr="00655ACE">
        <w:rPr>
          <w:color w:val="333333"/>
          <w:lang w:val="de-DE" w:eastAsia="en-US"/>
        </w:rPr>
        <w:t>Springer, Berlin, Heidelberg</w:t>
      </w:r>
    </w:p>
    <w:p w14:paraId="6059B059" w14:textId="77777777" w:rsidR="00AD6EFA" w:rsidRPr="00655ACE" w:rsidRDefault="00AD6EFA" w:rsidP="00AD6EFA">
      <w:pPr>
        <w:rPr>
          <w:color w:val="333333"/>
          <w:lang w:val="de-DE" w:eastAsia="en-US"/>
        </w:rPr>
      </w:pPr>
    </w:p>
    <w:p w14:paraId="6BCF2903" w14:textId="77777777" w:rsidR="00AD6EFA" w:rsidRPr="00C867A8" w:rsidRDefault="00AD6EFA" w:rsidP="00AD6EFA">
      <w:pPr>
        <w:ind w:left="360"/>
        <w:rPr>
          <w:color w:val="333333"/>
          <w:lang w:val="en-US" w:eastAsia="en-US"/>
        </w:rPr>
      </w:pPr>
      <w:proofErr w:type="spellStart"/>
      <w:r w:rsidRPr="00655ACE">
        <w:rPr>
          <w:color w:val="333333"/>
          <w:lang w:val="de-DE" w:eastAsia="en-US"/>
        </w:rPr>
        <w:t>Lu</w:t>
      </w:r>
      <w:proofErr w:type="spellEnd"/>
      <w:r w:rsidRPr="00655ACE">
        <w:rPr>
          <w:color w:val="333333"/>
          <w:lang w:val="de-DE" w:eastAsia="en-US"/>
        </w:rPr>
        <w:t xml:space="preserve">, </w:t>
      </w:r>
      <w:proofErr w:type="spellStart"/>
      <w:r w:rsidRPr="00655ACE">
        <w:rPr>
          <w:color w:val="333333"/>
          <w:lang w:val="de-DE" w:eastAsia="en-US"/>
        </w:rPr>
        <w:t>Wenrong</w:t>
      </w:r>
      <w:proofErr w:type="spellEnd"/>
      <w:r w:rsidRPr="00655ACE">
        <w:rPr>
          <w:color w:val="333333"/>
          <w:lang w:val="de-DE" w:eastAsia="en-US"/>
        </w:rPr>
        <w:t xml:space="preserve"> &amp; </w:t>
      </w:r>
      <w:proofErr w:type="spellStart"/>
      <w:r w:rsidRPr="00655ACE">
        <w:rPr>
          <w:color w:val="333333"/>
          <w:lang w:val="de-DE" w:eastAsia="en-US"/>
        </w:rPr>
        <w:t>Mcfarlane</w:t>
      </w:r>
      <w:proofErr w:type="spellEnd"/>
      <w:r w:rsidRPr="00655ACE">
        <w:rPr>
          <w:color w:val="333333"/>
          <w:lang w:val="de-DE" w:eastAsia="en-US"/>
        </w:rPr>
        <w:t xml:space="preserve">, Duncan &amp; </w:t>
      </w:r>
      <w:proofErr w:type="spellStart"/>
      <w:r w:rsidRPr="00655ACE">
        <w:rPr>
          <w:color w:val="333333"/>
          <w:lang w:val="de-DE" w:eastAsia="en-US"/>
        </w:rPr>
        <w:t>Giannikas</w:t>
      </w:r>
      <w:proofErr w:type="spellEnd"/>
      <w:r w:rsidRPr="00655ACE">
        <w:rPr>
          <w:color w:val="333333"/>
          <w:lang w:val="de-DE" w:eastAsia="en-US"/>
        </w:rPr>
        <w:t xml:space="preserve">, </w:t>
      </w:r>
      <w:proofErr w:type="spellStart"/>
      <w:r w:rsidRPr="00655ACE">
        <w:rPr>
          <w:color w:val="333333"/>
          <w:lang w:val="de-DE" w:eastAsia="en-US"/>
        </w:rPr>
        <w:t>Vaggelis</w:t>
      </w:r>
      <w:proofErr w:type="spellEnd"/>
      <w:r w:rsidRPr="00655ACE">
        <w:rPr>
          <w:color w:val="333333"/>
          <w:lang w:val="de-DE" w:eastAsia="en-US"/>
        </w:rPr>
        <w:t xml:space="preserve"> &amp; Zhang, </w:t>
      </w:r>
      <w:proofErr w:type="spellStart"/>
      <w:r w:rsidRPr="00655ACE">
        <w:rPr>
          <w:color w:val="333333"/>
          <w:lang w:val="de-DE" w:eastAsia="en-US"/>
        </w:rPr>
        <w:t>Quan</w:t>
      </w:r>
      <w:proofErr w:type="spellEnd"/>
      <w:r w:rsidRPr="00655ACE">
        <w:rPr>
          <w:color w:val="333333"/>
          <w:lang w:val="de-DE" w:eastAsia="en-US"/>
        </w:rPr>
        <w:t xml:space="preserve">. </w:t>
      </w:r>
      <w:r w:rsidRPr="00C867A8">
        <w:rPr>
          <w:color w:val="333333"/>
          <w:lang w:val="en-US" w:eastAsia="en-US"/>
        </w:rPr>
        <w:t>(2015). An algorithm for dynamic order-picking in warehouse operations. European Journal of Operational Research. -. 10.1016/j.ejor.2015.06.074.</w:t>
      </w:r>
    </w:p>
    <w:p w14:paraId="5095130B" w14:textId="77777777" w:rsidR="00AD6EFA" w:rsidRPr="00AD6EFA" w:rsidRDefault="00AD6EFA" w:rsidP="00AD6EFA">
      <w:pPr>
        <w:rPr>
          <w:lang w:val="en-US"/>
        </w:rPr>
      </w:pPr>
    </w:p>
    <w:p w14:paraId="2A0943A0" w14:textId="40741A8E" w:rsidR="00AD6EFA" w:rsidRDefault="00AD6EFA" w:rsidP="00AD6EFA">
      <w:pPr>
        <w:rPr>
          <w:lang w:val="en-US"/>
        </w:rPr>
      </w:pPr>
    </w:p>
    <w:p w14:paraId="412B93BA" w14:textId="3FCF0DC1" w:rsidR="00AD6EFA" w:rsidRPr="00AD6EFA" w:rsidRDefault="00AD6EFA" w:rsidP="00AD6EFA">
      <w:pPr>
        <w:rPr>
          <w:lang w:val="en-US"/>
        </w:rPr>
      </w:pPr>
      <w:r>
        <w:rPr>
          <w:lang w:val="en-US"/>
        </w:rPr>
        <w:br w:type="column"/>
      </w:r>
    </w:p>
    <w:p w14:paraId="3B5E9AC2" w14:textId="5DC79D66" w:rsidR="00A8527B" w:rsidRDefault="00AD6EFA" w:rsidP="00A8527B">
      <w:pPr>
        <w:pStyle w:val="Heading1"/>
        <w:numPr>
          <w:ilvl w:val="0"/>
          <w:numId w:val="50"/>
        </w:numPr>
        <w:rPr>
          <w:rFonts w:cs="Times New Roman"/>
          <w:lang w:val="en-US"/>
        </w:rPr>
      </w:pPr>
      <w:bookmarkStart w:id="16" w:name="_Toc41659929"/>
      <w:r w:rsidRPr="00A8527B">
        <w:rPr>
          <w:rFonts w:cs="Times New Roman"/>
          <w:lang w:val="en-US"/>
        </w:rPr>
        <w:t>Appendix</w:t>
      </w:r>
      <w:bookmarkEnd w:id="16"/>
    </w:p>
    <w:p w14:paraId="4DEE2E5E" w14:textId="77777777" w:rsidR="007A3F39" w:rsidRPr="007A3F39" w:rsidRDefault="007A3F39" w:rsidP="007A3F39">
      <w:pPr>
        <w:rPr>
          <w:lang w:val="en-US"/>
        </w:rPr>
      </w:pPr>
    </w:p>
    <w:p w14:paraId="11873487"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 xml:space="preserve">// May 29,2020 Indr491 Project </w:t>
      </w:r>
    </w:p>
    <w:p w14:paraId="0AF6D3CC"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 xml:space="preserve">// </w:t>
      </w:r>
      <w:proofErr w:type="spellStart"/>
      <w:r w:rsidRPr="00134EC3">
        <w:rPr>
          <w:rFonts w:ascii="Menlo" w:hAnsi="Menlo" w:cs="Menlo"/>
          <w:color w:val="000000" w:themeColor="text1"/>
          <w:sz w:val="16"/>
          <w:szCs w:val="16"/>
          <w:lang w:val="en-US" w:eastAsia="en-US"/>
        </w:rPr>
        <w:t>Trendyol</w:t>
      </w:r>
      <w:proofErr w:type="spellEnd"/>
      <w:r w:rsidRPr="00134EC3">
        <w:rPr>
          <w:rFonts w:ascii="Menlo" w:hAnsi="Menlo" w:cs="Menlo"/>
          <w:color w:val="000000" w:themeColor="text1"/>
          <w:sz w:val="16"/>
          <w:szCs w:val="16"/>
          <w:lang w:val="en-US" w:eastAsia="en-US"/>
        </w:rPr>
        <w:t xml:space="preserve"> Allocation of Orders to the Sorter Programming Model</w:t>
      </w:r>
    </w:p>
    <w:p w14:paraId="3A27E7CA"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 xml:space="preserve">// prepared by Caner </w:t>
      </w:r>
      <w:proofErr w:type="spellStart"/>
      <w:r w:rsidRPr="00134EC3">
        <w:rPr>
          <w:rFonts w:ascii="Menlo" w:hAnsi="Menlo" w:cs="Menlo"/>
          <w:color w:val="000000" w:themeColor="text1"/>
          <w:sz w:val="16"/>
          <w:szCs w:val="16"/>
          <w:lang w:val="en-US" w:eastAsia="en-US"/>
        </w:rPr>
        <w:t>Kayalı</w:t>
      </w:r>
      <w:proofErr w:type="spellEnd"/>
    </w:p>
    <w:p w14:paraId="27F41071"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p>
    <w:p w14:paraId="592793A5"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 external cplex.jar library referencing is required to run</w:t>
      </w:r>
    </w:p>
    <w:p w14:paraId="5E57FD8D"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p>
    <w:p w14:paraId="70A6F78A"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package indr491Project;</w:t>
      </w:r>
    </w:p>
    <w:p w14:paraId="507369DC"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p>
    <w:p w14:paraId="76B0F928"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 xml:space="preserve">import </w:t>
      </w:r>
      <w:proofErr w:type="spellStart"/>
      <w:proofErr w:type="gramStart"/>
      <w:r w:rsidRPr="00134EC3">
        <w:rPr>
          <w:rFonts w:ascii="Menlo" w:hAnsi="Menlo" w:cs="Menlo"/>
          <w:color w:val="000000" w:themeColor="text1"/>
          <w:sz w:val="16"/>
          <w:szCs w:val="16"/>
          <w:lang w:val="en-US" w:eastAsia="en-US"/>
        </w:rPr>
        <w:t>java.io.BufferedReader</w:t>
      </w:r>
      <w:proofErr w:type="spellEnd"/>
      <w:proofErr w:type="gramEnd"/>
      <w:r w:rsidRPr="00134EC3">
        <w:rPr>
          <w:rFonts w:ascii="Menlo" w:hAnsi="Menlo" w:cs="Menlo"/>
          <w:color w:val="000000" w:themeColor="text1"/>
          <w:sz w:val="16"/>
          <w:szCs w:val="16"/>
          <w:lang w:val="en-US" w:eastAsia="en-US"/>
        </w:rPr>
        <w:t>;</w:t>
      </w:r>
    </w:p>
    <w:p w14:paraId="7E53645F"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 xml:space="preserve">import </w:t>
      </w:r>
      <w:proofErr w:type="spellStart"/>
      <w:proofErr w:type="gramStart"/>
      <w:r w:rsidRPr="00134EC3">
        <w:rPr>
          <w:rFonts w:ascii="Menlo" w:hAnsi="Menlo" w:cs="Menlo"/>
          <w:color w:val="000000" w:themeColor="text1"/>
          <w:sz w:val="16"/>
          <w:szCs w:val="16"/>
          <w:lang w:val="en-US" w:eastAsia="en-US"/>
        </w:rPr>
        <w:t>java.io.FileReader</w:t>
      </w:r>
      <w:proofErr w:type="spellEnd"/>
      <w:proofErr w:type="gramEnd"/>
      <w:r w:rsidRPr="00134EC3">
        <w:rPr>
          <w:rFonts w:ascii="Menlo" w:hAnsi="Menlo" w:cs="Menlo"/>
          <w:color w:val="000000" w:themeColor="text1"/>
          <w:sz w:val="16"/>
          <w:szCs w:val="16"/>
          <w:lang w:val="en-US" w:eastAsia="en-US"/>
        </w:rPr>
        <w:t>;</w:t>
      </w:r>
    </w:p>
    <w:p w14:paraId="603E7FA1"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 xml:space="preserve">import </w:t>
      </w:r>
      <w:proofErr w:type="spellStart"/>
      <w:proofErr w:type="gramStart"/>
      <w:r w:rsidRPr="00134EC3">
        <w:rPr>
          <w:rFonts w:ascii="Menlo" w:hAnsi="Menlo" w:cs="Menlo"/>
          <w:color w:val="000000" w:themeColor="text1"/>
          <w:sz w:val="16"/>
          <w:szCs w:val="16"/>
          <w:lang w:val="en-US" w:eastAsia="en-US"/>
        </w:rPr>
        <w:t>java.io.IOException</w:t>
      </w:r>
      <w:proofErr w:type="spellEnd"/>
      <w:proofErr w:type="gramEnd"/>
      <w:r w:rsidRPr="00134EC3">
        <w:rPr>
          <w:rFonts w:ascii="Menlo" w:hAnsi="Menlo" w:cs="Menlo"/>
          <w:color w:val="000000" w:themeColor="text1"/>
          <w:sz w:val="16"/>
          <w:szCs w:val="16"/>
          <w:lang w:val="en-US" w:eastAsia="en-US"/>
        </w:rPr>
        <w:t>;</w:t>
      </w:r>
    </w:p>
    <w:p w14:paraId="58B32BB6"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 xml:space="preserve">import </w:t>
      </w:r>
      <w:proofErr w:type="spellStart"/>
      <w:proofErr w:type="gramStart"/>
      <w:r w:rsidRPr="00134EC3">
        <w:rPr>
          <w:rFonts w:ascii="Menlo" w:hAnsi="Menlo" w:cs="Menlo"/>
          <w:color w:val="000000" w:themeColor="text1"/>
          <w:sz w:val="16"/>
          <w:szCs w:val="16"/>
          <w:lang w:val="en-US" w:eastAsia="en-US"/>
        </w:rPr>
        <w:t>java.util</w:t>
      </w:r>
      <w:proofErr w:type="gramEnd"/>
      <w:r w:rsidRPr="00134EC3">
        <w:rPr>
          <w:rFonts w:ascii="Menlo" w:hAnsi="Menlo" w:cs="Menlo"/>
          <w:color w:val="000000" w:themeColor="text1"/>
          <w:sz w:val="16"/>
          <w:szCs w:val="16"/>
          <w:lang w:val="en-US" w:eastAsia="en-US"/>
        </w:rPr>
        <w:t>.ArrayList</w:t>
      </w:r>
      <w:proofErr w:type="spellEnd"/>
      <w:r w:rsidRPr="00134EC3">
        <w:rPr>
          <w:rFonts w:ascii="Menlo" w:hAnsi="Menlo" w:cs="Menlo"/>
          <w:color w:val="000000" w:themeColor="text1"/>
          <w:sz w:val="16"/>
          <w:szCs w:val="16"/>
          <w:lang w:val="en-US" w:eastAsia="en-US"/>
        </w:rPr>
        <w:t>;</w:t>
      </w:r>
    </w:p>
    <w:p w14:paraId="6CA0D85B"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 xml:space="preserve">import </w:t>
      </w:r>
      <w:proofErr w:type="spellStart"/>
      <w:proofErr w:type="gramStart"/>
      <w:r w:rsidRPr="00134EC3">
        <w:rPr>
          <w:rFonts w:ascii="Menlo" w:hAnsi="Menlo" w:cs="Menlo"/>
          <w:color w:val="000000" w:themeColor="text1"/>
          <w:sz w:val="16"/>
          <w:szCs w:val="16"/>
          <w:lang w:val="en-US" w:eastAsia="en-US"/>
        </w:rPr>
        <w:t>java.util</w:t>
      </w:r>
      <w:proofErr w:type="gramEnd"/>
      <w:r w:rsidRPr="00134EC3">
        <w:rPr>
          <w:rFonts w:ascii="Menlo" w:hAnsi="Menlo" w:cs="Menlo"/>
          <w:color w:val="000000" w:themeColor="text1"/>
          <w:sz w:val="16"/>
          <w:szCs w:val="16"/>
          <w:lang w:val="en-US" w:eastAsia="en-US"/>
        </w:rPr>
        <w:t>.Collections</w:t>
      </w:r>
      <w:proofErr w:type="spellEnd"/>
      <w:r w:rsidRPr="00134EC3">
        <w:rPr>
          <w:rFonts w:ascii="Menlo" w:hAnsi="Menlo" w:cs="Menlo"/>
          <w:color w:val="000000" w:themeColor="text1"/>
          <w:sz w:val="16"/>
          <w:szCs w:val="16"/>
          <w:lang w:val="en-US" w:eastAsia="en-US"/>
        </w:rPr>
        <w:t>;</w:t>
      </w:r>
    </w:p>
    <w:p w14:paraId="719902D5"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 xml:space="preserve">import </w:t>
      </w:r>
      <w:proofErr w:type="spellStart"/>
      <w:proofErr w:type="gramStart"/>
      <w:r w:rsidRPr="00134EC3">
        <w:rPr>
          <w:rFonts w:ascii="Menlo" w:hAnsi="Menlo" w:cs="Menlo"/>
          <w:color w:val="000000" w:themeColor="text1"/>
          <w:sz w:val="16"/>
          <w:szCs w:val="16"/>
          <w:lang w:val="en-US" w:eastAsia="en-US"/>
        </w:rPr>
        <w:t>java.util</w:t>
      </w:r>
      <w:proofErr w:type="gramEnd"/>
      <w:r w:rsidRPr="00134EC3">
        <w:rPr>
          <w:rFonts w:ascii="Menlo" w:hAnsi="Menlo" w:cs="Menlo"/>
          <w:color w:val="000000" w:themeColor="text1"/>
          <w:sz w:val="16"/>
          <w:szCs w:val="16"/>
          <w:lang w:val="en-US" w:eastAsia="en-US"/>
        </w:rPr>
        <w:t>.HashMap</w:t>
      </w:r>
      <w:proofErr w:type="spellEnd"/>
      <w:r w:rsidRPr="00134EC3">
        <w:rPr>
          <w:rFonts w:ascii="Menlo" w:hAnsi="Menlo" w:cs="Menlo"/>
          <w:color w:val="000000" w:themeColor="text1"/>
          <w:sz w:val="16"/>
          <w:szCs w:val="16"/>
          <w:lang w:val="en-US" w:eastAsia="en-US"/>
        </w:rPr>
        <w:t>;</w:t>
      </w:r>
    </w:p>
    <w:p w14:paraId="160E9540"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 xml:space="preserve">import </w:t>
      </w:r>
      <w:proofErr w:type="spellStart"/>
      <w:proofErr w:type="gramStart"/>
      <w:r w:rsidRPr="00134EC3">
        <w:rPr>
          <w:rFonts w:ascii="Menlo" w:hAnsi="Menlo" w:cs="Menlo"/>
          <w:color w:val="000000" w:themeColor="text1"/>
          <w:sz w:val="16"/>
          <w:szCs w:val="16"/>
          <w:lang w:val="en-US" w:eastAsia="en-US"/>
        </w:rPr>
        <w:t>java.util</w:t>
      </w:r>
      <w:proofErr w:type="gramEnd"/>
      <w:r w:rsidRPr="00134EC3">
        <w:rPr>
          <w:rFonts w:ascii="Menlo" w:hAnsi="Menlo" w:cs="Menlo"/>
          <w:color w:val="000000" w:themeColor="text1"/>
          <w:sz w:val="16"/>
          <w:szCs w:val="16"/>
          <w:lang w:val="en-US" w:eastAsia="en-US"/>
        </w:rPr>
        <w:t>.List</w:t>
      </w:r>
      <w:proofErr w:type="spellEnd"/>
      <w:r w:rsidRPr="00134EC3">
        <w:rPr>
          <w:rFonts w:ascii="Menlo" w:hAnsi="Menlo" w:cs="Menlo"/>
          <w:color w:val="000000" w:themeColor="text1"/>
          <w:sz w:val="16"/>
          <w:szCs w:val="16"/>
          <w:lang w:val="en-US" w:eastAsia="en-US"/>
        </w:rPr>
        <w:t>;</w:t>
      </w:r>
    </w:p>
    <w:p w14:paraId="48807312"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p>
    <w:p w14:paraId="02CB4393"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 xml:space="preserve">import </w:t>
      </w:r>
      <w:proofErr w:type="spellStart"/>
      <w:proofErr w:type="gramStart"/>
      <w:r w:rsidRPr="00134EC3">
        <w:rPr>
          <w:rFonts w:ascii="Menlo" w:hAnsi="Menlo" w:cs="Menlo"/>
          <w:color w:val="000000" w:themeColor="text1"/>
          <w:sz w:val="16"/>
          <w:szCs w:val="16"/>
          <w:lang w:val="en-US" w:eastAsia="en-US"/>
        </w:rPr>
        <w:t>ilog.concert</w:t>
      </w:r>
      <w:proofErr w:type="gramEnd"/>
      <w:r w:rsidRPr="00134EC3">
        <w:rPr>
          <w:rFonts w:ascii="Menlo" w:hAnsi="Menlo" w:cs="Menlo"/>
          <w:color w:val="000000" w:themeColor="text1"/>
          <w:sz w:val="16"/>
          <w:szCs w:val="16"/>
          <w:lang w:val="en-US" w:eastAsia="en-US"/>
        </w:rPr>
        <w:t>.IloException</w:t>
      </w:r>
      <w:proofErr w:type="spellEnd"/>
      <w:r w:rsidRPr="00134EC3">
        <w:rPr>
          <w:rFonts w:ascii="Menlo" w:hAnsi="Menlo" w:cs="Menlo"/>
          <w:color w:val="000000" w:themeColor="text1"/>
          <w:sz w:val="16"/>
          <w:szCs w:val="16"/>
          <w:lang w:val="en-US" w:eastAsia="en-US"/>
        </w:rPr>
        <w:t>;</w:t>
      </w:r>
    </w:p>
    <w:p w14:paraId="4AEBFD33"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 xml:space="preserve">import </w:t>
      </w:r>
      <w:proofErr w:type="spellStart"/>
      <w:proofErr w:type="gramStart"/>
      <w:r w:rsidRPr="00134EC3">
        <w:rPr>
          <w:rFonts w:ascii="Menlo" w:hAnsi="Menlo" w:cs="Menlo"/>
          <w:color w:val="000000" w:themeColor="text1"/>
          <w:sz w:val="16"/>
          <w:szCs w:val="16"/>
          <w:lang w:val="en-US" w:eastAsia="en-US"/>
        </w:rPr>
        <w:t>ilog.concert</w:t>
      </w:r>
      <w:proofErr w:type="gramEnd"/>
      <w:r w:rsidRPr="00134EC3">
        <w:rPr>
          <w:rFonts w:ascii="Menlo" w:hAnsi="Menlo" w:cs="Menlo"/>
          <w:color w:val="000000" w:themeColor="text1"/>
          <w:sz w:val="16"/>
          <w:szCs w:val="16"/>
          <w:lang w:val="en-US" w:eastAsia="en-US"/>
        </w:rPr>
        <w:t>.IloIntVar</w:t>
      </w:r>
      <w:proofErr w:type="spellEnd"/>
      <w:r w:rsidRPr="00134EC3">
        <w:rPr>
          <w:rFonts w:ascii="Menlo" w:hAnsi="Menlo" w:cs="Menlo"/>
          <w:color w:val="000000" w:themeColor="text1"/>
          <w:sz w:val="16"/>
          <w:szCs w:val="16"/>
          <w:lang w:val="en-US" w:eastAsia="en-US"/>
        </w:rPr>
        <w:t>;</w:t>
      </w:r>
    </w:p>
    <w:p w14:paraId="5A5D5A1B"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 xml:space="preserve">import </w:t>
      </w:r>
      <w:proofErr w:type="spellStart"/>
      <w:proofErr w:type="gramStart"/>
      <w:r w:rsidRPr="00134EC3">
        <w:rPr>
          <w:rFonts w:ascii="Menlo" w:hAnsi="Menlo" w:cs="Menlo"/>
          <w:color w:val="000000" w:themeColor="text1"/>
          <w:sz w:val="16"/>
          <w:szCs w:val="16"/>
          <w:lang w:val="en-US" w:eastAsia="en-US"/>
        </w:rPr>
        <w:t>ilog.concert</w:t>
      </w:r>
      <w:proofErr w:type="gramEnd"/>
      <w:r w:rsidRPr="00134EC3">
        <w:rPr>
          <w:rFonts w:ascii="Menlo" w:hAnsi="Menlo" w:cs="Menlo"/>
          <w:color w:val="000000" w:themeColor="text1"/>
          <w:sz w:val="16"/>
          <w:szCs w:val="16"/>
          <w:lang w:val="en-US" w:eastAsia="en-US"/>
        </w:rPr>
        <w:t>.IloLinearNumExpr</w:t>
      </w:r>
      <w:proofErr w:type="spellEnd"/>
      <w:r w:rsidRPr="00134EC3">
        <w:rPr>
          <w:rFonts w:ascii="Menlo" w:hAnsi="Menlo" w:cs="Menlo"/>
          <w:color w:val="000000" w:themeColor="text1"/>
          <w:sz w:val="16"/>
          <w:szCs w:val="16"/>
          <w:lang w:val="en-US" w:eastAsia="en-US"/>
        </w:rPr>
        <w:t>;</w:t>
      </w:r>
    </w:p>
    <w:p w14:paraId="4A56A0B7"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 xml:space="preserve">import </w:t>
      </w:r>
      <w:proofErr w:type="spellStart"/>
      <w:proofErr w:type="gramStart"/>
      <w:r w:rsidRPr="00134EC3">
        <w:rPr>
          <w:rFonts w:ascii="Menlo" w:hAnsi="Menlo" w:cs="Menlo"/>
          <w:color w:val="000000" w:themeColor="text1"/>
          <w:sz w:val="16"/>
          <w:szCs w:val="16"/>
          <w:lang w:val="en-US" w:eastAsia="en-US"/>
        </w:rPr>
        <w:t>ilog.cplex</w:t>
      </w:r>
      <w:proofErr w:type="gramEnd"/>
      <w:r w:rsidRPr="00134EC3">
        <w:rPr>
          <w:rFonts w:ascii="Menlo" w:hAnsi="Menlo" w:cs="Menlo"/>
          <w:color w:val="000000" w:themeColor="text1"/>
          <w:sz w:val="16"/>
          <w:szCs w:val="16"/>
          <w:lang w:val="en-US" w:eastAsia="en-US"/>
        </w:rPr>
        <w:t>.IloCplex</w:t>
      </w:r>
      <w:proofErr w:type="spellEnd"/>
      <w:r w:rsidRPr="00134EC3">
        <w:rPr>
          <w:rFonts w:ascii="Menlo" w:hAnsi="Menlo" w:cs="Menlo"/>
          <w:color w:val="000000" w:themeColor="text1"/>
          <w:sz w:val="16"/>
          <w:szCs w:val="16"/>
          <w:lang w:val="en-US" w:eastAsia="en-US"/>
        </w:rPr>
        <w:t>;</w:t>
      </w:r>
    </w:p>
    <w:p w14:paraId="78605D53"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p>
    <w:p w14:paraId="23E938FB"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 xml:space="preserve">public class </w:t>
      </w:r>
      <w:proofErr w:type="spellStart"/>
      <w:r w:rsidRPr="00134EC3">
        <w:rPr>
          <w:rFonts w:ascii="Menlo" w:hAnsi="Menlo" w:cs="Menlo"/>
          <w:color w:val="000000" w:themeColor="text1"/>
          <w:sz w:val="16"/>
          <w:szCs w:val="16"/>
          <w:lang w:val="en-US" w:eastAsia="en-US"/>
        </w:rPr>
        <w:t>TrendyolFinalModel</w:t>
      </w:r>
      <w:proofErr w:type="spellEnd"/>
      <w:r w:rsidRPr="00134EC3">
        <w:rPr>
          <w:rFonts w:ascii="Menlo" w:hAnsi="Menlo" w:cs="Menlo"/>
          <w:color w:val="000000" w:themeColor="text1"/>
          <w:sz w:val="16"/>
          <w:szCs w:val="16"/>
          <w:lang w:val="en-US" w:eastAsia="en-US"/>
        </w:rPr>
        <w:t xml:space="preserve"> {</w:t>
      </w:r>
    </w:p>
    <w:p w14:paraId="453BCA87"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p>
    <w:p w14:paraId="21D5729D"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t xml:space="preserve">public static void </w:t>
      </w:r>
      <w:proofErr w:type="gramStart"/>
      <w:r w:rsidRPr="00134EC3">
        <w:rPr>
          <w:rFonts w:ascii="Menlo" w:hAnsi="Menlo" w:cs="Menlo"/>
          <w:color w:val="000000" w:themeColor="text1"/>
          <w:sz w:val="16"/>
          <w:szCs w:val="16"/>
          <w:lang w:val="en-US" w:eastAsia="en-US"/>
        </w:rPr>
        <w:t>main(</w:t>
      </w:r>
      <w:proofErr w:type="gramEnd"/>
      <w:r w:rsidRPr="00134EC3">
        <w:rPr>
          <w:rFonts w:ascii="Menlo" w:hAnsi="Menlo" w:cs="Menlo"/>
          <w:color w:val="000000" w:themeColor="text1"/>
          <w:sz w:val="16"/>
          <w:szCs w:val="16"/>
          <w:lang w:val="en-US" w:eastAsia="en-US"/>
        </w:rPr>
        <w:t xml:space="preserve">String[] </w:t>
      </w:r>
      <w:proofErr w:type="spellStart"/>
      <w:r w:rsidRPr="00134EC3">
        <w:rPr>
          <w:rFonts w:ascii="Menlo" w:hAnsi="Menlo" w:cs="Menlo"/>
          <w:color w:val="000000" w:themeColor="text1"/>
          <w:sz w:val="16"/>
          <w:szCs w:val="16"/>
          <w:lang w:val="en-US" w:eastAsia="en-US"/>
        </w:rPr>
        <w:t>args</w:t>
      </w:r>
      <w:proofErr w:type="spellEnd"/>
      <w:r w:rsidRPr="00134EC3">
        <w:rPr>
          <w:rFonts w:ascii="Menlo" w:hAnsi="Menlo" w:cs="Menlo"/>
          <w:color w:val="000000" w:themeColor="text1"/>
          <w:sz w:val="16"/>
          <w:szCs w:val="16"/>
          <w:lang w:val="en-US" w:eastAsia="en-US"/>
        </w:rPr>
        <w:t xml:space="preserve">) throws </w:t>
      </w:r>
      <w:proofErr w:type="spellStart"/>
      <w:r w:rsidRPr="00134EC3">
        <w:rPr>
          <w:rFonts w:ascii="Menlo" w:hAnsi="Menlo" w:cs="Menlo"/>
          <w:color w:val="000000" w:themeColor="text1"/>
          <w:sz w:val="16"/>
          <w:szCs w:val="16"/>
          <w:lang w:val="en-US" w:eastAsia="en-US"/>
        </w:rPr>
        <w:t>IOException</w:t>
      </w:r>
      <w:proofErr w:type="spellEnd"/>
      <w:r w:rsidRPr="00134EC3">
        <w:rPr>
          <w:rFonts w:ascii="Menlo" w:hAnsi="Menlo" w:cs="Menlo"/>
          <w:color w:val="000000" w:themeColor="text1"/>
          <w:sz w:val="16"/>
          <w:szCs w:val="16"/>
          <w:lang w:val="en-US" w:eastAsia="en-US"/>
        </w:rPr>
        <w:t xml:space="preserve">, </w:t>
      </w:r>
      <w:proofErr w:type="spellStart"/>
      <w:r w:rsidRPr="00134EC3">
        <w:rPr>
          <w:rFonts w:ascii="Menlo" w:hAnsi="Menlo" w:cs="Menlo"/>
          <w:color w:val="000000" w:themeColor="text1"/>
          <w:sz w:val="16"/>
          <w:szCs w:val="16"/>
          <w:lang w:val="en-US" w:eastAsia="en-US"/>
        </w:rPr>
        <w:t>IloException</w:t>
      </w:r>
      <w:proofErr w:type="spellEnd"/>
      <w:r w:rsidRPr="00134EC3">
        <w:rPr>
          <w:rFonts w:ascii="Menlo" w:hAnsi="Menlo" w:cs="Menlo"/>
          <w:color w:val="000000" w:themeColor="text1"/>
          <w:sz w:val="16"/>
          <w:szCs w:val="16"/>
          <w:lang w:val="en-US" w:eastAsia="en-US"/>
        </w:rPr>
        <w:t xml:space="preserve"> {</w:t>
      </w:r>
    </w:p>
    <w:p w14:paraId="149AB526"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p>
    <w:p w14:paraId="0E242A8E"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reading input data from csv format, converting it into Triplet format</w:t>
      </w:r>
    </w:p>
    <w:p w14:paraId="1C814276"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string argument should be changed according to csv file path</w:t>
      </w:r>
    </w:p>
    <w:p w14:paraId="25DF572D"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xml:space="preserve">List&lt;Triplet&gt; </w:t>
      </w:r>
      <w:proofErr w:type="spellStart"/>
      <w:r w:rsidRPr="00134EC3">
        <w:rPr>
          <w:rFonts w:ascii="Menlo" w:hAnsi="Menlo" w:cs="Menlo"/>
          <w:color w:val="000000" w:themeColor="text1"/>
          <w:sz w:val="16"/>
          <w:szCs w:val="16"/>
          <w:lang w:val="en-US" w:eastAsia="en-US"/>
        </w:rPr>
        <w:t>inputList</w:t>
      </w:r>
      <w:proofErr w:type="spellEnd"/>
      <w:r w:rsidRPr="00134EC3">
        <w:rPr>
          <w:rFonts w:ascii="Menlo" w:hAnsi="Menlo" w:cs="Menlo"/>
          <w:color w:val="000000" w:themeColor="text1"/>
          <w:sz w:val="16"/>
          <w:szCs w:val="16"/>
          <w:lang w:val="en-US" w:eastAsia="en-US"/>
        </w:rPr>
        <w:t xml:space="preserve"> = </w:t>
      </w:r>
      <w:r w:rsidRPr="00134EC3">
        <w:rPr>
          <w:rFonts w:ascii="Menlo" w:hAnsi="Menlo" w:cs="Menlo"/>
          <w:i/>
          <w:iCs/>
          <w:color w:val="000000" w:themeColor="text1"/>
          <w:sz w:val="16"/>
          <w:szCs w:val="16"/>
          <w:lang w:val="en-US" w:eastAsia="en-US"/>
        </w:rPr>
        <w:t>fromCSVtoTripletList</w:t>
      </w:r>
      <w:r w:rsidRPr="00134EC3">
        <w:rPr>
          <w:rFonts w:ascii="Menlo" w:hAnsi="Menlo" w:cs="Menlo"/>
          <w:color w:val="000000" w:themeColor="text1"/>
          <w:sz w:val="16"/>
          <w:szCs w:val="16"/>
          <w:lang w:val="en-US" w:eastAsia="en-US"/>
        </w:rPr>
        <w:t>("/Users/canerkayali/Desktop/Indr491FinalSubmission/Data/data.csv");</w:t>
      </w:r>
    </w:p>
    <w:p w14:paraId="04201691"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p>
    <w:p w14:paraId="5E0E7B83"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number of chutes in the system</w:t>
      </w:r>
    </w:p>
    <w:p w14:paraId="6CA52B53"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int K = 10;</w:t>
      </w:r>
    </w:p>
    <w:p w14:paraId="177C0E15"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p>
    <w:p w14:paraId="0D350A15"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number of maximum allowed batch assignments to a chute</w:t>
      </w:r>
    </w:p>
    <w:p w14:paraId="46D081EC"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xml:space="preserve">int </w:t>
      </w:r>
      <w:proofErr w:type="spellStart"/>
      <w:r w:rsidRPr="00134EC3">
        <w:rPr>
          <w:rFonts w:ascii="Menlo" w:hAnsi="Menlo" w:cs="Menlo"/>
          <w:color w:val="000000" w:themeColor="text1"/>
          <w:sz w:val="16"/>
          <w:szCs w:val="16"/>
          <w:lang w:val="en-US" w:eastAsia="en-US"/>
        </w:rPr>
        <w:t>chuteCap</w:t>
      </w:r>
      <w:proofErr w:type="spellEnd"/>
      <w:r w:rsidRPr="00134EC3">
        <w:rPr>
          <w:rFonts w:ascii="Menlo" w:hAnsi="Menlo" w:cs="Menlo"/>
          <w:color w:val="000000" w:themeColor="text1"/>
          <w:sz w:val="16"/>
          <w:szCs w:val="16"/>
          <w:lang w:val="en-US" w:eastAsia="en-US"/>
        </w:rPr>
        <w:t xml:space="preserve"> = 7;</w:t>
      </w:r>
    </w:p>
    <w:p w14:paraId="481520B6"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p>
    <w:p w14:paraId="6D94C81F"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parametrization constant for objective function pieces. alpha acts as the</w:t>
      </w:r>
    </w:p>
    <w:p w14:paraId="7FCE3D93"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xml:space="preserve">// importance of single batch </w:t>
      </w:r>
      <w:proofErr w:type="spellStart"/>
      <w:r w:rsidRPr="00134EC3">
        <w:rPr>
          <w:rFonts w:ascii="Menlo" w:hAnsi="Menlo" w:cs="Menlo"/>
          <w:color w:val="000000" w:themeColor="text1"/>
          <w:sz w:val="16"/>
          <w:szCs w:val="16"/>
          <w:lang w:val="en-US" w:eastAsia="en-US"/>
        </w:rPr>
        <w:t>assignmets</w:t>
      </w:r>
      <w:proofErr w:type="spellEnd"/>
      <w:r w:rsidRPr="00134EC3">
        <w:rPr>
          <w:rFonts w:ascii="Menlo" w:hAnsi="Menlo" w:cs="Menlo"/>
          <w:color w:val="000000" w:themeColor="text1"/>
          <w:sz w:val="16"/>
          <w:szCs w:val="16"/>
          <w:lang w:val="en-US" w:eastAsia="en-US"/>
        </w:rPr>
        <w:t xml:space="preserve"> while 1-alpha acts as the importance of</w:t>
      </w:r>
    </w:p>
    <w:p w14:paraId="261D3B65"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total number of item assignments.</w:t>
      </w:r>
    </w:p>
    <w:p w14:paraId="4A7C696F"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double alpha = 0.5;</w:t>
      </w:r>
    </w:p>
    <w:p w14:paraId="21E595B4"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p>
    <w:p w14:paraId="7FACCDB7"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running the model until all boutiques and batches are processed as single</w:t>
      </w:r>
    </w:p>
    <w:p w14:paraId="235CCF95"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assignments</w:t>
      </w:r>
    </w:p>
    <w:p w14:paraId="3A944266"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proofErr w:type="gramStart"/>
      <w:r w:rsidRPr="00134EC3">
        <w:rPr>
          <w:rFonts w:ascii="Menlo" w:hAnsi="Menlo" w:cs="Menlo"/>
          <w:i/>
          <w:iCs/>
          <w:color w:val="000000" w:themeColor="text1"/>
          <w:sz w:val="16"/>
          <w:szCs w:val="16"/>
          <w:lang w:val="en-US" w:eastAsia="en-US"/>
        </w:rPr>
        <w:t>SorterAllocation</w:t>
      </w:r>
      <w:proofErr w:type="spellEnd"/>
      <w:r w:rsidRPr="00134EC3">
        <w:rPr>
          <w:rFonts w:ascii="Menlo" w:hAnsi="Menlo" w:cs="Menlo"/>
          <w:color w:val="000000" w:themeColor="text1"/>
          <w:sz w:val="16"/>
          <w:szCs w:val="16"/>
          <w:lang w:val="en-US" w:eastAsia="en-US"/>
        </w:rPr>
        <w:t>(</w:t>
      </w:r>
      <w:proofErr w:type="spellStart"/>
      <w:proofErr w:type="gramEnd"/>
      <w:r w:rsidRPr="00134EC3">
        <w:rPr>
          <w:rFonts w:ascii="Menlo" w:hAnsi="Menlo" w:cs="Menlo"/>
          <w:color w:val="000000" w:themeColor="text1"/>
          <w:sz w:val="16"/>
          <w:szCs w:val="16"/>
          <w:lang w:val="en-US" w:eastAsia="en-US"/>
        </w:rPr>
        <w:t>inputList</w:t>
      </w:r>
      <w:proofErr w:type="spellEnd"/>
      <w:r w:rsidRPr="00134EC3">
        <w:rPr>
          <w:rFonts w:ascii="Menlo" w:hAnsi="Menlo" w:cs="Menlo"/>
          <w:color w:val="000000" w:themeColor="text1"/>
          <w:sz w:val="16"/>
          <w:szCs w:val="16"/>
          <w:lang w:val="en-US" w:eastAsia="en-US"/>
        </w:rPr>
        <w:t xml:space="preserve">, K, </w:t>
      </w:r>
      <w:proofErr w:type="spellStart"/>
      <w:r w:rsidRPr="00134EC3">
        <w:rPr>
          <w:rFonts w:ascii="Menlo" w:hAnsi="Menlo" w:cs="Menlo"/>
          <w:color w:val="000000" w:themeColor="text1"/>
          <w:sz w:val="16"/>
          <w:szCs w:val="16"/>
          <w:lang w:val="en-US" w:eastAsia="en-US"/>
        </w:rPr>
        <w:t>chuteCap</w:t>
      </w:r>
      <w:proofErr w:type="spellEnd"/>
      <w:r w:rsidRPr="00134EC3">
        <w:rPr>
          <w:rFonts w:ascii="Menlo" w:hAnsi="Menlo" w:cs="Menlo"/>
          <w:color w:val="000000" w:themeColor="text1"/>
          <w:sz w:val="16"/>
          <w:szCs w:val="16"/>
          <w:lang w:val="en-US" w:eastAsia="en-US"/>
        </w:rPr>
        <w:t>, alpha);</w:t>
      </w:r>
    </w:p>
    <w:p w14:paraId="64C41087"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p>
    <w:p w14:paraId="50BB0434"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t>}</w:t>
      </w:r>
    </w:p>
    <w:p w14:paraId="319D0DB7"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p>
    <w:p w14:paraId="7124029D"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t>// function for the model being solved step by step</w:t>
      </w:r>
    </w:p>
    <w:p w14:paraId="0D8538C6"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t xml:space="preserve">private static void </w:t>
      </w:r>
      <w:proofErr w:type="spellStart"/>
      <w:proofErr w:type="gramStart"/>
      <w:r w:rsidRPr="00134EC3">
        <w:rPr>
          <w:rFonts w:ascii="Menlo" w:hAnsi="Menlo" w:cs="Menlo"/>
          <w:color w:val="000000" w:themeColor="text1"/>
          <w:sz w:val="16"/>
          <w:szCs w:val="16"/>
          <w:lang w:val="en-US" w:eastAsia="en-US"/>
        </w:rPr>
        <w:t>SorterAllocation</w:t>
      </w:r>
      <w:proofErr w:type="spellEnd"/>
      <w:r w:rsidRPr="00134EC3">
        <w:rPr>
          <w:rFonts w:ascii="Menlo" w:hAnsi="Menlo" w:cs="Menlo"/>
          <w:color w:val="000000" w:themeColor="text1"/>
          <w:sz w:val="16"/>
          <w:szCs w:val="16"/>
          <w:lang w:val="en-US" w:eastAsia="en-US"/>
        </w:rPr>
        <w:t>(</w:t>
      </w:r>
      <w:proofErr w:type="gramEnd"/>
      <w:r w:rsidRPr="00134EC3">
        <w:rPr>
          <w:rFonts w:ascii="Menlo" w:hAnsi="Menlo" w:cs="Menlo"/>
          <w:color w:val="000000" w:themeColor="text1"/>
          <w:sz w:val="16"/>
          <w:szCs w:val="16"/>
          <w:lang w:val="en-US" w:eastAsia="en-US"/>
        </w:rPr>
        <w:t xml:space="preserve">List&lt;Triplet&gt; </w:t>
      </w:r>
      <w:proofErr w:type="spellStart"/>
      <w:r w:rsidRPr="00134EC3">
        <w:rPr>
          <w:rFonts w:ascii="Menlo" w:hAnsi="Menlo" w:cs="Menlo"/>
          <w:color w:val="000000" w:themeColor="text1"/>
          <w:sz w:val="16"/>
          <w:szCs w:val="16"/>
          <w:lang w:val="en-US" w:eastAsia="en-US"/>
        </w:rPr>
        <w:t>inputList</w:t>
      </w:r>
      <w:proofErr w:type="spellEnd"/>
      <w:r w:rsidRPr="00134EC3">
        <w:rPr>
          <w:rFonts w:ascii="Menlo" w:hAnsi="Menlo" w:cs="Menlo"/>
          <w:color w:val="000000" w:themeColor="text1"/>
          <w:sz w:val="16"/>
          <w:szCs w:val="16"/>
          <w:lang w:val="en-US" w:eastAsia="en-US"/>
        </w:rPr>
        <w:t xml:space="preserve">, int K, int </w:t>
      </w:r>
      <w:proofErr w:type="spellStart"/>
      <w:r w:rsidRPr="00134EC3">
        <w:rPr>
          <w:rFonts w:ascii="Menlo" w:hAnsi="Menlo" w:cs="Menlo"/>
          <w:color w:val="000000" w:themeColor="text1"/>
          <w:sz w:val="16"/>
          <w:szCs w:val="16"/>
          <w:lang w:val="en-US" w:eastAsia="en-US"/>
        </w:rPr>
        <w:t>chuteCap</w:t>
      </w:r>
      <w:proofErr w:type="spellEnd"/>
      <w:r w:rsidRPr="00134EC3">
        <w:rPr>
          <w:rFonts w:ascii="Menlo" w:hAnsi="Menlo" w:cs="Menlo"/>
          <w:color w:val="000000" w:themeColor="text1"/>
          <w:sz w:val="16"/>
          <w:szCs w:val="16"/>
          <w:lang w:val="en-US" w:eastAsia="en-US"/>
        </w:rPr>
        <w:t>, double alpha)</w:t>
      </w:r>
    </w:p>
    <w:p w14:paraId="4ADFC198"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xml:space="preserve">throws </w:t>
      </w:r>
      <w:proofErr w:type="spellStart"/>
      <w:r w:rsidRPr="00134EC3">
        <w:rPr>
          <w:rFonts w:ascii="Menlo" w:hAnsi="Menlo" w:cs="Menlo"/>
          <w:color w:val="000000" w:themeColor="text1"/>
          <w:sz w:val="16"/>
          <w:szCs w:val="16"/>
          <w:lang w:val="en-US" w:eastAsia="en-US"/>
        </w:rPr>
        <w:t>IloException</w:t>
      </w:r>
      <w:proofErr w:type="spellEnd"/>
      <w:r w:rsidRPr="00134EC3">
        <w:rPr>
          <w:rFonts w:ascii="Menlo" w:hAnsi="Menlo" w:cs="Menlo"/>
          <w:color w:val="000000" w:themeColor="text1"/>
          <w:sz w:val="16"/>
          <w:szCs w:val="16"/>
          <w:lang w:val="en-US" w:eastAsia="en-US"/>
        </w:rPr>
        <w:t xml:space="preserve"> {</w:t>
      </w:r>
    </w:p>
    <w:p w14:paraId="0512D0DE"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p>
    <w:p w14:paraId="3DE396A9"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xml:space="preserve">// this HashMap stores </w:t>
      </w:r>
      <w:proofErr w:type="spellStart"/>
      <w:r w:rsidRPr="00134EC3">
        <w:rPr>
          <w:rFonts w:ascii="Menlo" w:hAnsi="Menlo" w:cs="Menlo"/>
          <w:color w:val="000000" w:themeColor="text1"/>
          <w:sz w:val="16"/>
          <w:szCs w:val="16"/>
          <w:lang w:val="en-US" w:eastAsia="en-US"/>
        </w:rPr>
        <w:t>boutiqueID</w:t>
      </w:r>
      <w:proofErr w:type="spellEnd"/>
      <w:r w:rsidRPr="00134EC3">
        <w:rPr>
          <w:rFonts w:ascii="Menlo" w:hAnsi="Menlo" w:cs="Menlo"/>
          <w:color w:val="000000" w:themeColor="text1"/>
          <w:sz w:val="16"/>
          <w:szCs w:val="16"/>
          <w:lang w:val="en-US" w:eastAsia="en-US"/>
        </w:rPr>
        <w:t xml:space="preserve"> as key and a list of integers representing</w:t>
      </w:r>
    </w:p>
    <w:p w14:paraId="5F17AC35"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number of items in that boutique as value</w:t>
      </w:r>
    </w:p>
    <w:p w14:paraId="2A364CCA"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xml:space="preserve">HashMap&lt;Integer, List&lt;Integer&gt;&gt; </w:t>
      </w:r>
      <w:proofErr w:type="spellStart"/>
      <w:r w:rsidRPr="00134EC3">
        <w:rPr>
          <w:rFonts w:ascii="Menlo" w:hAnsi="Menlo" w:cs="Menlo"/>
          <w:color w:val="000000" w:themeColor="text1"/>
          <w:sz w:val="16"/>
          <w:szCs w:val="16"/>
          <w:lang w:val="en-US" w:eastAsia="en-US"/>
        </w:rPr>
        <w:t>boutiqueIDNumOfItems</w:t>
      </w:r>
      <w:proofErr w:type="spellEnd"/>
      <w:r w:rsidRPr="00134EC3">
        <w:rPr>
          <w:rFonts w:ascii="Menlo" w:hAnsi="Menlo" w:cs="Menlo"/>
          <w:color w:val="000000" w:themeColor="text1"/>
          <w:sz w:val="16"/>
          <w:szCs w:val="16"/>
          <w:lang w:val="en-US" w:eastAsia="en-US"/>
        </w:rPr>
        <w:t xml:space="preserve"> = new HashMap&lt;Integer, List&lt;Integer&gt;</w:t>
      </w:r>
      <w:proofErr w:type="gramStart"/>
      <w:r w:rsidRPr="00134EC3">
        <w:rPr>
          <w:rFonts w:ascii="Menlo" w:hAnsi="Menlo" w:cs="Menlo"/>
          <w:color w:val="000000" w:themeColor="text1"/>
          <w:sz w:val="16"/>
          <w:szCs w:val="16"/>
          <w:lang w:val="en-US" w:eastAsia="en-US"/>
        </w:rPr>
        <w:t>&gt;(</w:t>
      </w:r>
      <w:proofErr w:type="gramEnd"/>
      <w:r w:rsidRPr="00134EC3">
        <w:rPr>
          <w:rFonts w:ascii="Menlo" w:hAnsi="Menlo" w:cs="Menlo"/>
          <w:color w:val="000000" w:themeColor="text1"/>
          <w:sz w:val="16"/>
          <w:szCs w:val="16"/>
          <w:lang w:val="en-US" w:eastAsia="en-US"/>
        </w:rPr>
        <w:t>);</w:t>
      </w:r>
    </w:p>
    <w:p w14:paraId="002CAB91"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p>
    <w:p w14:paraId="4CBE8668"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xml:space="preserve">// store the initial </w:t>
      </w:r>
      <w:proofErr w:type="spellStart"/>
      <w:r w:rsidRPr="00134EC3">
        <w:rPr>
          <w:rFonts w:ascii="Menlo" w:hAnsi="Menlo" w:cs="Menlo"/>
          <w:color w:val="000000" w:themeColor="text1"/>
          <w:sz w:val="16"/>
          <w:szCs w:val="16"/>
          <w:lang w:val="en-US" w:eastAsia="en-US"/>
        </w:rPr>
        <w:t>boutiqueID</w:t>
      </w:r>
      <w:proofErr w:type="spellEnd"/>
      <w:r w:rsidRPr="00134EC3">
        <w:rPr>
          <w:rFonts w:ascii="Menlo" w:hAnsi="Menlo" w:cs="Menlo"/>
          <w:color w:val="000000" w:themeColor="text1"/>
          <w:sz w:val="16"/>
          <w:szCs w:val="16"/>
          <w:lang w:val="en-US" w:eastAsia="en-US"/>
        </w:rPr>
        <w:t xml:space="preserve"> from </w:t>
      </w:r>
      <w:proofErr w:type="spellStart"/>
      <w:r w:rsidRPr="00134EC3">
        <w:rPr>
          <w:rFonts w:ascii="Menlo" w:hAnsi="Menlo" w:cs="Menlo"/>
          <w:color w:val="000000" w:themeColor="text1"/>
          <w:sz w:val="16"/>
          <w:szCs w:val="16"/>
          <w:lang w:val="en-US" w:eastAsia="en-US"/>
        </w:rPr>
        <w:t>inputList</w:t>
      </w:r>
      <w:proofErr w:type="spellEnd"/>
    </w:p>
    <w:p w14:paraId="44372E7B"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xml:space="preserve">int </w:t>
      </w:r>
      <w:proofErr w:type="spellStart"/>
      <w:r w:rsidRPr="00134EC3">
        <w:rPr>
          <w:rFonts w:ascii="Menlo" w:hAnsi="Menlo" w:cs="Menlo"/>
          <w:color w:val="000000" w:themeColor="text1"/>
          <w:sz w:val="16"/>
          <w:szCs w:val="16"/>
          <w:lang w:val="en-US" w:eastAsia="en-US"/>
        </w:rPr>
        <w:t>startingBoutiqueID</w:t>
      </w:r>
      <w:proofErr w:type="spellEnd"/>
      <w:r w:rsidRPr="00134EC3">
        <w:rPr>
          <w:rFonts w:ascii="Menlo" w:hAnsi="Menlo" w:cs="Menlo"/>
          <w:color w:val="000000" w:themeColor="text1"/>
          <w:sz w:val="16"/>
          <w:szCs w:val="16"/>
          <w:lang w:val="en-US" w:eastAsia="en-US"/>
        </w:rPr>
        <w:t xml:space="preserve"> = </w:t>
      </w:r>
      <w:proofErr w:type="spellStart"/>
      <w:r w:rsidRPr="00134EC3">
        <w:rPr>
          <w:rFonts w:ascii="Menlo" w:hAnsi="Menlo" w:cs="Menlo"/>
          <w:color w:val="000000" w:themeColor="text1"/>
          <w:sz w:val="16"/>
          <w:szCs w:val="16"/>
          <w:lang w:val="en-US" w:eastAsia="en-US"/>
        </w:rPr>
        <w:t>inputList.get</w:t>
      </w:r>
      <w:proofErr w:type="spellEnd"/>
      <w:r w:rsidRPr="00134EC3">
        <w:rPr>
          <w:rFonts w:ascii="Menlo" w:hAnsi="Menlo" w:cs="Menlo"/>
          <w:color w:val="000000" w:themeColor="text1"/>
          <w:sz w:val="16"/>
          <w:szCs w:val="16"/>
          <w:lang w:val="en-US" w:eastAsia="en-US"/>
        </w:rPr>
        <w:t>(0</w:t>
      </w:r>
      <w:proofErr w:type="gramStart"/>
      <w:r w:rsidRPr="00134EC3">
        <w:rPr>
          <w:rFonts w:ascii="Menlo" w:hAnsi="Menlo" w:cs="Menlo"/>
          <w:color w:val="000000" w:themeColor="text1"/>
          <w:sz w:val="16"/>
          <w:szCs w:val="16"/>
          <w:lang w:val="en-US" w:eastAsia="en-US"/>
        </w:rPr>
        <w:t>).</w:t>
      </w:r>
      <w:proofErr w:type="spellStart"/>
      <w:r w:rsidRPr="00134EC3">
        <w:rPr>
          <w:rFonts w:ascii="Menlo" w:hAnsi="Menlo" w:cs="Menlo"/>
          <w:color w:val="000000" w:themeColor="text1"/>
          <w:sz w:val="16"/>
          <w:szCs w:val="16"/>
          <w:lang w:val="en-US" w:eastAsia="en-US"/>
        </w:rPr>
        <w:t>getboutiqueID</w:t>
      </w:r>
      <w:proofErr w:type="spellEnd"/>
      <w:proofErr w:type="gramEnd"/>
      <w:r w:rsidRPr="00134EC3">
        <w:rPr>
          <w:rFonts w:ascii="Menlo" w:hAnsi="Menlo" w:cs="Menlo"/>
          <w:color w:val="000000" w:themeColor="text1"/>
          <w:sz w:val="16"/>
          <w:szCs w:val="16"/>
          <w:lang w:val="en-US" w:eastAsia="en-US"/>
        </w:rPr>
        <w:t>();</w:t>
      </w:r>
    </w:p>
    <w:p w14:paraId="13FEFFB9"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xml:space="preserve">// store the last </w:t>
      </w:r>
      <w:proofErr w:type="spellStart"/>
      <w:r w:rsidRPr="00134EC3">
        <w:rPr>
          <w:rFonts w:ascii="Menlo" w:hAnsi="Menlo" w:cs="Menlo"/>
          <w:color w:val="000000" w:themeColor="text1"/>
          <w:sz w:val="16"/>
          <w:szCs w:val="16"/>
          <w:lang w:val="en-US" w:eastAsia="en-US"/>
        </w:rPr>
        <w:t>boutiqueID</w:t>
      </w:r>
      <w:proofErr w:type="spellEnd"/>
      <w:r w:rsidRPr="00134EC3">
        <w:rPr>
          <w:rFonts w:ascii="Menlo" w:hAnsi="Menlo" w:cs="Menlo"/>
          <w:color w:val="000000" w:themeColor="text1"/>
          <w:sz w:val="16"/>
          <w:szCs w:val="16"/>
          <w:lang w:val="en-US" w:eastAsia="en-US"/>
        </w:rPr>
        <w:t xml:space="preserve"> from </w:t>
      </w:r>
      <w:proofErr w:type="spellStart"/>
      <w:r w:rsidRPr="00134EC3">
        <w:rPr>
          <w:rFonts w:ascii="Menlo" w:hAnsi="Menlo" w:cs="Menlo"/>
          <w:color w:val="000000" w:themeColor="text1"/>
          <w:sz w:val="16"/>
          <w:szCs w:val="16"/>
          <w:lang w:val="en-US" w:eastAsia="en-US"/>
        </w:rPr>
        <w:t>inputList</w:t>
      </w:r>
      <w:proofErr w:type="spellEnd"/>
    </w:p>
    <w:p w14:paraId="38A52A48"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xml:space="preserve">int </w:t>
      </w:r>
      <w:proofErr w:type="spellStart"/>
      <w:r w:rsidRPr="00134EC3">
        <w:rPr>
          <w:rFonts w:ascii="Menlo" w:hAnsi="Menlo" w:cs="Menlo"/>
          <w:color w:val="000000" w:themeColor="text1"/>
          <w:sz w:val="16"/>
          <w:szCs w:val="16"/>
          <w:lang w:val="en-US" w:eastAsia="en-US"/>
        </w:rPr>
        <w:t>endingBoutiqueID</w:t>
      </w:r>
      <w:proofErr w:type="spellEnd"/>
      <w:r w:rsidRPr="00134EC3">
        <w:rPr>
          <w:rFonts w:ascii="Menlo" w:hAnsi="Menlo" w:cs="Menlo"/>
          <w:color w:val="000000" w:themeColor="text1"/>
          <w:sz w:val="16"/>
          <w:szCs w:val="16"/>
          <w:lang w:val="en-US" w:eastAsia="en-US"/>
        </w:rPr>
        <w:t xml:space="preserve"> = </w:t>
      </w:r>
      <w:proofErr w:type="spellStart"/>
      <w:proofErr w:type="gramStart"/>
      <w:r w:rsidRPr="00134EC3">
        <w:rPr>
          <w:rFonts w:ascii="Menlo" w:hAnsi="Menlo" w:cs="Menlo"/>
          <w:color w:val="000000" w:themeColor="text1"/>
          <w:sz w:val="16"/>
          <w:szCs w:val="16"/>
          <w:lang w:val="en-US" w:eastAsia="en-US"/>
        </w:rPr>
        <w:t>inputList.get</w:t>
      </w:r>
      <w:proofErr w:type="spellEnd"/>
      <w:r w:rsidRPr="00134EC3">
        <w:rPr>
          <w:rFonts w:ascii="Menlo" w:hAnsi="Menlo" w:cs="Menlo"/>
          <w:color w:val="000000" w:themeColor="text1"/>
          <w:sz w:val="16"/>
          <w:szCs w:val="16"/>
          <w:lang w:val="en-US" w:eastAsia="en-US"/>
        </w:rPr>
        <w:t>(</w:t>
      </w:r>
      <w:proofErr w:type="spellStart"/>
      <w:proofErr w:type="gramEnd"/>
      <w:r w:rsidRPr="00134EC3">
        <w:rPr>
          <w:rFonts w:ascii="Menlo" w:hAnsi="Menlo" w:cs="Menlo"/>
          <w:color w:val="000000" w:themeColor="text1"/>
          <w:sz w:val="16"/>
          <w:szCs w:val="16"/>
          <w:lang w:val="en-US" w:eastAsia="en-US"/>
        </w:rPr>
        <w:t>inputList.size</w:t>
      </w:r>
      <w:proofErr w:type="spellEnd"/>
      <w:r w:rsidRPr="00134EC3">
        <w:rPr>
          <w:rFonts w:ascii="Menlo" w:hAnsi="Menlo" w:cs="Menlo"/>
          <w:color w:val="000000" w:themeColor="text1"/>
          <w:sz w:val="16"/>
          <w:szCs w:val="16"/>
          <w:lang w:val="en-US" w:eastAsia="en-US"/>
        </w:rPr>
        <w:t>() - 1).</w:t>
      </w:r>
      <w:proofErr w:type="spellStart"/>
      <w:r w:rsidRPr="00134EC3">
        <w:rPr>
          <w:rFonts w:ascii="Menlo" w:hAnsi="Menlo" w:cs="Menlo"/>
          <w:color w:val="000000" w:themeColor="text1"/>
          <w:sz w:val="16"/>
          <w:szCs w:val="16"/>
          <w:lang w:val="en-US" w:eastAsia="en-US"/>
        </w:rPr>
        <w:t>getboutiqueID</w:t>
      </w:r>
      <w:proofErr w:type="spellEnd"/>
      <w:r w:rsidRPr="00134EC3">
        <w:rPr>
          <w:rFonts w:ascii="Menlo" w:hAnsi="Menlo" w:cs="Menlo"/>
          <w:color w:val="000000" w:themeColor="text1"/>
          <w:sz w:val="16"/>
          <w:szCs w:val="16"/>
          <w:lang w:val="en-US" w:eastAsia="en-US"/>
        </w:rPr>
        <w:t>();</w:t>
      </w:r>
    </w:p>
    <w:p w14:paraId="3353F056"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p>
    <w:p w14:paraId="3637E776"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xml:space="preserve">// starting from first </w:t>
      </w:r>
      <w:proofErr w:type="spellStart"/>
      <w:r w:rsidRPr="00134EC3">
        <w:rPr>
          <w:rFonts w:ascii="Menlo" w:hAnsi="Menlo" w:cs="Menlo"/>
          <w:color w:val="000000" w:themeColor="text1"/>
          <w:sz w:val="16"/>
          <w:szCs w:val="16"/>
          <w:lang w:val="en-US" w:eastAsia="en-US"/>
        </w:rPr>
        <w:t>boutiqueID</w:t>
      </w:r>
      <w:proofErr w:type="spellEnd"/>
      <w:r w:rsidRPr="00134EC3">
        <w:rPr>
          <w:rFonts w:ascii="Menlo" w:hAnsi="Menlo" w:cs="Menlo"/>
          <w:color w:val="000000" w:themeColor="text1"/>
          <w:sz w:val="16"/>
          <w:szCs w:val="16"/>
          <w:lang w:val="en-US" w:eastAsia="en-US"/>
        </w:rPr>
        <w:t xml:space="preserve"> until the last, putting elements into the</w:t>
      </w:r>
    </w:p>
    <w:p w14:paraId="19B77A01"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xml:space="preserve">// HashMap </w:t>
      </w:r>
      <w:proofErr w:type="spellStart"/>
      <w:r w:rsidRPr="00134EC3">
        <w:rPr>
          <w:rFonts w:ascii="Menlo" w:hAnsi="Menlo" w:cs="Menlo"/>
          <w:color w:val="000000" w:themeColor="text1"/>
          <w:sz w:val="16"/>
          <w:szCs w:val="16"/>
          <w:lang w:val="en-US" w:eastAsia="en-US"/>
        </w:rPr>
        <w:t>boutiqueIDNumOfItems</w:t>
      </w:r>
      <w:proofErr w:type="spellEnd"/>
    </w:p>
    <w:p w14:paraId="2ED02D90"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while (</w:t>
      </w:r>
      <w:proofErr w:type="spellStart"/>
      <w:proofErr w:type="gramStart"/>
      <w:r w:rsidRPr="00134EC3">
        <w:rPr>
          <w:rFonts w:ascii="Menlo" w:hAnsi="Menlo" w:cs="Menlo"/>
          <w:color w:val="000000" w:themeColor="text1"/>
          <w:sz w:val="16"/>
          <w:szCs w:val="16"/>
          <w:lang w:val="en-US" w:eastAsia="en-US"/>
        </w:rPr>
        <w:t>startingBoutiqueID</w:t>
      </w:r>
      <w:proofErr w:type="spellEnd"/>
      <w:r w:rsidRPr="00134EC3">
        <w:rPr>
          <w:rFonts w:ascii="Menlo" w:hAnsi="Menlo" w:cs="Menlo"/>
          <w:color w:val="000000" w:themeColor="text1"/>
          <w:sz w:val="16"/>
          <w:szCs w:val="16"/>
          <w:lang w:val="en-US" w:eastAsia="en-US"/>
        </w:rPr>
        <w:t xml:space="preserve"> !</w:t>
      </w:r>
      <w:proofErr w:type="gramEnd"/>
      <w:r w:rsidRPr="00134EC3">
        <w:rPr>
          <w:rFonts w:ascii="Menlo" w:hAnsi="Menlo" w:cs="Menlo"/>
          <w:color w:val="000000" w:themeColor="text1"/>
          <w:sz w:val="16"/>
          <w:szCs w:val="16"/>
          <w:lang w:val="en-US" w:eastAsia="en-US"/>
        </w:rPr>
        <w:t xml:space="preserve">= </w:t>
      </w:r>
      <w:proofErr w:type="spellStart"/>
      <w:r w:rsidRPr="00134EC3">
        <w:rPr>
          <w:rFonts w:ascii="Menlo" w:hAnsi="Menlo" w:cs="Menlo"/>
          <w:color w:val="000000" w:themeColor="text1"/>
          <w:sz w:val="16"/>
          <w:szCs w:val="16"/>
          <w:lang w:val="en-US" w:eastAsia="en-US"/>
        </w:rPr>
        <w:t>endingBoutiqueID</w:t>
      </w:r>
      <w:proofErr w:type="spellEnd"/>
      <w:r w:rsidRPr="00134EC3">
        <w:rPr>
          <w:rFonts w:ascii="Menlo" w:hAnsi="Menlo" w:cs="Menlo"/>
          <w:color w:val="000000" w:themeColor="text1"/>
          <w:sz w:val="16"/>
          <w:szCs w:val="16"/>
          <w:lang w:val="en-US" w:eastAsia="en-US"/>
        </w:rPr>
        <w:t xml:space="preserve"> + 1) {</w:t>
      </w:r>
    </w:p>
    <w:p w14:paraId="0370C5CF"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xml:space="preserve">List&lt;Integer&gt; </w:t>
      </w:r>
      <w:proofErr w:type="spellStart"/>
      <w:r w:rsidRPr="00134EC3">
        <w:rPr>
          <w:rFonts w:ascii="Menlo" w:hAnsi="Menlo" w:cs="Menlo"/>
          <w:color w:val="000000" w:themeColor="text1"/>
          <w:sz w:val="16"/>
          <w:szCs w:val="16"/>
          <w:lang w:val="en-US" w:eastAsia="en-US"/>
        </w:rPr>
        <w:t>tempList</w:t>
      </w:r>
      <w:proofErr w:type="spellEnd"/>
      <w:r w:rsidRPr="00134EC3">
        <w:rPr>
          <w:rFonts w:ascii="Menlo" w:hAnsi="Menlo" w:cs="Menlo"/>
          <w:color w:val="000000" w:themeColor="text1"/>
          <w:sz w:val="16"/>
          <w:szCs w:val="16"/>
          <w:lang w:val="en-US" w:eastAsia="en-US"/>
        </w:rPr>
        <w:t xml:space="preserve"> = new </w:t>
      </w:r>
      <w:proofErr w:type="spellStart"/>
      <w:r w:rsidRPr="00134EC3">
        <w:rPr>
          <w:rFonts w:ascii="Menlo" w:hAnsi="Menlo" w:cs="Menlo"/>
          <w:color w:val="000000" w:themeColor="text1"/>
          <w:sz w:val="16"/>
          <w:szCs w:val="16"/>
          <w:lang w:val="en-US" w:eastAsia="en-US"/>
        </w:rPr>
        <w:t>ArrayList</w:t>
      </w:r>
      <w:proofErr w:type="spellEnd"/>
      <w:r w:rsidRPr="00134EC3">
        <w:rPr>
          <w:rFonts w:ascii="Menlo" w:hAnsi="Menlo" w:cs="Menlo"/>
          <w:color w:val="000000" w:themeColor="text1"/>
          <w:sz w:val="16"/>
          <w:szCs w:val="16"/>
          <w:lang w:val="en-US" w:eastAsia="en-US"/>
        </w:rPr>
        <w:t>&lt;Integer</w:t>
      </w:r>
      <w:proofErr w:type="gramStart"/>
      <w:r w:rsidRPr="00134EC3">
        <w:rPr>
          <w:rFonts w:ascii="Menlo" w:hAnsi="Menlo" w:cs="Menlo"/>
          <w:color w:val="000000" w:themeColor="text1"/>
          <w:sz w:val="16"/>
          <w:szCs w:val="16"/>
          <w:lang w:val="en-US" w:eastAsia="en-US"/>
        </w:rPr>
        <w:t>&gt;(</w:t>
      </w:r>
      <w:proofErr w:type="gramEnd"/>
      <w:r w:rsidRPr="00134EC3">
        <w:rPr>
          <w:rFonts w:ascii="Menlo" w:hAnsi="Menlo" w:cs="Menlo"/>
          <w:color w:val="000000" w:themeColor="text1"/>
          <w:sz w:val="16"/>
          <w:szCs w:val="16"/>
          <w:lang w:val="en-US" w:eastAsia="en-US"/>
        </w:rPr>
        <w:t>);</w:t>
      </w:r>
    </w:p>
    <w:p w14:paraId="1861372C"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p>
    <w:p w14:paraId="648E4376"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xml:space="preserve">for (int </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 xml:space="preserve"> = 0; </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 xml:space="preserve"> &lt; </w:t>
      </w:r>
      <w:proofErr w:type="spellStart"/>
      <w:r w:rsidRPr="00134EC3">
        <w:rPr>
          <w:rFonts w:ascii="Menlo" w:hAnsi="Menlo" w:cs="Menlo"/>
          <w:color w:val="000000" w:themeColor="text1"/>
          <w:sz w:val="16"/>
          <w:szCs w:val="16"/>
          <w:lang w:val="en-US" w:eastAsia="en-US"/>
        </w:rPr>
        <w:t>inputList.size</w:t>
      </w:r>
      <w:proofErr w:type="spellEnd"/>
      <w:r w:rsidRPr="00134EC3">
        <w:rPr>
          <w:rFonts w:ascii="Menlo" w:hAnsi="Menlo" w:cs="Menlo"/>
          <w:color w:val="000000" w:themeColor="text1"/>
          <w:sz w:val="16"/>
          <w:szCs w:val="16"/>
          <w:lang w:val="en-US" w:eastAsia="en-US"/>
        </w:rPr>
        <w:t xml:space="preserve">(); </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 {</w:t>
      </w:r>
    </w:p>
    <w:p w14:paraId="40BEF3B6"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if (</w:t>
      </w:r>
      <w:proofErr w:type="spellStart"/>
      <w:r w:rsidRPr="00134EC3">
        <w:rPr>
          <w:rFonts w:ascii="Menlo" w:hAnsi="Menlo" w:cs="Menlo"/>
          <w:color w:val="000000" w:themeColor="text1"/>
          <w:sz w:val="16"/>
          <w:szCs w:val="16"/>
          <w:lang w:val="en-US" w:eastAsia="en-US"/>
        </w:rPr>
        <w:t>inputList.get</w:t>
      </w:r>
      <w:proofErr w:type="spellEnd"/>
      <w:r w:rsidRPr="00134EC3">
        <w:rPr>
          <w:rFonts w:ascii="Menlo" w:hAnsi="Menlo" w:cs="Menlo"/>
          <w:color w:val="000000" w:themeColor="text1"/>
          <w:sz w:val="16"/>
          <w:szCs w:val="16"/>
          <w:lang w:val="en-US" w:eastAsia="en-US"/>
        </w:rPr>
        <w:t>(</w:t>
      </w:r>
      <w:proofErr w:type="spellStart"/>
      <w:r w:rsidRPr="00134EC3">
        <w:rPr>
          <w:rFonts w:ascii="Menlo" w:hAnsi="Menlo" w:cs="Menlo"/>
          <w:color w:val="000000" w:themeColor="text1"/>
          <w:sz w:val="16"/>
          <w:szCs w:val="16"/>
          <w:lang w:val="en-US" w:eastAsia="en-US"/>
        </w:rPr>
        <w:t>i</w:t>
      </w:r>
      <w:proofErr w:type="spellEnd"/>
      <w:proofErr w:type="gramStart"/>
      <w:r w:rsidRPr="00134EC3">
        <w:rPr>
          <w:rFonts w:ascii="Menlo" w:hAnsi="Menlo" w:cs="Menlo"/>
          <w:color w:val="000000" w:themeColor="text1"/>
          <w:sz w:val="16"/>
          <w:szCs w:val="16"/>
          <w:lang w:val="en-US" w:eastAsia="en-US"/>
        </w:rPr>
        <w:t>).</w:t>
      </w:r>
      <w:proofErr w:type="spellStart"/>
      <w:r w:rsidRPr="00134EC3">
        <w:rPr>
          <w:rFonts w:ascii="Menlo" w:hAnsi="Menlo" w:cs="Menlo"/>
          <w:color w:val="000000" w:themeColor="text1"/>
          <w:sz w:val="16"/>
          <w:szCs w:val="16"/>
          <w:lang w:val="en-US" w:eastAsia="en-US"/>
        </w:rPr>
        <w:t>getboutiqueID</w:t>
      </w:r>
      <w:proofErr w:type="spellEnd"/>
      <w:proofErr w:type="gramEnd"/>
      <w:r w:rsidRPr="00134EC3">
        <w:rPr>
          <w:rFonts w:ascii="Menlo" w:hAnsi="Menlo" w:cs="Menlo"/>
          <w:color w:val="000000" w:themeColor="text1"/>
          <w:sz w:val="16"/>
          <w:szCs w:val="16"/>
          <w:lang w:val="en-US" w:eastAsia="en-US"/>
        </w:rPr>
        <w:t xml:space="preserve">() == </w:t>
      </w:r>
      <w:proofErr w:type="spellStart"/>
      <w:r w:rsidRPr="00134EC3">
        <w:rPr>
          <w:rFonts w:ascii="Menlo" w:hAnsi="Menlo" w:cs="Menlo"/>
          <w:color w:val="000000" w:themeColor="text1"/>
          <w:sz w:val="16"/>
          <w:szCs w:val="16"/>
          <w:lang w:val="en-US" w:eastAsia="en-US"/>
        </w:rPr>
        <w:t>startingBoutiqueID</w:t>
      </w:r>
      <w:proofErr w:type="spellEnd"/>
      <w:r w:rsidRPr="00134EC3">
        <w:rPr>
          <w:rFonts w:ascii="Menlo" w:hAnsi="Menlo" w:cs="Menlo"/>
          <w:color w:val="000000" w:themeColor="text1"/>
          <w:sz w:val="16"/>
          <w:szCs w:val="16"/>
          <w:lang w:val="en-US" w:eastAsia="en-US"/>
        </w:rPr>
        <w:t>) {</w:t>
      </w:r>
    </w:p>
    <w:p w14:paraId="789871E5"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r w:rsidRPr="00134EC3">
        <w:rPr>
          <w:rFonts w:ascii="Menlo" w:hAnsi="Menlo" w:cs="Menlo"/>
          <w:color w:val="000000" w:themeColor="text1"/>
          <w:sz w:val="16"/>
          <w:szCs w:val="16"/>
          <w:lang w:val="en-US" w:eastAsia="en-US"/>
        </w:rPr>
        <w:t>tempList.add</w:t>
      </w:r>
      <w:proofErr w:type="spellEnd"/>
      <w:r w:rsidRPr="00134EC3">
        <w:rPr>
          <w:rFonts w:ascii="Menlo" w:hAnsi="Menlo" w:cs="Menlo"/>
          <w:color w:val="000000" w:themeColor="text1"/>
          <w:sz w:val="16"/>
          <w:szCs w:val="16"/>
          <w:lang w:val="en-US" w:eastAsia="en-US"/>
        </w:rPr>
        <w:t>(</w:t>
      </w:r>
      <w:proofErr w:type="spellStart"/>
      <w:r w:rsidRPr="00134EC3">
        <w:rPr>
          <w:rFonts w:ascii="Menlo" w:hAnsi="Menlo" w:cs="Menlo"/>
          <w:color w:val="000000" w:themeColor="text1"/>
          <w:sz w:val="16"/>
          <w:szCs w:val="16"/>
          <w:lang w:val="en-US" w:eastAsia="en-US"/>
        </w:rPr>
        <w:t>inputList.get</w:t>
      </w:r>
      <w:proofErr w:type="spellEnd"/>
      <w:r w:rsidRPr="00134EC3">
        <w:rPr>
          <w:rFonts w:ascii="Menlo" w:hAnsi="Menlo" w:cs="Menlo"/>
          <w:color w:val="000000" w:themeColor="text1"/>
          <w:sz w:val="16"/>
          <w:szCs w:val="16"/>
          <w:lang w:val="en-US" w:eastAsia="en-US"/>
        </w:rPr>
        <w:t>(</w:t>
      </w:r>
      <w:proofErr w:type="spellStart"/>
      <w:r w:rsidRPr="00134EC3">
        <w:rPr>
          <w:rFonts w:ascii="Menlo" w:hAnsi="Menlo" w:cs="Menlo"/>
          <w:color w:val="000000" w:themeColor="text1"/>
          <w:sz w:val="16"/>
          <w:szCs w:val="16"/>
          <w:lang w:val="en-US" w:eastAsia="en-US"/>
        </w:rPr>
        <w:t>i</w:t>
      </w:r>
      <w:proofErr w:type="spellEnd"/>
      <w:proofErr w:type="gramStart"/>
      <w:r w:rsidRPr="00134EC3">
        <w:rPr>
          <w:rFonts w:ascii="Menlo" w:hAnsi="Menlo" w:cs="Menlo"/>
          <w:color w:val="000000" w:themeColor="text1"/>
          <w:sz w:val="16"/>
          <w:szCs w:val="16"/>
          <w:lang w:val="en-US" w:eastAsia="en-US"/>
        </w:rPr>
        <w:t>).</w:t>
      </w:r>
      <w:proofErr w:type="spellStart"/>
      <w:r w:rsidRPr="00134EC3">
        <w:rPr>
          <w:rFonts w:ascii="Menlo" w:hAnsi="Menlo" w:cs="Menlo"/>
          <w:color w:val="000000" w:themeColor="text1"/>
          <w:sz w:val="16"/>
          <w:szCs w:val="16"/>
          <w:lang w:val="en-US" w:eastAsia="en-US"/>
        </w:rPr>
        <w:t>getnumOfItems</w:t>
      </w:r>
      <w:proofErr w:type="spellEnd"/>
      <w:proofErr w:type="gramEnd"/>
      <w:r w:rsidRPr="00134EC3">
        <w:rPr>
          <w:rFonts w:ascii="Menlo" w:hAnsi="Menlo" w:cs="Menlo"/>
          <w:color w:val="000000" w:themeColor="text1"/>
          <w:sz w:val="16"/>
          <w:szCs w:val="16"/>
          <w:lang w:val="en-US" w:eastAsia="en-US"/>
        </w:rPr>
        <w:t>());</w:t>
      </w:r>
    </w:p>
    <w:p w14:paraId="0B5643CC"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w:t>
      </w:r>
    </w:p>
    <w:p w14:paraId="0773A847"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lastRenderedPageBreak/>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w:t>
      </w:r>
    </w:p>
    <w:p w14:paraId="7B0B63FC"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proofErr w:type="gramStart"/>
      <w:r w:rsidRPr="00134EC3">
        <w:rPr>
          <w:rFonts w:ascii="Menlo" w:hAnsi="Menlo" w:cs="Menlo"/>
          <w:color w:val="000000" w:themeColor="text1"/>
          <w:sz w:val="16"/>
          <w:szCs w:val="16"/>
          <w:lang w:val="en-US" w:eastAsia="en-US"/>
        </w:rPr>
        <w:t>boutiqueIDNumOfItems.put</w:t>
      </w:r>
      <w:proofErr w:type="spellEnd"/>
      <w:r w:rsidRPr="00134EC3">
        <w:rPr>
          <w:rFonts w:ascii="Menlo" w:hAnsi="Menlo" w:cs="Menlo"/>
          <w:color w:val="000000" w:themeColor="text1"/>
          <w:sz w:val="16"/>
          <w:szCs w:val="16"/>
          <w:lang w:val="en-US" w:eastAsia="en-US"/>
        </w:rPr>
        <w:t>(</w:t>
      </w:r>
      <w:proofErr w:type="spellStart"/>
      <w:proofErr w:type="gramEnd"/>
      <w:r w:rsidRPr="00134EC3">
        <w:rPr>
          <w:rFonts w:ascii="Menlo" w:hAnsi="Menlo" w:cs="Menlo"/>
          <w:color w:val="000000" w:themeColor="text1"/>
          <w:sz w:val="16"/>
          <w:szCs w:val="16"/>
          <w:lang w:val="en-US" w:eastAsia="en-US"/>
        </w:rPr>
        <w:t>startingBoutiqueID</w:t>
      </w:r>
      <w:proofErr w:type="spellEnd"/>
      <w:r w:rsidRPr="00134EC3">
        <w:rPr>
          <w:rFonts w:ascii="Menlo" w:hAnsi="Menlo" w:cs="Menlo"/>
          <w:color w:val="000000" w:themeColor="text1"/>
          <w:sz w:val="16"/>
          <w:szCs w:val="16"/>
          <w:lang w:val="en-US" w:eastAsia="en-US"/>
        </w:rPr>
        <w:t xml:space="preserve">, </w:t>
      </w:r>
      <w:proofErr w:type="spellStart"/>
      <w:r w:rsidRPr="00134EC3">
        <w:rPr>
          <w:rFonts w:ascii="Menlo" w:hAnsi="Menlo" w:cs="Menlo"/>
          <w:color w:val="000000" w:themeColor="text1"/>
          <w:sz w:val="16"/>
          <w:szCs w:val="16"/>
          <w:lang w:val="en-US" w:eastAsia="en-US"/>
        </w:rPr>
        <w:t>tempList</w:t>
      </w:r>
      <w:proofErr w:type="spellEnd"/>
      <w:r w:rsidRPr="00134EC3">
        <w:rPr>
          <w:rFonts w:ascii="Menlo" w:hAnsi="Menlo" w:cs="Menlo"/>
          <w:color w:val="000000" w:themeColor="text1"/>
          <w:sz w:val="16"/>
          <w:szCs w:val="16"/>
          <w:lang w:val="en-US" w:eastAsia="en-US"/>
        </w:rPr>
        <w:t>);</w:t>
      </w:r>
    </w:p>
    <w:p w14:paraId="7F07C396"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r w:rsidRPr="00134EC3">
        <w:rPr>
          <w:rFonts w:ascii="Menlo" w:hAnsi="Menlo" w:cs="Menlo"/>
          <w:color w:val="000000" w:themeColor="text1"/>
          <w:sz w:val="16"/>
          <w:szCs w:val="16"/>
          <w:lang w:val="en-US" w:eastAsia="en-US"/>
        </w:rPr>
        <w:t>startingBoutiqueID</w:t>
      </w:r>
      <w:proofErr w:type="spellEnd"/>
      <w:r w:rsidRPr="00134EC3">
        <w:rPr>
          <w:rFonts w:ascii="Menlo" w:hAnsi="Menlo" w:cs="Menlo"/>
          <w:color w:val="000000" w:themeColor="text1"/>
          <w:sz w:val="16"/>
          <w:szCs w:val="16"/>
          <w:lang w:val="en-US" w:eastAsia="en-US"/>
        </w:rPr>
        <w:t>++;</w:t>
      </w:r>
    </w:p>
    <w:p w14:paraId="67E75A3C"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w:t>
      </w:r>
    </w:p>
    <w:p w14:paraId="317D9CAB"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p>
    <w:p w14:paraId="3AF0230A"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xml:space="preserve">// initializing </w:t>
      </w:r>
      <w:proofErr w:type="spellStart"/>
      <w:r w:rsidRPr="00134EC3">
        <w:rPr>
          <w:rFonts w:ascii="Menlo" w:hAnsi="Menlo" w:cs="Menlo"/>
          <w:color w:val="000000" w:themeColor="text1"/>
          <w:sz w:val="16"/>
          <w:szCs w:val="16"/>
          <w:lang w:val="en-US" w:eastAsia="en-US"/>
        </w:rPr>
        <w:t>numberOfItems</w:t>
      </w:r>
      <w:proofErr w:type="spellEnd"/>
      <w:r w:rsidRPr="00134EC3">
        <w:rPr>
          <w:rFonts w:ascii="Menlo" w:hAnsi="Menlo" w:cs="Menlo"/>
          <w:color w:val="000000" w:themeColor="text1"/>
          <w:sz w:val="16"/>
          <w:szCs w:val="16"/>
          <w:lang w:val="en-US" w:eastAsia="en-US"/>
        </w:rPr>
        <w:t>: each integer array represents the number of items</w:t>
      </w:r>
    </w:p>
    <w:p w14:paraId="297D0516"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in the batches of the boutique of that index</w:t>
      </w:r>
    </w:p>
    <w:p w14:paraId="3C38D749"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r w:rsidRPr="00134EC3">
        <w:rPr>
          <w:rFonts w:ascii="Menlo" w:hAnsi="Menlo" w:cs="Menlo"/>
          <w:color w:val="000000" w:themeColor="text1"/>
          <w:sz w:val="16"/>
          <w:szCs w:val="16"/>
          <w:lang w:val="en-US" w:eastAsia="en-US"/>
        </w:rPr>
        <w:t>ArrayList</w:t>
      </w:r>
      <w:proofErr w:type="spellEnd"/>
      <w:r w:rsidRPr="00134EC3">
        <w:rPr>
          <w:rFonts w:ascii="Menlo" w:hAnsi="Menlo" w:cs="Menlo"/>
          <w:color w:val="000000" w:themeColor="text1"/>
          <w:sz w:val="16"/>
          <w:szCs w:val="16"/>
          <w:lang w:val="en-US" w:eastAsia="en-US"/>
        </w:rPr>
        <w:t>&lt;</w:t>
      </w:r>
      <w:proofErr w:type="gramStart"/>
      <w:r w:rsidRPr="00134EC3">
        <w:rPr>
          <w:rFonts w:ascii="Menlo" w:hAnsi="Menlo" w:cs="Menlo"/>
          <w:color w:val="000000" w:themeColor="text1"/>
          <w:sz w:val="16"/>
          <w:szCs w:val="16"/>
          <w:lang w:val="en-US" w:eastAsia="en-US"/>
        </w:rPr>
        <w:t>int[</w:t>
      </w:r>
      <w:proofErr w:type="gramEnd"/>
      <w:r w:rsidRPr="00134EC3">
        <w:rPr>
          <w:rFonts w:ascii="Menlo" w:hAnsi="Menlo" w:cs="Menlo"/>
          <w:color w:val="000000" w:themeColor="text1"/>
          <w:sz w:val="16"/>
          <w:szCs w:val="16"/>
          <w:lang w:val="en-US" w:eastAsia="en-US"/>
        </w:rPr>
        <w:t xml:space="preserve">]&gt; </w:t>
      </w:r>
      <w:proofErr w:type="spellStart"/>
      <w:r w:rsidRPr="00134EC3">
        <w:rPr>
          <w:rFonts w:ascii="Menlo" w:hAnsi="Menlo" w:cs="Menlo"/>
          <w:color w:val="000000" w:themeColor="text1"/>
          <w:sz w:val="16"/>
          <w:szCs w:val="16"/>
          <w:lang w:val="en-US" w:eastAsia="en-US"/>
        </w:rPr>
        <w:t>numberOfItems</w:t>
      </w:r>
      <w:proofErr w:type="spellEnd"/>
      <w:r w:rsidRPr="00134EC3">
        <w:rPr>
          <w:rFonts w:ascii="Menlo" w:hAnsi="Menlo" w:cs="Menlo"/>
          <w:color w:val="000000" w:themeColor="text1"/>
          <w:sz w:val="16"/>
          <w:szCs w:val="16"/>
          <w:lang w:val="en-US" w:eastAsia="en-US"/>
        </w:rPr>
        <w:t xml:space="preserve"> = new </w:t>
      </w:r>
      <w:proofErr w:type="spellStart"/>
      <w:r w:rsidRPr="00134EC3">
        <w:rPr>
          <w:rFonts w:ascii="Menlo" w:hAnsi="Menlo" w:cs="Menlo"/>
          <w:color w:val="000000" w:themeColor="text1"/>
          <w:sz w:val="16"/>
          <w:szCs w:val="16"/>
          <w:lang w:val="en-US" w:eastAsia="en-US"/>
        </w:rPr>
        <w:t>ArrayList</w:t>
      </w:r>
      <w:proofErr w:type="spellEnd"/>
      <w:r w:rsidRPr="00134EC3">
        <w:rPr>
          <w:rFonts w:ascii="Menlo" w:hAnsi="Menlo" w:cs="Menlo"/>
          <w:color w:val="000000" w:themeColor="text1"/>
          <w:sz w:val="16"/>
          <w:szCs w:val="16"/>
          <w:lang w:val="en-US" w:eastAsia="en-US"/>
        </w:rPr>
        <w:t>&lt;int[]&gt;();</w:t>
      </w:r>
    </w:p>
    <w:p w14:paraId="6BA7F17F"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p>
    <w:p w14:paraId="24E87725"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xml:space="preserve">// looping through values of the HashMap to add them to </w:t>
      </w:r>
      <w:proofErr w:type="spellStart"/>
      <w:r w:rsidRPr="00134EC3">
        <w:rPr>
          <w:rFonts w:ascii="Menlo" w:hAnsi="Menlo" w:cs="Menlo"/>
          <w:color w:val="000000" w:themeColor="text1"/>
          <w:sz w:val="16"/>
          <w:szCs w:val="16"/>
          <w:lang w:val="en-US" w:eastAsia="en-US"/>
        </w:rPr>
        <w:t>ArrayList</w:t>
      </w:r>
      <w:proofErr w:type="spellEnd"/>
      <w:r w:rsidRPr="00134EC3">
        <w:rPr>
          <w:rFonts w:ascii="Menlo" w:hAnsi="Menlo" w:cs="Menlo"/>
          <w:color w:val="000000" w:themeColor="text1"/>
          <w:sz w:val="16"/>
          <w:szCs w:val="16"/>
          <w:lang w:val="en-US" w:eastAsia="en-US"/>
        </w:rPr>
        <w:t>&lt;</w:t>
      </w:r>
      <w:proofErr w:type="gramStart"/>
      <w:r w:rsidRPr="00134EC3">
        <w:rPr>
          <w:rFonts w:ascii="Menlo" w:hAnsi="Menlo" w:cs="Menlo"/>
          <w:color w:val="000000" w:themeColor="text1"/>
          <w:sz w:val="16"/>
          <w:szCs w:val="16"/>
          <w:lang w:val="en-US" w:eastAsia="en-US"/>
        </w:rPr>
        <w:t>int[</w:t>
      </w:r>
      <w:proofErr w:type="gramEnd"/>
      <w:r w:rsidRPr="00134EC3">
        <w:rPr>
          <w:rFonts w:ascii="Menlo" w:hAnsi="Menlo" w:cs="Menlo"/>
          <w:color w:val="000000" w:themeColor="text1"/>
          <w:sz w:val="16"/>
          <w:szCs w:val="16"/>
          <w:lang w:val="en-US" w:eastAsia="en-US"/>
        </w:rPr>
        <w:t>]&gt;</w:t>
      </w:r>
    </w:p>
    <w:p w14:paraId="052F9066"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xml:space="preserve">// </w:t>
      </w:r>
      <w:proofErr w:type="spellStart"/>
      <w:r w:rsidRPr="00134EC3">
        <w:rPr>
          <w:rFonts w:ascii="Menlo" w:hAnsi="Menlo" w:cs="Menlo"/>
          <w:color w:val="000000" w:themeColor="text1"/>
          <w:sz w:val="16"/>
          <w:szCs w:val="16"/>
          <w:lang w:val="en-US" w:eastAsia="en-US"/>
        </w:rPr>
        <w:t>numberOfItems</w:t>
      </w:r>
      <w:proofErr w:type="spellEnd"/>
    </w:p>
    <w:p w14:paraId="0CC35740"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xml:space="preserve">for (List&lt;Integer&gt; </w:t>
      </w:r>
      <w:proofErr w:type="spellStart"/>
      <w:proofErr w:type="gramStart"/>
      <w:r w:rsidRPr="00134EC3">
        <w:rPr>
          <w:rFonts w:ascii="Menlo" w:hAnsi="Menlo" w:cs="Menlo"/>
          <w:color w:val="000000" w:themeColor="text1"/>
          <w:sz w:val="16"/>
          <w:szCs w:val="16"/>
          <w:lang w:val="en-US" w:eastAsia="en-US"/>
        </w:rPr>
        <w:t>myList</w:t>
      </w:r>
      <w:proofErr w:type="spellEnd"/>
      <w:r w:rsidRPr="00134EC3">
        <w:rPr>
          <w:rFonts w:ascii="Menlo" w:hAnsi="Menlo" w:cs="Menlo"/>
          <w:color w:val="000000" w:themeColor="text1"/>
          <w:sz w:val="16"/>
          <w:szCs w:val="16"/>
          <w:lang w:val="en-US" w:eastAsia="en-US"/>
        </w:rPr>
        <w:t xml:space="preserve"> :</w:t>
      </w:r>
      <w:proofErr w:type="gramEnd"/>
      <w:r w:rsidRPr="00134EC3">
        <w:rPr>
          <w:rFonts w:ascii="Menlo" w:hAnsi="Menlo" w:cs="Menlo"/>
          <w:color w:val="000000" w:themeColor="text1"/>
          <w:sz w:val="16"/>
          <w:szCs w:val="16"/>
          <w:lang w:val="en-US" w:eastAsia="en-US"/>
        </w:rPr>
        <w:t xml:space="preserve"> </w:t>
      </w:r>
      <w:proofErr w:type="spellStart"/>
      <w:r w:rsidRPr="00134EC3">
        <w:rPr>
          <w:rFonts w:ascii="Menlo" w:hAnsi="Menlo" w:cs="Menlo"/>
          <w:color w:val="000000" w:themeColor="text1"/>
          <w:sz w:val="16"/>
          <w:szCs w:val="16"/>
          <w:lang w:val="en-US" w:eastAsia="en-US"/>
        </w:rPr>
        <w:t>boutiqueIDNumOfItems.values</w:t>
      </w:r>
      <w:proofErr w:type="spellEnd"/>
      <w:r w:rsidRPr="00134EC3">
        <w:rPr>
          <w:rFonts w:ascii="Menlo" w:hAnsi="Menlo" w:cs="Menlo"/>
          <w:color w:val="000000" w:themeColor="text1"/>
          <w:sz w:val="16"/>
          <w:szCs w:val="16"/>
          <w:lang w:val="en-US" w:eastAsia="en-US"/>
        </w:rPr>
        <w:t>()) {</w:t>
      </w:r>
    </w:p>
    <w:p w14:paraId="3CF6DC96"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gramStart"/>
      <w:r w:rsidRPr="00134EC3">
        <w:rPr>
          <w:rFonts w:ascii="Menlo" w:hAnsi="Menlo" w:cs="Menlo"/>
          <w:color w:val="000000" w:themeColor="text1"/>
          <w:sz w:val="16"/>
          <w:szCs w:val="16"/>
          <w:lang w:val="en-US" w:eastAsia="en-US"/>
        </w:rPr>
        <w:t>int[</w:t>
      </w:r>
      <w:proofErr w:type="gramEnd"/>
      <w:r w:rsidRPr="00134EC3">
        <w:rPr>
          <w:rFonts w:ascii="Menlo" w:hAnsi="Menlo" w:cs="Menlo"/>
          <w:color w:val="000000" w:themeColor="text1"/>
          <w:sz w:val="16"/>
          <w:szCs w:val="16"/>
          <w:lang w:val="en-US" w:eastAsia="en-US"/>
        </w:rPr>
        <w:t xml:space="preserve">] </w:t>
      </w:r>
      <w:proofErr w:type="spellStart"/>
      <w:r w:rsidRPr="00134EC3">
        <w:rPr>
          <w:rFonts w:ascii="Menlo" w:hAnsi="Menlo" w:cs="Menlo"/>
          <w:color w:val="000000" w:themeColor="text1"/>
          <w:sz w:val="16"/>
          <w:szCs w:val="16"/>
          <w:lang w:val="en-US" w:eastAsia="en-US"/>
        </w:rPr>
        <w:t>intarr</w:t>
      </w:r>
      <w:proofErr w:type="spellEnd"/>
      <w:r w:rsidRPr="00134EC3">
        <w:rPr>
          <w:rFonts w:ascii="Menlo" w:hAnsi="Menlo" w:cs="Menlo"/>
          <w:color w:val="000000" w:themeColor="text1"/>
          <w:sz w:val="16"/>
          <w:szCs w:val="16"/>
          <w:lang w:val="en-US" w:eastAsia="en-US"/>
        </w:rPr>
        <w:t xml:space="preserve"> = new int[</w:t>
      </w:r>
      <w:proofErr w:type="spellStart"/>
      <w:r w:rsidRPr="00134EC3">
        <w:rPr>
          <w:rFonts w:ascii="Menlo" w:hAnsi="Menlo" w:cs="Menlo"/>
          <w:color w:val="000000" w:themeColor="text1"/>
          <w:sz w:val="16"/>
          <w:szCs w:val="16"/>
          <w:lang w:val="en-US" w:eastAsia="en-US"/>
        </w:rPr>
        <w:t>myList.size</w:t>
      </w:r>
      <w:proofErr w:type="spellEnd"/>
      <w:r w:rsidRPr="00134EC3">
        <w:rPr>
          <w:rFonts w:ascii="Menlo" w:hAnsi="Menlo" w:cs="Menlo"/>
          <w:color w:val="000000" w:themeColor="text1"/>
          <w:sz w:val="16"/>
          <w:szCs w:val="16"/>
          <w:lang w:val="en-US" w:eastAsia="en-US"/>
        </w:rPr>
        <w:t>()];</w:t>
      </w:r>
    </w:p>
    <w:p w14:paraId="65793205"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xml:space="preserve">for (int </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 xml:space="preserve"> = 0; </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 xml:space="preserve"> &lt; </w:t>
      </w:r>
      <w:proofErr w:type="spellStart"/>
      <w:r w:rsidRPr="00134EC3">
        <w:rPr>
          <w:rFonts w:ascii="Menlo" w:hAnsi="Menlo" w:cs="Menlo"/>
          <w:color w:val="000000" w:themeColor="text1"/>
          <w:sz w:val="16"/>
          <w:szCs w:val="16"/>
          <w:lang w:val="en-US" w:eastAsia="en-US"/>
        </w:rPr>
        <w:t>myList.size</w:t>
      </w:r>
      <w:proofErr w:type="spellEnd"/>
      <w:r w:rsidRPr="00134EC3">
        <w:rPr>
          <w:rFonts w:ascii="Menlo" w:hAnsi="Menlo" w:cs="Menlo"/>
          <w:color w:val="000000" w:themeColor="text1"/>
          <w:sz w:val="16"/>
          <w:szCs w:val="16"/>
          <w:lang w:val="en-US" w:eastAsia="en-US"/>
        </w:rPr>
        <w:t xml:space="preserve">(); </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 {</w:t>
      </w:r>
    </w:p>
    <w:p w14:paraId="7580C740"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r w:rsidRPr="00134EC3">
        <w:rPr>
          <w:rFonts w:ascii="Menlo" w:hAnsi="Menlo" w:cs="Menlo"/>
          <w:color w:val="000000" w:themeColor="text1"/>
          <w:sz w:val="16"/>
          <w:szCs w:val="16"/>
          <w:lang w:val="en-US" w:eastAsia="en-US"/>
        </w:rPr>
        <w:t>intarr</w:t>
      </w:r>
      <w:proofErr w:type="spellEnd"/>
      <w:r w:rsidRPr="00134EC3">
        <w:rPr>
          <w:rFonts w:ascii="Menlo" w:hAnsi="Menlo" w:cs="Menlo"/>
          <w:color w:val="000000" w:themeColor="text1"/>
          <w:sz w:val="16"/>
          <w:szCs w:val="16"/>
          <w:lang w:val="en-US" w:eastAsia="en-US"/>
        </w:rPr>
        <w:t>[</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 xml:space="preserve">] = </w:t>
      </w:r>
      <w:proofErr w:type="spellStart"/>
      <w:r w:rsidRPr="00134EC3">
        <w:rPr>
          <w:rFonts w:ascii="Menlo" w:hAnsi="Menlo" w:cs="Menlo"/>
          <w:color w:val="000000" w:themeColor="text1"/>
          <w:sz w:val="16"/>
          <w:szCs w:val="16"/>
          <w:lang w:val="en-US" w:eastAsia="en-US"/>
        </w:rPr>
        <w:t>myList.get</w:t>
      </w:r>
      <w:proofErr w:type="spellEnd"/>
      <w:r w:rsidRPr="00134EC3">
        <w:rPr>
          <w:rFonts w:ascii="Menlo" w:hAnsi="Menlo" w:cs="Menlo"/>
          <w:color w:val="000000" w:themeColor="text1"/>
          <w:sz w:val="16"/>
          <w:szCs w:val="16"/>
          <w:lang w:val="en-US" w:eastAsia="en-US"/>
        </w:rPr>
        <w:t>(</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w:t>
      </w:r>
    </w:p>
    <w:p w14:paraId="6868CF7E"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w:t>
      </w:r>
    </w:p>
    <w:p w14:paraId="17ED0EAF"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r w:rsidRPr="00134EC3">
        <w:rPr>
          <w:rFonts w:ascii="Menlo" w:hAnsi="Menlo" w:cs="Menlo"/>
          <w:color w:val="000000" w:themeColor="text1"/>
          <w:sz w:val="16"/>
          <w:szCs w:val="16"/>
          <w:lang w:val="en-US" w:eastAsia="en-US"/>
        </w:rPr>
        <w:t>numberOfItems.add</w:t>
      </w:r>
      <w:proofErr w:type="spellEnd"/>
      <w:r w:rsidRPr="00134EC3">
        <w:rPr>
          <w:rFonts w:ascii="Menlo" w:hAnsi="Menlo" w:cs="Menlo"/>
          <w:color w:val="000000" w:themeColor="text1"/>
          <w:sz w:val="16"/>
          <w:szCs w:val="16"/>
          <w:lang w:val="en-US" w:eastAsia="en-US"/>
        </w:rPr>
        <w:t>(</w:t>
      </w:r>
      <w:proofErr w:type="spellStart"/>
      <w:r w:rsidRPr="00134EC3">
        <w:rPr>
          <w:rFonts w:ascii="Menlo" w:hAnsi="Menlo" w:cs="Menlo"/>
          <w:color w:val="000000" w:themeColor="text1"/>
          <w:sz w:val="16"/>
          <w:szCs w:val="16"/>
          <w:lang w:val="en-US" w:eastAsia="en-US"/>
        </w:rPr>
        <w:t>intarr</w:t>
      </w:r>
      <w:proofErr w:type="spellEnd"/>
      <w:r w:rsidRPr="00134EC3">
        <w:rPr>
          <w:rFonts w:ascii="Menlo" w:hAnsi="Menlo" w:cs="Menlo"/>
          <w:color w:val="000000" w:themeColor="text1"/>
          <w:sz w:val="16"/>
          <w:szCs w:val="16"/>
          <w:lang w:val="en-US" w:eastAsia="en-US"/>
        </w:rPr>
        <w:t>);</w:t>
      </w:r>
    </w:p>
    <w:p w14:paraId="7C59175A"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w:t>
      </w:r>
    </w:p>
    <w:p w14:paraId="00E1D85A"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p>
    <w:p w14:paraId="7335A386"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creating an array list of integers to represent boutique sizes at each index.</w:t>
      </w:r>
    </w:p>
    <w:p w14:paraId="6BCF39AC"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xml:space="preserve">// The number of integers at each index of </w:t>
      </w:r>
      <w:proofErr w:type="spellStart"/>
      <w:r w:rsidRPr="00134EC3">
        <w:rPr>
          <w:rFonts w:ascii="Menlo" w:hAnsi="Menlo" w:cs="Menlo"/>
          <w:color w:val="000000" w:themeColor="text1"/>
          <w:sz w:val="16"/>
          <w:szCs w:val="16"/>
          <w:lang w:val="en-US" w:eastAsia="en-US"/>
        </w:rPr>
        <w:t>numberOfItems</w:t>
      </w:r>
      <w:proofErr w:type="spellEnd"/>
      <w:r w:rsidRPr="00134EC3">
        <w:rPr>
          <w:rFonts w:ascii="Menlo" w:hAnsi="Menlo" w:cs="Menlo"/>
          <w:color w:val="000000" w:themeColor="text1"/>
          <w:sz w:val="16"/>
          <w:szCs w:val="16"/>
          <w:lang w:val="en-US" w:eastAsia="en-US"/>
        </w:rPr>
        <w:t xml:space="preserve"> gives that value.</w:t>
      </w:r>
    </w:p>
    <w:p w14:paraId="07E479BE"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r w:rsidRPr="00134EC3">
        <w:rPr>
          <w:rFonts w:ascii="Menlo" w:hAnsi="Menlo" w:cs="Menlo"/>
          <w:color w:val="000000" w:themeColor="text1"/>
          <w:sz w:val="16"/>
          <w:szCs w:val="16"/>
          <w:lang w:val="en-US" w:eastAsia="en-US"/>
        </w:rPr>
        <w:t>ArrayList</w:t>
      </w:r>
      <w:proofErr w:type="spellEnd"/>
      <w:r w:rsidRPr="00134EC3">
        <w:rPr>
          <w:rFonts w:ascii="Menlo" w:hAnsi="Menlo" w:cs="Menlo"/>
          <w:color w:val="000000" w:themeColor="text1"/>
          <w:sz w:val="16"/>
          <w:szCs w:val="16"/>
          <w:lang w:val="en-US" w:eastAsia="en-US"/>
        </w:rPr>
        <w:t xml:space="preserve">&lt;Integer&gt; </w:t>
      </w:r>
      <w:proofErr w:type="spellStart"/>
      <w:r w:rsidRPr="00134EC3">
        <w:rPr>
          <w:rFonts w:ascii="Menlo" w:hAnsi="Menlo" w:cs="Menlo"/>
          <w:color w:val="000000" w:themeColor="text1"/>
          <w:sz w:val="16"/>
          <w:szCs w:val="16"/>
          <w:lang w:val="en-US" w:eastAsia="en-US"/>
        </w:rPr>
        <w:t>numberOfBatches</w:t>
      </w:r>
      <w:proofErr w:type="spellEnd"/>
      <w:r w:rsidRPr="00134EC3">
        <w:rPr>
          <w:rFonts w:ascii="Menlo" w:hAnsi="Menlo" w:cs="Menlo"/>
          <w:color w:val="000000" w:themeColor="text1"/>
          <w:sz w:val="16"/>
          <w:szCs w:val="16"/>
          <w:lang w:val="en-US" w:eastAsia="en-US"/>
        </w:rPr>
        <w:t xml:space="preserve"> = new </w:t>
      </w:r>
      <w:proofErr w:type="spellStart"/>
      <w:r w:rsidRPr="00134EC3">
        <w:rPr>
          <w:rFonts w:ascii="Menlo" w:hAnsi="Menlo" w:cs="Menlo"/>
          <w:color w:val="000000" w:themeColor="text1"/>
          <w:sz w:val="16"/>
          <w:szCs w:val="16"/>
          <w:lang w:val="en-US" w:eastAsia="en-US"/>
        </w:rPr>
        <w:t>ArrayList</w:t>
      </w:r>
      <w:proofErr w:type="spellEnd"/>
      <w:r w:rsidRPr="00134EC3">
        <w:rPr>
          <w:rFonts w:ascii="Menlo" w:hAnsi="Menlo" w:cs="Menlo"/>
          <w:color w:val="000000" w:themeColor="text1"/>
          <w:sz w:val="16"/>
          <w:szCs w:val="16"/>
          <w:lang w:val="en-US" w:eastAsia="en-US"/>
        </w:rPr>
        <w:t>&lt;Integer</w:t>
      </w:r>
      <w:proofErr w:type="gramStart"/>
      <w:r w:rsidRPr="00134EC3">
        <w:rPr>
          <w:rFonts w:ascii="Menlo" w:hAnsi="Menlo" w:cs="Menlo"/>
          <w:color w:val="000000" w:themeColor="text1"/>
          <w:sz w:val="16"/>
          <w:szCs w:val="16"/>
          <w:lang w:val="en-US" w:eastAsia="en-US"/>
        </w:rPr>
        <w:t>&gt;(</w:t>
      </w:r>
      <w:proofErr w:type="gramEnd"/>
      <w:r w:rsidRPr="00134EC3">
        <w:rPr>
          <w:rFonts w:ascii="Menlo" w:hAnsi="Menlo" w:cs="Menlo"/>
          <w:color w:val="000000" w:themeColor="text1"/>
          <w:sz w:val="16"/>
          <w:szCs w:val="16"/>
          <w:lang w:val="en-US" w:eastAsia="en-US"/>
        </w:rPr>
        <w:t>);</w:t>
      </w:r>
    </w:p>
    <w:p w14:paraId="631F240C"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p>
    <w:p w14:paraId="3CB6B8C6"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calculating the total number of items within the system as condition of stage</w:t>
      </w:r>
    </w:p>
    <w:p w14:paraId="48DB6AA8"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xml:space="preserve">// looping. Storing this as sum </w:t>
      </w:r>
      <w:proofErr w:type="gramStart"/>
      <w:r w:rsidRPr="00134EC3">
        <w:rPr>
          <w:rFonts w:ascii="Menlo" w:hAnsi="Menlo" w:cs="Menlo"/>
          <w:color w:val="000000" w:themeColor="text1"/>
          <w:sz w:val="16"/>
          <w:szCs w:val="16"/>
          <w:lang w:val="en-US" w:eastAsia="en-US"/>
        </w:rPr>
        <w:t>As</w:t>
      </w:r>
      <w:proofErr w:type="gramEnd"/>
      <w:r w:rsidRPr="00134EC3">
        <w:rPr>
          <w:rFonts w:ascii="Menlo" w:hAnsi="Menlo" w:cs="Menlo"/>
          <w:color w:val="000000" w:themeColor="text1"/>
          <w:sz w:val="16"/>
          <w:szCs w:val="16"/>
          <w:lang w:val="en-US" w:eastAsia="en-US"/>
        </w:rPr>
        <w:t xml:space="preserve"> long as there are items to process the</w:t>
      </w:r>
    </w:p>
    <w:p w14:paraId="249789FF"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overall while loop continues</w:t>
      </w:r>
    </w:p>
    <w:p w14:paraId="6495C2BE"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int sum = 0;</w:t>
      </w:r>
    </w:p>
    <w:p w14:paraId="605CDB52"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xml:space="preserve">for (int </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 xml:space="preserve"> = 0; </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 xml:space="preserve"> &lt; </w:t>
      </w:r>
      <w:proofErr w:type="spellStart"/>
      <w:r w:rsidRPr="00134EC3">
        <w:rPr>
          <w:rFonts w:ascii="Menlo" w:hAnsi="Menlo" w:cs="Menlo"/>
          <w:color w:val="000000" w:themeColor="text1"/>
          <w:sz w:val="16"/>
          <w:szCs w:val="16"/>
          <w:lang w:val="en-US" w:eastAsia="en-US"/>
        </w:rPr>
        <w:t>numberOfItems.size</w:t>
      </w:r>
      <w:proofErr w:type="spellEnd"/>
      <w:r w:rsidRPr="00134EC3">
        <w:rPr>
          <w:rFonts w:ascii="Menlo" w:hAnsi="Menlo" w:cs="Menlo"/>
          <w:color w:val="000000" w:themeColor="text1"/>
          <w:sz w:val="16"/>
          <w:szCs w:val="16"/>
          <w:lang w:val="en-US" w:eastAsia="en-US"/>
        </w:rPr>
        <w:t xml:space="preserve">(); </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 {</w:t>
      </w:r>
    </w:p>
    <w:p w14:paraId="6556D2FF"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xml:space="preserve">for (int j = 0; j &lt; </w:t>
      </w:r>
      <w:proofErr w:type="spellStart"/>
      <w:r w:rsidRPr="00134EC3">
        <w:rPr>
          <w:rFonts w:ascii="Menlo" w:hAnsi="Menlo" w:cs="Menlo"/>
          <w:color w:val="000000" w:themeColor="text1"/>
          <w:sz w:val="16"/>
          <w:szCs w:val="16"/>
          <w:lang w:val="en-US" w:eastAsia="en-US"/>
        </w:rPr>
        <w:t>numberOfItems.get</w:t>
      </w:r>
      <w:proofErr w:type="spellEnd"/>
      <w:r w:rsidRPr="00134EC3">
        <w:rPr>
          <w:rFonts w:ascii="Menlo" w:hAnsi="Menlo" w:cs="Menlo"/>
          <w:color w:val="000000" w:themeColor="text1"/>
          <w:sz w:val="16"/>
          <w:szCs w:val="16"/>
          <w:lang w:val="en-US" w:eastAsia="en-US"/>
        </w:rPr>
        <w:t>(</w:t>
      </w:r>
      <w:proofErr w:type="spellStart"/>
      <w:r w:rsidRPr="00134EC3">
        <w:rPr>
          <w:rFonts w:ascii="Menlo" w:hAnsi="Menlo" w:cs="Menlo"/>
          <w:color w:val="000000" w:themeColor="text1"/>
          <w:sz w:val="16"/>
          <w:szCs w:val="16"/>
          <w:lang w:val="en-US" w:eastAsia="en-US"/>
        </w:rPr>
        <w:t>i</w:t>
      </w:r>
      <w:proofErr w:type="spellEnd"/>
      <w:proofErr w:type="gramStart"/>
      <w:r w:rsidRPr="00134EC3">
        <w:rPr>
          <w:rFonts w:ascii="Menlo" w:hAnsi="Menlo" w:cs="Menlo"/>
          <w:color w:val="000000" w:themeColor="text1"/>
          <w:sz w:val="16"/>
          <w:szCs w:val="16"/>
          <w:lang w:val="en-US" w:eastAsia="en-US"/>
        </w:rPr>
        <w:t>).length</w:t>
      </w:r>
      <w:proofErr w:type="gramEnd"/>
      <w:r w:rsidRPr="00134EC3">
        <w:rPr>
          <w:rFonts w:ascii="Menlo" w:hAnsi="Menlo" w:cs="Menlo"/>
          <w:color w:val="000000" w:themeColor="text1"/>
          <w:sz w:val="16"/>
          <w:szCs w:val="16"/>
          <w:lang w:val="en-US" w:eastAsia="en-US"/>
        </w:rPr>
        <w:t xml:space="preserve">; </w:t>
      </w:r>
      <w:proofErr w:type="spellStart"/>
      <w:r w:rsidRPr="00134EC3">
        <w:rPr>
          <w:rFonts w:ascii="Menlo" w:hAnsi="Menlo" w:cs="Menlo"/>
          <w:color w:val="000000" w:themeColor="text1"/>
          <w:sz w:val="16"/>
          <w:szCs w:val="16"/>
          <w:lang w:val="en-US" w:eastAsia="en-US"/>
        </w:rPr>
        <w:t>j++</w:t>
      </w:r>
      <w:proofErr w:type="spellEnd"/>
      <w:r w:rsidRPr="00134EC3">
        <w:rPr>
          <w:rFonts w:ascii="Menlo" w:hAnsi="Menlo" w:cs="Menlo"/>
          <w:color w:val="000000" w:themeColor="text1"/>
          <w:sz w:val="16"/>
          <w:szCs w:val="16"/>
          <w:lang w:val="en-US" w:eastAsia="en-US"/>
        </w:rPr>
        <w:t>) {</w:t>
      </w:r>
    </w:p>
    <w:p w14:paraId="4EE9644A"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xml:space="preserve">sum += </w:t>
      </w:r>
      <w:proofErr w:type="spellStart"/>
      <w:r w:rsidRPr="00134EC3">
        <w:rPr>
          <w:rFonts w:ascii="Menlo" w:hAnsi="Menlo" w:cs="Menlo"/>
          <w:color w:val="000000" w:themeColor="text1"/>
          <w:sz w:val="16"/>
          <w:szCs w:val="16"/>
          <w:lang w:val="en-US" w:eastAsia="en-US"/>
        </w:rPr>
        <w:t>numberOfItems.get</w:t>
      </w:r>
      <w:proofErr w:type="spellEnd"/>
      <w:r w:rsidRPr="00134EC3">
        <w:rPr>
          <w:rFonts w:ascii="Menlo" w:hAnsi="Menlo" w:cs="Menlo"/>
          <w:color w:val="000000" w:themeColor="text1"/>
          <w:sz w:val="16"/>
          <w:szCs w:val="16"/>
          <w:lang w:val="en-US" w:eastAsia="en-US"/>
        </w:rPr>
        <w:t>(</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)[j];</w:t>
      </w:r>
    </w:p>
    <w:p w14:paraId="6AB95B0C"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w:t>
      </w:r>
    </w:p>
    <w:p w14:paraId="63E6D857"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w:t>
      </w:r>
    </w:p>
    <w:p w14:paraId="2A065A8C"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p>
    <w:p w14:paraId="50CC77A3"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initializing the stage number</w:t>
      </w:r>
    </w:p>
    <w:p w14:paraId="4F168CB1"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int stage = 0;</w:t>
      </w:r>
    </w:p>
    <w:p w14:paraId="2F205265"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p>
    <w:p w14:paraId="0605BC58"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xml:space="preserve">// the model runs through many stages as long as there still </w:t>
      </w:r>
      <w:proofErr w:type="gramStart"/>
      <w:r w:rsidRPr="00134EC3">
        <w:rPr>
          <w:rFonts w:ascii="Menlo" w:hAnsi="Menlo" w:cs="Menlo"/>
          <w:color w:val="000000" w:themeColor="text1"/>
          <w:sz w:val="16"/>
          <w:szCs w:val="16"/>
          <w:lang w:val="en-US" w:eastAsia="en-US"/>
        </w:rPr>
        <w:t>remains</w:t>
      </w:r>
      <w:proofErr w:type="gramEnd"/>
      <w:r w:rsidRPr="00134EC3">
        <w:rPr>
          <w:rFonts w:ascii="Menlo" w:hAnsi="Menlo" w:cs="Menlo"/>
          <w:color w:val="000000" w:themeColor="text1"/>
          <w:sz w:val="16"/>
          <w:szCs w:val="16"/>
          <w:lang w:val="en-US" w:eastAsia="en-US"/>
        </w:rPr>
        <w:t xml:space="preserve"> batches and</w:t>
      </w:r>
    </w:p>
    <w:p w14:paraId="251732AB"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items to be processed. this is checked by calculating the sum value after</w:t>
      </w:r>
    </w:p>
    <w:p w14:paraId="05FF9487"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each stage.</w:t>
      </w:r>
    </w:p>
    <w:p w14:paraId="38F1C0AE"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while (sum &gt; 0) {</w:t>
      </w:r>
    </w:p>
    <w:p w14:paraId="2D79B18C"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incrementing stage number and printing it</w:t>
      </w:r>
    </w:p>
    <w:p w14:paraId="309D15A3"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stage++;</w:t>
      </w:r>
    </w:p>
    <w:p w14:paraId="1553D686"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r w:rsidRPr="00134EC3">
        <w:rPr>
          <w:rFonts w:ascii="Menlo" w:hAnsi="Menlo" w:cs="Menlo"/>
          <w:color w:val="000000" w:themeColor="text1"/>
          <w:sz w:val="16"/>
          <w:szCs w:val="16"/>
          <w:lang w:val="en-US" w:eastAsia="en-US"/>
        </w:rPr>
        <w:t>System.</w:t>
      </w:r>
      <w:r w:rsidRPr="00134EC3">
        <w:rPr>
          <w:rFonts w:ascii="Menlo" w:hAnsi="Menlo" w:cs="Menlo"/>
          <w:b/>
          <w:bCs/>
          <w:i/>
          <w:iCs/>
          <w:color w:val="000000" w:themeColor="text1"/>
          <w:sz w:val="16"/>
          <w:szCs w:val="16"/>
          <w:lang w:val="en-US" w:eastAsia="en-US"/>
        </w:rPr>
        <w:t>out</w:t>
      </w:r>
      <w:r w:rsidRPr="00134EC3">
        <w:rPr>
          <w:rFonts w:ascii="Menlo" w:hAnsi="Menlo" w:cs="Menlo"/>
          <w:color w:val="000000" w:themeColor="text1"/>
          <w:sz w:val="16"/>
          <w:szCs w:val="16"/>
          <w:lang w:val="en-US" w:eastAsia="en-US"/>
        </w:rPr>
        <w:t>.println</w:t>
      </w:r>
      <w:proofErr w:type="spellEnd"/>
      <w:r w:rsidRPr="00134EC3">
        <w:rPr>
          <w:rFonts w:ascii="Menlo" w:hAnsi="Menlo" w:cs="Menlo"/>
          <w:color w:val="000000" w:themeColor="text1"/>
          <w:sz w:val="16"/>
          <w:szCs w:val="16"/>
          <w:lang w:val="en-US" w:eastAsia="en-US"/>
        </w:rPr>
        <w:t>("Stage " + stage + " beginning! ");</w:t>
      </w:r>
    </w:p>
    <w:p w14:paraId="4C599105"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r w:rsidRPr="00134EC3">
        <w:rPr>
          <w:rFonts w:ascii="Menlo" w:hAnsi="Menlo" w:cs="Menlo"/>
          <w:color w:val="000000" w:themeColor="text1"/>
          <w:sz w:val="16"/>
          <w:szCs w:val="16"/>
          <w:lang w:val="en-US" w:eastAsia="en-US"/>
        </w:rPr>
        <w:t>System.</w:t>
      </w:r>
      <w:r w:rsidRPr="00134EC3">
        <w:rPr>
          <w:rFonts w:ascii="Menlo" w:hAnsi="Menlo" w:cs="Menlo"/>
          <w:b/>
          <w:bCs/>
          <w:i/>
          <w:iCs/>
          <w:color w:val="000000" w:themeColor="text1"/>
          <w:sz w:val="16"/>
          <w:szCs w:val="16"/>
          <w:lang w:val="en-US" w:eastAsia="en-US"/>
        </w:rPr>
        <w:t>out</w:t>
      </w:r>
      <w:r w:rsidRPr="00134EC3">
        <w:rPr>
          <w:rFonts w:ascii="Menlo" w:hAnsi="Menlo" w:cs="Menlo"/>
          <w:color w:val="000000" w:themeColor="text1"/>
          <w:sz w:val="16"/>
          <w:szCs w:val="16"/>
          <w:lang w:val="en-US" w:eastAsia="en-US"/>
        </w:rPr>
        <w:t>.println</w:t>
      </w:r>
      <w:proofErr w:type="spellEnd"/>
      <w:r w:rsidRPr="00134EC3">
        <w:rPr>
          <w:rFonts w:ascii="Menlo" w:hAnsi="Menlo" w:cs="Menlo"/>
          <w:color w:val="000000" w:themeColor="text1"/>
          <w:sz w:val="16"/>
          <w:szCs w:val="16"/>
          <w:lang w:val="en-US" w:eastAsia="en-US"/>
        </w:rPr>
        <w:t>();</w:t>
      </w:r>
    </w:p>
    <w:p w14:paraId="231D4B74"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p>
    <w:p w14:paraId="35E4646D"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xml:space="preserve">// each entry in </w:t>
      </w:r>
      <w:proofErr w:type="spellStart"/>
      <w:r w:rsidRPr="00134EC3">
        <w:rPr>
          <w:rFonts w:ascii="Menlo" w:hAnsi="Menlo" w:cs="Menlo"/>
          <w:color w:val="000000" w:themeColor="text1"/>
          <w:sz w:val="16"/>
          <w:szCs w:val="16"/>
          <w:lang w:val="en-US" w:eastAsia="en-US"/>
        </w:rPr>
        <w:t>numberOfBatches</w:t>
      </w:r>
      <w:proofErr w:type="spellEnd"/>
      <w:r w:rsidRPr="00134EC3">
        <w:rPr>
          <w:rFonts w:ascii="Menlo" w:hAnsi="Menlo" w:cs="Menlo"/>
          <w:color w:val="000000" w:themeColor="text1"/>
          <w:sz w:val="16"/>
          <w:szCs w:val="16"/>
          <w:lang w:val="en-US" w:eastAsia="en-US"/>
        </w:rPr>
        <w:t xml:space="preserve"> represents the total number of batches in a</w:t>
      </w:r>
    </w:p>
    <w:p w14:paraId="15ED87C9"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certain boutique</w:t>
      </w:r>
    </w:p>
    <w:p w14:paraId="547EE9DC"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for (</w:t>
      </w:r>
      <w:proofErr w:type="gramStart"/>
      <w:r w:rsidRPr="00134EC3">
        <w:rPr>
          <w:rFonts w:ascii="Menlo" w:hAnsi="Menlo" w:cs="Menlo"/>
          <w:color w:val="000000" w:themeColor="text1"/>
          <w:sz w:val="16"/>
          <w:szCs w:val="16"/>
          <w:lang w:val="en-US" w:eastAsia="en-US"/>
        </w:rPr>
        <w:t>int[</w:t>
      </w:r>
      <w:proofErr w:type="gramEnd"/>
      <w:r w:rsidRPr="00134EC3">
        <w:rPr>
          <w:rFonts w:ascii="Menlo" w:hAnsi="Menlo" w:cs="Menlo"/>
          <w:color w:val="000000" w:themeColor="text1"/>
          <w:sz w:val="16"/>
          <w:szCs w:val="16"/>
          <w:lang w:val="en-US" w:eastAsia="en-US"/>
        </w:rPr>
        <w:t xml:space="preserve">] </w:t>
      </w:r>
      <w:proofErr w:type="spellStart"/>
      <w:r w:rsidRPr="00134EC3">
        <w:rPr>
          <w:rFonts w:ascii="Menlo" w:hAnsi="Menlo" w:cs="Menlo"/>
          <w:color w:val="000000" w:themeColor="text1"/>
          <w:sz w:val="16"/>
          <w:szCs w:val="16"/>
          <w:lang w:val="en-US" w:eastAsia="en-US"/>
        </w:rPr>
        <w:t>intarr</w:t>
      </w:r>
      <w:proofErr w:type="spellEnd"/>
      <w:r w:rsidRPr="00134EC3">
        <w:rPr>
          <w:rFonts w:ascii="Menlo" w:hAnsi="Menlo" w:cs="Menlo"/>
          <w:color w:val="000000" w:themeColor="text1"/>
          <w:sz w:val="16"/>
          <w:szCs w:val="16"/>
          <w:lang w:val="en-US" w:eastAsia="en-US"/>
        </w:rPr>
        <w:t xml:space="preserve"> : </w:t>
      </w:r>
      <w:proofErr w:type="spellStart"/>
      <w:r w:rsidRPr="00134EC3">
        <w:rPr>
          <w:rFonts w:ascii="Menlo" w:hAnsi="Menlo" w:cs="Menlo"/>
          <w:color w:val="000000" w:themeColor="text1"/>
          <w:sz w:val="16"/>
          <w:szCs w:val="16"/>
          <w:lang w:val="en-US" w:eastAsia="en-US"/>
        </w:rPr>
        <w:t>numberOfItems</w:t>
      </w:r>
      <w:proofErr w:type="spellEnd"/>
      <w:r w:rsidRPr="00134EC3">
        <w:rPr>
          <w:rFonts w:ascii="Menlo" w:hAnsi="Menlo" w:cs="Menlo"/>
          <w:color w:val="000000" w:themeColor="text1"/>
          <w:sz w:val="16"/>
          <w:szCs w:val="16"/>
          <w:lang w:val="en-US" w:eastAsia="en-US"/>
        </w:rPr>
        <w:t>) {</w:t>
      </w:r>
    </w:p>
    <w:p w14:paraId="23DE6D79"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r w:rsidRPr="00134EC3">
        <w:rPr>
          <w:rFonts w:ascii="Menlo" w:hAnsi="Menlo" w:cs="Menlo"/>
          <w:color w:val="000000" w:themeColor="text1"/>
          <w:sz w:val="16"/>
          <w:szCs w:val="16"/>
          <w:lang w:val="en-US" w:eastAsia="en-US"/>
        </w:rPr>
        <w:t>numberOfBatches.add</w:t>
      </w:r>
      <w:proofErr w:type="spellEnd"/>
      <w:r w:rsidRPr="00134EC3">
        <w:rPr>
          <w:rFonts w:ascii="Menlo" w:hAnsi="Menlo" w:cs="Menlo"/>
          <w:color w:val="000000" w:themeColor="text1"/>
          <w:sz w:val="16"/>
          <w:szCs w:val="16"/>
          <w:lang w:val="en-US" w:eastAsia="en-US"/>
        </w:rPr>
        <w:t>(</w:t>
      </w:r>
      <w:proofErr w:type="spellStart"/>
      <w:proofErr w:type="gramStart"/>
      <w:r w:rsidRPr="00134EC3">
        <w:rPr>
          <w:rFonts w:ascii="Menlo" w:hAnsi="Menlo" w:cs="Menlo"/>
          <w:color w:val="000000" w:themeColor="text1"/>
          <w:sz w:val="16"/>
          <w:szCs w:val="16"/>
          <w:lang w:val="en-US" w:eastAsia="en-US"/>
        </w:rPr>
        <w:t>intarr.length</w:t>
      </w:r>
      <w:proofErr w:type="spellEnd"/>
      <w:proofErr w:type="gramEnd"/>
      <w:r w:rsidRPr="00134EC3">
        <w:rPr>
          <w:rFonts w:ascii="Menlo" w:hAnsi="Menlo" w:cs="Menlo"/>
          <w:color w:val="000000" w:themeColor="text1"/>
          <w:sz w:val="16"/>
          <w:szCs w:val="16"/>
          <w:lang w:val="en-US" w:eastAsia="en-US"/>
        </w:rPr>
        <w:t>);</w:t>
      </w:r>
    </w:p>
    <w:p w14:paraId="271A788D"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w:t>
      </w:r>
    </w:p>
    <w:p w14:paraId="3D8F788A"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p>
    <w:p w14:paraId="44100C44"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writing lines for the input data for the specific stage number</w:t>
      </w:r>
    </w:p>
    <w:p w14:paraId="36B36724"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r w:rsidRPr="00134EC3">
        <w:rPr>
          <w:rFonts w:ascii="Menlo" w:hAnsi="Menlo" w:cs="Menlo"/>
          <w:color w:val="000000" w:themeColor="text1"/>
          <w:sz w:val="16"/>
          <w:szCs w:val="16"/>
          <w:lang w:val="en-US" w:eastAsia="en-US"/>
        </w:rPr>
        <w:t>System.</w:t>
      </w:r>
      <w:r w:rsidRPr="00134EC3">
        <w:rPr>
          <w:rFonts w:ascii="Menlo" w:hAnsi="Menlo" w:cs="Menlo"/>
          <w:b/>
          <w:bCs/>
          <w:i/>
          <w:iCs/>
          <w:color w:val="000000" w:themeColor="text1"/>
          <w:sz w:val="16"/>
          <w:szCs w:val="16"/>
          <w:lang w:val="en-US" w:eastAsia="en-US"/>
        </w:rPr>
        <w:t>out</w:t>
      </w:r>
      <w:r w:rsidRPr="00134EC3">
        <w:rPr>
          <w:rFonts w:ascii="Menlo" w:hAnsi="Menlo" w:cs="Menlo"/>
          <w:color w:val="000000" w:themeColor="text1"/>
          <w:sz w:val="16"/>
          <w:szCs w:val="16"/>
          <w:lang w:val="en-US" w:eastAsia="en-US"/>
        </w:rPr>
        <w:t>.println</w:t>
      </w:r>
      <w:proofErr w:type="spellEnd"/>
      <w:r w:rsidRPr="00134EC3">
        <w:rPr>
          <w:rFonts w:ascii="Menlo" w:hAnsi="Menlo" w:cs="Menlo"/>
          <w:color w:val="000000" w:themeColor="text1"/>
          <w:sz w:val="16"/>
          <w:szCs w:val="16"/>
          <w:lang w:val="en-US" w:eastAsia="en-US"/>
        </w:rPr>
        <w:t>("Solving model for the following: ");</w:t>
      </w:r>
    </w:p>
    <w:p w14:paraId="1B88B323"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r w:rsidRPr="00134EC3">
        <w:rPr>
          <w:rFonts w:ascii="Menlo" w:hAnsi="Menlo" w:cs="Menlo"/>
          <w:color w:val="000000" w:themeColor="text1"/>
          <w:sz w:val="16"/>
          <w:szCs w:val="16"/>
          <w:lang w:val="en-US" w:eastAsia="en-US"/>
        </w:rPr>
        <w:t>System.</w:t>
      </w:r>
      <w:r w:rsidRPr="00134EC3">
        <w:rPr>
          <w:rFonts w:ascii="Menlo" w:hAnsi="Menlo" w:cs="Menlo"/>
          <w:b/>
          <w:bCs/>
          <w:i/>
          <w:iCs/>
          <w:color w:val="000000" w:themeColor="text1"/>
          <w:sz w:val="16"/>
          <w:szCs w:val="16"/>
          <w:lang w:val="en-US" w:eastAsia="en-US"/>
        </w:rPr>
        <w:t>out</w:t>
      </w:r>
      <w:r w:rsidRPr="00134EC3">
        <w:rPr>
          <w:rFonts w:ascii="Menlo" w:hAnsi="Menlo" w:cs="Menlo"/>
          <w:color w:val="000000" w:themeColor="text1"/>
          <w:sz w:val="16"/>
          <w:szCs w:val="16"/>
          <w:lang w:val="en-US" w:eastAsia="en-US"/>
        </w:rPr>
        <w:t>.println</w:t>
      </w:r>
      <w:proofErr w:type="spellEnd"/>
      <w:r w:rsidRPr="00134EC3">
        <w:rPr>
          <w:rFonts w:ascii="Menlo" w:hAnsi="Menlo" w:cs="Menlo"/>
          <w:color w:val="000000" w:themeColor="text1"/>
          <w:sz w:val="16"/>
          <w:szCs w:val="16"/>
          <w:lang w:val="en-US" w:eastAsia="en-US"/>
        </w:rPr>
        <w:t>();</w:t>
      </w:r>
    </w:p>
    <w:p w14:paraId="664CFE22"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r w:rsidRPr="00134EC3">
        <w:rPr>
          <w:rFonts w:ascii="Menlo" w:hAnsi="Menlo" w:cs="Menlo"/>
          <w:color w:val="000000" w:themeColor="text1"/>
          <w:sz w:val="16"/>
          <w:szCs w:val="16"/>
          <w:lang w:val="en-US" w:eastAsia="en-US"/>
        </w:rPr>
        <w:t>System.</w:t>
      </w:r>
      <w:r w:rsidRPr="00134EC3">
        <w:rPr>
          <w:rFonts w:ascii="Menlo" w:hAnsi="Menlo" w:cs="Menlo"/>
          <w:b/>
          <w:bCs/>
          <w:i/>
          <w:iCs/>
          <w:color w:val="000000" w:themeColor="text1"/>
          <w:sz w:val="16"/>
          <w:szCs w:val="16"/>
          <w:lang w:val="en-US" w:eastAsia="en-US"/>
        </w:rPr>
        <w:t>out</w:t>
      </w:r>
      <w:r w:rsidRPr="00134EC3">
        <w:rPr>
          <w:rFonts w:ascii="Menlo" w:hAnsi="Menlo" w:cs="Menlo"/>
          <w:color w:val="000000" w:themeColor="text1"/>
          <w:sz w:val="16"/>
          <w:szCs w:val="16"/>
          <w:lang w:val="en-US" w:eastAsia="en-US"/>
        </w:rPr>
        <w:t>.println</w:t>
      </w:r>
      <w:proofErr w:type="spellEnd"/>
      <w:r w:rsidRPr="00134EC3">
        <w:rPr>
          <w:rFonts w:ascii="Menlo" w:hAnsi="Menlo" w:cs="Menlo"/>
          <w:color w:val="000000" w:themeColor="text1"/>
          <w:sz w:val="16"/>
          <w:szCs w:val="16"/>
          <w:lang w:val="en-US" w:eastAsia="en-US"/>
        </w:rPr>
        <w:t>("</w:t>
      </w:r>
      <w:proofErr w:type="spellStart"/>
      <w:r w:rsidRPr="00134EC3">
        <w:rPr>
          <w:rFonts w:ascii="Menlo" w:hAnsi="Menlo" w:cs="Menlo"/>
          <w:color w:val="000000" w:themeColor="text1"/>
          <w:sz w:val="16"/>
          <w:szCs w:val="16"/>
          <w:lang w:val="en-US" w:eastAsia="en-US"/>
        </w:rPr>
        <w:t>numberOfBatches</w:t>
      </w:r>
      <w:proofErr w:type="spellEnd"/>
      <w:r w:rsidRPr="00134EC3">
        <w:rPr>
          <w:rFonts w:ascii="Menlo" w:hAnsi="Menlo" w:cs="Menlo"/>
          <w:color w:val="000000" w:themeColor="text1"/>
          <w:sz w:val="16"/>
          <w:szCs w:val="16"/>
          <w:lang w:val="en-US" w:eastAsia="en-US"/>
        </w:rPr>
        <w:t>: ");</w:t>
      </w:r>
    </w:p>
    <w:p w14:paraId="32BE55F0"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r w:rsidRPr="00134EC3">
        <w:rPr>
          <w:rFonts w:ascii="Menlo" w:hAnsi="Menlo" w:cs="Menlo"/>
          <w:color w:val="000000" w:themeColor="text1"/>
          <w:sz w:val="16"/>
          <w:szCs w:val="16"/>
          <w:lang w:val="en-US" w:eastAsia="en-US"/>
        </w:rPr>
        <w:t>System.</w:t>
      </w:r>
      <w:r w:rsidRPr="00134EC3">
        <w:rPr>
          <w:rFonts w:ascii="Menlo" w:hAnsi="Menlo" w:cs="Menlo"/>
          <w:b/>
          <w:bCs/>
          <w:i/>
          <w:iCs/>
          <w:color w:val="000000" w:themeColor="text1"/>
          <w:sz w:val="16"/>
          <w:szCs w:val="16"/>
          <w:lang w:val="en-US" w:eastAsia="en-US"/>
        </w:rPr>
        <w:t>out</w:t>
      </w:r>
      <w:r w:rsidRPr="00134EC3">
        <w:rPr>
          <w:rFonts w:ascii="Menlo" w:hAnsi="Menlo" w:cs="Menlo"/>
          <w:color w:val="000000" w:themeColor="text1"/>
          <w:sz w:val="16"/>
          <w:szCs w:val="16"/>
          <w:lang w:val="en-US" w:eastAsia="en-US"/>
        </w:rPr>
        <w:t>.println</w:t>
      </w:r>
      <w:proofErr w:type="spellEnd"/>
      <w:r w:rsidRPr="00134EC3">
        <w:rPr>
          <w:rFonts w:ascii="Menlo" w:hAnsi="Menlo" w:cs="Menlo"/>
          <w:color w:val="000000" w:themeColor="text1"/>
          <w:sz w:val="16"/>
          <w:szCs w:val="16"/>
          <w:lang w:val="en-US" w:eastAsia="en-US"/>
        </w:rPr>
        <w:t>(</w:t>
      </w:r>
      <w:proofErr w:type="spellStart"/>
      <w:r w:rsidRPr="00134EC3">
        <w:rPr>
          <w:rFonts w:ascii="Menlo" w:hAnsi="Menlo" w:cs="Menlo"/>
          <w:color w:val="000000" w:themeColor="text1"/>
          <w:sz w:val="16"/>
          <w:szCs w:val="16"/>
          <w:lang w:val="en-US" w:eastAsia="en-US"/>
        </w:rPr>
        <w:t>numberOfBatches</w:t>
      </w:r>
      <w:proofErr w:type="spellEnd"/>
      <w:r w:rsidRPr="00134EC3">
        <w:rPr>
          <w:rFonts w:ascii="Menlo" w:hAnsi="Menlo" w:cs="Menlo"/>
          <w:color w:val="000000" w:themeColor="text1"/>
          <w:sz w:val="16"/>
          <w:szCs w:val="16"/>
          <w:lang w:val="en-US" w:eastAsia="en-US"/>
        </w:rPr>
        <w:t>);</w:t>
      </w:r>
    </w:p>
    <w:p w14:paraId="4AF3AE21"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r w:rsidRPr="00134EC3">
        <w:rPr>
          <w:rFonts w:ascii="Menlo" w:hAnsi="Menlo" w:cs="Menlo"/>
          <w:color w:val="000000" w:themeColor="text1"/>
          <w:sz w:val="16"/>
          <w:szCs w:val="16"/>
          <w:lang w:val="en-US" w:eastAsia="en-US"/>
        </w:rPr>
        <w:t>System.</w:t>
      </w:r>
      <w:r w:rsidRPr="00134EC3">
        <w:rPr>
          <w:rFonts w:ascii="Menlo" w:hAnsi="Menlo" w:cs="Menlo"/>
          <w:b/>
          <w:bCs/>
          <w:i/>
          <w:iCs/>
          <w:color w:val="000000" w:themeColor="text1"/>
          <w:sz w:val="16"/>
          <w:szCs w:val="16"/>
          <w:lang w:val="en-US" w:eastAsia="en-US"/>
        </w:rPr>
        <w:t>out</w:t>
      </w:r>
      <w:r w:rsidRPr="00134EC3">
        <w:rPr>
          <w:rFonts w:ascii="Menlo" w:hAnsi="Menlo" w:cs="Menlo"/>
          <w:color w:val="000000" w:themeColor="text1"/>
          <w:sz w:val="16"/>
          <w:szCs w:val="16"/>
          <w:lang w:val="en-US" w:eastAsia="en-US"/>
        </w:rPr>
        <w:t>.println</w:t>
      </w:r>
      <w:proofErr w:type="spellEnd"/>
      <w:r w:rsidRPr="00134EC3">
        <w:rPr>
          <w:rFonts w:ascii="Menlo" w:hAnsi="Menlo" w:cs="Menlo"/>
          <w:color w:val="000000" w:themeColor="text1"/>
          <w:sz w:val="16"/>
          <w:szCs w:val="16"/>
          <w:lang w:val="en-US" w:eastAsia="en-US"/>
        </w:rPr>
        <w:t>();</w:t>
      </w:r>
    </w:p>
    <w:p w14:paraId="016C0EF2"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r w:rsidRPr="00134EC3">
        <w:rPr>
          <w:rFonts w:ascii="Menlo" w:hAnsi="Menlo" w:cs="Menlo"/>
          <w:color w:val="000000" w:themeColor="text1"/>
          <w:sz w:val="16"/>
          <w:szCs w:val="16"/>
          <w:lang w:val="en-US" w:eastAsia="en-US"/>
        </w:rPr>
        <w:t>System.</w:t>
      </w:r>
      <w:r w:rsidRPr="00134EC3">
        <w:rPr>
          <w:rFonts w:ascii="Menlo" w:hAnsi="Menlo" w:cs="Menlo"/>
          <w:b/>
          <w:bCs/>
          <w:i/>
          <w:iCs/>
          <w:color w:val="000000" w:themeColor="text1"/>
          <w:sz w:val="16"/>
          <w:szCs w:val="16"/>
          <w:lang w:val="en-US" w:eastAsia="en-US"/>
        </w:rPr>
        <w:t>out</w:t>
      </w:r>
      <w:r w:rsidRPr="00134EC3">
        <w:rPr>
          <w:rFonts w:ascii="Menlo" w:hAnsi="Menlo" w:cs="Menlo"/>
          <w:color w:val="000000" w:themeColor="text1"/>
          <w:sz w:val="16"/>
          <w:szCs w:val="16"/>
          <w:lang w:val="en-US" w:eastAsia="en-US"/>
        </w:rPr>
        <w:t>.println</w:t>
      </w:r>
      <w:proofErr w:type="spellEnd"/>
      <w:r w:rsidRPr="00134EC3">
        <w:rPr>
          <w:rFonts w:ascii="Menlo" w:hAnsi="Menlo" w:cs="Menlo"/>
          <w:color w:val="000000" w:themeColor="text1"/>
          <w:sz w:val="16"/>
          <w:szCs w:val="16"/>
          <w:lang w:val="en-US" w:eastAsia="en-US"/>
        </w:rPr>
        <w:t>("</w:t>
      </w:r>
      <w:proofErr w:type="spellStart"/>
      <w:r w:rsidRPr="00134EC3">
        <w:rPr>
          <w:rFonts w:ascii="Menlo" w:hAnsi="Menlo" w:cs="Menlo"/>
          <w:color w:val="000000" w:themeColor="text1"/>
          <w:sz w:val="16"/>
          <w:szCs w:val="16"/>
          <w:lang w:val="en-US" w:eastAsia="en-US"/>
        </w:rPr>
        <w:t>numberOfItems</w:t>
      </w:r>
      <w:proofErr w:type="spellEnd"/>
      <w:r w:rsidRPr="00134EC3">
        <w:rPr>
          <w:rFonts w:ascii="Menlo" w:hAnsi="Menlo" w:cs="Menlo"/>
          <w:color w:val="000000" w:themeColor="text1"/>
          <w:sz w:val="16"/>
          <w:szCs w:val="16"/>
          <w:lang w:val="en-US" w:eastAsia="en-US"/>
        </w:rPr>
        <w:t>: ");</w:t>
      </w:r>
    </w:p>
    <w:p w14:paraId="2985FD0F"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for (</w:t>
      </w:r>
      <w:proofErr w:type="gramStart"/>
      <w:r w:rsidRPr="00134EC3">
        <w:rPr>
          <w:rFonts w:ascii="Menlo" w:hAnsi="Menlo" w:cs="Menlo"/>
          <w:color w:val="000000" w:themeColor="text1"/>
          <w:sz w:val="16"/>
          <w:szCs w:val="16"/>
          <w:lang w:val="en-US" w:eastAsia="en-US"/>
        </w:rPr>
        <w:t>int[</w:t>
      </w:r>
      <w:proofErr w:type="gramEnd"/>
      <w:r w:rsidRPr="00134EC3">
        <w:rPr>
          <w:rFonts w:ascii="Menlo" w:hAnsi="Menlo" w:cs="Menlo"/>
          <w:color w:val="000000" w:themeColor="text1"/>
          <w:sz w:val="16"/>
          <w:szCs w:val="16"/>
          <w:lang w:val="en-US" w:eastAsia="en-US"/>
        </w:rPr>
        <w:t xml:space="preserve">] </w:t>
      </w:r>
      <w:proofErr w:type="spellStart"/>
      <w:r w:rsidRPr="00134EC3">
        <w:rPr>
          <w:rFonts w:ascii="Menlo" w:hAnsi="Menlo" w:cs="Menlo"/>
          <w:color w:val="000000" w:themeColor="text1"/>
          <w:sz w:val="16"/>
          <w:szCs w:val="16"/>
          <w:lang w:val="en-US" w:eastAsia="en-US"/>
        </w:rPr>
        <w:t>intarr</w:t>
      </w:r>
      <w:proofErr w:type="spellEnd"/>
      <w:r w:rsidRPr="00134EC3">
        <w:rPr>
          <w:rFonts w:ascii="Menlo" w:hAnsi="Menlo" w:cs="Menlo"/>
          <w:color w:val="000000" w:themeColor="text1"/>
          <w:sz w:val="16"/>
          <w:szCs w:val="16"/>
          <w:lang w:val="en-US" w:eastAsia="en-US"/>
        </w:rPr>
        <w:t xml:space="preserve"> : </w:t>
      </w:r>
      <w:proofErr w:type="spellStart"/>
      <w:r w:rsidRPr="00134EC3">
        <w:rPr>
          <w:rFonts w:ascii="Menlo" w:hAnsi="Menlo" w:cs="Menlo"/>
          <w:color w:val="000000" w:themeColor="text1"/>
          <w:sz w:val="16"/>
          <w:szCs w:val="16"/>
          <w:lang w:val="en-US" w:eastAsia="en-US"/>
        </w:rPr>
        <w:t>numberOfItems</w:t>
      </w:r>
      <w:proofErr w:type="spellEnd"/>
      <w:r w:rsidRPr="00134EC3">
        <w:rPr>
          <w:rFonts w:ascii="Menlo" w:hAnsi="Menlo" w:cs="Menlo"/>
          <w:color w:val="000000" w:themeColor="text1"/>
          <w:sz w:val="16"/>
          <w:szCs w:val="16"/>
          <w:lang w:val="en-US" w:eastAsia="en-US"/>
        </w:rPr>
        <w:t>) {</w:t>
      </w:r>
    </w:p>
    <w:p w14:paraId="1449E332"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r w:rsidRPr="00134EC3">
        <w:rPr>
          <w:rFonts w:ascii="Menlo" w:hAnsi="Menlo" w:cs="Menlo"/>
          <w:color w:val="000000" w:themeColor="text1"/>
          <w:sz w:val="16"/>
          <w:szCs w:val="16"/>
          <w:lang w:val="en-US" w:eastAsia="en-US"/>
        </w:rPr>
        <w:t>System.</w:t>
      </w:r>
      <w:r w:rsidRPr="00134EC3">
        <w:rPr>
          <w:rFonts w:ascii="Menlo" w:hAnsi="Menlo" w:cs="Menlo"/>
          <w:b/>
          <w:bCs/>
          <w:i/>
          <w:iCs/>
          <w:color w:val="000000" w:themeColor="text1"/>
          <w:sz w:val="16"/>
          <w:szCs w:val="16"/>
          <w:lang w:val="en-US" w:eastAsia="en-US"/>
        </w:rPr>
        <w:t>out</w:t>
      </w:r>
      <w:r w:rsidRPr="00134EC3">
        <w:rPr>
          <w:rFonts w:ascii="Menlo" w:hAnsi="Menlo" w:cs="Menlo"/>
          <w:color w:val="000000" w:themeColor="text1"/>
          <w:sz w:val="16"/>
          <w:szCs w:val="16"/>
          <w:lang w:val="en-US" w:eastAsia="en-US"/>
        </w:rPr>
        <w:t>.print</w:t>
      </w:r>
      <w:proofErr w:type="spellEnd"/>
      <w:r w:rsidRPr="00134EC3">
        <w:rPr>
          <w:rFonts w:ascii="Menlo" w:hAnsi="Menlo" w:cs="Menlo"/>
          <w:color w:val="000000" w:themeColor="text1"/>
          <w:sz w:val="16"/>
          <w:szCs w:val="16"/>
          <w:lang w:val="en-US" w:eastAsia="en-US"/>
        </w:rPr>
        <w:t>("[ ");</w:t>
      </w:r>
    </w:p>
    <w:p w14:paraId="719DC3B9"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xml:space="preserve">for (int </w:t>
      </w:r>
      <w:proofErr w:type="gramStart"/>
      <w:r w:rsidRPr="00134EC3">
        <w:rPr>
          <w:rFonts w:ascii="Menlo" w:hAnsi="Menlo" w:cs="Menlo"/>
          <w:color w:val="000000" w:themeColor="text1"/>
          <w:sz w:val="16"/>
          <w:szCs w:val="16"/>
          <w:lang w:val="en-US" w:eastAsia="en-US"/>
        </w:rPr>
        <w:t>j :</w:t>
      </w:r>
      <w:proofErr w:type="gramEnd"/>
      <w:r w:rsidRPr="00134EC3">
        <w:rPr>
          <w:rFonts w:ascii="Menlo" w:hAnsi="Menlo" w:cs="Menlo"/>
          <w:color w:val="000000" w:themeColor="text1"/>
          <w:sz w:val="16"/>
          <w:szCs w:val="16"/>
          <w:lang w:val="en-US" w:eastAsia="en-US"/>
        </w:rPr>
        <w:t xml:space="preserve"> </w:t>
      </w:r>
      <w:proofErr w:type="spellStart"/>
      <w:r w:rsidRPr="00134EC3">
        <w:rPr>
          <w:rFonts w:ascii="Menlo" w:hAnsi="Menlo" w:cs="Menlo"/>
          <w:color w:val="000000" w:themeColor="text1"/>
          <w:sz w:val="16"/>
          <w:szCs w:val="16"/>
          <w:lang w:val="en-US" w:eastAsia="en-US"/>
        </w:rPr>
        <w:t>intarr</w:t>
      </w:r>
      <w:proofErr w:type="spellEnd"/>
      <w:r w:rsidRPr="00134EC3">
        <w:rPr>
          <w:rFonts w:ascii="Menlo" w:hAnsi="Menlo" w:cs="Menlo"/>
          <w:color w:val="000000" w:themeColor="text1"/>
          <w:sz w:val="16"/>
          <w:szCs w:val="16"/>
          <w:lang w:val="en-US" w:eastAsia="en-US"/>
        </w:rPr>
        <w:t>) {</w:t>
      </w:r>
    </w:p>
    <w:p w14:paraId="4C6A8E80"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r w:rsidRPr="00134EC3">
        <w:rPr>
          <w:rFonts w:ascii="Menlo" w:hAnsi="Menlo" w:cs="Menlo"/>
          <w:color w:val="000000" w:themeColor="text1"/>
          <w:sz w:val="16"/>
          <w:szCs w:val="16"/>
          <w:lang w:val="en-US" w:eastAsia="en-US"/>
        </w:rPr>
        <w:t>System.</w:t>
      </w:r>
      <w:r w:rsidRPr="00134EC3">
        <w:rPr>
          <w:rFonts w:ascii="Menlo" w:hAnsi="Menlo" w:cs="Menlo"/>
          <w:b/>
          <w:bCs/>
          <w:i/>
          <w:iCs/>
          <w:color w:val="000000" w:themeColor="text1"/>
          <w:sz w:val="16"/>
          <w:szCs w:val="16"/>
          <w:lang w:val="en-US" w:eastAsia="en-US"/>
        </w:rPr>
        <w:t>out</w:t>
      </w:r>
      <w:r w:rsidRPr="00134EC3">
        <w:rPr>
          <w:rFonts w:ascii="Menlo" w:hAnsi="Menlo" w:cs="Menlo"/>
          <w:color w:val="000000" w:themeColor="text1"/>
          <w:sz w:val="16"/>
          <w:szCs w:val="16"/>
          <w:lang w:val="en-US" w:eastAsia="en-US"/>
        </w:rPr>
        <w:t>.print</w:t>
      </w:r>
      <w:proofErr w:type="spellEnd"/>
      <w:r w:rsidRPr="00134EC3">
        <w:rPr>
          <w:rFonts w:ascii="Menlo" w:hAnsi="Menlo" w:cs="Menlo"/>
          <w:color w:val="000000" w:themeColor="text1"/>
          <w:sz w:val="16"/>
          <w:szCs w:val="16"/>
          <w:lang w:val="en-US" w:eastAsia="en-US"/>
        </w:rPr>
        <w:t>(j);</w:t>
      </w:r>
    </w:p>
    <w:p w14:paraId="2EE99127"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r w:rsidRPr="00134EC3">
        <w:rPr>
          <w:rFonts w:ascii="Menlo" w:hAnsi="Menlo" w:cs="Menlo"/>
          <w:color w:val="000000" w:themeColor="text1"/>
          <w:sz w:val="16"/>
          <w:szCs w:val="16"/>
          <w:lang w:val="en-US" w:eastAsia="en-US"/>
        </w:rPr>
        <w:t>System.</w:t>
      </w:r>
      <w:r w:rsidRPr="00134EC3">
        <w:rPr>
          <w:rFonts w:ascii="Menlo" w:hAnsi="Menlo" w:cs="Menlo"/>
          <w:b/>
          <w:bCs/>
          <w:i/>
          <w:iCs/>
          <w:color w:val="000000" w:themeColor="text1"/>
          <w:sz w:val="16"/>
          <w:szCs w:val="16"/>
          <w:lang w:val="en-US" w:eastAsia="en-US"/>
        </w:rPr>
        <w:t>out</w:t>
      </w:r>
      <w:r w:rsidRPr="00134EC3">
        <w:rPr>
          <w:rFonts w:ascii="Menlo" w:hAnsi="Menlo" w:cs="Menlo"/>
          <w:color w:val="000000" w:themeColor="text1"/>
          <w:sz w:val="16"/>
          <w:szCs w:val="16"/>
          <w:lang w:val="en-US" w:eastAsia="en-US"/>
        </w:rPr>
        <w:t>.print</w:t>
      </w:r>
      <w:proofErr w:type="spellEnd"/>
      <w:r w:rsidRPr="00134EC3">
        <w:rPr>
          <w:rFonts w:ascii="Menlo" w:hAnsi="Menlo" w:cs="Menlo"/>
          <w:color w:val="000000" w:themeColor="text1"/>
          <w:sz w:val="16"/>
          <w:szCs w:val="16"/>
          <w:lang w:val="en-US" w:eastAsia="en-US"/>
        </w:rPr>
        <w:t>(</w:t>
      </w:r>
      <w:proofErr w:type="gramStart"/>
      <w:r w:rsidRPr="00134EC3">
        <w:rPr>
          <w:rFonts w:ascii="Menlo" w:hAnsi="Menlo" w:cs="Menlo"/>
          <w:color w:val="000000" w:themeColor="text1"/>
          <w:sz w:val="16"/>
          <w:szCs w:val="16"/>
          <w:lang w:val="en-US" w:eastAsia="en-US"/>
        </w:rPr>
        <w:t>" ,</w:t>
      </w:r>
      <w:proofErr w:type="gramEnd"/>
      <w:r w:rsidRPr="00134EC3">
        <w:rPr>
          <w:rFonts w:ascii="Menlo" w:hAnsi="Menlo" w:cs="Menlo"/>
          <w:color w:val="000000" w:themeColor="text1"/>
          <w:sz w:val="16"/>
          <w:szCs w:val="16"/>
          <w:lang w:val="en-US" w:eastAsia="en-US"/>
        </w:rPr>
        <w:t xml:space="preserve"> ");</w:t>
      </w:r>
    </w:p>
    <w:p w14:paraId="5172580A"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w:t>
      </w:r>
    </w:p>
    <w:p w14:paraId="2AA84D6D"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r w:rsidRPr="00134EC3">
        <w:rPr>
          <w:rFonts w:ascii="Menlo" w:hAnsi="Menlo" w:cs="Menlo"/>
          <w:color w:val="000000" w:themeColor="text1"/>
          <w:sz w:val="16"/>
          <w:szCs w:val="16"/>
          <w:lang w:val="en-US" w:eastAsia="en-US"/>
        </w:rPr>
        <w:t>System.</w:t>
      </w:r>
      <w:r w:rsidRPr="00134EC3">
        <w:rPr>
          <w:rFonts w:ascii="Menlo" w:hAnsi="Menlo" w:cs="Menlo"/>
          <w:b/>
          <w:bCs/>
          <w:i/>
          <w:iCs/>
          <w:color w:val="000000" w:themeColor="text1"/>
          <w:sz w:val="16"/>
          <w:szCs w:val="16"/>
          <w:lang w:val="en-US" w:eastAsia="en-US"/>
        </w:rPr>
        <w:t>out</w:t>
      </w:r>
      <w:r w:rsidRPr="00134EC3">
        <w:rPr>
          <w:rFonts w:ascii="Menlo" w:hAnsi="Menlo" w:cs="Menlo"/>
          <w:color w:val="000000" w:themeColor="text1"/>
          <w:sz w:val="16"/>
          <w:szCs w:val="16"/>
          <w:lang w:val="en-US" w:eastAsia="en-US"/>
        </w:rPr>
        <w:t>.println</w:t>
      </w:r>
      <w:proofErr w:type="spellEnd"/>
      <w:r w:rsidRPr="00134EC3">
        <w:rPr>
          <w:rFonts w:ascii="Menlo" w:hAnsi="Menlo" w:cs="Menlo"/>
          <w:color w:val="000000" w:themeColor="text1"/>
          <w:sz w:val="16"/>
          <w:szCs w:val="16"/>
          <w:lang w:val="en-US" w:eastAsia="en-US"/>
        </w:rPr>
        <w:t>("] ");</w:t>
      </w:r>
    </w:p>
    <w:p w14:paraId="15AF279E" w14:textId="77777777" w:rsidR="00134EC3" w:rsidRPr="00401DA2" w:rsidRDefault="00134EC3" w:rsidP="00134EC3">
      <w:pPr>
        <w:autoSpaceDE w:val="0"/>
        <w:autoSpaceDN w:val="0"/>
        <w:adjustRightInd w:val="0"/>
        <w:rPr>
          <w:rFonts w:ascii="Menlo" w:hAnsi="Menlo" w:cs="Menlo"/>
          <w:color w:val="000000" w:themeColor="text1"/>
          <w:sz w:val="16"/>
          <w:szCs w:val="16"/>
          <w:lang w:val="de-DE"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401DA2">
        <w:rPr>
          <w:rFonts w:ascii="Menlo" w:hAnsi="Menlo" w:cs="Menlo"/>
          <w:color w:val="000000" w:themeColor="text1"/>
          <w:sz w:val="16"/>
          <w:szCs w:val="16"/>
          <w:lang w:val="de-DE" w:eastAsia="en-US"/>
        </w:rPr>
        <w:t>}</w:t>
      </w:r>
    </w:p>
    <w:p w14:paraId="7B8F83C7" w14:textId="77777777" w:rsidR="00134EC3" w:rsidRPr="00401DA2" w:rsidRDefault="00134EC3" w:rsidP="00134EC3">
      <w:pPr>
        <w:autoSpaceDE w:val="0"/>
        <w:autoSpaceDN w:val="0"/>
        <w:adjustRightInd w:val="0"/>
        <w:rPr>
          <w:rFonts w:ascii="Menlo" w:hAnsi="Menlo" w:cs="Menlo"/>
          <w:color w:val="000000" w:themeColor="text1"/>
          <w:sz w:val="16"/>
          <w:szCs w:val="16"/>
          <w:lang w:val="de-DE" w:eastAsia="en-US"/>
        </w:rPr>
      </w:pPr>
      <w:r w:rsidRPr="00401DA2">
        <w:rPr>
          <w:rFonts w:ascii="Menlo" w:hAnsi="Menlo" w:cs="Menlo"/>
          <w:color w:val="000000" w:themeColor="text1"/>
          <w:sz w:val="16"/>
          <w:szCs w:val="16"/>
          <w:lang w:val="de-DE" w:eastAsia="en-US"/>
        </w:rPr>
        <w:tab/>
      </w:r>
      <w:r w:rsidRPr="00401DA2">
        <w:rPr>
          <w:rFonts w:ascii="Menlo" w:hAnsi="Menlo" w:cs="Menlo"/>
          <w:color w:val="000000" w:themeColor="text1"/>
          <w:sz w:val="16"/>
          <w:szCs w:val="16"/>
          <w:lang w:val="de-DE" w:eastAsia="en-US"/>
        </w:rPr>
        <w:tab/>
      </w:r>
      <w:r w:rsidRPr="00401DA2">
        <w:rPr>
          <w:rFonts w:ascii="Menlo" w:hAnsi="Menlo" w:cs="Menlo"/>
          <w:color w:val="000000" w:themeColor="text1"/>
          <w:sz w:val="16"/>
          <w:szCs w:val="16"/>
          <w:lang w:val="de-DE" w:eastAsia="en-US"/>
        </w:rPr>
        <w:tab/>
      </w:r>
      <w:proofErr w:type="spellStart"/>
      <w:r w:rsidRPr="00401DA2">
        <w:rPr>
          <w:rFonts w:ascii="Menlo" w:hAnsi="Menlo" w:cs="Menlo"/>
          <w:color w:val="000000" w:themeColor="text1"/>
          <w:sz w:val="16"/>
          <w:szCs w:val="16"/>
          <w:lang w:val="de-DE" w:eastAsia="en-US"/>
        </w:rPr>
        <w:t>System.</w:t>
      </w:r>
      <w:r w:rsidRPr="00401DA2">
        <w:rPr>
          <w:rFonts w:ascii="Menlo" w:hAnsi="Menlo" w:cs="Menlo"/>
          <w:b/>
          <w:bCs/>
          <w:i/>
          <w:iCs/>
          <w:color w:val="000000" w:themeColor="text1"/>
          <w:sz w:val="16"/>
          <w:szCs w:val="16"/>
          <w:lang w:val="de-DE" w:eastAsia="en-US"/>
        </w:rPr>
        <w:t>out</w:t>
      </w:r>
      <w:r w:rsidRPr="00401DA2">
        <w:rPr>
          <w:rFonts w:ascii="Menlo" w:hAnsi="Menlo" w:cs="Menlo"/>
          <w:color w:val="000000" w:themeColor="text1"/>
          <w:sz w:val="16"/>
          <w:szCs w:val="16"/>
          <w:lang w:val="de-DE" w:eastAsia="en-US"/>
        </w:rPr>
        <w:t>.println</w:t>
      </w:r>
      <w:proofErr w:type="spellEnd"/>
      <w:r w:rsidRPr="00401DA2">
        <w:rPr>
          <w:rFonts w:ascii="Menlo" w:hAnsi="Menlo" w:cs="Menlo"/>
          <w:color w:val="000000" w:themeColor="text1"/>
          <w:sz w:val="16"/>
          <w:szCs w:val="16"/>
          <w:lang w:val="de-DE" w:eastAsia="en-US"/>
        </w:rPr>
        <w:t>();</w:t>
      </w:r>
    </w:p>
    <w:p w14:paraId="4BBF7003" w14:textId="77777777" w:rsidR="00134EC3" w:rsidRPr="00401DA2" w:rsidRDefault="00134EC3" w:rsidP="00134EC3">
      <w:pPr>
        <w:autoSpaceDE w:val="0"/>
        <w:autoSpaceDN w:val="0"/>
        <w:adjustRightInd w:val="0"/>
        <w:rPr>
          <w:rFonts w:ascii="Menlo" w:hAnsi="Menlo" w:cs="Menlo"/>
          <w:color w:val="000000" w:themeColor="text1"/>
          <w:sz w:val="16"/>
          <w:szCs w:val="16"/>
          <w:lang w:val="de-DE" w:eastAsia="en-US"/>
        </w:rPr>
      </w:pPr>
      <w:r w:rsidRPr="00401DA2">
        <w:rPr>
          <w:rFonts w:ascii="Menlo" w:hAnsi="Menlo" w:cs="Menlo"/>
          <w:color w:val="000000" w:themeColor="text1"/>
          <w:sz w:val="16"/>
          <w:szCs w:val="16"/>
          <w:lang w:val="de-DE" w:eastAsia="en-US"/>
        </w:rPr>
        <w:tab/>
      </w:r>
      <w:r w:rsidRPr="00401DA2">
        <w:rPr>
          <w:rFonts w:ascii="Menlo" w:hAnsi="Menlo" w:cs="Menlo"/>
          <w:color w:val="000000" w:themeColor="text1"/>
          <w:sz w:val="16"/>
          <w:szCs w:val="16"/>
          <w:lang w:val="de-DE" w:eastAsia="en-US"/>
        </w:rPr>
        <w:tab/>
      </w:r>
      <w:r w:rsidRPr="00401DA2">
        <w:rPr>
          <w:rFonts w:ascii="Menlo" w:hAnsi="Menlo" w:cs="Menlo"/>
          <w:color w:val="000000" w:themeColor="text1"/>
          <w:sz w:val="16"/>
          <w:szCs w:val="16"/>
          <w:lang w:val="de-DE" w:eastAsia="en-US"/>
        </w:rPr>
        <w:tab/>
      </w:r>
      <w:proofErr w:type="spellStart"/>
      <w:r w:rsidRPr="00401DA2">
        <w:rPr>
          <w:rFonts w:ascii="Menlo" w:hAnsi="Menlo" w:cs="Menlo"/>
          <w:color w:val="000000" w:themeColor="text1"/>
          <w:sz w:val="16"/>
          <w:szCs w:val="16"/>
          <w:lang w:val="de-DE" w:eastAsia="en-US"/>
        </w:rPr>
        <w:t>System.</w:t>
      </w:r>
      <w:r w:rsidRPr="00401DA2">
        <w:rPr>
          <w:rFonts w:ascii="Menlo" w:hAnsi="Menlo" w:cs="Menlo"/>
          <w:b/>
          <w:bCs/>
          <w:i/>
          <w:iCs/>
          <w:color w:val="000000" w:themeColor="text1"/>
          <w:sz w:val="16"/>
          <w:szCs w:val="16"/>
          <w:lang w:val="de-DE" w:eastAsia="en-US"/>
        </w:rPr>
        <w:t>out</w:t>
      </w:r>
      <w:r w:rsidRPr="00401DA2">
        <w:rPr>
          <w:rFonts w:ascii="Menlo" w:hAnsi="Menlo" w:cs="Menlo"/>
          <w:color w:val="000000" w:themeColor="text1"/>
          <w:sz w:val="16"/>
          <w:szCs w:val="16"/>
          <w:lang w:val="de-DE" w:eastAsia="en-US"/>
        </w:rPr>
        <w:t>.println</w:t>
      </w:r>
      <w:proofErr w:type="spellEnd"/>
      <w:r w:rsidRPr="00401DA2">
        <w:rPr>
          <w:rFonts w:ascii="Menlo" w:hAnsi="Menlo" w:cs="Menlo"/>
          <w:color w:val="000000" w:themeColor="text1"/>
          <w:sz w:val="16"/>
          <w:szCs w:val="16"/>
          <w:lang w:val="de-DE" w:eastAsia="en-US"/>
        </w:rPr>
        <w:t>();</w:t>
      </w:r>
    </w:p>
    <w:p w14:paraId="0A3913B6" w14:textId="77777777" w:rsidR="00134EC3" w:rsidRPr="00401DA2" w:rsidRDefault="00134EC3" w:rsidP="00134EC3">
      <w:pPr>
        <w:autoSpaceDE w:val="0"/>
        <w:autoSpaceDN w:val="0"/>
        <w:adjustRightInd w:val="0"/>
        <w:rPr>
          <w:rFonts w:ascii="Menlo" w:hAnsi="Menlo" w:cs="Menlo"/>
          <w:color w:val="000000" w:themeColor="text1"/>
          <w:sz w:val="16"/>
          <w:szCs w:val="16"/>
          <w:lang w:val="de-DE" w:eastAsia="en-US"/>
        </w:rPr>
      </w:pPr>
    </w:p>
    <w:p w14:paraId="4AB5E0D1"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401DA2">
        <w:rPr>
          <w:rFonts w:ascii="Menlo" w:hAnsi="Menlo" w:cs="Menlo"/>
          <w:color w:val="000000" w:themeColor="text1"/>
          <w:sz w:val="16"/>
          <w:szCs w:val="16"/>
          <w:lang w:val="de-DE" w:eastAsia="en-US"/>
        </w:rPr>
        <w:tab/>
      </w:r>
      <w:r w:rsidRPr="00401DA2">
        <w:rPr>
          <w:rFonts w:ascii="Menlo" w:hAnsi="Menlo" w:cs="Menlo"/>
          <w:color w:val="000000" w:themeColor="text1"/>
          <w:sz w:val="16"/>
          <w:szCs w:val="16"/>
          <w:lang w:val="de-DE" w:eastAsia="en-US"/>
        </w:rPr>
        <w:tab/>
      </w:r>
      <w:r w:rsidRPr="00401DA2">
        <w:rPr>
          <w:rFonts w:ascii="Menlo" w:hAnsi="Menlo" w:cs="Menlo"/>
          <w:color w:val="000000" w:themeColor="text1"/>
          <w:sz w:val="16"/>
          <w:szCs w:val="16"/>
          <w:lang w:val="de-DE" w:eastAsia="en-US"/>
        </w:rPr>
        <w:tab/>
      </w:r>
      <w:r w:rsidRPr="00134EC3">
        <w:rPr>
          <w:rFonts w:ascii="Menlo" w:hAnsi="Menlo" w:cs="Menlo"/>
          <w:color w:val="000000" w:themeColor="text1"/>
          <w:sz w:val="16"/>
          <w:szCs w:val="16"/>
          <w:lang w:val="en-US" w:eastAsia="en-US"/>
        </w:rPr>
        <w:t>// extract I and J to represent total number of boutiques and batches,</w:t>
      </w:r>
    </w:p>
    <w:p w14:paraId="3E7E9881"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respectively.</w:t>
      </w:r>
    </w:p>
    <w:p w14:paraId="19AD59E4"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xml:space="preserve">// size of </w:t>
      </w:r>
      <w:proofErr w:type="spellStart"/>
      <w:r w:rsidRPr="00134EC3">
        <w:rPr>
          <w:rFonts w:ascii="Menlo" w:hAnsi="Menlo" w:cs="Menlo"/>
          <w:color w:val="000000" w:themeColor="text1"/>
          <w:sz w:val="16"/>
          <w:szCs w:val="16"/>
          <w:lang w:val="en-US" w:eastAsia="en-US"/>
        </w:rPr>
        <w:t>numberOfBatches</w:t>
      </w:r>
      <w:proofErr w:type="spellEnd"/>
      <w:r w:rsidRPr="00134EC3">
        <w:rPr>
          <w:rFonts w:ascii="Menlo" w:hAnsi="Menlo" w:cs="Menlo"/>
          <w:color w:val="000000" w:themeColor="text1"/>
          <w:sz w:val="16"/>
          <w:szCs w:val="16"/>
          <w:lang w:val="en-US" w:eastAsia="en-US"/>
        </w:rPr>
        <w:t xml:space="preserve"> gives total number of boutiques.</w:t>
      </w:r>
    </w:p>
    <w:p w14:paraId="2A5E4F2E"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xml:space="preserve">// J selected as maximum element in </w:t>
      </w:r>
      <w:proofErr w:type="spellStart"/>
      <w:r w:rsidRPr="00134EC3">
        <w:rPr>
          <w:rFonts w:ascii="Menlo" w:hAnsi="Menlo" w:cs="Menlo"/>
          <w:color w:val="000000" w:themeColor="text1"/>
          <w:sz w:val="16"/>
          <w:szCs w:val="16"/>
          <w:lang w:val="en-US" w:eastAsia="en-US"/>
        </w:rPr>
        <w:t>numberOfBatches</w:t>
      </w:r>
      <w:proofErr w:type="spellEnd"/>
      <w:r w:rsidRPr="00134EC3">
        <w:rPr>
          <w:rFonts w:ascii="Menlo" w:hAnsi="Menlo" w:cs="Menlo"/>
          <w:color w:val="000000" w:themeColor="text1"/>
          <w:sz w:val="16"/>
          <w:szCs w:val="16"/>
          <w:lang w:val="en-US" w:eastAsia="en-US"/>
        </w:rPr>
        <w:t xml:space="preserve"> as only so many variables</w:t>
      </w:r>
    </w:p>
    <w:p w14:paraId="7F1058E5"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representing batches are needed regardless of boutique number.</w:t>
      </w:r>
    </w:p>
    <w:p w14:paraId="312F4A72"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xml:space="preserve">int I = </w:t>
      </w:r>
      <w:proofErr w:type="spellStart"/>
      <w:r w:rsidRPr="00134EC3">
        <w:rPr>
          <w:rFonts w:ascii="Menlo" w:hAnsi="Menlo" w:cs="Menlo"/>
          <w:color w:val="000000" w:themeColor="text1"/>
          <w:sz w:val="16"/>
          <w:szCs w:val="16"/>
          <w:lang w:val="en-US" w:eastAsia="en-US"/>
        </w:rPr>
        <w:t>numberOfBatches.size</w:t>
      </w:r>
      <w:proofErr w:type="spellEnd"/>
      <w:r w:rsidRPr="00134EC3">
        <w:rPr>
          <w:rFonts w:ascii="Menlo" w:hAnsi="Menlo" w:cs="Menlo"/>
          <w:color w:val="000000" w:themeColor="text1"/>
          <w:sz w:val="16"/>
          <w:szCs w:val="16"/>
          <w:lang w:val="en-US" w:eastAsia="en-US"/>
        </w:rPr>
        <w:t>();</w:t>
      </w:r>
    </w:p>
    <w:p w14:paraId="7E47B7A0"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xml:space="preserve">int J = </w:t>
      </w:r>
      <w:proofErr w:type="spellStart"/>
      <w:r w:rsidRPr="00134EC3">
        <w:rPr>
          <w:rFonts w:ascii="Menlo" w:hAnsi="Menlo" w:cs="Menlo"/>
          <w:color w:val="000000" w:themeColor="text1"/>
          <w:sz w:val="16"/>
          <w:szCs w:val="16"/>
          <w:lang w:val="en-US" w:eastAsia="en-US"/>
        </w:rPr>
        <w:t>Collections.</w:t>
      </w:r>
      <w:r w:rsidRPr="00134EC3">
        <w:rPr>
          <w:rFonts w:ascii="Menlo" w:hAnsi="Menlo" w:cs="Menlo"/>
          <w:i/>
          <w:iCs/>
          <w:color w:val="000000" w:themeColor="text1"/>
          <w:sz w:val="16"/>
          <w:szCs w:val="16"/>
          <w:lang w:val="en-US" w:eastAsia="en-US"/>
        </w:rPr>
        <w:t>max</w:t>
      </w:r>
      <w:proofErr w:type="spellEnd"/>
      <w:r w:rsidRPr="00134EC3">
        <w:rPr>
          <w:rFonts w:ascii="Menlo" w:hAnsi="Menlo" w:cs="Menlo"/>
          <w:color w:val="000000" w:themeColor="text1"/>
          <w:sz w:val="16"/>
          <w:szCs w:val="16"/>
          <w:lang w:val="en-US" w:eastAsia="en-US"/>
        </w:rPr>
        <w:t>(</w:t>
      </w:r>
      <w:proofErr w:type="spellStart"/>
      <w:r w:rsidRPr="00134EC3">
        <w:rPr>
          <w:rFonts w:ascii="Menlo" w:hAnsi="Menlo" w:cs="Menlo"/>
          <w:color w:val="000000" w:themeColor="text1"/>
          <w:sz w:val="16"/>
          <w:szCs w:val="16"/>
          <w:lang w:val="en-US" w:eastAsia="en-US"/>
        </w:rPr>
        <w:t>numberOfBatches</w:t>
      </w:r>
      <w:proofErr w:type="spellEnd"/>
      <w:r w:rsidRPr="00134EC3">
        <w:rPr>
          <w:rFonts w:ascii="Menlo" w:hAnsi="Menlo" w:cs="Menlo"/>
          <w:color w:val="000000" w:themeColor="text1"/>
          <w:sz w:val="16"/>
          <w:szCs w:val="16"/>
          <w:lang w:val="en-US" w:eastAsia="en-US"/>
        </w:rPr>
        <w:t>);</w:t>
      </w:r>
    </w:p>
    <w:p w14:paraId="205C6884"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p>
    <w:p w14:paraId="14225F4E"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create the variable sets</w:t>
      </w:r>
    </w:p>
    <w:p w14:paraId="05AEF487"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lastRenderedPageBreak/>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proofErr w:type="gramStart"/>
      <w:r w:rsidRPr="00134EC3">
        <w:rPr>
          <w:rFonts w:ascii="Menlo" w:hAnsi="Menlo" w:cs="Menlo"/>
          <w:color w:val="000000" w:themeColor="text1"/>
          <w:sz w:val="16"/>
          <w:szCs w:val="16"/>
          <w:lang w:val="en-US" w:eastAsia="en-US"/>
        </w:rPr>
        <w:t>IloIntVar</w:t>
      </w:r>
      <w:proofErr w:type="spellEnd"/>
      <w:r w:rsidRPr="00134EC3">
        <w:rPr>
          <w:rFonts w:ascii="Menlo" w:hAnsi="Menlo" w:cs="Menlo"/>
          <w:color w:val="000000" w:themeColor="text1"/>
          <w:sz w:val="16"/>
          <w:szCs w:val="16"/>
          <w:lang w:val="en-US" w:eastAsia="en-US"/>
        </w:rPr>
        <w:t>[</w:t>
      </w:r>
      <w:proofErr w:type="gramEnd"/>
      <w:r w:rsidRPr="00134EC3">
        <w:rPr>
          <w:rFonts w:ascii="Menlo" w:hAnsi="Menlo" w:cs="Menlo"/>
          <w:color w:val="000000" w:themeColor="text1"/>
          <w:sz w:val="16"/>
          <w:szCs w:val="16"/>
          <w:lang w:val="en-US" w:eastAsia="en-US"/>
        </w:rPr>
        <w:t xml:space="preserve">][][] X = new </w:t>
      </w:r>
      <w:proofErr w:type="spellStart"/>
      <w:r w:rsidRPr="00134EC3">
        <w:rPr>
          <w:rFonts w:ascii="Menlo" w:hAnsi="Menlo" w:cs="Menlo"/>
          <w:color w:val="000000" w:themeColor="text1"/>
          <w:sz w:val="16"/>
          <w:szCs w:val="16"/>
          <w:lang w:val="en-US" w:eastAsia="en-US"/>
        </w:rPr>
        <w:t>IloIntVar</w:t>
      </w:r>
      <w:proofErr w:type="spellEnd"/>
      <w:r w:rsidRPr="00134EC3">
        <w:rPr>
          <w:rFonts w:ascii="Menlo" w:hAnsi="Menlo" w:cs="Menlo"/>
          <w:color w:val="000000" w:themeColor="text1"/>
          <w:sz w:val="16"/>
          <w:szCs w:val="16"/>
          <w:lang w:val="en-US" w:eastAsia="en-US"/>
        </w:rPr>
        <w:t>[I][J][K];</w:t>
      </w:r>
    </w:p>
    <w:p w14:paraId="23E79392"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proofErr w:type="gramStart"/>
      <w:r w:rsidRPr="00134EC3">
        <w:rPr>
          <w:rFonts w:ascii="Menlo" w:hAnsi="Menlo" w:cs="Menlo"/>
          <w:color w:val="000000" w:themeColor="text1"/>
          <w:sz w:val="16"/>
          <w:szCs w:val="16"/>
          <w:lang w:val="en-US" w:eastAsia="en-US"/>
        </w:rPr>
        <w:t>IloIntVar</w:t>
      </w:r>
      <w:proofErr w:type="spellEnd"/>
      <w:r w:rsidRPr="00134EC3">
        <w:rPr>
          <w:rFonts w:ascii="Menlo" w:hAnsi="Menlo" w:cs="Menlo"/>
          <w:color w:val="000000" w:themeColor="text1"/>
          <w:sz w:val="16"/>
          <w:szCs w:val="16"/>
          <w:lang w:val="en-US" w:eastAsia="en-US"/>
        </w:rPr>
        <w:t>[</w:t>
      </w:r>
      <w:proofErr w:type="gramEnd"/>
      <w:r w:rsidRPr="00134EC3">
        <w:rPr>
          <w:rFonts w:ascii="Menlo" w:hAnsi="Menlo" w:cs="Menlo"/>
          <w:color w:val="000000" w:themeColor="text1"/>
          <w:sz w:val="16"/>
          <w:szCs w:val="16"/>
          <w:lang w:val="en-US" w:eastAsia="en-US"/>
        </w:rPr>
        <w:t xml:space="preserve">] T = new </w:t>
      </w:r>
      <w:proofErr w:type="spellStart"/>
      <w:r w:rsidRPr="00134EC3">
        <w:rPr>
          <w:rFonts w:ascii="Menlo" w:hAnsi="Menlo" w:cs="Menlo"/>
          <w:color w:val="000000" w:themeColor="text1"/>
          <w:sz w:val="16"/>
          <w:szCs w:val="16"/>
          <w:lang w:val="en-US" w:eastAsia="en-US"/>
        </w:rPr>
        <w:t>IloIntVar</w:t>
      </w:r>
      <w:proofErr w:type="spellEnd"/>
      <w:r w:rsidRPr="00134EC3">
        <w:rPr>
          <w:rFonts w:ascii="Menlo" w:hAnsi="Menlo" w:cs="Menlo"/>
          <w:color w:val="000000" w:themeColor="text1"/>
          <w:sz w:val="16"/>
          <w:szCs w:val="16"/>
          <w:lang w:val="en-US" w:eastAsia="en-US"/>
        </w:rPr>
        <w:t>[I];</w:t>
      </w:r>
    </w:p>
    <w:p w14:paraId="0615082E"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proofErr w:type="gramStart"/>
      <w:r w:rsidRPr="00134EC3">
        <w:rPr>
          <w:rFonts w:ascii="Menlo" w:hAnsi="Menlo" w:cs="Menlo"/>
          <w:color w:val="000000" w:themeColor="text1"/>
          <w:sz w:val="16"/>
          <w:szCs w:val="16"/>
          <w:lang w:val="en-US" w:eastAsia="en-US"/>
        </w:rPr>
        <w:t>IloIntVar</w:t>
      </w:r>
      <w:proofErr w:type="spellEnd"/>
      <w:r w:rsidRPr="00134EC3">
        <w:rPr>
          <w:rFonts w:ascii="Menlo" w:hAnsi="Menlo" w:cs="Menlo"/>
          <w:color w:val="000000" w:themeColor="text1"/>
          <w:sz w:val="16"/>
          <w:szCs w:val="16"/>
          <w:lang w:val="en-US" w:eastAsia="en-US"/>
        </w:rPr>
        <w:t>[</w:t>
      </w:r>
      <w:proofErr w:type="gramEnd"/>
      <w:r w:rsidRPr="00134EC3">
        <w:rPr>
          <w:rFonts w:ascii="Menlo" w:hAnsi="Menlo" w:cs="Menlo"/>
          <w:color w:val="000000" w:themeColor="text1"/>
          <w:sz w:val="16"/>
          <w:szCs w:val="16"/>
          <w:lang w:val="en-US" w:eastAsia="en-US"/>
        </w:rPr>
        <w:t xml:space="preserve">] Y = new </w:t>
      </w:r>
      <w:proofErr w:type="spellStart"/>
      <w:r w:rsidRPr="00134EC3">
        <w:rPr>
          <w:rFonts w:ascii="Menlo" w:hAnsi="Menlo" w:cs="Menlo"/>
          <w:color w:val="000000" w:themeColor="text1"/>
          <w:sz w:val="16"/>
          <w:szCs w:val="16"/>
          <w:lang w:val="en-US" w:eastAsia="en-US"/>
        </w:rPr>
        <w:t>IloIntVar</w:t>
      </w:r>
      <w:proofErr w:type="spellEnd"/>
      <w:r w:rsidRPr="00134EC3">
        <w:rPr>
          <w:rFonts w:ascii="Menlo" w:hAnsi="Menlo" w:cs="Menlo"/>
          <w:color w:val="000000" w:themeColor="text1"/>
          <w:sz w:val="16"/>
          <w:szCs w:val="16"/>
          <w:lang w:val="en-US" w:eastAsia="en-US"/>
        </w:rPr>
        <w:t>[K];</w:t>
      </w:r>
    </w:p>
    <w:p w14:paraId="6FE792C4"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proofErr w:type="gramStart"/>
      <w:r w:rsidRPr="00134EC3">
        <w:rPr>
          <w:rFonts w:ascii="Menlo" w:hAnsi="Menlo" w:cs="Menlo"/>
          <w:color w:val="000000" w:themeColor="text1"/>
          <w:sz w:val="16"/>
          <w:szCs w:val="16"/>
          <w:lang w:val="en-US" w:eastAsia="en-US"/>
        </w:rPr>
        <w:t>IloIntVar</w:t>
      </w:r>
      <w:proofErr w:type="spellEnd"/>
      <w:r w:rsidRPr="00134EC3">
        <w:rPr>
          <w:rFonts w:ascii="Menlo" w:hAnsi="Menlo" w:cs="Menlo"/>
          <w:color w:val="000000" w:themeColor="text1"/>
          <w:sz w:val="16"/>
          <w:szCs w:val="16"/>
          <w:lang w:val="en-US" w:eastAsia="en-US"/>
        </w:rPr>
        <w:t>[</w:t>
      </w:r>
      <w:proofErr w:type="gramEnd"/>
      <w:r w:rsidRPr="00134EC3">
        <w:rPr>
          <w:rFonts w:ascii="Menlo" w:hAnsi="Menlo" w:cs="Menlo"/>
          <w:color w:val="000000" w:themeColor="text1"/>
          <w:sz w:val="16"/>
          <w:szCs w:val="16"/>
          <w:lang w:val="en-US" w:eastAsia="en-US"/>
        </w:rPr>
        <w:t xml:space="preserve">] Z = new </w:t>
      </w:r>
      <w:proofErr w:type="spellStart"/>
      <w:r w:rsidRPr="00134EC3">
        <w:rPr>
          <w:rFonts w:ascii="Menlo" w:hAnsi="Menlo" w:cs="Menlo"/>
          <w:color w:val="000000" w:themeColor="text1"/>
          <w:sz w:val="16"/>
          <w:szCs w:val="16"/>
          <w:lang w:val="en-US" w:eastAsia="en-US"/>
        </w:rPr>
        <w:t>IloIntVar</w:t>
      </w:r>
      <w:proofErr w:type="spellEnd"/>
      <w:r w:rsidRPr="00134EC3">
        <w:rPr>
          <w:rFonts w:ascii="Menlo" w:hAnsi="Menlo" w:cs="Menlo"/>
          <w:color w:val="000000" w:themeColor="text1"/>
          <w:sz w:val="16"/>
          <w:szCs w:val="16"/>
          <w:lang w:val="en-US" w:eastAsia="en-US"/>
        </w:rPr>
        <w:t>[K];</w:t>
      </w:r>
    </w:p>
    <w:p w14:paraId="21F6630A"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p>
    <w:p w14:paraId="0442379A"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create the dummy variable sets</w:t>
      </w:r>
    </w:p>
    <w:p w14:paraId="7B5BAE90"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proofErr w:type="gramStart"/>
      <w:r w:rsidRPr="00134EC3">
        <w:rPr>
          <w:rFonts w:ascii="Menlo" w:hAnsi="Menlo" w:cs="Menlo"/>
          <w:color w:val="000000" w:themeColor="text1"/>
          <w:sz w:val="16"/>
          <w:szCs w:val="16"/>
          <w:lang w:val="en-US" w:eastAsia="en-US"/>
        </w:rPr>
        <w:t>IloIntVar</w:t>
      </w:r>
      <w:proofErr w:type="spellEnd"/>
      <w:r w:rsidRPr="00134EC3">
        <w:rPr>
          <w:rFonts w:ascii="Menlo" w:hAnsi="Menlo" w:cs="Menlo"/>
          <w:color w:val="000000" w:themeColor="text1"/>
          <w:sz w:val="16"/>
          <w:szCs w:val="16"/>
          <w:lang w:val="en-US" w:eastAsia="en-US"/>
        </w:rPr>
        <w:t>[</w:t>
      </w:r>
      <w:proofErr w:type="gramEnd"/>
      <w:r w:rsidRPr="00134EC3">
        <w:rPr>
          <w:rFonts w:ascii="Menlo" w:hAnsi="Menlo" w:cs="Menlo"/>
          <w:color w:val="000000" w:themeColor="text1"/>
          <w:sz w:val="16"/>
          <w:szCs w:val="16"/>
          <w:lang w:val="en-US" w:eastAsia="en-US"/>
        </w:rPr>
        <w:t xml:space="preserve">] t = new </w:t>
      </w:r>
      <w:proofErr w:type="spellStart"/>
      <w:r w:rsidRPr="00134EC3">
        <w:rPr>
          <w:rFonts w:ascii="Menlo" w:hAnsi="Menlo" w:cs="Menlo"/>
          <w:color w:val="000000" w:themeColor="text1"/>
          <w:sz w:val="16"/>
          <w:szCs w:val="16"/>
          <w:lang w:val="en-US" w:eastAsia="en-US"/>
        </w:rPr>
        <w:t>IloIntVar</w:t>
      </w:r>
      <w:proofErr w:type="spellEnd"/>
      <w:r w:rsidRPr="00134EC3">
        <w:rPr>
          <w:rFonts w:ascii="Menlo" w:hAnsi="Menlo" w:cs="Menlo"/>
          <w:color w:val="000000" w:themeColor="text1"/>
          <w:sz w:val="16"/>
          <w:szCs w:val="16"/>
          <w:lang w:val="en-US" w:eastAsia="en-US"/>
        </w:rPr>
        <w:t>[I];</w:t>
      </w:r>
    </w:p>
    <w:p w14:paraId="0744BD2E"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proofErr w:type="gramStart"/>
      <w:r w:rsidRPr="00134EC3">
        <w:rPr>
          <w:rFonts w:ascii="Menlo" w:hAnsi="Menlo" w:cs="Menlo"/>
          <w:color w:val="000000" w:themeColor="text1"/>
          <w:sz w:val="16"/>
          <w:szCs w:val="16"/>
          <w:lang w:val="en-US" w:eastAsia="en-US"/>
        </w:rPr>
        <w:t>IloIntVar</w:t>
      </w:r>
      <w:proofErr w:type="spellEnd"/>
      <w:r w:rsidRPr="00134EC3">
        <w:rPr>
          <w:rFonts w:ascii="Menlo" w:hAnsi="Menlo" w:cs="Menlo"/>
          <w:color w:val="000000" w:themeColor="text1"/>
          <w:sz w:val="16"/>
          <w:szCs w:val="16"/>
          <w:lang w:val="en-US" w:eastAsia="en-US"/>
        </w:rPr>
        <w:t>[</w:t>
      </w:r>
      <w:proofErr w:type="gramEnd"/>
      <w:r w:rsidRPr="00134EC3">
        <w:rPr>
          <w:rFonts w:ascii="Menlo" w:hAnsi="Menlo" w:cs="Menlo"/>
          <w:color w:val="000000" w:themeColor="text1"/>
          <w:sz w:val="16"/>
          <w:szCs w:val="16"/>
          <w:lang w:val="en-US" w:eastAsia="en-US"/>
        </w:rPr>
        <w:t xml:space="preserve">][] s = new </w:t>
      </w:r>
      <w:proofErr w:type="spellStart"/>
      <w:r w:rsidRPr="00134EC3">
        <w:rPr>
          <w:rFonts w:ascii="Menlo" w:hAnsi="Menlo" w:cs="Menlo"/>
          <w:color w:val="000000" w:themeColor="text1"/>
          <w:sz w:val="16"/>
          <w:szCs w:val="16"/>
          <w:lang w:val="en-US" w:eastAsia="en-US"/>
        </w:rPr>
        <w:t>IloIntVar</w:t>
      </w:r>
      <w:proofErr w:type="spellEnd"/>
      <w:r w:rsidRPr="00134EC3">
        <w:rPr>
          <w:rFonts w:ascii="Menlo" w:hAnsi="Menlo" w:cs="Menlo"/>
          <w:color w:val="000000" w:themeColor="text1"/>
          <w:sz w:val="16"/>
          <w:szCs w:val="16"/>
          <w:lang w:val="en-US" w:eastAsia="en-US"/>
        </w:rPr>
        <w:t>[I][K];</w:t>
      </w:r>
    </w:p>
    <w:p w14:paraId="731A52B8"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p>
    <w:p w14:paraId="53E441D9"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the model tends to have slight calculation errors. These extra arrays will</w:t>
      </w:r>
    </w:p>
    <w:p w14:paraId="76BEF5F9"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xml:space="preserve">// hold true solution values of exact </w:t>
      </w:r>
      <w:proofErr w:type="spellStart"/>
      <w:r w:rsidRPr="00134EC3">
        <w:rPr>
          <w:rFonts w:ascii="Menlo" w:hAnsi="Menlo" w:cs="Menlo"/>
          <w:color w:val="000000" w:themeColor="text1"/>
          <w:sz w:val="16"/>
          <w:szCs w:val="16"/>
          <w:lang w:val="en-US" w:eastAsia="en-US"/>
        </w:rPr>
        <w:t>boolean</w:t>
      </w:r>
      <w:proofErr w:type="spellEnd"/>
      <w:r w:rsidRPr="00134EC3">
        <w:rPr>
          <w:rFonts w:ascii="Menlo" w:hAnsi="Menlo" w:cs="Menlo"/>
          <w:color w:val="000000" w:themeColor="text1"/>
          <w:sz w:val="16"/>
          <w:szCs w:val="16"/>
          <w:lang w:val="en-US" w:eastAsia="en-US"/>
        </w:rPr>
        <w:t xml:space="preserve"> and integer values instead of</w:t>
      </w:r>
    </w:p>
    <w:p w14:paraId="16EF50FD"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double values since these are required in update procedure after each stage</w:t>
      </w:r>
    </w:p>
    <w:p w14:paraId="7602B361"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gramStart"/>
      <w:r w:rsidRPr="00134EC3">
        <w:rPr>
          <w:rFonts w:ascii="Menlo" w:hAnsi="Menlo" w:cs="Menlo"/>
          <w:color w:val="000000" w:themeColor="text1"/>
          <w:sz w:val="16"/>
          <w:szCs w:val="16"/>
          <w:lang w:val="en-US" w:eastAsia="en-US"/>
        </w:rPr>
        <w:t>int[</w:t>
      </w:r>
      <w:proofErr w:type="gramEnd"/>
      <w:r w:rsidRPr="00134EC3">
        <w:rPr>
          <w:rFonts w:ascii="Menlo" w:hAnsi="Menlo" w:cs="Menlo"/>
          <w:color w:val="000000" w:themeColor="text1"/>
          <w:sz w:val="16"/>
          <w:szCs w:val="16"/>
          <w:lang w:val="en-US" w:eastAsia="en-US"/>
        </w:rPr>
        <w:t xml:space="preserve">][][] </w:t>
      </w:r>
      <w:proofErr w:type="spellStart"/>
      <w:r w:rsidRPr="00134EC3">
        <w:rPr>
          <w:rFonts w:ascii="Menlo" w:hAnsi="Menlo" w:cs="Menlo"/>
          <w:color w:val="000000" w:themeColor="text1"/>
          <w:sz w:val="16"/>
          <w:szCs w:val="16"/>
          <w:lang w:val="en-US" w:eastAsia="en-US"/>
        </w:rPr>
        <w:t>XBool</w:t>
      </w:r>
      <w:proofErr w:type="spellEnd"/>
      <w:r w:rsidRPr="00134EC3">
        <w:rPr>
          <w:rFonts w:ascii="Menlo" w:hAnsi="Menlo" w:cs="Menlo"/>
          <w:color w:val="000000" w:themeColor="text1"/>
          <w:sz w:val="16"/>
          <w:szCs w:val="16"/>
          <w:lang w:val="en-US" w:eastAsia="en-US"/>
        </w:rPr>
        <w:t xml:space="preserve"> = new int[I][J][K];</w:t>
      </w:r>
    </w:p>
    <w:p w14:paraId="60A8764A"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gramStart"/>
      <w:r w:rsidRPr="00134EC3">
        <w:rPr>
          <w:rFonts w:ascii="Menlo" w:hAnsi="Menlo" w:cs="Menlo"/>
          <w:color w:val="000000" w:themeColor="text1"/>
          <w:sz w:val="16"/>
          <w:szCs w:val="16"/>
          <w:lang w:val="en-US" w:eastAsia="en-US"/>
        </w:rPr>
        <w:t>int[</w:t>
      </w:r>
      <w:proofErr w:type="gramEnd"/>
      <w:r w:rsidRPr="00134EC3">
        <w:rPr>
          <w:rFonts w:ascii="Menlo" w:hAnsi="Menlo" w:cs="Menlo"/>
          <w:color w:val="000000" w:themeColor="text1"/>
          <w:sz w:val="16"/>
          <w:szCs w:val="16"/>
          <w:lang w:val="en-US" w:eastAsia="en-US"/>
        </w:rPr>
        <w:t xml:space="preserve">] </w:t>
      </w:r>
      <w:proofErr w:type="spellStart"/>
      <w:r w:rsidRPr="00134EC3">
        <w:rPr>
          <w:rFonts w:ascii="Menlo" w:hAnsi="Menlo" w:cs="Menlo"/>
          <w:color w:val="000000" w:themeColor="text1"/>
          <w:sz w:val="16"/>
          <w:szCs w:val="16"/>
          <w:lang w:val="en-US" w:eastAsia="en-US"/>
        </w:rPr>
        <w:t>YInt</w:t>
      </w:r>
      <w:proofErr w:type="spellEnd"/>
      <w:r w:rsidRPr="00134EC3">
        <w:rPr>
          <w:rFonts w:ascii="Menlo" w:hAnsi="Menlo" w:cs="Menlo"/>
          <w:color w:val="000000" w:themeColor="text1"/>
          <w:sz w:val="16"/>
          <w:szCs w:val="16"/>
          <w:lang w:val="en-US" w:eastAsia="en-US"/>
        </w:rPr>
        <w:t xml:space="preserve"> = new int[K];</w:t>
      </w:r>
    </w:p>
    <w:p w14:paraId="39CEDE02"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gramStart"/>
      <w:r w:rsidRPr="00134EC3">
        <w:rPr>
          <w:rFonts w:ascii="Menlo" w:hAnsi="Menlo" w:cs="Menlo"/>
          <w:color w:val="000000" w:themeColor="text1"/>
          <w:sz w:val="16"/>
          <w:szCs w:val="16"/>
          <w:lang w:val="en-US" w:eastAsia="en-US"/>
        </w:rPr>
        <w:t>int[</w:t>
      </w:r>
      <w:proofErr w:type="gramEnd"/>
      <w:r w:rsidRPr="00134EC3">
        <w:rPr>
          <w:rFonts w:ascii="Menlo" w:hAnsi="Menlo" w:cs="Menlo"/>
          <w:color w:val="000000" w:themeColor="text1"/>
          <w:sz w:val="16"/>
          <w:szCs w:val="16"/>
          <w:lang w:val="en-US" w:eastAsia="en-US"/>
        </w:rPr>
        <w:t xml:space="preserve">] </w:t>
      </w:r>
      <w:proofErr w:type="spellStart"/>
      <w:r w:rsidRPr="00134EC3">
        <w:rPr>
          <w:rFonts w:ascii="Menlo" w:hAnsi="Menlo" w:cs="Menlo"/>
          <w:color w:val="000000" w:themeColor="text1"/>
          <w:sz w:val="16"/>
          <w:szCs w:val="16"/>
          <w:lang w:val="en-US" w:eastAsia="en-US"/>
        </w:rPr>
        <w:t>ZBool</w:t>
      </w:r>
      <w:proofErr w:type="spellEnd"/>
      <w:r w:rsidRPr="00134EC3">
        <w:rPr>
          <w:rFonts w:ascii="Menlo" w:hAnsi="Menlo" w:cs="Menlo"/>
          <w:color w:val="000000" w:themeColor="text1"/>
          <w:sz w:val="16"/>
          <w:szCs w:val="16"/>
          <w:lang w:val="en-US" w:eastAsia="en-US"/>
        </w:rPr>
        <w:t xml:space="preserve"> = new int[K];</w:t>
      </w:r>
    </w:p>
    <w:p w14:paraId="5027C67F"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gramStart"/>
      <w:r w:rsidRPr="00134EC3">
        <w:rPr>
          <w:rFonts w:ascii="Menlo" w:hAnsi="Menlo" w:cs="Menlo"/>
          <w:color w:val="000000" w:themeColor="text1"/>
          <w:sz w:val="16"/>
          <w:szCs w:val="16"/>
          <w:lang w:val="en-US" w:eastAsia="en-US"/>
        </w:rPr>
        <w:t>int[</w:t>
      </w:r>
      <w:proofErr w:type="gramEnd"/>
      <w:r w:rsidRPr="00134EC3">
        <w:rPr>
          <w:rFonts w:ascii="Menlo" w:hAnsi="Menlo" w:cs="Menlo"/>
          <w:color w:val="000000" w:themeColor="text1"/>
          <w:sz w:val="16"/>
          <w:szCs w:val="16"/>
          <w:lang w:val="en-US" w:eastAsia="en-US"/>
        </w:rPr>
        <w:t xml:space="preserve">] </w:t>
      </w:r>
      <w:proofErr w:type="spellStart"/>
      <w:r w:rsidRPr="00134EC3">
        <w:rPr>
          <w:rFonts w:ascii="Menlo" w:hAnsi="Menlo" w:cs="Menlo"/>
          <w:color w:val="000000" w:themeColor="text1"/>
          <w:sz w:val="16"/>
          <w:szCs w:val="16"/>
          <w:lang w:val="en-US" w:eastAsia="en-US"/>
        </w:rPr>
        <w:t>tInt</w:t>
      </w:r>
      <w:proofErr w:type="spellEnd"/>
      <w:r w:rsidRPr="00134EC3">
        <w:rPr>
          <w:rFonts w:ascii="Menlo" w:hAnsi="Menlo" w:cs="Menlo"/>
          <w:color w:val="000000" w:themeColor="text1"/>
          <w:sz w:val="16"/>
          <w:szCs w:val="16"/>
          <w:lang w:val="en-US" w:eastAsia="en-US"/>
        </w:rPr>
        <w:t xml:space="preserve"> = new int[I];</w:t>
      </w:r>
    </w:p>
    <w:p w14:paraId="20F6D2D3"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p>
    <w:p w14:paraId="3802B694"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create arrays for holding the constraint equations</w:t>
      </w:r>
    </w:p>
    <w:p w14:paraId="5B232202"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proofErr w:type="gramStart"/>
      <w:r w:rsidRPr="00134EC3">
        <w:rPr>
          <w:rFonts w:ascii="Menlo" w:hAnsi="Menlo" w:cs="Menlo"/>
          <w:color w:val="000000" w:themeColor="text1"/>
          <w:sz w:val="16"/>
          <w:szCs w:val="16"/>
          <w:lang w:val="en-US" w:eastAsia="en-US"/>
        </w:rPr>
        <w:t>IloLinearNumExpr</w:t>
      </w:r>
      <w:proofErr w:type="spellEnd"/>
      <w:r w:rsidRPr="00134EC3">
        <w:rPr>
          <w:rFonts w:ascii="Menlo" w:hAnsi="Menlo" w:cs="Menlo"/>
          <w:color w:val="000000" w:themeColor="text1"/>
          <w:sz w:val="16"/>
          <w:szCs w:val="16"/>
          <w:lang w:val="en-US" w:eastAsia="en-US"/>
        </w:rPr>
        <w:t>[</w:t>
      </w:r>
      <w:proofErr w:type="gramEnd"/>
      <w:r w:rsidRPr="00134EC3">
        <w:rPr>
          <w:rFonts w:ascii="Menlo" w:hAnsi="Menlo" w:cs="Menlo"/>
          <w:color w:val="000000" w:themeColor="text1"/>
          <w:sz w:val="16"/>
          <w:szCs w:val="16"/>
          <w:lang w:val="en-US" w:eastAsia="en-US"/>
        </w:rPr>
        <w:t xml:space="preserve">] </w:t>
      </w:r>
      <w:proofErr w:type="spellStart"/>
      <w:r w:rsidRPr="00134EC3">
        <w:rPr>
          <w:rFonts w:ascii="Menlo" w:hAnsi="Menlo" w:cs="Menlo"/>
          <w:color w:val="000000" w:themeColor="text1"/>
          <w:sz w:val="16"/>
          <w:szCs w:val="16"/>
          <w:lang w:val="en-US" w:eastAsia="en-US"/>
        </w:rPr>
        <w:t>XY_Relationship</w:t>
      </w:r>
      <w:proofErr w:type="spellEnd"/>
      <w:r w:rsidRPr="00134EC3">
        <w:rPr>
          <w:rFonts w:ascii="Menlo" w:hAnsi="Menlo" w:cs="Menlo"/>
          <w:color w:val="000000" w:themeColor="text1"/>
          <w:sz w:val="16"/>
          <w:szCs w:val="16"/>
          <w:lang w:val="en-US" w:eastAsia="en-US"/>
        </w:rPr>
        <w:t xml:space="preserve"> = new </w:t>
      </w:r>
      <w:proofErr w:type="spellStart"/>
      <w:r w:rsidRPr="00134EC3">
        <w:rPr>
          <w:rFonts w:ascii="Menlo" w:hAnsi="Menlo" w:cs="Menlo"/>
          <w:color w:val="000000" w:themeColor="text1"/>
          <w:sz w:val="16"/>
          <w:szCs w:val="16"/>
          <w:lang w:val="en-US" w:eastAsia="en-US"/>
        </w:rPr>
        <w:t>IloLinearNumExpr</w:t>
      </w:r>
      <w:proofErr w:type="spellEnd"/>
      <w:r w:rsidRPr="00134EC3">
        <w:rPr>
          <w:rFonts w:ascii="Menlo" w:hAnsi="Menlo" w:cs="Menlo"/>
          <w:color w:val="000000" w:themeColor="text1"/>
          <w:sz w:val="16"/>
          <w:szCs w:val="16"/>
          <w:lang w:val="en-US" w:eastAsia="en-US"/>
        </w:rPr>
        <w:t>[K];</w:t>
      </w:r>
    </w:p>
    <w:p w14:paraId="6DDC8330"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proofErr w:type="gramStart"/>
      <w:r w:rsidRPr="00134EC3">
        <w:rPr>
          <w:rFonts w:ascii="Menlo" w:hAnsi="Menlo" w:cs="Menlo"/>
          <w:color w:val="000000" w:themeColor="text1"/>
          <w:sz w:val="16"/>
          <w:szCs w:val="16"/>
          <w:lang w:val="en-US" w:eastAsia="en-US"/>
        </w:rPr>
        <w:t>IloLinearNumExpr</w:t>
      </w:r>
      <w:proofErr w:type="spellEnd"/>
      <w:r w:rsidRPr="00134EC3">
        <w:rPr>
          <w:rFonts w:ascii="Menlo" w:hAnsi="Menlo" w:cs="Menlo"/>
          <w:color w:val="000000" w:themeColor="text1"/>
          <w:sz w:val="16"/>
          <w:szCs w:val="16"/>
          <w:lang w:val="en-US" w:eastAsia="en-US"/>
        </w:rPr>
        <w:t>[</w:t>
      </w:r>
      <w:proofErr w:type="gramEnd"/>
      <w:r w:rsidRPr="00134EC3">
        <w:rPr>
          <w:rFonts w:ascii="Menlo" w:hAnsi="Menlo" w:cs="Menlo"/>
          <w:color w:val="000000" w:themeColor="text1"/>
          <w:sz w:val="16"/>
          <w:szCs w:val="16"/>
          <w:lang w:val="en-US" w:eastAsia="en-US"/>
        </w:rPr>
        <w:t xml:space="preserve">] </w:t>
      </w:r>
      <w:proofErr w:type="spellStart"/>
      <w:r w:rsidRPr="00134EC3">
        <w:rPr>
          <w:rFonts w:ascii="Menlo" w:hAnsi="Menlo" w:cs="Menlo"/>
          <w:color w:val="000000" w:themeColor="text1"/>
          <w:sz w:val="16"/>
          <w:szCs w:val="16"/>
          <w:lang w:val="en-US" w:eastAsia="en-US"/>
        </w:rPr>
        <w:t>XT_Relationship</w:t>
      </w:r>
      <w:proofErr w:type="spellEnd"/>
      <w:r w:rsidRPr="00134EC3">
        <w:rPr>
          <w:rFonts w:ascii="Menlo" w:hAnsi="Menlo" w:cs="Menlo"/>
          <w:color w:val="000000" w:themeColor="text1"/>
          <w:sz w:val="16"/>
          <w:szCs w:val="16"/>
          <w:lang w:val="en-US" w:eastAsia="en-US"/>
        </w:rPr>
        <w:t xml:space="preserve"> = new </w:t>
      </w:r>
      <w:proofErr w:type="spellStart"/>
      <w:r w:rsidRPr="00134EC3">
        <w:rPr>
          <w:rFonts w:ascii="Menlo" w:hAnsi="Menlo" w:cs="Menlo"/>
          <w:color w:val="000000" w:themeColor="text1"/>
          <w:sz w:val="16"/>
          <w:szCs w:val="16"/>
          <w:lang w:val="en-US" w:eastAsia="en-US"/>
        </w:rPr>
        <w:t>IloLinearNumExpr</w:t>
      </w:r>
      <w:proofErr w:type="spellEnd"/>
      <w:r w:rsidRPr="00134EC3">
        <w:rPr>
          <w:rFonts w:ascii="Menlo" w:hAnsi="Menlo" w:cs="Menlo"/>
          <w:color w:val="000000" w:themeColor="text1"/>
          <w:sz w:val="16"/>
          <w:szCs w:val="16"/>
          <w:lang w:val="en-US" w:eastAsia="en-US"/>
        </w:rPr>
        <w:t>[I];</w:t>
      </w:r>
    </w:p>
    <w:p w14:paraId="3FA1A7D2"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proofErr w:type="gramStart"/>
      <w:r w:rsidRPr="00134EC3">
        <w:rPr>
          <w:rFonts w:ascii="Menlo" w:hAnsi="Menlo" w:cs="Menlo"/>
          <w:color w:val="000000" w:themeColor="text1"/>
          <w:sz w:val="16"/>
          <w:szCs w:val="16"/>
          <w:lang w:val="en-US" w:eastAsia="en-US"/>
        </w:rPr>
        <w:t>IloLinearNumExpr</w:t>
      </w:r>
      <w:proofErr w:type="spellEnd"/>
      <w:r w:rsidRPr="00134EC3">
        <w:rPr>
          <w:rFonts w:ascii="Menlo" w:hAnsi="Menlo" w:cs="Menlo"/>
          <w:color w:val="000000" w:themeColor="text1"/>
          <w:sz w:val="16"/>
          <w:szCs w:val="16"/>
          <w:lang w:val="en-US" w:eastAsia="en-US"/>
        </w:rPr>
        <w:t>[</w:t>
      </w:r>
      <w:proofErr w:type="gramEnd"/>
      <w:r w:rsidRPr="00134EC3">
        <w:rPr>
          <w:rFonts w:ascii="Menlo" w:hAnsi="Menlo" w:cs="Menlo"/>
          <w:color w:val="000000" w:themeColor="text1"/>
          <w:sz w:val="16"/>
          <w:szCs w:val="16"/>
          <w:lang w:val="en-US" w:eastAsia="en-US"/>
        </w:rPr>
        <w:t xml:space="preserve">] YZ_Relationship_1 = new </w:t>
      </w:r>
      <w:proofErr w:type="spellStart"/>
      <w:r w:rsidRPr="00134EC3">
        <w:rPr>
          <w:rFonts w:ascii="Menlo" w:hAnsi="Menlo" w:cs="Menlo"/>
          <w:color w:val="000000" w:themeColor="text1"/>
          <w:sz w:val="16"/>
          <w:szCs w:val="16"/>
          <w:lang w:val="en-US" w:eastAsia="en-US"/>
        </w:rPr>
        <w:t>IloLinearNumExpr</w:t>
      </w:r>
      <w:proofErr w:type="spellEnd"/>
      <w:r w:rsidRPr="00134EC3">
        <w:rPr>
          <w:rFonts w:ascii="Menlo" w:hAnsi="Menlo" w:cs="Menlo"/>
          <w:color w:val="000000" w:themeColor="text1"/>
          <w:sz w:val="16"/>
          <w:szCs w:val="16"/>
          <w:lang w:val="en-US" w:eastAsia="en-US"/>
        </w:rPr>
        <w:t>[K];</w:t>
      </w:r>
    </w:p>
    <w:p w14:paraId="37B005F8"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proofErr w:type="gramStart"/>
      <w:r w:rsidRPr="00134EC3">
        <w:rPr>
          <w:rFonts w:ascii="Menlo" w:hAnsi="Menlo" w:cs="Menlo"/>
          <w:color w:val="000000" w:themeColor="text1"/>
          <w:sz w:val="16"/>
          <w:szCs w:val="16"/>
          <w:lang w:val="en-US" w:eastAsia="en-US"/>
        </w:rPr>
        <w:t>IloLinearNumExpr</w:t>
      </w:r>
      <w:proofErr w:type="spellEnd"/>
      <w:r w:rsidRPr="00134EC3">
        <w:rPr>
          <w:rFonts w:ascii="Menlo" w:hAnsi="Menlo" w:cs="Menlo"/>
          <w:color w:val="000000" w:themeColor="text1"/>
          <w:sz w:val="16"/>
          <w:szCs w:val="16"/>
          <w:lang w:val="en-US" w:eastAsia="en-US"/>
        </w:rPr>
        <w:t>[</w:t>
      </w:r>
      <w:proofErr w:type="gramEnd"/>
      <w:r w:rsidRPr="00134EC3">
        <w:rPr>
          <w:rFonts w:ascii="Menlo" w:hAnsi="Menlo" w:cs="Menlo"/>
          <w:color w:val="000000" w:themeColor="text1"/>
          <w:sz w:val="16"/>
          <w:szCs w:val="16"/>
          <w:lang w:val="en-US" w:eastAsia="en-US"/>
        </w:rPr>
        <w:t xml:space="preserve">] YZ_Relationship_2 = new </w:t>
      </w:r>
      <w:proofErr w:type="spellStart"/>
      <w:r w:rsidRPr="00134EC3">
        <w:rPr>
          <w:rFonts w:ascii="Menlo" w:hAnsi="Menlo" w:cs="Menlo"/>
          <w:color w:val="000000" w:themeColor="text1"/>
          <w:sz w:val="16"/>
          <w:szCs w:val="16"/>
          <w:lang w:val="en-US" w:eastAsia="en-US"/>
        </w:rPr>
        <w:t>IloLinearNumExpr</w:t>
      </w:r>
      <w:proofErr w:type="spellEnd"/>
      <w:r w:rsidRPr="00134EC3">
        <w:rPr>
          <w:rFonts w:ascii="Menlo" w:hAnsi="Menlo" w:cs="Menlo"/>
          <w:color w:val="000000" w:themeColor="text1"/>
          <w:sz w:val="16"/>
          <w:szCs w:val="16"/>
          <w:lang w:val="en-US" w:eastAsia="en-US"/>
        </w:rPr>
        <w:t>[K];</w:t>
      </w:r>
    </w:p>
    <w:p w14:paraId="76E1DD66"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p>
    <w:p w14:paraId="51F777E2"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proofErr w:type="gramStart"/>
      <w:r w:rsidRPr="00134EC3">
        <w:rPr>
          <w:rFonts w:ascii="Menlo" w:hAnsi="Menlo" w:cs="Menlo"/>
          <w:color w:val="000000" w:themeColor="text1"/>
          <w:sz w:val="16"/>
          <w:szCs w:val="16"/>
          <w:lang w:val="en-US" w:eastAsia="en-US"/>
        </w:rPr>
        <w:t>IloLinearNumExpr</w:t>
      </w:r>
      <w:proofErr w:type="spellEnd"/>
      <w:r w:rsidRPr="00134EC3">
        <w:rPr>
          <w:rFonts w:ascii="Menlo" w:hAnsi="Menlo" w:cs="Menlo"/>
          <w:color w:val="000000" w:themeColor="text1"/>
          <w:sz w:val="16"/>
          <w:szCs w:val="16"/>
          <w:lang w:val="en-US" w:eastAsia="en-US"/>
        </w:rPr>
        <w:t>[</w:t>
      </w:r>
      <w:proofErr w:type="gramEnd"/>
      <w:r w:rsidRPr="00134EC3">
        <w:rPr>
          <w:rFonts w:ascii="Menlo" w:hAnsi="Menlo" w:cs="Menlo"/>
          <w:color w:val="000000" w:themeColor="text1"/>
          <w:sz w:val="16"/>
          <w:szCs w:val="16"/>
          <w:lang w:val="en-US" w:eastAsia="en-US"/>
        </w:rPr>
        <w:t xml:space="preserve">][] </w:t>
      </w:r>
      <w:proofErr w:type="spellStart"/>
      <w:r w:rsidRPr="00134EC3">
        <w:rPr>
          <w:rFonts w:ascii="Menlo" w:hAnsi="Menlo" w:cs="Menlo"/>
          <w:color w:val="000000" w:themeColor="text1"/>
          <w:sz w:val="16"/>
          <w:szCs w:val="16"/>
          <w:lang w:val="en-US" w:eastAsia="en-US"/>
        </w:rPr>
        <w:t>batchAssignedToOneChute</w:t>
      </w:r>
      <w:proofErr w:type="spellEnd"/>
      <w:r w:rsidRPr="00134EC3">
        <w:rPr>
          <w:rFonts w:ascii="Menlo" w:hAnsi="Menlo" w:cs="Menlo"/>
          <w:color w:val="000000" w:themeColor="text1"/>
          <w:sz w:val="16"/>
          <w:szCs w:val="16"/>
          <w:lang w:val="en-US" w:eastAsia="en-US"/>
        </w:rPr>
        <w:t xml:space="preserve"> = new </w:t>
      </w:r>
      <w:proofErr w:type="spellStart"/>
      <w:r w:rsidRPr="00134EC3">
        <w:rPr>
          <w:rFonts w:ascii="Menlo" w:hAnsi="Menlo" w:cs="Menlo"/>
          <w:color w:val="000000" w:themeColor="text1"/>
          <w:sz w:val="16"/>
          <w:szCs w:val="16"/>
          <w:lang w:val="en-US" w:eastAsia="en-US"/>
        </w:rPr>
        <w:t>IloLinearNumExpr</w:t>
      </w:r>
      <w:proofErr w:type="spellEnd"/>
      <w:r w:rsidRPr="00134EC3">
        <w:rPr>
          <w:rFonts w:ascii="Menlo" w:hAnsi="Menlo" w:cs="Menlo"/>
          <w:color w:val="000000" w:themeColor="text1"/>
          <w:sz w:val="16"/>
          <w:szCs w:val="16"/>
          <w:lang w:val="en-US" w:eastAsia="en-US"/>
        </w:rPr>
        <w:t>[I][J];</w:t>
      </w:r>
    </w:p>
    <w:p w14:paraId="1DBEED40"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proofErr w:type="gramStart"/>
      <w:r w:rsidRPr="00134EC3">
        <w:rPr>
          <w:rFonts w:ascii="Menlo" w:hAnsi="Menlo" w:cs="Menlo"/>
          <w:color w:val="000000" w:themeColor="text1"/>
          <w:sz w:val="16"/>
          <w:szCs w:val="16"/>
          <w:lang w:val="en-US" w:eastAsia="en-US"/>
        </w:rPr>
        <w:t>IloLinearNumExpr</w:t>
      </w:r>
      <w:proofErr w:type="spellEnd"/>
      <w:r w:rsidRPr="00134EC3">
        <w:rPr>
          <w:rFonts w:ascii="Menlo" w:hAnsi="Menlo" w:cs="Menlo"/>
          <w:color w:val="000000" w:themeColor="text1"/>
          <w:sz w:val="16"/>
          <w:szCs w:val="16"/>
          <w:lang w:val="en-US" w:eastAsia="en-US"/>
        </w:rPr>
        <w:t>[</w:t>
      </w:r>
      <w:proofErr w:type="gramEnd"/>
      <w:r w:rsidRPr="00134EC3">
        <w:rPr>
          <w:rFonts w:ascii="Menlo" w:hAnsi="Menlo" w:cs="Menlo"/>
          <w:color w:val="000000" w:themeColor="text1"/>
          <w:sz w:val="16"/>
          <w:szCs w:val="16"/>
          <w:lang w:val="en-US" w:eastAsia="en-US"/>
        </w:rPr>
        <w:t xml:space="preserve">][] batchAssignedFromSameBoutique_1 = new </w:t>
      </w:r>
      <w:proofErr w:type="spellStart"/>
      <w:r w:rsidRPr="00134EC3">
        <w:rPr>
          <w:rFonts w:ascii="Menlo" w:hAnsi="Menlo" w:cs="Menlo"/>
          <w:color w:val="000000" w:themeColor="text1"/>
          <w:sz w:val="16"/>
          <w:szCs w:val="16"/>
          <w:lang w:val="en-US" w:eastAsia="en-US"/>
        </w:rPr>
        <w:t>IloLinearNumExpr</w:t>
      </w:r>
      <w:proofErr w:type="spellEnd"/>
      <w:r w:rsidRPr="00134EC3">
        <w:rPr>
          <w:rFonts w:ascii="Menlo" w:hAnsi="Menlo" w:cs="Menlo"/>
          <w:color w:val="000000" w:themeColor="text1"/>
          <w:sz w:val="16"/>
          <w:szCs w:val="16"/>
          <w:lang w:val="en-US" w:eastAsia="en-US"/>
        </w:rPr>
        <w:t>[I][K];</w:t>
      </w:r>
    </w:p>
    <w:p w14:paraId="40A0630D"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proofErr w:type="gramStart"/>
      <w:r w:rsidRPr="00134EC3">
        <w:rPr>
          <w:rFonts w:ascii="Menlo" w:hAnsi="Menlo" w:cs="Menlo"/>
          <w:color w:val="000000" w:themeColor="text1"/>
          <w:sz w:val="16"/>
          <w:szCs w:val="16"/>
          <w:lang w:val="en-US" w:eastAsia="en-US"/>
        </w:rPr>
        <w:t>IloLinearNumExpr</w:t>
      </w:r>
      <w:proofErr w:type="spellEnd"/>
      <w:r w:rsidRPr="00134EC3">
        <w:rPr>
          <w:rFonts w:ascii="Menlo" w:hAnsi="Menlo" w:cs="Menlo"/>
          <w:color w:val="000000" w:themeColor="text1"/>
          <w:sz w:val="16"/>
          <w:szCs w:val="16"/>
          <w:lang w:val="en-US" w:eastAsia="en-US"/>
        </w:rPr>
        <w:t>[</w:t>
      </w:r>
      <w:proofErr w:type="gramEnd"/>
      <w:r w:rsidRPr="00134EC3">
        <w:rPr>
          <w:rFonts w:ascii="Menlo" w:hAnsi="Menlo" w:cs="Menlo"/>
          <w:color w:val="000000" w:themeColor="text1"/>
          <w:sz w:val="16"/>
          <w:szCs w:val="16"/>
          <w:lang w:val="en-US" w:eastAsia="en-US"/>
        </w:rPr>
        <w:t xml:space="preserve">][] batchAssignedFromSameBoutique_2 = new </w:t>
      </w:r>
      <w:proofErr w:type="spellStart"/>
      <w:r w:rsidRPr="00134EC3">
        <w:rPr>
          <w:rFonts w:ascii="Menlo" w:hAnsi="Menlo" w:cs="Menlo"/>
          <w:color w:val="000000" w:themeColor="text1"/>
          <w:sz w:val="16"/>
          <w:szCs w:val="16"/>
          <w:lang w:val="en-US" w:eastAsia="en-US"/>
        </w:rPr>
        <w:t>IloLinearNumExpr</w:t>
      </w:r>
      <w:proofErr w:type="spellEnd"/>
      <w:r w:rsidRPr="00134EC3">
        <w:rPr>
          <w:rFonts w:ascii="Menlo" w:hAnsi="Menlo" w:cs="Menlo"/>
          <w:color w:val="000000" w:themeColor="text1"/>
          <w:sz w:val="16"/>
          <w:szCs w:val="16"/>
          <w:lang w:val="en-US" w:eastAsia="en-US"/>
        </w:rPr>
        <w:t>[I][K];</w:t>
      </w:r>
    </w:p>
    <w:p w14:paraId="6404C967"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proofErr w:type="gramStart"/>
      <w:r w:rsidRPr="00134EC3">
        <w:rPr>
          <w:rFonts w:ascii="Menlo" w:hAnsi="Menlo" w:cs="Menlo"/>
          <w:color w:val="000000" w:themeColor="text1"/>
          <w:sz w:val="16"/>
          <w:szCs w:val="16"/>
          <w:lang w:val="en-US" w:eastAsia="en-US"/>
        </w:rPr>
        <w:t>IloLinearNumExpr</w:t>
      </w:r>
      <w:proofErr w:type="spellEnd"/>
      <w:r w:rsidRPr="00134EC3">
        <w:rPr>
          <w:rFonts w:ascii="Menlo" w:hAnsi="Menlo" w:cs="Menlo"/>
          <w:color w:val="000000" w:themeColor="text1"/>
          <w:sz w:val="16"/>
          <w:szCs w:val="16"/>
          <w:lang w:val="en-US" w:eastAsia="en-US"/>
        </w:rPr>
        <w:t>[</w:t>
      </w:r>
      <w:proofErr w:type="gramEnd"/>
      <w:r w:rsidRPr="00134EC3">
        <w:rPr>
          <w:rFonts w:ascii="Menlo" w:hAnsi="Menlo" w:cs="Menlo"/>
          <w:color w:val="000000" w:themeColor="text1"/>
          <w:sz w:val="16"/>
          <w:szCs w:val="16"/>
          <w:lang w:val="en-US" w:eastAsia="en-US"/>
        </w:rPr>
        <w:t xml:space="preserve">] T_Either_Or_1 = new </w:t>
      </w:r>
      <w:proofErr w:type="spellStart"/>
      <w:r w:rsidRPr="00134EC3">
        <w:rPr>
          <w:rFonts w:ascii="Menlo" w:hAnsi="Menlo" w:cs="Menlo"/>
          <w:color w:val="000000" w:themeColor="text1"/>
          <w:sz w:val="16"/>
          <w:szCs w:val="16"/>
          <w:lang w:val="en-US" w:eastAsia="en-US"/>
        </w:rPr>
        <w:t>IloLinearNumExpr</w:t>
      </w:r>
      <w:proofErr w:type="spellEnd"/>
      <w:r w:rsidRPr="00134EC3">
        <w:rPr>
          <w:rFonts w:ascii="Menlo" w:hAnsi="Menlo" w:cs="Menlo"/>
          <w:color w:val="000000" w:themeColor="text1"/>
          <w:sz w:val="16"/>
          <w:szCs w:val="16"/>
          <w:lang w:val="en-US" w:eastAsia="en-US"/>
        </w:rPr>
        <w:t>[I];</w:t>
      </w:r>
    </w:p>
    <w:p w14:paraId="26AF72E6"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proofErr w:type="gramStart"/>
      <w:r w:rsidRPr="00134EC3">
        <w:rPr>
          <w:rFonts w:ascii="Menlo" w:hAnsi="Menlo" w:cs="Menlo"/>
          <w:color w:val="000000" w:themeColor="text1"/>
          <w:sz w:val="16"/>
          <w:szCs w:val="16"/>
          <w:lang w:val="en-US" w:eastAsia="en-US"/>
        </w:rPr>
        <w:t>IloLinearNumExpr</w:t>
      </w:r>
      <w:proofErr w:type="spellEnd"/>
      <w:r w:rsidRPr="00134EC3">
        <w:rPr>
          <w:rFonts w:ascii="Menlo" w:hAnsi="Menlo" w:cs="Menlo"/>
          <w:color w:val="000000" w:themeColor="text1"/>
          <w:sz w:val="16"/>
          <w:szCs w:val="16"/>
          <w:lang w:val="en-US" w:eastAsia="en-US"/>
        </w:rPr>
        <w:t>[</w:t>
      </w:r>
      <w:proofErr w:type="gramEnd"/>
      <w:r w:rsidRPr="00134EC3">
        <w:rPr>
          <w:rFonts w:ascii="Menlo" w:hAnsi="Menlo" w:cs="Menlo"/>
          <w:color w:val="000000" w:themeColor="text1"/>
          <w:sz w:val="16"/>
          <w:szCs w:val="16"/>
          <w:lang w:val="en-US" w:eastAsia="en-US"/>
        </w:rPr>
        <w:t xml:space="preserve">] T_Either_Or_2 = new </w:t>
      </w:r>
      <w:proofErr w:type="spellStart"/>
      <w:r w:rsidRPr="00134EC3">
        <w:rPr>
          <w:rFonts w:ascii="Menlo" w:hAnsi="Menlo" w:cs="Menlo"/>
          <w:color w:val="000000" w:themeColor="text1"/>
          <w:sz w:val="16"/>
          <w:szCs w:val="16"/>
          <w:lang w:val="en-US" w:eastAsia="en-US"/>
        </w:rPr>
        <w:t>IloLinearNumExpr</w:t>
      </w:r>
      <w:proofErr w:type="spellEnd"/>
      <w:r w:rsidRPr="00134EC3">
        <w:rPr>
          <w:rFonts w:ascii="Menlo" w:hAnsi="Menlo" w:cs="Menlo"/>
          <w:color w:val="000000" w:themeColor="text1"/>
          <w:sz w:val="16"/>
          <w:szCs w:val="16"/>
          <w:lang w:val="en-US" w:eastAsia="en-US"/>
        </w:rPr>
        <w:t>[I];</w:t>
      </w:r>
    </w:p>
    <w:p w14:paraId="33D7AC69"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p>
    <w:p w14:paraId="73FDFD3A"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build the model</w:t>
      </w:r>
    </w:p>
    <w:p w14:paraId="71E8860A"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r w:rsidRPr="00134EC3">
        <w:rPr>
          <w:rFonts w:ascii="Menlo" w:hAnsi="Menlo" w:cs="Menlo"/>
          <w:color w:val="000000" w:themeColor="text1"/>
          <w:sz w:val="16"/>
          <w:szCs w:val="16"/>
          <w:lang w:val="en-US" w:eastAsia="en-US"/>
        </w:rPr>
        <w:t>IloCplex</w:t>
      </w:r>
      <w:proofErr w:type="spellEnd"/>
      <w:r w:rsidRPr="00134EC3">
        <w:rPr>
          <w:rFonts w:ascii="Menlo" w:hAnsi="Menlo" w:cs="Menlo"/>
          <w:color w:val="000000" w:themeColor="text1"/>
          <w:sz w:val="16"/>
          <w:szCs w:val="16"/>
          <w:lang w:val="en-US" w:eastAsia="en-US"/>
        </w:rPr>
        <w:t xml:space="preserve"> model = new </w:t>
      </w:r>
      <w:proofErr w:type="spellStart"/>
      <w:proofErr w:type="gramStart"/>
      <w:r w:rsidRPr="00134EC3">
        <w:rPr>
          <w:rFonts w:ascii="Menlo" w:hAnsi="Menlo" w:cs="Menlo"/>
          <w:color w:val="000000" w:themeColor="text1"/>
          <w:sz w:val="16"/>
          <w:szCs w:val="16"/>
          <w:lang w:val="en-US" w:eastAsia="en-US"/>
        </w:rPr>
        <w:t>IloCplex</w:t>
      </w:r>
      <w:proofErr w:type="spellEnd"/>
      <w:r w:rsidRPr="00134EC3">
        <w:rPr>
          <w:rFonts w:ascii="Menlo" w:hAnsi="Menlo" w:cs="Menlo"/>
          <w:color w:val="000000" w:themeColor="text1"/>
          <w:sz w:val="16"/>
          <w:szCs w:val="16"/>
          <w:lang w:val="en-US" w:eastAsia="en-US"/>
        </w:rPr>
        <w:t>(</w:t>
      </w:r>
      <w:proofErr w:type="gramEnd"/>
      <w:r w:rsidRPr="00134EC3">
        <w:rPr>
          <w:rFonts w:ascii="Menlo" w:hAnsi="Menlo" w:cs="Menlo"/>
          <w:color w:val="000000" w:themeColor="text1"/>
          <w:sz w:val="16"/>
          <w:szCs w:val="16"/>
          <w:lang w:val="en-US" w:eastAsia="en-US"/>
        </w:rPr>
        <w:t>);</w:t>
      </w:r>
    </w:p>
    <w:p w14:paraId="006B2419"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p>
    <w:p w14:paraId="29548D4E"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DECISION VARIABLES</w:t>
      </w:r>
    </w:p>
    <w:p w14:paraId="2BBDA1FC"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p>
    <w:p w14:paraId="24FC0BD0"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build binary X</w:t>
      </w:r>
    </w:p>
    <w:p w14:paraId="745E02CA"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xml:space="preserve">// </w:t>
      </w:r>
      <w:proofErr w:type="spellStart"/>
      <w:r w:rsidRPr="00134EC3">
        <w:rPr>
          <w:rFonts w:ascii="Menlo" w:hAnsi="Menlo" w:cs="Menlo"/>
          <w:color w:val="000000" w:themeColor="text1"/>
          <w:sz w:val="16"/>
          <w:szCs w:val="16"/>
          <w:lang w:val="en-US" w:eastAsia="en-US"/>
        </w:rPr>
        <w:t>X_i</w:t>
      </w:r>
      <w:proofErr w:type="spellEnd"/>
      <w:r w:rsidRPr="00134EC3">
        <w:rPr>
          <w:rFonts w:ascii="Menlo" w:hAnsi="Menlo" w:cs="Menlo"/>
          <w:color w:val="000000" w:themeColor="text1"/>
          <w:sz w:val="16"/>
          <w:szCs w:val="16"/>
          <w:lang w:val="en-US" w:eastAsia="en-US"/>
        </w:rPr>
        <w:t>, j, k is equal to 1 if boutique i's batch j is assigned to chute k</w:t>
      </w:r>
    </w:p>
    <w:p w14:paraId="559DE7DF"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xml:space="preserve">for (int </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 xml:space="preserve"> = 0; </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 xml:space="preserve"> &lt; I; </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 {</w:t>
      </w:r>
    </w:p>
    <w:p w14:paraId="25D52836"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xml:space="preserve">for (int j = 0; j &lt; </w:t>
      </w:r>
      <w:proofErr w:type="spellStart"/>
      <w:r w:rsidRPr="00134EC3">
        <w:rPr>
          <w:rFonts w:ascii="Menlo" w:hAnsi="Menlo" w:cs="Menlo"/>
          <w:color w:val="000000" w:themeColor="text1"/>
          <w:sz w:val="16"/>
          <w:szCs w:val="16"/>
          <w:lang w:val="en-US" w:eastAsia="en-US"/>
        </w:rPr>
        <w:t>numberOfItems.get</w:t>
      </w:r>
      <w:proofErr w:type="spellEnd"/>
      <w:r w:rsidRPr="00134EC3">
        <w:rPr>
          <w:rFonts w:ascii="Menlo" w:hAnsi="Menlo" w:cs="Menlo"/>
          <w:color w:val="000000" w:themeColor="text1"/>
          <w:sz w:val="16"/>
          <w:szCs w:val="16"/>
          <w:lang w:val="en-US" w:eastAsia="en-US"/>
        </w:rPr>
        <w:t>(</w:t>
      </w:r>
      <w:proofErr w:type="spellStart"/>
      <w:r w:rsidRPr="00134EC3">
        <w:rPr>
          <w:rFonts w:ascii="Menlo" w:hAnsi="Menlo" w:cs="Menlo"/>
          <w:color w:val="000000" w:themeColor="text1"/>
          <w:sz w:val="16"/>
          <w:szCs w:val="16"/>
          <w:lang w:val="en-US" w:eastAsia="en-US"/>
        </w:rPr>
        <w:t>i</w:t>
      </w:r>
      <w:proofErr w:type="spellEnd"/>
      <w:proofErr w:type="gramStart"/>
      <w:r w:rsidRPr="00134EC3">
        <w:rPr>
          <w:rFonts w:ascii="Menlo" w:hAnsi="Menlo" w:cs="Menlo"/>
          <w:color w:val="000000" w:themeColor="text1"/>
          <w:sz w:val="16"/>
          <w:szCs w:val="16"/>
          <w:lang w:val="en-US" w:eastAsia="en-US"/>
        </w:rPr>
        <w:t>).length</w:t>
      </w:r>
      <w:proofErr w:type="gramEnd"/>
      <w:r w:rsidRPr="00134EC3">
        <w:rPr>
          <w:rFonts w:ascii="Menlo" w:hAnsi="Menlo" w:cs="Menlo"/>
          <w:color w:val="000000" w:themeColor="text1"/>
          <w:sz w:val="16"/>
          <w:szCs w:val="16"/>
          <w:lang w:val="en-US" w:eastAsia="en-US"/>
        </w:rPr>
        <w:t xml:space="preserve">; </w:t>
      </w:r>
      <w:proofErr w:type="spellStart"/>
      <w:r w:rsidRPr="00134EC3">
        <w:rPr>
          <w:rFonts w:ascii="Menlo" w:hAnsi="Menlo" w:cs="Menlo"/>
          <w:color w:val="000000" w:themeColor="text1"/>
          <w:sz w:val="16"/>
          <w:szCs w:val="16"/>
          <w:lang w:val="en-US" w:eastAsia="en-US"/>
        </w:rPr>
        <w:t>j++</w:t>
      </w:r>
      <w:proofErr w:type="spellEnd"/>
      <w:r w:rsidRPr="00134EC3">
        <w:rPr>
          <w:rFonts w:ascii="Menlo" w:hAnsi="Menlo" w:cs="Menlo"/>
          <w:color w:val="000000" w:themeColor="text1"/>
          <w:sz w:val="16"/>
          <w:szCs w:val="16"/>
          <w:lang w:val="en-US" w:eastAsia="en-US"/>
        </w:rPr>
        <w:t>) {</w:t>
      </w:r>
    </w:p>
    <w:p w14:paraId="7D745D0E"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for (int k = 0; k &lt; K; k++) {</w:t>
      </w:r>
    </w:p>
    <w:p w14:paraId="7422E030"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X[</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 xml:space="preserve">][j][k] = </w:t>
      </w:r>
      <w:proofErr w:type="spellStart"/>
      <w:proofErr w:type="gramStart"/>
      <w:r w:rsidRPr="00134EC3">
        <w:rPr>
          <w:rFonts w:ascii="Menlo" w:hAnsi="Menlo" w:cs="Menlo"/>
          <w:color w:val="000000" w:themeColor="text1"/>
          <w:sz w:val="16"/>
          <w:szCs w:val="16"/>
          <w:lang w:val="en-US" w:eastAsia="en-US"/>
        </w:rPr>
        <w:t>model.boolVar</w:t>
      </w:r>
      <w:proofErr w:type="spellEnd"/>
      <w:proofErr w:type="gramEnd"/>
      <w:r w:rsidRPr="00134EC3">
        <w:rPr>
          <w:rFonts w:ascii="Menlo" w:hAnsi="Menlo" w:cs="Menlo"/>
          <w:color w:val="000000" w:themeColor="text1"/>
          <w:sz w:val="16"/>
          <w:szCs w:val="16"/>
          <w:lang w:val="en-US" w:eastAsia="en-US"/>
        </w:rPr>
        <w:t>("X_" + (</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 xml:space="preserve"> + 1) + "," + (j + 1) + "," + (k + 1));</w:t>
      </w:r>
    </w:p>
    <w:p w14:paraId="78FF863F"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w:t>
      </w:r>
    </w:p>
    <w:p w14:paraId="7DCE25FB"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w:t>
      </w:r>
    </w:p>
    <w:p w14:paraId="6893FB34"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w:t>
      </w:r>
    </w:p>
    <w:p w14:paraId="1018DED3"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p>
    <w:p w14:paraId="2528EB78"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build nonnegative integers Y and binary Z</w:t>
      </w:r>
    </w:p>
    <w:p w14:paraId="2DDE1185"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xml:space="preserve">// </w:t>
      </w:r>
      <w:proofErr w:type="spellStart"/>
      <w:r w:rsidRPr="00134EC3">
        <w:rPr>
          <w:rFonts w:ascii="Menlo" w:hAnsi="Menlo" w:cs="Menlo"/>
          <w:color w:val="000000" w:themeColor="text1"/>
          <w:sz w:val="16"/>
          <w:szCs w:val="16"/>
          <w:lang w:val="en-US" w:eastAsia="en-US"/>
        </w:rPr>
        <w:t>Y_k</w:t>
      </w:r>
      <w:proofErr w:type="spellEnd"/>
      <w:r w:rsidRPr="00134EC3">
        <w:rPr>
          <w:rFonts w:ascii="Menlo" w:hAnsi="Menlo" w:cs="Menlo"/>
          <w:color w:val="000000" w:themeColor="text1"/>
          <w:sz w:val="16"/>
          <w:szCs w:val="16"/>
          <w:lang w:val="en-US" w:eastAsia="en-US"/>
        </w:rPr>
        <w:t xml:space="preserve"> represents the total number of batches assigned to chute k</w:t>
      </w:r>
    </w:p>
    <w:p w14:paraId="3B52D443"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xml:space="preserve">// </w:t>
      </w:r>
      <w:proofErr w:type="spellStart"/>
      <w:r w:rsidRPr="00134EC3">
        <w:rPr>
          <w:rFonts w:ascii="Menlo" w:hAnsi="Menlo" w:cs="Menlo"/>
          <w:color w:val="000000" w:themeColor="text1"/>
          <w:sz w:val="16"/>
          <w:szCs w:val="16"/>
          <w:lang w:val="en-US" w:eastAsia="en-US"/>
        </w:rPr>
        <w:t>Z_k</w:t>
      </w:r>
      <w:proofErr w:type="spellEnd"/>
      <w:r w:rsidRPr="00134EC3">
        <w:rPr>
          <w:rFonts w:ascii="Menlo" w:hAnsi="Menlo" w:cs="Menlo"/>
          <w:color w:val="000000" w:themeColor="text1"/>
          <w:sz w:val="16"/>
          <w:szCs w:val="16"/>
          <w:lang w:val="en-US" w:eastAsia="en-US"/>
        </w:rPr>
        <w:t xml:space="preserve"> is equal to 1 if </w:t>
      </w:r>
      <w:proofErr w:type="spellStart"/>
      <w:r w:rsidRPr="00134EC3">
        <w:rPr>
          <w:rFonts w:ascii="Menlo" w:hAnsi="Menlo" w:cs="Menlo"/>
          <w:color w:val="000000" w:themeColor="text1"/>
          <w:sz w:val="16"/>
          <w:szCs w:val="16"/>
          <w:lang w:val="en-US" w:eastAsia="en-US"/>
        </w:rPr>
        <w:t>Y_k</w:t>
      </w:r>
      <w:proofErr w:type="spellEnd"/>
      <w:r w:rsidRPr="00134EC3">
        <w:rPr>
          <w:rFonts w:ascii="Menlo" w:hAnsi="Menlo" w:cs="Menlo"/>
          <w:color w:val="000000" w:themeColor="text1"/>
          <w:sz w:val="16"/>
          <w:szCs w:val="16"/>
          <w:lang w:val="en-US" w:eastAsia="en-US"/>
        </w:rPr>
        <w:t xml:space="preserve"> is equal to 1, meaning that a single assignment was</w:t>
      </w:r>
    </w:p>
    <w:p w14:paraId="73A5E9F9"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made to chute k</w:t>
      </w:r>
    </w:p>
    <w:p w14:paraId="3F0DFB48"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for (int k = 0; k &lt; K; k++) {</w:t>
      </w:r>
    </w:p>
    <w:p w14:paraId="166DBC85"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xml:space="preserve">Y[k] = </w:t>
      </w:r>
      <w:proofErr w:type="spellStart"/>
      <w:proofErr w:type="gramStart"/>
      <w:r w:rsidRPr="00134EC3">
        <w:rPr>
          <w:rFonts w:ascii="Menlo" w:hAnsi="Menlo" w:cs="Menlo"/>
          <w:color w:val="000000" w:themeColor="text1"/>
          <w:sz w:val="16"/>
          <w:szCs w:val="16"/>
          <w:lang w:val="en-US" w:eastAsia="en-US"/>
        </w:rPr>
        <w:t>model.intVar</w:t>
      </w:r>
      <w:proofErr w:type="spellEnd"/>
      <w:proofErr w:type="gramEnd"/>
      <w:r w:rsidRPr="00134EC3">
        <w:rPr>
          <w:rFonts w:ascii="Menlo" w:hAnsi="Menlo" w:cs="Menlo"/>
          <w:color w:val="000000" w:themeColor="text1"/>
          <w:sz w:val="16"/>
          <w:szCs w:val="16"/>
          <w:lang w:val="en-US" w:eastAsia="en-US"/>
        </w:rPr>
        <w:t xml:space="preserve">(0, </w:t>
      </w:r>
      <w:proofErr w:type="spellStart"/>
      <w:r w:rsidRPr="00134EC3">
        <w:rPr>
          <w:rFonts w:ascii="Menlo" w:hAnsi="Menlo" w:cs="Menlo"/>
          <w:color w:val="000000" w:themeColor="text1"/>
          <w:sz w:val="16"/>
          <w:szCs w:val="16"/>
          <w:lang w:val="en-US" w:eastAsia="en-US"/>
        </w:rPr>
        <w:t>chuteCap</w:t>
      </w:r>
      <w:proofErr w:type="spellEnd"/>
      <w:r w:rsidRPr="00134EC3">
        <w:rPr>
          <w:rFonts w:ascii="Menlo" w:hAnsi="Menlo" w:cs="Menlo"/>
          <w:color w:val="000000" w:themeColor="text1"/>
          <w:sz w:val="16"/>
          <w:szCs w:val="16"/>
          <w:lang w:val="en-US" w:eastAsia="en-US"/>
        </w:rPr>
        <w:t>, "Y_" + (k + 1));</w:t>
      </w:r>
    </w:p>
    <w:p w14:paraId="0AE5F91C"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xml:space="preserve">Z[k] = </w:t>
      </w:r>
      <w:proofErr w:type="spellStart"/>
      <w:proofErr w:type="gramStart"/>
      <w:r w:rsidRPr="00134EC3">
        <w:rPr>
          <w:rFonts w:ascii="Menlo" w:hAnsi="Menlo" w:cs="Menlo"/>
          <w:color w:val="000000" w:themeColor="text1"/>
          <w:sz w:val="16"/>
          <w:szCs w:val="16"/>
          <w:lang w:val="en-US" w:eastAsia="en-US"/>
        </w:rPr>
        <w:t>model.boolVar</w:t>
      </w:r>
      <w:proofErr w:type="spellEnd"/>
      <w:proofErr w:type="gramEnd"/>
      <w:r w:rsidRPr="00134EC3">
        <w:rPr>
          <w:rFonts w:ascii="Menlo" w:hAnsi="Menlo" w:cs="Menlo"/>
          <w:color w:val="000000" w:themeColor="text1"/>
          <w:sz w:val="16"/>
          <w:szCs w:val="16"/>
          <w:lang w:val="en-US" w:eastAsia="en-US"/>
        </w:rPr>
        <w:t>("Z_" + (k + 1));</w:t>
      </w:r>
    </w:p>
    <w:p w14:paraId="339262E4"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w:t>
      </w:r>
    </w:p>
    <w:p w14:paraId="11E895C1"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p>
    <w:p w14:paraId="22C5C72F"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build nonnegative integers T and dummy binary t</w:t>
      </w:r>
    </w:p>
    <w:p w14:paraId="18772726"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xml:space="preserve">// </w:t>
      </w:r>
      <w:proofErr w:type="spellStart"/>
      <w:r w:rsidRPr="00134EC3">
        <w:rPr>
          <w:rFonts w:ascii="Menlo" w:hAnsi="Menlo" w:cs="Menlo"/>
          <w:color w:val="000000" w:themeColor="text1"/>
          <w:sz w:val="16"/>
          <w:szCs w:val="16"/>
          <w:lang w:val="en-US" w:eastAsia="en-US"/>
        </w:rPr>
        <w:t>T_i</w:t>
      </w:r>
      <w:proofErr w:type="spellEnd"/>
      <w:r w:rsidRPr="00134EC3">
        <w:rPr>
          <w:rFonts w:ascii="Menlo" w:hAnsi="Menlo" w:cs="Menlo"/>
          <w:color w:val="000000" w:themeColor="text1"/>
          <w:sz w:val="16"/>
          <w:szCs w:val="16"/>
          <w:lang w:val="en-US" w:eastAsia="en-US"/>
        </w:rPr>
        <w:t xml:space="preserve"> represents the total assignments made from boutique </w:t>
      </w:r>
      <w:proofErr w:type="spellStart"/>
      <w:r w:rsidRPr="00134EC3">
        <w:rPr>
          <w:rFonts w:ascii="Menlo" w:hAnsi="Menlo" w:cs="Menlo"/>
          <w:color w:val="000000" w:themeColor="text1"/>
          <w:sz w:val="16"/>
          <w:szCs w:val="16"/>
          <w:lang w:val="en-US" w:eastAsia="en-US"/>
        </w:rPr>
        <w:t>i</w:t>
      </w:r>
      <w:proofErr w:type="spellEnd"/>
    </w:p>
    <w:p w14:paraId="2E25A4D0"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xml:space="preserve">// </w:t>
      </w:r>
      <w:proofErr w:type="spellStart"/>
      <w:r w:rsidRPr="00134EC3">
        <w:rPr>
          <w:rFonts w:ascii="Menlo" w:hAnsi="Menlo" w:cs="Menlo"/>
          <w:color w:val="000000" w:themeColor="text1"/>
          <w:sz w:val="16"/>
          <w:szCs w:val="16"/>
          <w:lang w:val="en-US" w:eastAsia="en-US"/>
        </w:rPr>
        <w:t>t_i</w:t>
      </w:r>
      <w:proofErr w:type="spellEnd"/>
      <w:r w:rsidRPr="00134EC3">
        <w:rPr>
          <w:rFonts w:ascii="Menlo" w:hAnsi="Menlo" w:cs="Menlo"/>
          <w:color w:val="000000" w:themeColor="text1"/>
          <w:sz w:val="16"/>
          <w:szCs w:val="16"/>
          <w:lang w:val="en-US" w:eastAsia="en-US"/>
        </w:rPr>
        <w:t xml:space="preserve"> equals 1 if </w:t>
      </w:r>
      <w:proofErr w:type="spellStart"/>
      <w:r w:rsidRPr="00134EC3">
        <w:rPr>
          <w:rFonts w:ascii="Menlo" w:hAnsi="Menlo" w:cs="Menlo"/>
          <w:color w:val="000000" w:themeColor="text1"/>
          <w:sz w:val="16"/>
          <w:szCs w:val="16"/>
          <w:lang w:val="en-US" w:eastAsia="en-US"/>
        </w:rPr>
        <w:t>T_i</w:t>
      </w:r>
      <w:proofErr w:type="spellEnd"/>
      <w:r w:rsidRPr="00134EC3">
        <w:rPr>
          <w:rFonts w:ascii="Menlo" w:hAnsi="Menlo" w:cs="Menlo"/>
          <w:color w:val="000000" w:themeColor="text1"/>
          <w:sz w:val="16"/>
          <w:szCs w:val="16"/>
          <w:lang w:val="en-US" w:eastAsia="en-US"/>
        </w:rPr>
        <w:t xml:space="preserve"> is equal to </w:t>
      </w:r>
      <w:proofErr w:type="spellStart"/>
      <w:r w:rsidRPr="00134EC3">
        <w:rPr>
          <w:rFonts w:ascii="Menlo" w:hAnsi="Menlo" w:cs="Menlo"/>
          <w:color w:val="000000" w:themeColor="text1"/>
          <w:sz w:val="16"/>
          <w:szCs w:val="16"/>
          <w:lang w:val="en-US" w:eastAsia="en-US"/>
        </w:rPr>
        <w:t>numberOfBatches</w:t>
      </w:r>
      <w:proofErr w:type="spellEnd"/>
      <w:r w:rsidRPr="00134EC3">
        <w:rPr>
          <w:rFonts w:ascii="Menlo" w:hAnsi="Menlo" w:cs="Menlo"/>
          <w:color w:val="000000" w:themeColor="text1"/>
          <w:sz w:val="16"/>
          <w:szCs w:val="16"/>
          <w:lang w:val="en-US" w:eastAsia="en-US"/>
        </w:rPr>
        <w:t>[</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w:t>
      </w:r>
    </w:p>
    <w:p w14:paraId="75308864"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xml:space="preserve">// </w:t>
      </w:r>
      <w:proofErr w:type="spellStart"/>
      <w:r w:rsidRPr="00134EC3">
        <w:rPr>
          <w:rFonts w:ascii="Menlo" w:hAnsi="Menlo" w:cs="Menlo"/>
          <w:color w:val="000000" w:themeColor="text1"/>
          <w:sz w:val="16"/>
          <w:szCs w:val="16"/>
          <w:lang w:val="en-US" w:eastAsia="en-US"/>
        </w:rPr>
        <w:t>t_i</w:t>
      </w:r>
      <w:proofErr w:type="spellEnd"/>
      <w:r w:rsidRPr="00134EC3">
        <w:rPr>
          <w:rFonts w:ascii="Menlo" w:hAnsi="Menlo" w:cs="Menlo"/>
          <w:color w:val="000000" w:themeColor="text1"/>
          <w:sz w:val="16"/>
          <w:szCs w:val="16"/>
          <w:lang w:val="en-US" w:eastAsia="en-US"/>
        </w:rPr>
        <w:t xml:space="preserve"> equals 0 if </w:t>
      </w:r>
      <w:proofErr w:type="spellStart"/>
      <w:r w:rsidRPr="00134EC3">
        <w:rPr>
          <w:rFonts w:ascii="Menlo" w:hAnsi="Menlo" w:cs="Menlo"/>
          <w:color w:val="000000" w:themeColor="text1"/>
          <w:sz w:val="16"/>
          <w:szCs w:val="16"/>
          <w:lang w:val="en-US" w:eastAsia="en-US"/>
        </w:rPr>
        <w:t>T_i</w:t>
      </w:r>
      <w:proofErr w:type="spellEnd"/>
      <w:r w:rsidRPr="00134EC3">
        <w:rPr>
          <w:rFonts w:ascii="Menlo" w:hAnsi="Menlo" w:cs="Menlo"/>
          <w:color w:val="000000" w:themeColor="text1"/>
          <w:sz w:val="16"/>
          <w:szCs w:val="16"/>
          <w:lang w:val="en-US" w:eastAsia="en-US"/>
        </w:rPr>
        <w:t xml:space="preserve"> is equal to 0</w:t>
      </w:r>
    </w:p>
    <w:p w14:paraId="61ED5372"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xml:space="preserve">for (int </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 xml:space="preserve"> = 0; </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 xml:space="preserve"> &lt; I; </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 {</w:t>
      </w:r>
    </w:p>
    <w:p w14:paraId="68A724A3"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T[</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 xml:space="preserve">] = </w:t>
      </w:r>
      <w:proofErr w:type="spellStart"/>
      <w:proofErr w:type="gramStart"/>
      <w:r w:rsidRPr="00134EC3">
        <w:rPr>
          <w:rFonts w:ascii="Menlo" w:hAnsi="Menlo" w:cs="Menlo"/>
          <w:color w:val="000000" w:themeColor="text1"/>
          <w:sz w:val="16"/>
          <w:szCs w:val="16"/>
          <w:lang w:val="en-US" w:eastAsia="en-US"/>
        </w:rPr>
        <w:t>model.intVar</w:t>
      </w:r>
      <w:proofErr w:type="spellEnd"/>
      <w:proofErr w:type="gramEnd"/>
      <w:r w:rsidRPr="00134EC3">
        <w:rPr>
          <w:rFonts w:ascii="Menlo" w:hAnsi="Menlo" w:cs="Menlo"/>
          <w:color w:val="000000" w:themeColor="text1"/>
          <w:sz w:val="16"/>
          <w:szCs w:val="16"/>
          <w:lang w:val="en-US" w:eastAsia="en-US"/>
        </w:rPr>
        <w:t xml:space="preserve">(0, </w:t>
      </w:r>
      <w:proofErr w:type="spellStart"/>
      <w:r w:rsidRPr="00134EC3">
        <w:rPr>
          <w:rFonts w:ascii="Menlo" w:hAnsi="Menlo" w:cs="Menlo"/>
          <w:color w:val="000000" w:themeColor="text1"/>
          <w:sz w:val="16"/>
          <w:szCs w:val="16"/>
          <w:lang w:val="en-US" w:eastAsia="en-US"/>
        </w:rPr>
        <w:t>numberOfBatches.get</w:t>
      </w:r>
      <w:proofErr w:type="spellEnd"/>
      <w:r w:rsidRPr="00134EC3">
        <w:rPr>
          <w:rFonts w:ascii="Menlo" w:hAnsi="Menlo" w:cs="Menlo"/>
          <w:color w:val="000000" w:themeColor="text1"/>
          <w:sz w:val="16"/>
          <w:szCs w:val="16"/>
          <w:lang w:val="en-US" w:eastAsia="en-US"/>
        </w:rPr>
        <w:t>(</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 "T_" + (</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 xml:space="preserve"> + 1));</w:t>
      </w:r>
    </w:p>
    <w:p w14:paraId="6F357474"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t[</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 xml:space="preserve">] = </w:t>
      </w:r>
      <w:proofErr w:type="spellStart"/>
      <w:proofErr w:type="gramStart"/>
      <w:r w:rsidRPr="00134EC3">
        <w:rPr>
          <w:rFonts w:ascii="Menlo" w:hAnsi="Menlo" w:cs="Menlo"/>
          <w:color w:val="000000" w:themeColor="text1"/>
          <w:sz w:val="16"/>
          <w:szCs w:val="16"/>
          <w:lang w:val="en-US" w:eastAsia="en-US"/>
        </w:rPr>
        <w:t>model.boolVar</w:t>
      </w:r>
      <w:proofErr w:type="spellEnd"/>
      <w:proofErr w:type="gramEnd"/>
      <w:r w:rsidRPr="00134EC3">
        <w:rPr>
          <w:rFonts w:ascii="Menlo" w:hAnsi="Menlo" w:cs="Menlo"/>
          <w:color w:val="000000" w:themeColor="text1"/>
          <w:sz w:val="16"/>
          <w:szCs w:val="16"/>
          <w:lang w:val="en-US" w:eastAsia="en-US"/>
        </w:rPr>
        <w:t>("t_" + (</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 xml:space="preserve"> + 1));</w:t>
      </w:r>
    </w:p>
    <w:p w14:paraId="70C16DEA"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w:t>
      </w:r>
    </w:p>
    <w:p w14:paraId="47A299E0"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p>
    <w:p w14:paraId="43F6078F"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build dummy binary s</w:t>
      </w:r>
    </w:p>
    <w:p w14:paraId="508CC2FA"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xml:space="preserve">// </w:t>
      </w:r>
      <w:proofErr w:type="spellStart"/>
      <w:r w:rsidRPr="00134EC3">
        <w:rPr>
          <w:rFonts w:ascii="Menlo" w:hAnsi="Menlo" w:cs="Menlo"/>
          <w:color w:val="000000" w:themeColor="text1"/>
          <w:sz w:val="16"/>
          <w:szCs w:val="16"/>
          <w:lang w:val="en-US" w:eastAsia="en-US"/>
        </w:rPr>
        <w:t>s_</w:t>
      </w:r>
      <w:proofErr w:type="gramStart"/>
      <w:r w:rsidRPr="00134EC3">
        <w:rPr>
          <w:rFonts w:ascii="Menlo" w:hAnsi="Menlo" w:cs="Menlo"/>
          <w:color w:val="000000" w:themeColor="text1"/>
          <w:sz w:val="16"/>
          <w:szCs w:val="16"/>
          <w:lang w:val="en-US" w:eastAsia="en-US"/>
        </w:rPr>
        <w:t>i,k</w:t>
      </w:r>
      <w:proofErr w:type="spellEnd"/>
      <w:proofErr w:type="gramEnd"/>
      <w:r w:rsidRPr="00134EC3">
        <w:rPr>
          <w:rFonts w:ascii="Menlo" w:hAnsi="Menlo" w:cs="Menlo"/>
          <w:color w:val="000000" w:themeColor="text1"/>
          <w:sz w:val="16"/>
          <w:szCs w:val="16"/>
          <w:lang w:val="en-US" w:eastAsia="en-US"/>
        </w:rPr>
        <w:t xml:space="preserve"> equals 1 if no batch was assigned from boutiques other than </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 xml:space="preserve"> to chute</w:t>
      </w:r>
    </w:p>
    <w:p w14:paraId="4320DC58"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k</w:t>
      </w:r>
    </w:p>
    <w:p w14:paraId="5EB1E88B"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xml:space="preserve">// </w:t>
      </w:r>
      <w:proofErr w:type="spellStart"/>
      <w:r w:rsidRPr="00134EC3">
        <w:rPr>
          <w:rFonts w:ascii="Menlo" w:hAnsi="Menlo" w:cs="Menlo"/>
          <w:color w:val="000000" w:themeColor="text1"/>
          <w:sz w:val="16"/>
          <w:szCs w:val="16"/>
          <w:lang w:val="en-US" w:eastAsia="en-US"/>
        </w:rPr>
        <w:t>s_</w:t>
      </w:r>
      <w:proofErr w:type="gramStart"/>
      <w:r w:rsidRPr="00134EC3">
        <w:rPr>
          <w:rFonts w:ascii="Menlo" w:hAnsi="Menlo" w:cs="Menlo"/>
          <w:color w:val="000000" w:themeColor="text1"/>
          <w:sz w:val="16"/>
          <w:szCs w:val="16"/>
          <w:lang w:val="en-US" w:eastAsia="en-US"/>
        </w:rPr>
        <w:t>i,k</w:t>
      </w:r>
      <w:proofErr w:type="spellEnd"/>
      <w:proofErr w:type="gramEnd"/>
      <w:r w:rsidRPr="00134EC3">
        <w:rPr>
          <w:rFonts w:ascii="Menlo" w:hAnsi="Menlo" w:cs="Menlo"/>
          <w:color w:val="000000" w:themeColor="text1"/>
          <w:sz w:val="16"/>
          <w:szCs w:val="16"/>
          <w:lang w:val="en-US" w:eastAsia="en-US"/>
        </w:rPr>
        <w:t xml:space="preserve"> equals 0 if no batch was assigned from boutique </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 xml:space="preserve"> to chute k</w:t>
      </w:r>
    </w:p>
    <w:p w14:paraId="6A330EC2"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xml:space="preserve">for (int </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 xml:space="preserve"> = 0; </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 xml:space="preserve"> &lt; I; </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 {</w:t>
      </w:r>
    </w:p>
    <w:p w14:paraId="43CA28C1"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for (int k = 0; k &lt; K; k++) {</w:t>
      </w:r>
    </w:p>
    <w:p w14:paraId="3D8A4CC1"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s[</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 xml:space="preserve">][k] = </w:t>
      </w:r>
      <w:proofErr w:type="spellStart"/>
      <w:proofErr w:type="gramStart"/>
      <w:r w:rsidRPr="00134EC3">
        <w:rPr>
          <w:rFonts w:ascii="Menlo" w:hAnsi="Menlo" w:cs="Menlo"/>
          <w:color w:val="000000" w:themeColor="text1"/>
          <w:sz w:val="16"/>
          <w:szCs w:val="16"/>
          <w:lang w:val="en-US" w:eastAsia="en-US"/>
        </w:rPr>
        <w:t>model.boolVar</w:t>
      </w:r>
      <w:proofErr w:type="spellEnd"/>
      <w:proofErr w:type="gramEnd"/>
      <w:r w:rsidRPr="00134EC3">
        <w:rPr>
          <w:rFonts w:ascii="Menlo" w:hAnsi="Menlo" w:cs="Menlo"/>
          <w:color w:val="000000" w:themeColor="text1"/>
          <w:sz w:val="16"/>
          <w:szCs w:val="16"/>
          <w:lang w:val="en-US" w:eastAsia="en-US"/>
        </w:rPr>
        <w:t>("s_" + (</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 xml:space="preserve"> + 1) + "," + (k + 1));</w:t>
      </w:r>
    </w:p>
    <w:p w14:paraId="7DAF5D61"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w:t>
      </w:r>
    </w:p>
    <w:p w14:paraId="4B9E4733"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w:t>
      </w:r>
    </w:p>
    <w:p w14:paraId="121E5E33"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p>
    <w:p w14:paraId="321088DE"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lastRenderedPageBreak/>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w:t>
      </w:r>
    </w:p>
    <w:p w14:paraId="3F5F8B49"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p>
    <w:p w14:paraId="4F6F32CE"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OBJECTIVE FUNCTION</w:t>
      </w:r>
    </w:p>
    <w:p w14:paraId="77FCE705"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p>
    <w:p w14:paraId="3C379105"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build the objective function</w:t>
      </w:r>
    </w:p>
    <w:p w14:paraId="3AC33D5D"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r w:rsidRPr="00134EC3">
        <w:rPr>
          <w:rFonts w:ascii="Menlo" w:hAnsi="Menlo" w:cs="Menlo"/>
          <w:color w:val="000000" w:themeColor="text1"/>
          <w:sz w:val="16"/>
          <w:szCs w:val="16"/>
          <w:lang w:val="en-US" w:eastAsia="en-US"/>
        </w:rPr>
        <w:t>IloLinearNumExpr</w:t>
      </w:r>
      <w:proofErr w:type="spellEnd"/>
      <w:r w:rsidRPr="00134EC3">
        <w:rPr>
          <w:rFonts w:ascii="Menlo" w:hAnsi="Menlo" w:cs="Menlo"/>
          <w:color w:val="000000" w:themeColor="text1"/>
          <w:sz w:val="16"/>
          <w:szCs w:val="16"/>
          <w:lang w:val="en-US" w:eastAsia="en-US"/>
        </w:rPr>
        <w:t xml:space="preserve"> </w:t>
      </w:r>
      <w:proofErr w:type="spellStart"/>
      <w:r w:rsidRPr="00134EC3">
        <w:rPr>
          <w:rFonts w:ascii="Menlo" w:hAnsi="Menlo" w:cs="Menlo"/>
          <w:color w:val="000000" w:themeColor="text1"/>
          <w:sz w:val="16"/>
          <w:szCs w:val="16"/>
          <w:lang w:val="en-US" w:eastAsia="en-US"/>
        </w:rPr>
        <w:t>objTerms</w:t>
      </w:r>
      <w:proofErr w:type="spellEnd"/>
      <w:r w:rsidRPr="00134EC3">
        <w:rPr>
          <w:rFonts w:ascii="Menlo" w:hAnsi="Menlo" w:cs="Menlo"/>
          <w:color w:val="000000" w:themeColor="text1"/>
          <w:sz w:val="16"/>
          <w:szCs w:val="16"/>
          <w:lang w:val="en-US" w:eastAsia="en-US"/>
        </w:rPr>
        <w:t xml:space="preserve"> = </w:t>
      </w:r>
      <w:proofErr w:type="spellStart"/>
      <w:proofErr w:type="gramStart"/>
      <w:r w:rsidRPr="00134EC3">
        <w:rPr>
          <w:rFonts w:ascii="Menlo" w:hAnsi="Menlo" w:cs="Menlo"/>
          <w:color w:val="000000" w:themeColor="text1"/>
          <w:sz w:val="16"/>
          <w:szCs w:val="16"/>
          <w:lang w:val="en-US" w:eastAsia="en-US"/>
        </w:rPr>
        <w:t>model.linearNumExpr</w:t>
      </w:r>
      <w:proofErr w:type="spellEnd"/>
      <w:proofErr w:type="gramEnd"/>
      <w:r w:rsidRPr="00134EC3">
        <w:rPr>
          <w:rFonts w:ascii="Menlo" w:hAnsi="Menlo" w:cs="Menlo"/>
          <w:color w:val="000000" w:themeColor="text1"/>
          <w:sz w:val="16"/>
          <w:szCs w:val="16"/>
          <w:lang w:val="en-US" w:eastAsia="en-US"/>
        </w:rPr>
        <w:t>();</w:t>
      </w:r>
    </w:p>
    <w:p w14:paraId="6F15FCBD"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p>
    <w:p w14:paraId="398DC457"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objective function part</w:t>
      </w:r>
      <w:proofErr w:type="gramStart"/>
      <w:r w:rsidRPr="00134EC3">
        <w:rPr>
          <w:rFonts w:ascii="Menlo" w:hAnsi="Menlo" w:cs="Menlo"/>
          <w:color w:val="000000" w:themeColor="text1"/>
          <w:sz w:val="16"/>
          <w:szCs w:val="16"/>
          <w:lang w:val="en-US" w:eastAsia="en-US"/>
        </w:rPr>
        <w:t>1 :</w:t>
      </w:r>
      <w:proofErr w:type="gramEnd"/>
      <w:r w:rsidRPr="00134EC3">
        <w:rPr>
          <w:rFonts w:ascii="Menlo" w:hAnsi="Menlo" w:cs="Menlo"/>
          <w:color w:val="000000" w:themeColor="text1"/>
          <w:sz w:val="16"/>
          <w:szCs w:val="16"/>
          <w:lang w:val="en-US" w:eastAsia="en-US"/>
        </w:rPr>
        <w:t xml:space="preserve"> sum of z values (single assignments)</w:t>
      </w:r>
    </w:p>
    <w:p w14:paraId="0EB203D1"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for (int k = 0; k &lt; K; k++) {</w:t>
      </w:r>
    </w:p>
    <w:p w14:paraId="5E4923F8"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r w:rsidRPr="00134EC3">
        <w:rPr>
          <w:rFonts w:ascii="Menlo" w:hAnsi="Menlo" w:cs="Menlo"/>
          <w:color w:val="000000" w:themeColor="text1"/>
          <w:sz w:val="16"/>
          <w:szCs w:val="16"/>
          <w:lang w:val="en-US" w:eastAsia="en-US"/>
        </w:rPr>
        <w:t>objTerms.addTerm</w:t>
      </w:r>
      <w:proofErr w:type="spellEnd"/>
      <w:r w:rsidRPr="00134EC3">
        <w:rPr>
          <w:rFonts w:ascii="Menlo" w:hAnsi="Menlo" w:cs="Menlo"/>
          <w:color w:val="000000" w:themeColor="text1"/>
          <w:sz w:val="16"/>
          <w:szCs w:val="16"/>
          <w:lang w:val="en-US" w:eastAsia="en-US"/>
        </w:rPr>
        <w:t>(alpha, Z[k]);</w:t>
      </w:r>
    </w:p>
    <w:p w14:paraId="36F5C007"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w:t>
      </w:r>
    </w:p>
    <w:p w14:paraId="0CD4ABB5"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p>
    <w:p w14:paraId="55CBE617"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objective function part</w:t>
      </w:r>
      <w:proofErr w:type="gramStart"/>
      <w:r w:rsidRPr="00134EC3">
        <w:rPr>
          <w:rFonts w:ascii="Menlo" w:hAnsi="Menlo" w:cs="Menlo"/>
          <w:color w:val="000000" w:themeColor="text1"/>
          <w:sz w:val="16"/>
          <w:szCs w:val="16"/>
          <w:lang w:val="en-US" w:eastAsia="en-US"/>
        </w:rPr>
        <w:t>2 :</w:t>
      </w:r>
      <w:proofErr w:type="gramEnd"/>
      <w:r w:rsidRPr="00134EC3">
        <w:rPr>
          <w:rFonts w:ascii="Menlo" w:hAnsi="Menlo" w:cs="Menlo"/>
          <w:color w:val="000000" w:themeColor="text1"/>
          <w:sz w:val="16"/>
          <w:szCs w:val="16"/>
          <w:lang w:val="en-US" w:eastAsia="en-US"/>
        </w:rPr>
        <w:t xml:space="preserve"> sum of number of items assigned</w:t>
      </w:r>
    </w:p>
    <w:p w14:paraId="0A46E80F"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xml:space="preserve">for (int </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 xml:space="preserve"> = 0; </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 xml:space="preserve"> &lt; I; </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 {</w:t>
      </w:r>
    </w:p>
    <w:p w14:paraId="5D4149E9"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xml:space="preserve">for (int j = 0; j &lt; </w:t>
      </w:r>
      <w:proofErr w:type="spellStart"/>
      <w:r w:rsidRPr="00134EC3">
        <w:rPr>
          <w:rFonts w:ascii="Menlo" w:hAnsi="Menlo" w:cs="Menlo"/>
          <w:color w:val="000000" w:themeColor="text1"/>
          <w:sz w:val="16"/>
          <w:szCs w:val="16"/>
          <w:lang w:val="en-US" w:eastAsia="en-US"/>
        </w:rPr>
        <w:t>numberOfItems.get</w:t>
      </w:r>
      <w:proofErr w:type="spellEnd"/>
      <w:r w:rsidRPr="00134EC3">
        <w:rPr>
          <w:rFonts w:ascii="Menlo" w:hAnsi="Menlo" w:cs="Menlo"/>
          <w:color w:val="000000" w:themeColor="text1"/>
          <w:sz w:val="16"/>
          <w:szCs w:val="16"/>
          <w:lang w:val="en-US" w:eastAsia="en-US"/>
        </w:rPr>
        <w:t>(</w:t>
      </w:r>
      <w:proofErr w:type="spellStart"/>
      <w:r w:rsidRPr="00134EC3">
        <w:rPr>
          <w:rFonts w:ascii="Menlo" w:hAnsi="Menlo" w:cs="Menlo"/>
          <w:color w:val="000000" w:themeColor="text1"/>
          <w:sz w:val="16"/>
          <w:szCs w:val="16"/>
          <w:lang w:val="en-US" w:eastAsia="en-US"/>
        </w:rPr>
        <w:t>i</w:t>
      </w:r>
      <w:proofErr w:type="spellEnd"/>
      <w:proofErr w:type="gramStart"/>
      <w:r w:rsidRPr="00134EC3">
        <w:rPr>
          <w:rFonts w:ascii="Menlo" w:hAnsi="Menlo" w:cs="Menlo"/>
          <w:color w:val="000000" w:themeColor="text1"/>
          <w:sz w:val="16"/>
          <w:szCs w:val="16"/>
          <w:lang w:val="en-US" w:eastAsia="en-US"/>
        </w:rPr>
        <w:t>).length</w:t>
      </w:r>
      <w:proofErr w:type="gramEnd"/>
      <w:r w:rsidRPr="00134EC3">
        <w:rPr>
          <w:rFonts w:ascii="Menlo" w:hAnsi="Menlo" w:cs="Menlo"/>
          <w:color w:val="000000" w:themeColor="text1"/>
          <w:sz w:val="16"/>
          <w:szCs w:val="16"/>
          <w:lang w:val="en-US" w:eastAsia="en-US"/>
        </w:rPr>
        <w:t xml:space="preserve">; </w:t>
      </w:r>
      <w:proofErr w:type="spellStart"/>
      <w:r w:rsidRPr="00134EC3">
        <w:rPr>
          <w:rFonts w:ascii="Menlo" w:hAnsi="Menlo" w:cs="Menlo"/>
          <w:color w:val="000000" w:themeColor="text1"/>
          <w:sz w:val="16"/>
          <w:szCs w:val="16"/>
          <w:lang w:val="en-US" w:eastAsia="en-US"/>
        </w:rPr>
        <w:t>j++</w:t>
      </w:r>
      <w:proofErr w:type="spellEnd"/>
      <w:r w:rsidRPr="00134EC3">
        <w:rPr>
          <w:rFonts w:ascii="Menlo" w:hAnsi="Menlo" w:cs="Menlo"/>
          <w:color w:val="000000" w:themeColor="text1"/>
          <w:sz w:val="16"/>
          <w:szCs w:val="16"/>
          <w:lang w:val="en-US" w:eastAsia="en-US"/>
        </w:rPr>
        <w:t>) {</w:t>
      </w:r>
    </w:p>
    <w:p w14:paraId="2CBD4DE8"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for (int k = 0; k &lt; K; k++) {</w:t>
      </w:r>
    </w:p>
    <w:p w14:paraId="75628416"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r w:rsidRPr="00134EC3">
        <w:rPr>
          <w:rFonts w:ascii="Menlo" w:hAnsi="Menlo" w:cs="Menlo"/>
          <w:color w:val="000000" w:themeColor="text1"/>
          <w:sz w:val="16"/>
          <w:szCs w:val="16"/>
          <w:lang w:val="en-US" w:eastAsia="en-US"/>
        </w:rPr>
        <w:t>objTerms.addTerm</w:t>
      </w:r>
      <w:proofErr w:type="spellEnd"/>
      <w:r w:rsidRPr="00134EC3">
        <w:rPr>
          <w:rFonts w:ascii="Menlo" w:hAnsi="Menlo" w:cs="Menlo"/>
          <w:color w:val="000000" w:themeColor="text1"/>
          <w:sz w:val="16"/>
          <w:szCs w:val="16"/>
          <w:lang w:val="en-US" w:eastAsia="en-US"/>
        </w:rPr>
        <w:t xml:space="preserve">((1 - alpha) * </w:t>
      </w:r>
      <w:proofErr w:type="spellStart"/>
      <w:r w:rsidRPr="00134EC3">
        <w:rPr>
          <w:rFonts w:ascii="Menlo" w:hAnsi="Menlo" w:cs="Menlo"/>
          <w:color w:val="000000" w:themeColor="text1"/>
          <w:sz w:val="16"/>
          <w:szCs w:val="16"/>
          <w:lang w:val="en-US" w:eastAsia="en-US"/>
        </w:rPr>
        <w:t>numberOfItems.get</w:t>
      </w:r>
      <w:proofErr w:type="spellEnd"/>
      <w:r w:rsidRPr="00134EC3">
        <w:rPr>
          <w:rFonts w:ascii="Menlo" w:hAnsi="Menlo" w:cs="Menlo"/>
          <w:color w:val="000000" w:themeColor="text1"/>
          <w:sz w:val="16"/>
          <w:szCs w:val="16"/>
          <w:lang w:val="en-US" w:eastAsia="en-US"/>
        </w:rPr>
        <w:t>(</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)[j], X[</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][j][k]);</w:t>
      </w:r>
    </w:p>
    <w:p w14:paraId="5F7232C8"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w:t>
      </w:r>
    </w:p>
    <w:p w14:paraId="3B1306FC"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w:t>
      </w:r>
    </w:p>
    <w:p w14:paraId="63FFD3B3"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w:t>
      </w:r>
    </w:p>
    <w:p w14:paraId="68697848"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p>
    <w:p w14:paraId="31383E78"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set objective function to be maximized</w:t>
      </w:r>
    </w:p>
    <w:p w14:paraId="55C1530A"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proofErr w:type="gramStart"/>
      <w:r w:rsidRPr="00134EC3">
        <w:rPr>
          <w:rFonts w:ascii="Menlo" w:hAnsi="Menlo" w:cs="Menlo"/>
          <w:color w:val="000000" w:themeColor="text1"/>
          <w:sz w:val="16"/>
          <w:szCs w:val="16"/>
          <w:lang w:val="en-US" w:eastAsia="en-US"/>
        </w:rPr>
        <w:t>model.addMaximize</w:t>
      </w:r>
      <w:proofErr w:type="spellEnd"/>
      <w:proofErr w:type="gramEnd"/>
      <w:r w:rsidRPr="00134EC3">
        <w:rPr>
          <w:rFonts w:ascii="Menlo" w:hAnsi="Menlo" w:cs="Menlo"/>
          <w:color w:val="000000" w:themeColor="text1"/>
          <w:sz w:val="16"/>
          <w:szCs w:val="16"/>
          <w:lang w:val="en-US" w:eastAsia="en-US"/>
        </w:rPr>
        <w:t>(</w:t>
      </w:r>
      <w:proofErr w:type="spellStart"/>
      <w:r w:rsidRPr="00134EC3">
        <w:rPr>
          <w:rFonts w:ascii="Menlo" w:hAnsi="Menlo" w:cs="Menlo"/>
          <w:color w:val="000000" w:themeColor="text1"/>
          <w:sz w:val="16"/>
          <w:szCs w:val="16"/>
          <w:lang w:val="en-US" w:eastAsia="en-US"/>
        </w:rPr>
        <w:t>objTerms</w:t>
      </w:r>
      <w:proofErr w:type="spellEnd"/>
      <w:r w:rsidRPr="00134EC3">
        <w:rPr>
          <w:rFonts w:ascii="Menlo" w:hAnsi="Menlo" w:cs="Menlo"/>
          <w:color w:val="000000" w:themeColor="text1"/>
          <w:sz w:val="16"/>
          <w:szCs w:val="16"/>
          <w:lang w:val="en-US" w:eastAsia="en-US"/>
        </w:rPr>
        <w:t>);</w:t>
      </w:r>
    </w:p>
    <w:p w14:paraId="749B917A"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p>
    <w:p w14:paraId="0F28F646"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w:t>
      </w:r>
    </w:p>
    <w:p w14:paraId="317CA622"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p>
    <w:p w14:paraId="15FE43DD"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CONSTRAINTS</w:t>
      </w:r>
    </w:p>
    <w:p w14:paraId="567E4322"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p>
    <w:p w14:paraId="44E264FD"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construct x-y relationship constraints</w:t>
      </w:r>
    </w:p>
    <w:p w14:paraId="3C491E7E"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for (int k = 0; k &lt; K; k++) {</w:t>
      </w:r>
    </w:p>
    <w:p w14:paraId="5C23A6C8"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r w:rsidRPr="00134EC3">
        <w:rPr>
          <w:rFonts w:ascii="Menlo" w:hAnsi="Menlo" w:cs="Menlo"/>
          <w:color w:val="000000" w:themeColor="text1"/>
          <w:sz w:val="16"/>
          <w:szCs w:val="16"/>
          <w:lang w:val="en-US" w:eastAsia="en-US"/>
        </w:rPr>
        <w:t>XY_Relationship</w:t>
      </w:r>
      <w:proofErr w:type="spellEnd"/>
      <w:r w:rsidRPr="00134EC3">
        <w:rPr>
          <w:rFonts w:ascii="Menlo" w:hAnsi="Menlo" w:cs="Menlo"/>
          <w:color w:val="000000" w:themeColor="text1"/>
          <w:sz w:val="16"/>
          <w:szCs w:val="16"/>
          <w:lang w:val="en-US" w:eastAsia="en-US"/>
        </w:rPr>
        <w:t xml:space="preserve">[k] = </w:t>
      </w:r>
      <w:proofErr w:type="spellStart"/>
      <w:proofErr w:type="gramStart"/>
      <w:r w:rsidRPr="00134EC3">
        <w:rPr>
          <w:rFonts w:ascii="Menlo" w:hAnsi="Menlo" w:cs="Menlo"/>
          <w:color w:val="000000" w:themeColor="text1"/>
          <w:sz w:val="16"/>
          <w:szCs w:val="16"/>
          <w:lang w:val="en-US" w:eastAsia="en-US"/>
        </w:rPr>
        <w:t>model.linearNumExpr</w:t>
      </w:r>
      <w:proofErr w:type="spellEnd"/>
      <w:proofErr w:type="gramEnd"/>
      <w:r w:rsidRPr="00134EC3">
        <w:rPr>
          <w:rFonts w:ascii="Menlo" w:hAnsi="Menlo" w:cs="Menlo"/>
          <w:color w:val="000000" w:themeColor="text1"/>
          <w:sz w:val="16"/>
          <w:szCs w:val="16"/>
          <w:lang w:val="en-US" w:eastAsia="en-US"/>
        </w:rPr>
        <w:t>();</w:t>
      </w:r>
    </w:p>
    <w:p w14:paraId="5EC22CC8"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xml:space="preserve">for (int </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 xml:space="preserve"> = 0; </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 xml:space="preserve"> &lt; I; </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 {</w:t>
      </w:r>
    </w:p>
    <w:p w14:paraId="5A3CE499"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xml:space="preserve">for (int j = 0; j &lt; </w:t>
      </w:r>
      <w:proofErr w:type="spellStart"/>
      <w:r w:rsidRPr="00134EC3">
        <w:rPr>
          <w:rFonts w:ascii="Menlo" w:hAnsi="Menlo" w:cs="Menlo"/>
          <w:color w:val="000000" w:themeColor="text1"/>
          <w:sz w:val="16"/>
          <w:szCs w:val="16"/>
          <w:lang w:val="en-US" w:eastAsia="en-US"/>
        </w:rPr>
        <w:t>numberOfItems.get</w:t>
      </w:r>
      <w:proofErr w:type="spellEnd"/>
      <w:r w:rsidRPr="00134EC3">
        <w:rPr>
          <w:rFonts w:ascii="Menlo" w:hAnsi="Menlo" w:cs="Menlo"/>
          <w:color w:val="000000" w:themeColor="text1"/>
          <w:sz w:val="16"/>
          <w:szCs w:val="16"/>
          <w:lang w:val="en-US" w:eastAsia="en-US"/>
        </w:rPr>
        <w:t>(</w:t>
      </w:r>
      <w:proofErr w:type="spellStart"/>
      <w:r w:rsidRPr="00134EC3">
        <w:rPr>
          <w:rFonts w:ascii="Menlo" w:hAnsi="Menlo" w:cs="Menlo"/>
          <w:color w:val="000000" w:themeColor="text1"/>
          <w:sz w:val="16"/>
          <w:szCs w:val="16"/>
          <w:lang w:val="en-US" w:eastAsia="en-US"/>
        </w:rPr>
        <w:t>i</w:t>
      </w:r>
      <w:proofErr w:type="spellEnd"/>
      <w:proofErr w:type="gramStart"/>
      <w:r w:rsidRPr="00134EC3">
        <w:rPr>
          <w:rFonts w:ascii="Menlo" w:hAnsi="Menlo" w:cs="Menlo"/>
          <w:color w:val="000000" w:themeColor="text1"/>
          <w:sz w:val="16"/>
          <w:szCs w:val="16"/>
          <w:lang w:val="en-US" w:eastAsia="en-US"/>
        </w:rPr>
        <w:t>).length</w:t>
      </w:r>
      <w:proofErr w:type="gramEnd"/>
      <w:r w:rsidRPr="00134EC3">
        <w:rPr>
          <w:rFonts w:ascii="Menlo" w:hAnsi="Menlo" w:cs="Menlo"/>
          <w:color w:val="000000" w:themeColor="text1"/>
          <w:sz w:val="16"/>
          <w:szCs w:val="16"/>
          <w:lang w:val="en-US" w:eastAsia="en-US"/>
        </w:rPr>
        <w:t xml:space="preserve">; </w:t>
      </w:r>
      <w:proofErr w:type="spellStart"/>
      <w:r w:rsidRPr="00134EC3">
        <w:rPr>
          <w:rFonts w:ascii="Menlo" w:hAnsi="Menlo" w:cs="Menlo"/>
          <w:color w:val="000000" w:themeColor="text1"/>
          <w:sz w:val="16"/>
          <w:szCs w:val="16"/>
          <w:lang w:val="en-US" w:eastAsia="en-US"/>
        </w:rPr>
        <w:t>j++</w:t>
      </w:r>
      <w:proofErr w:type="spellEnd"/>
      <w:r w:rsidRPr="00134EC3">
        <w:rPr>
          <w:rFonts w:ascii="Menlo" w:hAnsi="Menlo" w:cs="Menlo"/>
          <w:color w:val="000000" w:themeColor="text1"/>
          <w:sz w:val="16"/>
          <w:szCs w:val="16"/>
          <w:lang w:val="en-US" w:eastAsia="en-US"/>
        </w:rPr>
        <w:t>) {</w:t>
      </w:r>
    </w:p>
    <w:p w14:paraId="6D1AA9A8"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r w:rsidRPr="00134EC3">
        <w:rPr>
          <w:rFonts w:ascii="Menlo" w:hAnsi="Menlo" w:cs="Menlo"/>
          <w:color w:val="000000" w:themeColor="text1"/>
          <w:sz w:val="16"/>
          <w:szCs w:val="16"/>
          <w:lang w:val="en-US" w:eastAsia="en-US"/>
        </w:rPr>
        <w:t>XY_Relationship</w:t>
      </w:r>
      <w:proofErr w:type="spellEnd"/>
      <w:r w:rsidRPr="00134EC3">
        <w:rPr>
          <w:rFonts w:ascii="Menlo" w:hAnsi="Menlo" w:cs="Menlo"/>
          <w:color w:val="000000" w:themeColor="text1"/>
          <w:sz w:val="16"/>
          <w:szCs w:val="16"/>
          <w:lang w:val="en-US" w:eastAsia="en-US"/>
        </w:rPr>
        <w:t>[k</w:t>
      </w:r>
      <w:proofErr w:type="gramStart"/>
      <w:r w:rsidRPr="00134EC3">
        <w:rPr>
          <w:rFonts w:ascii="Menlo" w:hAnsi="Menlo" w:cs="Menlo"/>
          <w:color w:val="000000" w:themeColor="text1"/>
          <w:sz w:val="16"/>
          <w:szCs w:val="16"/>
          <w:lang w:val="en-US" w:eastAsia="en-US"/>
        </w:rPr>
        <w:t>].</w:t>
      </w:r>
      <w:proofErr w:type="spellStart"/>
      <w:r w:rsidRPr="00134EC3">
        <w:rPr>
          <w:rFonts w:ascii="Menlo" w:hAnsi="Menlo" w:cs="Menlo"/>
          <w:color w:val="000000" w:themeColor="text1"/>
          <w:sz w:val="16"/>
          <w:szCs w:val="16"/>
          <w:lang w:val="en-US" w:eastAsia="en-US"/>
        </w:rPr>
        <w:t>addTerm</w:t>
      </w:r>
      <w:proofErr w:type="spellEnd"/>
      <w:proofErr w:type="gramEnd"/>
      <w:r w:rsidRPr="00134EC3">
        <w:rPr>
          <w:rFonts w:ascii="Menlo" w:hAnsi="Menlo" w:cs="Menlo"/>
          <w:color w:val="000000" w:themeColor="text1"/>
          <w:sz w:val="16"/>
          <w:szCs w:val="16"/>
          <w:lang w:val="en-US" w:eastAsia="en-US"/>
        </w:rPr>
        <w:t>(1, X[</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][j][k]);</w:t>
      </w:r>
    </w:p>
    <w:p w14:paraId="32EB7756"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w:t>
      </w:r>
    </w:p>
    <w:p w14:paraId="0E4DE7E6"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w:t>
      </w:r>
    </w:p>
    <w:p w14:paraId="5DC62B3C"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r w:rsidRPr="00134EC3">
        <w:rPr>
          <w:rFonts w:ascii="Menlo" w:hAnsi="Menlo" w:cs="Menlo"/>
          <w:color w:val="000000" w:themeColor="text1"/>
          <w:sz w:val="16"/>
          <w:szCs w:val="16"/>
          <w:lang w:val="en-US" w:eastAsia="en-US"/>
        </w:rPr>
        <w:t>XY_Relationship</w:t>
      </w:r>
      <w:proofErr w:type="spellEnd"/>
      <w:r w:rsidRPr="00134EC3">
        <w:rPr>
          <w:rFonts w:ascii="Menlo" w:hAnsi="Menlo" w:cs="Menlo"/>
          <w:color w:val="000000" w:themeColor="text1"/>
          <w:sz w:val="16"/>
          <w:szCs w:val="16"/>
          <w:lang w:val="en-US" w:eastAsia="en-US"/>
        </w:rPr>
        <w:t>[k</w:t>
      </w:r>
      <w:proofErr w:type="gramStart"/>
      <w:r w:rsidRPr="00134EC3">
        <w:rPr>
          <w:rFonts w:ascii="Menlo" w:hAnsi="Menlo" w:cs="Menlo"/>
          <w:color w:val="000000" w:themeColor="text1"/>
          <w:sz w:val="16"/>
          <w:szCs w:val="16"/>
          <w:lang w:val="en-US" w:eastAsia="en-US"/>
        </w:rPr>
        <w:t>].</w:t>
      </w:r>
      <w:proofErr w:type="spellStart"/>
      <w:r w:rsidRPr="00134EC3">
        <w:rPr>
          <w:rFonts w:ascii="Menlo" w:hAnsi="Menlo" w:cs="Menlo"/>
          <w:color w:val="000000" w:themeColor="text1"/>
          <w:sz w:val="16"/>
          <w:szCs w:val="16"/>
          <w:lang w:val="en-US" w:eastAsia="en-US"/>
        </w:rPr>
        <w:t>addTerm</w:t>
      </w:r>
      <w:proofErr w:type="spellEnd"/>
      <w:proofErr w:type="gramEnd"/>
      <w:r w:rsidRPr="00134EC3">
        <w:rPr>
          <w:rFonts w:ascii="Menlo" w:hAnsi="Menlo" w:cs="Menlo"/>
          <w:color w:val="000000" w:themeColor="text1"/>
          <w:sz w:val="16"/>
          <w:szCs w:val="16"/>
          <w:lang w:val="en-US" w:eastAsia="en-US"/>
        </w:rPr>
        <w:t>(-1, Y[k]);</w:t>
      </w:r>
    </w:p>
    <w:p w14:paraId="16757DFB"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proofErr w:type="gramStart"/>
      <w:r w:rsidRPr="00134EC3">
        <w:rPr>
          <w:rFonts w:ascii="Menlo" w:hAnsi="Menlo" w:cs="Menlo"/>
          <w:color w:val="000000" w:themeColor="text1"/>
          <w:sz w:val="16"/>
          <w:szCs w:val="16"/>
          <w:lang w:val="en-US" w:eastAsia="en-US"/>
        </w:rPr>
        <w:t>model.addEq</w:t>
      </w:r>
      <w:proofErr w:type="spellEnd"/>
      <w:proofErr w:type="gramEnd"/>
      <w:r w:rsidRPr="00134EC3">
        <w:rPr>
          <w:rFonts w:ascii="Menlo" w:hAnsi="Menlo" w:cs="Menlo"/>
          <w:color w:val="000000" w:themeColor="text1"/>
          <w:sz w:val="16"/>
          <w:szCs w:val="16"/>
          <w:lang w:val="en-US" w:eastAsia="en-US"/>
        </w:rPr>
        <w:t>(</w:t>
      </w:r>
      <w:proofErr w:type="spellStart"/>
      <w:r w:rsidRPr="00134EC3">
        <w:rPr>
          <w:rFonts w:ascii="Menlo" w:hAnsi="Menlo" w:cs="Menlo"/>
          <w:color w:val="000000" w:themeColor="text1"/>
          <w:sz w:val="16"/>
          <w:szCs w:val="16"/>
          <w:lang w:val="en-US" w:eastAsia="en-US"/>
        </w:rPr>
        <w:t>XY_Relationship</w:t>
      </w:r>
      <w:proofErr w:type="spellEnd"/>
      <w:r w:rsidRPr="00134EC3">
        <w:rPr>
          <w:rFonts w:ascii="Menlo" w:hAnsi="Menlo" w:cs="Menlo"/>
          <w:color w:val="000000" w:themeColor="text1"/>
          <w:sz w:val="16"/>
          <w:szCs w:val="16"/>
          <w:lang w:val="en-US" w:eastAsia="en-US"/>
        </w:rPr>
        <w:t>[k], 0);</w:t>
      </w:r>
    </w:p>
    <w:p w14:paraId="346ED037"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w:t>
      </w:r>
    </w:p>
    <w:p w14:paraId="1A369324"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p>
    <w:p w14:paraId="3AB798A8"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construct x-t relationship constraints</w:t>
      </w:r>
    </w:p>
    <w:p w14:paraId="306830EF"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xml:space="preserve">for (int </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 xml:space="preserve"> = 0; </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 xml:space="preserve"> &lt; I; </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 {</w:t>
      </w:r>
    </w:p>
    <w:p w14:paraId="282A1ABD"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r w:rsidRPr="00134EC3">
        <w:rPr>
          <w:rFonts w:ascii="Menlo" w:hAnsi="Menlo" w:cs="Menlo"/>
          <w:color w:val="000000" w:themeColor="text1"/>
          <w:sz w:val="16"/>
          <w:szCs w:val="16"/>
          <w:lang w:val="en-US" w:eastAsia="en-US"/>
        </w:rPr>
        <w:t>XT_Relationship</w:t>
      </w:r>
      <w:proofErr w:type="spellEnd"/>
      <w:r w:rsidRPr="00134EC3">
        <w:rPr>
          <w:rFonts w:ascii="Menlo" w:hAnsi="Menlo" w:cs="Menlo"/>
          <w:color w:val="000000" w:themeColor="text1"/>
          <w:sz w:val="16"/>
          <w:szCs w:val="16"/>
          <w:lang w:val="en-US" w:eastAsia="en-US"/>
        </w:rPr>
        <w:t>[</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 xml:space="preserve">] = </w:t>
      </w:r>
      <w:proofErr w:type="spellStart"/>
      <w:proofErr w:type="gramStart"/>
      <w:r w:rsidRPr="00134EC3">
        <w:rPr>
          <w:rFonts w:ascii="Menlo" w:hAnsi="Menlo" w:cs="Menlo"/>
          <w:color w:val="000000" w:themeColor="text1"/>
          <w:sz w:val="16"/>
          <w:szCs w:val="16"/>
          <w:lang w:val="en-US" w:eastAsia="en-US"/>
        </w:rPr>
        <w:t>model.linearNumExpr</w:t>
      </w:r>
      <w:proofErr w:type="spellEnd"/>
      <w:proofErr w:type="gramEnd"/>
      <w:r w:rsidRPr="00134EC3">
        <w:rPr>
          <w:rFonts w:ascii="Menlo" w:hAnsi="Menlo" w:cs="Menlo"/>
          <w:color w:val="000000" w:themeColor="text1"/>
          <w:sz w:val="16"/>
          <w:szCs w:val="16"/>
          <w:lang w:val="en-US" w:eastAsia="en-US"/>
        </w:rPr>
        <w:t>();</w:t>
      </w:r>
    </w:p>
    <w:p w14:paraId="72509D4C"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xml:space="preserve">for (int j = 0; j &lt; </w:t>
      </w:r>
      <w:proofErr w:type="spellStart"/>
      <w:r w:rsidRPr="00134EC3">
        <w:rPr>
          <w:rFonts w:ascii="Menlo" w:hAnsi="Menlo" w:cs="Menlo"/>
          <w:color w:val="000000" w:themeColor="text1"/>
          <w:sz w:val="16"/>
          <w:szCs w:val="16"/>
          <w:lang w:val="en-US" w:eastAsia="en-US"/>
        </w:rPr>
        <w:t>numberOfItems.get</w:t>
      </w:r>
      <w:proofErr w:type="spellEnd"/>
      <w:r w:rsidRPr="00134EC3">
        <w:rPr>
          <w:rFonts w:ascii="Menlo" w:hAnsi="Menlo" w:cs="Menlo"/>
          <w:color w:val="000000" w:themeColor="text1"/>
          <w:sz w:val="16"/>
          <w:szCs w:val="16"/>
          <w:lang w:val="en-US" w:eastAsia="en-US"/>
        </w:rPr>
        <w:t>(</w:t>
      </w:r>
      <w:proofErr w:type="spellStart"/>
      <w:r w:rsidRPr="00134EC3">
        <w:rPr>
          <w:rFonts w:ascii="Menlo" w:hAnsi="Menlo" w:cs="Menlo"/>
          <w:color w:val="000000" w:themeColor="text1"/>
          <w:sz w:val="16"/>
          <w:szCs w:val="16"/>
          <w:lang w:val="en-US" w:eastAsia="en-US"/>
        </w:rPr>
        <w:t>i</w:t>
      </w:r>
      <w:proofErr w:type="spellEnd"/>
      <w:proofErr w:type="gramStart"/>
      <w:r w:rsidRPr="00134EC3">
        <w:rPr>
          <w:rFonts w:ascii="Menlo" w:hAnsi="Menlo" w:cs="Menlo"/>
          <w:color w:val="000000" w:themeColor="text1"/>
          <w:sz w:val="16"/>
          <w:szCs w:val="16"/>
          <w:lang w:val="en-US" w:eastAsia="en-US"/>
        </w:rPr>
        <w:t>).length</w:t>
      </w:r>
      <w:proofErr w:type="gramEnd"/>
      <w:r w:rsidRPr="00134EC3">
        <w:rPr>
          <w:rFonts w:ascii="Menlo" w:hAnsi="Menlo" w:cs="Menlo"/>
          <w:color w:val="000000" w:themeColor="text1"/>
          <w:sz w:val="16"/>
          <w:szCs w:val="16"/>
          <w:lang w:val="en-US" w:eastAsia="en-US"/>
        </w:rPr>
        <w:t xml:space="preserve">; </w:t>
      </w:r>
      <w:proofErr w:type="spellStart"/>
      <w:r w:rsidRPr="00134EC3">
        <w:rPr>
          <w:rFonts w:ascii="Menlo" w:hAnsi="Menlo" w:cs="Menlo"/>
          <w:color w:val="000000" w:themeColor="text1"/>
          <w:sz w:val="16"/>
          <w:szCs w:val="16"/>
          <w:lang w:val="en-US" w:eastAsia="en-US"/>
        </w:rPr>
        <w:t>j++</w:t>
      </w:r>
      <w:proofErr w:type="spellEnd"/>
      <w:r w:rsidRPr="00134EC3">
        <w:rPr>
          <w:rFonts w:ascii="Menlo" w:hAnsi="Menlo" w:cs="Menlo"/>
          <w:color w:val="000000" w:themeColor="text1"/>
          <w:sz w:val="16"/>
          <w:szCs w:val="16"/>
          <w:lang w:val="en-US" w:eastAsia="en-US"/>
        </w:rPr>
        <w:t>) {</w:t>
      </w:r>
    </w:p>
    <w:p w14:paraId="19AF683E"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for (int k = 0; k &lt; K; k++) {</w:t>
      </w:r>
    </w:p>
    <w:p w14:paraId="793EE145"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r w:rsidRPr="00134EC3">
        <w:rPr>
          <w:rFonts w:ascii="Menlo" w:hAnsi="Menlo" w:cs="Menlo"/>
          <w:color w:val="000000" w:themeColor="text1"/>
          <w:sz w:val="16"/>
          <w:szCs w:val="16"/>
          <w:lang w:val="en-US" w:eastAsia="en-US"/>
        </w:rPr>
        <w:t>XT_Relationship</w:t>
      </w:r>
      <w:proofErr w:type="spellEnd"/>
      <w:r w:rsidRPr="00134EC3">
        <w:rPr>
          <w:rFonts w:ascii="Menlo" w:hAnsi="Menlo" w:cs="Menlo"/>
          <w:color w:val="000000" w:themeColor="text1"/>
          <w:sz w:val="16"/>
          <w:szCs w:val="16"/>
          <w:lang w:val="en-US" w:eastAsia="en-US"/>
        </w:rPr>
        <w:t>[</w:t>
      </w:r>
      <w:proofErr w:type="spellStart"/>
      <w:r w:rsidRPr="00134EC3">
        <w:rPr>
          <w:rFonts w:ascii="Menlo" w:hAnsi="Menlo" w:cs="Menlo"/>
          <w:color w:val="000000" w:themeColor="text1"/>
          <w:sz w:val="16"/>
          <w:szCs w:val="16"/>
          <w:lang w:val="en-US" w:eastAsia="en-US"/>
        </w:rPr>
        <w:t>i</w:t>
      </w:r>
      <w:proofErr w:type="spellEnd"/>
      <w:proofErr w:type="gramStart"/>
      <w:r w:rsidRPr="00134EC3">
        <w:rPr>
          <w:rFonts w:ascii="Menlo" w:hAnsi="Menlo" w:cs="Menlo"/>
          <w:color w:val="000000" w:themeColor="text1"/>
          <w:sz w:val="16"/>
          <w:szCs w:val="16"/>
          <w:lang w:val="en-US" w:eastAsia="en-US"/>
        </w:rPr>
        <w:t>].</w:t>
      </w:r>
      <w:proofErr w:type="spellStart"/>
      <w:r w:rsidRPr="00134EC3">
        <w:rPr>
          <w:rFonts w:ascii="Menlo" w:hAnsi="Menlo" w:cs="Menlo"/>
          <w:color w:val="000000" w:themeColor="text1"/>
          <w:sz w:val="16"/>
          <w:szCs w:val="16"/>
          <w:lang w:val="en-US" w:eastAsia="en-US"/>
        </w:rPr>
        <w:t>addTerm</w:t>
      </w:r>
      <w:proofErr w:type="spellEnd"/>
      <w:proofErr w:type="gramEnd"/>
      <w:r w:rsidRPr="00134EC3">
        <w:rPr>
          <w:rFonts w:ascii="Menlo" w:hAnsi="Menlo" w:cs="Menlo"/>
          <w:color w:val="000000" w:themeColor="text1"/>
          <w:sz w:val="16"/>
          <w:szCs w:val="16"/>
          <w:lang w:val="en-US" w:eastAsia="en-US"/>
        </w:rPr>
        <w:t>(1, X[</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][j][k]);</w:t>
      </w:r>
    </w:p>
    <w:p w14:paraId="7C551098"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w:t>
      </w:r>
    </w:p>
    <w:p w14:paraId="666A9339"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w:t>
      </w:r>
    </w:p>
    <w:p w14:paraId="219EE33A"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r w:rsidRPr="00134EC3">
        <w:rPr>
          <w:rFonts w:ascii="Menlo" w:hAnsi="Menlo" w:cs="Menlo"/>
          <w:color w:val="000000" w:themeColor="text1"/>
          <w:sz w:val="16"/>
          <w:szCs w:val="16"/>
          <w:lang w:val="en-US" w:eastAsia="en-US"/>
        </w:rPr>
        <w:t>XT_Relationship</w:t>
      </w:r>
      <w:proofErr w:type="spellEnd"/>
      <w:r w:rsidRPr="00134EC3">
        <w:rPr>
          <w:rFonts w:ascii="Menlo" w:hAnsi="Menlo" w:cs="Menlo"/>
          <w:color w:val="000000" w:themeColor="text1"/>
          <w:sz w:val="16"/>
          <w:szCs w:val="16"/>
          <w:lang w:val="en-US" w:eastAsia="en-US"/>
        </w:rPr>
        <w:t>[</w:t>
      </w:r>
      <w:proofErr w:type="spellStart"/>
      <w:r w:rsidRPr="00134EC3">
        <w:rPr>
          <w:rFonts w:ascii="Menlo" w:hAnsi="Menlo" w:cs="Menlo"/>
          <w:color w:val="000000" w:themeColor="text1"/>
          <w:sz w:val="16"/>
          <w:szCs w:val="16"/>
          <w:lang w:val="en-US" w:eastAsia="en-US"/>
        </w:rPr>
        <w:t>i</w:t>
      </w:r>
      <w:proofErr w:type="spellEnd"/>
      <w:proofErr w:type="gramStart"/>
      <w:r w:rsidRPr="00134EC3">
        <w:rPr>
          <w:rFonts w:ascii="Menlo" w:hAnsi="Menlo" w:cs="Menlo"/>
          <w:color w:val="000000" w:themeColor="text1"/>
          <w:sz w:val="16"/>
          <w:szCs w:val="16"/>
          <w:lang w:val="en-US" w:eastAsia="en-US"/>
        </w:rPr>
        <w:t>].</w:t>
      </w:r>
      <w:proofErr w:type="spellStart"/>
      <w:r w:rsidRPr="00134EC3">
        <w:rPr>
          <w:rFonts w:ascii="Menlo" w:hAnsi="Menlo" w:cs="Menlo"/>
          <w:color w:val="000000" w:themeColor="text1"/>
          <w:sz w:val="16"/>
          <w:szCs w:val="16"/>
          <w:lang w:val="en-US" w:eastAsia="en-US"/>
        </w:rPr>
        <w:t>addTerm</w:t>
      </w:r>
      <w:proofErr w:type="spellEnd"/>
      <w:proofErr w:type="gramEnd"/>
      <w:r w:rsidRPr="00134EC3">
        <w:rPr>
          <w:rFonts w:ascii="Menlo" w:hAnsi="Menlo" w:cs="Menlo"/>
          <w:color w:val="000000" w:themeColor="text1"/>
          <w:sz w:val="16"/>
          <w:szCs w:val="16"/>
          <w:lang w:val="en-US" w:eastAsia="en-US"/>
        </w:rPr>
        <w:t>(-1, T[</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w:t>
      </w:r>
    </w:p>
    <w:p w14:paraId="677FE2AA"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proofErr w:type="gramStart"/>
      <w:r w:rsidRPr="00134EC3">
        <w:rPr>
          <w:rFonts w:ascii="Menlo" w:hAnsi="Menlo" w:cs="Menlo"/>
          <w:color w:val="000000" w:themeColor="text1"/>
          <w:sz w:val="16"/>
          <w:szCs w:val="16"/>
          <w:lang w:val="en-US" w:eastAsia="en-US"/>
        </w:rPr>
        <w:t>model.addEq</w:t>
      </w:r>
      <w:proofErr w:type="spellEnd"/>
      <w:proofErr w:type="gramEnd"/>
      <w:r w:rsidRPr="00134EC3">
        <w:rPr>
          <w:rFonts w:ascii="Menlo" w:hAnsi="Menlo" w:cs="Menlo"/>
          <w:color w:val="000000" w:themeColor="text1"/>
          <w:sz w:val="16"/>
          <w:szCs w:val="16"/>
          <w:lang w:val="en-US" w:eastAsia="en-US"/>
        </w:rPr>
        <w:t>(</w:t>
      </w:r>
      <w:proofErr w:type="spellStart"/>
      <w:r w:rsidRPr="00134EC3">
        <w:rPr>
          <w:rFonts w:ascii="Menlo" w:hAnsi="Menlo" w:cs="Menlo"/>
          <w:color w:val="000000" w:themeColor="text1"/>
          <w:sz w:val="16"/>
          <w:szCs w:val="16"/>
          <w:lang w:val="en-US" w:eastAsia="en-US"/>
        </w:rPr>
        <w:t>XT_Relationship</w:t>
      </w:r>
      <w:proofErr w:type="spellEnd"/>
      <w:r w:rsidRPr="00134EC3">
        <w:rPr>
          <w:rFonts w:ascii="Menlo" w:hAnsi="Menlo" w:cs="Menlo"/>
          <w:color w:val="000000" w:themeColor="text1"/>
          <w:sz w:val="16"/>
          <w:szCs w:val="16"/>
          <w:lang w:val="en-US" w:eastAsia="en-US"/>
        </w:rPr>
        <w:t>[</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 0);</w:t>
      </w:r>
    </w:p>
    <w:p w14:paraId="30276F3F"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w:t>
      </w:r>
    </w:p>
    <w:p w14:paraId="73E39568"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p>
    <w:p w14:paraId="7CE7A898"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xml:space="preserve">// create </w:t>
      </w:r>
      <w:proofErr w:type="spellStart"/>
      <w:r w:rsidRPr="00134EC3">
        <w:rPr>
          <w:rFonts w:ascii="Menlo" w:hAnsi="Menlo" w:cs="Menlo"/>
          <w:color w:val="000000" w:themeColor="text1"/>
          <w:sz w:val="16"/>
          <w:szCs w:val="16"/>
          <w:lang w:val="en-US" w:eastAsia="en-US"/>
        </w:rPr>
        <w:t>bigM</w:t>
      </w:r>
      <w:proofErr w:type="spellEnd"/>
      <w:r w:rsidRPr="00134EC3">
        <w:rPr>
          <w:rFonts w:ascii="Menlo" w:hAnsi="Menlo" w:cs="Menlo"/>
          <w:color w:val="000000" w:themeColor="text1"/>
          <w:sz w:val="16"/>
          <w:szCs w:val="16"/>
          <w:lang w:val="en-US" w:eastAsia="en-US"/>
        </w:rPr>
        <w:t xml:space="preserve"> as a large enough value for </w:t>
      </w:r>
      <w:proofErr w:type="spellStart"/>
      <w:r w:rsidRPr="00134EC3">
        <w:rPr>
          <w:rFonts w:ascii="Menlo" w:hAnsi="Menlo" w:cs="Menlo"/>
          <w:color w:val="000000" w:themeColor="text1"/>
          <w:sz w:val="16"/>
          <w:szCs w:val="16"/>
          <w:lang w:val="en-US" w:eastAsia="en-US"/>
        </w:rPr>
        <w:t>bigM</w:t>
      </w:r>
      <w:proofErr w:type="spellEnd"/>
      <w:r w:rsidRPr="00134EC3">
        <w:rPr>
          <w:rFonts w:ascii="Menlo" w:hAnsi="Menlo" w:cs="Menlo"/>
          <w:color w:val="000000" w:themeColor="text1"/>
          <w:sz w:val="16"/>
          <w:szCs w:val="16"/>
          <w:lang w:val="en-US" w:eastAsia="en-US"/>
        </w:rPr>
        <w:t xml:space="preserve"> type constraints</w:t>
      </w:r>
    </w:p>
    <w:p w14:paraId="5E3BCC1F"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xml:space="preserve">int </w:t>
      </w:r>
      <w:proofErr w:type="spellStart"/>
      <w:r w:rsidRPr="00134EC3">
        <w:rPr>
          <w:rFonts w:ascii="Menlo" w:hAnsi="Menlo" w:cs="Menlo"/>
          <w:color w:val="000000" w:themeColor="text1"/>
          <w:sz w:val="16"/>
          <w:szCs w:val="16"/>
          <w:lang w:val="en-US" w:eastAsia="en-US"/>
        </w:rPr>
        <w:t>bigM</w:t>
      </w:r>
      <w:proofErr w:type="spellEnd"/>
      <w:r w:rsidRPr="00134EC3">
        <w:rPr>
          <w:rFonts w:ascii="Menlo" w:hAnsi="Menlo" w:cs="Menlo"/>
          <w:color w:val="000000" w:themeColor="text1"/>
          <w:sz w:val="16"/>
          <w:szCs w:val="16"/>
          <w:lang w:val="en-US" w:eastAsia="en-US"/>
        </w:rPr>
        <w:t xml:space="preserve"> = 1000;</w:t>
      </w:r>
    </w:p>
    <w:p w14:paraId="3712B9AC"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p>
    <w:p w14:paraId="6469D15A"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construct y-z relationship_1 and y-z relationship_2 constraints</w:t>
      </w:r>
    </w:p>
    <w:p w14:paraId="4A9149AE"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for (int k = 0; k &lt; K; k++) {</w:t>
      </w:r>
    </w:p>
    <w:p w14:paraId="42C465D6"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xml:space="preserve">YZ_Relationship_1[k] = </w:t>
      </w:r>
      <w:proofErr w:type="spellStart"/>
      <w:proofErr w:type="gramStart"/>
      <w:r w:rsidRPr="00134EC3">
        <w:rPr>
          <w:rFonts w:ascii="Menlo" w:hAnsi="Menlo" w:cs="Menlo"/>
          <w:color w:val="000000" w:themeColor="text1"/>
          <w:sz w:val="16"/>
          <w:szCs w:val="16"/>
          <w:lang w:val="en-US" w:eastAsia="en-US"/>
        </w:rPr>
        <w:t>model.linearNumExpr</w:t>
      </w:r>
      <w:proofErr w:type="spellEnd"/>
      <w:proofErr w:type="gramEnd"/>
      <w:r w:rsidRPr="00134EC3">
        <w:rPr>
          <w:rFonts w:ascii="Menlo" w:hAnsi="Menlo" w:cs="Menlo"/>
          <w:color w:val="000000" w:themeColor="text1"/>
          <w:sz w:val="16"/>
          <w:szCs w:val="16"/>
          <w:lang w:val="en-US" w:eastAsia="en-US"/>
        </w:rPr>
        <w:t>();</w:t>
      </w:r>
    </w:p>
    <w:p w14:paraId="0383A37B"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YZ_Relationship_1[k</w:t>
      </w:r>
      <w:proofErr w:type="gramStart"/>
      <w:r w:rsidRPr="00134EC3">
        <w:rPr>
          <w:rFonts w:ascii="Menlo" w:hAnsi="Menlo" w:cs="Menlo"/>
          <w:color w:val="000000" w:themeColor="text1"/>
          <w:sz w:val="16"/>
          <w:szCs w:val="16"/>
          <w:lang w:val="en-US" w:eastAsia="en-US"/>
        </w:rPr>
        <w:t>].</w:t>
      </w:r>
      <w:proofErr w:type="spellStart"/>
      <w:r w:rsidRPr="00134EC3">
        <w:rPr>
          <w:rFonts w:ascii="Menlo" w:hAnsi="Menlo" w:cs="Menlo"/>
          <w:color w:val="000000" w:themeColor="text1"/>
          <w:sz w:val="16"/>
          <w:szCs w:val="16"/>
          <w:lang w:val="en-US" w:eastAsia="en-US"/>
        </w:rPr>
        <w:t>addTerm</w:t>
      </w:r>
      <w:proofErr w:type="spellEnd"/>
      <w:proofErr w:type="gramEnd"/>
      <w:r w:rsidRPr="00134EC3">
        <w:rPr>
          <w:rFonts w:ascii="Menlo" w:hAnsi="Menlo" w:cs="Menlo"/>
          <w:color w:val="000000" w:themeColor="text1"/>
          <w:sz w:val="16"/>
          <w:szCs w:val="16"/>
          <w:lang w:val="en-US" w:eastAsia="en-US"/>
        </w:rPr>
        <w:t>(1, Z[k]);</w:t>
      </w:r>
    </w:p>
    <w:p w14:paraId="6C2345E7"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YZ_Relationship_1[k</w:t>
      </w:r>
      <w:proofErr w:type="gramStart"/>
      <w:r w:rsidRPr="00134EC3">
        <w:rPr>
          <w:rFonts w:ascii="Menlo" w:hAnsi="Menlo" w:cs="Menlo"/>
          <w:color w:val="000000" w:themeColor="text1"/>
          <w:sz w:val="16"/>
          <w:szCs w:val="16"/>
          <w:lang w:val="en-US" w:eastAsia="en-US"/>
        </w:rPr>
        <w:t>].</w:t>
      </w:r>
      <w:proofErr w:type="spellStart"/>
      <w:r w:rsidRPr="00134EC3">
        <w:rPr>
          <w:rFonts w:ascii="Menlo" w:hAnsi="Menlo" w:cs="Menlo"/>
          <w:color w:val="000000" w:themeColor="text1"/>
          <w:sz w:val="16"/>
          <w:szCs w:val="16"/>
          <w:lang w:val="en-US" w:eastAsia="en-US"/>
        </w:rPr>
        <w:t>addTerm</w:t>
      </w:r>
      <w:proofErr w:type="spellEnd"/>
      <w:proofErr w:type="gramEnd"/>
      <w:r w:rsidRPr="00134EC3">
        <w:rPr>
          <w:rFonts w:ascii="Menlo" w:hAnsi="Menlo" w:cs="Menlo"/>
          <w:color w:val="000000" w:themeColor="text1"/>
          <w:sz w:val="16"/>
          <w:szCs w:val="16"/>
          <w:lang w:val="en-US" w:eastAsia="en-US"/>
        </w:rPr>
        <w:t>(-1, Y[k]);</w:t>
      </w:r>
    </w:p>
    <w:p w14:paraId="203D8CCE"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proofErr w:type="gramStart"/>
      <w:r w:rsidRPr="00134EC3">
        <w:rPr>
          <w:rFonts w:ascii="Menlo" w:hAnsi="Menlo" w:cs="Menlo"/>
          <w:color w:val="000000" w:themeColor="text1"/>
          <w:sz w:val="16"/>
          <w:szCs w:val="16"/>
          <w:lang w:val="en-US" w:eastAsia="en-US"/>
        </w:rPr>
        <w:t>model.addLe</w:t>
      </w:r>
      <w:proofErr w:type="spellEnd"/>
      <w:proofErr w:type="gramEnd"/>
      <w:r w:rsidRPr="00134EC3">
        <w:rPr>
          <w:rFonts w:ascii="Menlo" w:hAnsi="Menlo" w:cs="Menlo"/>
          <w:color w:val="000000" w:themeColor="text1"/>
          <w:sz w:val="16"/>
          <w:szCs w:val="16"/>
          <w:lang w:val="en-US" w:eastAsia="en-US"/>
        </w:rPr>
        <w:t>(YZ_Relationship_1[k], 0);</w:t>
      </w:r>
    </w:p>
    <w:p w14:paraId="744F853D"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p>
    <w:p w14:paraId="29B75D2A"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xml:space="preserve">YZ_Relationship_2[k] = </w:t>
      </w:r>
      <w:proofErr w:type="spellStart"/>
      <w:proofErr w:type="gramStart"/>
      <w:r w:rsidRPr="00134EC3">
        <w:rPr>
          <w:rFonts w:ascii="Menlo" w:hAnsi="Menlo" w:cs="Menlo"/>
          <w:color w:val="000000" w:themeColor="text1"/>
          <w:sz w:val="16"/>
          <w:szCs w:val="16"/>
          <w:lang w:val="en-US" w:eastAsia="en-US"/>
        </w:rPr>
        <w:t>model.linearNumExpr</w:t>
      </w:r>
      <w:proofErr w:type="spellEnd"/>
      <w:proofErr w:type="gramEnd"/>
      <w:r w:rsidRPr="00134EC3">
        <w:rPr>
          <w:rFonts w:ascii="Menlo" w:hAnsi="Menlo" w:cs="Menlo"/>
          <w:color w:val="000000" w:themeColor="text1"/>
          <w:sz w:val="16"/>
          <w:szCs w:val="16"/>
          <w:lang w:val="en-US" w:eastAsia="en-US"/>
        </w:rPr>
        <w:t>();</w:t>
      </w:r>
    </w:p>
    <w:p w14:paraId="7A7DCC3A"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YZ_Relationship_2[k</w:t>
      </w:r>
      <w:proofErr w:type="gramStart"/>
      <w:r w:rsidRPr="00134EC3">
        <w:rPr>
          <w:rFonts w:ascii="Menlo" w:hAnsi="Menlo" w:cs="Menlo"/>
          <w:color w:val="000000" w:themeColor="text1"/>
          <w:sz w:val="16"/>
          <w:szCs w:val="16"/>
          <w:lang w:val="en-US" w:eastAsia="en-US"/>
        </w:rPr>
        <w:t>].</w:t>
      </w:r>
      <w:proofErr w:type="spellStart"/>
      <w:r w:rsidRPr="00134EC3">
        <w:rPr>
          <w:rFonts w:ascii="Menlo" w:hAnsi="Menlo" w:cs="Menlo"/>
          <w:color w:val="000000" w:themeColor="text1"/>
          <w:sz w:val="16"/>
          <w:szCs w:val="16"/>
          <w:lang w:val="en-US" w:eastAsia="en-US"/>
        </w:rPr>
        <w:t>addTerm</w:t>
      </w:r>
      <w:proofErr w:type="spellEnd"/>
      <w:proofErr w:type="gramEnd"/>
      <w:r w:rsidRPr="00134EC3">
        <w:rPr>
          <w:rFonts w:ascii="Menlo" w:hAnsi="Menlo" w:cs="Menlo"/>
          <w:color w:val="000000" w:themeColor="text1"/>
          <w:sz w:val="16"/>
          <w:szCs w:val="16"/>
          <w:lang w:val="en-US" w:eastAsia="en-US"/>
        </w:rPr>
        <w:t>(1, Y[k]);</w:t>
      </w:r>
    </w:p>
    <w:p w14:paraId="4710C136"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YZ_Relationship_2[k</w:t>
      </w:r>
      <w:proofErr w:type="gramStart"/>
      <w:r w:rsidRPr="00134EC3">
        <w:rPr>
          <w:rFonts w:ascii="Menlo" w:hAnsi="Menlo" w:cs="Menlo"/>
          <w:color w:val="000000" w:themeColor="text1"/>
          <w:sz w:val="16"/>
          <w:szCs w:val="16"/>
          <w:lang w:val="en-US" w:eastAsia="en-US"/>
        </w:rPr>
        <w:t>].</w:t>
      </w:r>
      <w:proofErr w:type="spellStart"/>
      <w:r w:rsidRPr="00134EC3">
        <w:rPr>
          <w:rFonts w:ascii="Menlo" w:hAnsi="Menlo" w:cs="Menlo"/>
          <w:color w:val="000000" w:themeColor="text1"/>
          <w:sz w:val="16"/>
          <w:szCs w:val="16"/>
          <w:lang w:val="en-US" w:eastAsia="en-US"/>
        </w:rPr>
        <w:t>addTerm</w:t>
      </w:r>
      <w:proofErr w:type="spellEnd"/>
      <w:proofErr w:type="gramEnd"/>
      <w:r w:rsidRPr="00134EC3">
        <w:rPr>
          <w:rFonts w:ascii="Menlo" w:hAnsi="Menlo" w:cs="Menlo"/>
          <w:color w:val="000000" w:themeColor="text1"/>
          <w:sz w:val="16"/>
          <w:szCs w:val="16"/>
          <w:lang w:val="en-US" w:eastAsia="en-US"/>
        </w:rPr>
        <w:t>(</w:t>
      </w:r>
      <w:proofErr w:type="spellStart"/>
      <w:r w:rsidRPr="00134EC3">
        <w:rPr>
          <w:rFonts w:ascii="Menlo" w:hAnsi="Menlo" w:cs="Menlo"/>
          <w:color w:val="000000" w:themeColor="text1"/>
          <w:sz w:val="16"/>
          <w:szCs w:val="16"/>
          <w:lang w:val="en-US" w:eastAsia="en-US"/>
        </w:rPr>
        <w:t>bigM</w:t>
      </w:r>
      <w:proofErr w:type="spellEnd"/>
      <w:r w:rsidRPr="00134EC3">
        <w:rPr>
          <w:rFonts w:ascii="Menlo" w:hAnsi="Menlo" w:cs="Menlo"/>
          <w:color w:val="000000" w:themeColor="text1"/>
          <w:sz w:val="16"/>
          <w:szCs w:val="16"/>
          <w:lang w:val="en-US" w:eastAsia="en-US"/>
        </w:rPr>
        <w:t>, Z[k]);</w:t>
      </w:r>
    </w:p>
    <w:p w14:paraId="68D0FD12"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proofErr w:type="gramStart"/>
      <w:r w:rsidRPr="00134EC3">
        <w:rPr>
          <w:rFonts w:ascii="Menlo" w:hAnsi="Menlo" w:cs="Menlo"/>
          <w:color w:val="000000" w:themeColor="text1"/>
          <w:sz w:val="16"/>
          <w:szCs w:val="16"/>
          <w:lang w:val="en-US" w:eastAsia="en-US"/>
        </w:rPr>
        <w:t>model.addLe</w:t>
      </w:r>
      <w:proofErr w:type="spellEnd"/>
      <w:proofErr w:type="gramEnd"/>
      <w:r w:rsidRPr="00134EC3">
        <w:rPr>
          <w:rFonts w:ascii="Menlo" w:hAnsi="Menlo" w:cs="Menlo"/>
          <w:color w:val="000000" w:themeColor="text1"/>
          <w:sz w:val="16"/>
          <w:szCs w:val="16"/>
          <w:lang w:val="en-US" w:eastAsia="en-US"/>
        </w:rPr>
        <w:t xml:space="preserve">(YZ_Relationship_2[k], </w:t>
      </w:r>
      <w:proofErr w:type="spellStart"/>
      <w:r w:rsidRPr="00134EC3">
        <w:rPr>
          <w:rFonts w:ascii="Menlo" w:hAnsi="Menlo" w:cs="Menlo"/>
          <w:color w:val="000000" w:themeColor="text1"/>
          <w:sz w:val="16"/>
          <w:szCs w:val="16"/>
          <w:lang w:val="en-US" w:eastAsia="en-US"/>
        </w:rPr>
        <w:t>bigM</w:t>
      </w:r>
      <w:proofErr w:type="spellEnd"/>
      <w:r w:rsidRPr="00134EC3">
        <w:rPr>
          <w:rFonts w:ascii="Menlo" w:hAnsi="Menlo" w:cs="Menlo"/>
          <w:color w:val="000000" w:themeColor="text1"/>
          <w:sz w:val="16"/>
          <w:szCs w:val="16"/>
          <w:lang w:val="en-US" w:eastAsia="en-US"/>
        </w:rPr>
        <w:t xml:space="preserve"> + 1);</w:t>
      </w:r>
    </w:p>
    <w:p w14:paraId="34898E2E"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w:t>
      </w:r>
    </w:p>
    <w:p w14:paraId="1C20511B"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p>
    <w:p w14:paraId="1ED43CD9"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xml:space="preserve">// construct </w:t>
      </w:r>
      <w:proofErr w:type="spellStart"/>
      <w:r w:rsidRPr="00134EC3">
        <w:rPr>
          <w:rFonts w:ascii="Menlo" w:hAnsi="Menlo" w:cs="Menlo"/>
          <w:color w:val="000000" w:themeColor="text1"/>
          <w:sz w:val="16"/>
          <w:szCs w:val="16"/>
          <w:lang w:val="en-US" w:eastAsia="en-US"/>
        </w:rPr>
        <w:t>batchAssignedToOneChute</w:t>
      </w:r>
      <w:proofErr w:type="spellEnd"/>
      <w:r w:rsidRPr="00134EC3">
        <w:rPr>
          <w:rFonts w:ascii="Menlo" w:hAnsi="Menlo" w:cs="Menlo"/>
          <w:color w:val="000000" w:themeColor="text1"/>
          <w:sz w:val="16"/>
          <w:szCs w:val="16"/>
          <w:lang w:val="en-US" w:eastAsia="en-US"/>
        </w:rPr>
        <w:t xml:space="preserve"> constraints</w:t>
      </w:r>
    </w:p>
    <w:p w14:paraId="4F2F019C"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xml:space="preserve">for (int </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 xml:space="preserve"> = 0; </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 xml:space="preserve"> &lt; I; </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 {</w:t>
      </w:r>
    </w:p>
    <w:p w14:paraId="595DA107"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xml:space="preserve">for (int j = 0; j &lt; </w:t>
      </w:r>
      <w:proofErr w:type="spellStart"/>
      <w:r w:rsidRPr="00134EC3">
        <w:rPr>
          <w:rFonts w:ascii="Menlo" w:hAnsi="Menlo" w:cs="Menlo"/>
          <w:color w:val="000000" w:themeColor="text1"/>
          <w:sz w:val="16"/>
          <w:szCs w:val="16"/>
          <w:lang w:val="en-US" w:eastAsia="en-US"/>
        </w:rPr>
        <w:t>numberOfItems.get</w:t>
      </w:r>
      <w:proofErr w:type="spellEnd"/>
      <w:r w:rsidRPr="00134EC3">
        <w:rPr>
          <w:rFonts w:ascii="Menlo" w:hAnsi="Menlo" w:cs="Menlo"/>
          <w:color w:val="000000" w:themeColor="text1"/>
          <w:sz w:val="16"/>
          <w:szCs w:val="16"/>
          <w:lang w:val="en-US" w:eastAsia="en-US"/>
        </w:rPr>
        <w:t>(</w:t>
      </w:r>
      <w:proofErr w:type="spellStart"/>
      <w:r w:rsidRPr="00134EC3">
        <w:rPr>
          <w:rFonts w:ascii="Menlo" w:hAnsi="Menlo" w:cs="Menlo"/>
          <w:color w:val="000000" w:themeColor="text1"/>
          <w:sz w:val="16"/>
          <w:szCs w:val="16"/>
          <w:lang w:val="en-US" w:eastAsia="en-US"/>
        </w:rPr>
        <w:t>i</w:t>
      </w:r>
      <w:proofErr w:type="spellEnd"/>
      <w:proofErr w:type="gramStart"/>
      <w:r w:rsidRPr="00134EC3">
        <w:rPr>
          <w:rFonts w:ascii="Menlo" w:hAnsi="Menlo" w:cs="Menlo"/>
          <w:color w:val="000000" w:themeColor="text1"/>
          <w:sz w:val="16"/>
          <w:szCs w:val="16"/>
          <w:lang w:val="en-US" w:eastAsia="en-US"/>
        </w:rPr>
        <w:t>).length</w:t>
      </w:r>
      <w:proofErr w:type="gramEnd"/>
      <w:r w:rsidRPr="00134EC3">
        <w:rPr>
          <w:rFonts w:ascii="Menlo" w:hAnsi="Menlo" w:cs="Menlo"/>
          <w:color w:val="000000" w:themeColor="text1"/>
          <w:sz w:val="16"/>
          <w:szCs w:val="16"/>
          <w:lang w:val="en-US" w:eastAsia="en-US"/>
        </w:rPr>
        <w:t xml:space="preserve">; </w:t>
      </w:r>
      <w:proofErr w:type="spellStart"/>
      <w:r w:rsidRPr="00134EC3">
        <w:rPr>
          <w:rFonts w:ascii="Menlo" w:hAnsi="Menlo" w:cs="Menlo"/>
          <w:color w:val="000000" w:themeColor="text1"/>
          <w:sz w:val="16"/>
          <w:szCs w:val="16"/>
          <w:lang w:val="en-US" w:eastAsia="en-US"/>
        </w:rPr>
        <w:t>j++</w:t>
      </w:r>
      <w:proofErr w:type="spellEnd"/>
      <w:r w:rsidRPr="00134EC3">
        <w:rPr>
          <w:rFonts w:ascii="Menlo" w:hAnsi="Menlo" w:cs="Menlo"/>
          <w:color w:val="000000" w:themeColor="text1"/>
          <w:sz w:val="16"/>
          <w:szCs w:val="16"/>
          <w:lang w:val="en-US" w:eastAsia="en-US"/>
        </w:rPr>
        <w:t>) {</w:t>
      </w:r>
    </w:p>
    <w:p w14:paraId="77F75DD6"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r w:rsidRPr="00134EC3">
        <w:rPr>
          <w:rFonts w:ascii="Menlo" w:hAnsi="Menlo" w:cs="Menlo"/>
          <w:color w:val="000000" w:themeColor="text1"/>
          <w:sz w:val="16"/>
          <w:szCs w:val="16"/>
          <w:lang w:val="en-US" w:eastAsia="en-US"/>
        </w:rPr>
        <w:t>batchAssignedToOneChute</w:t>
      </w:r>
      <w:proofErr w:type="spellEnd"/>
      <w:r w:rsidRPr="00134EC3">
        <w:rPr>
          <w:rFonts w:ascii="Menlo" w:hAnsi="Menlo" w:cs="Menlo"/>
          <w:color w:val="000000" w:themeColor="text1"/>
          <w:sz w:val="16"/>
          <w:szCs w:val="16"/>
          <w:lang w:val="en-US" w:eastAsia="en-US"/>
        </w:rPr>
        <w:t>[</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 xml:space="preserve">][j] = </w:t>
      </w:r>
      <w:proofErr w:type="spellStart"/>
      <w:proofErr w:type="gramStart"/>
      <w:r w:rsidRPr="00134EC3">
        <w:rPr>
          <w:rFonts w:ascii="Menlo" w:hAnsi="Menlo" w:cs="Menlo"/>
          <w:color w:val="000000" w:themeColor="text1"/>
          <w:sz w:val="16"/>
          <w:szCs w:val="16"/>
          <w:lang w:val="en-US" w:eastAsia="en-US"/>
        </w:rPr>
        <w:t>model.linearNumExpr</w:t>
      </w:r>
      <w:proofErr w:type="spellEnd"/>
      <w:proofErr w:type="gramEnd"/>
      <w:r w:rsidRPr="00134EC3">
        <w:rPr>
          <w:rFonts w:ascii="Menlo" w:hAnsi="Menlo" w:cs="Menlo"/>
          <w:color w:val="000000" w:themeColor="text1"/>
          <w:sz w:val="16"/>
          <w:szCs w:val="16"/>
          <w:lang w:val="en-US" w:eastAsia="en-US"/>
        </w:rPr>
        <w:t>();</w:t>
      </w:r>
    </w:p>
    <w:p w14:paraId="67D7C1D7"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for (int k = 0; k &lt; K; k++) {</w:t>
      </w:r>
    </w:p>
    <w:p w14:paraId="5B3452E9"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r w:rsidRPr="00134EC3">
        <w:rPr>
          <w:rFonts w:ascii="Menlo" w:hAnsi="Menlo" w:cs="Menlo"/>
          <w:color w:val="000000" w:themeColor="text1"/>
          <w:sz w:val="16"/>
          <w:szCs w:val="16"/>
          <w:lang w:val="en-US" w:eastAsia="en-US"/>
        </w:rPr>
        <w:t>batchAssignedToOneChute</w:t>
      </w:r>
      <w:proofErr w:type="spellEnd"/>
      <w:r w:rsidRPr="00134EC3">
        <w:rPr>
          <w:rFonts w:ascii="Menlo" w:hAnsi="Menlo" w:cs="Menlo"/>
          <w:color w:val="000000" w:themeColor="text1"/>
          <w:sz w:val="16"/>
          <w:szCs w:val="16"/>
          <w:lang w:val="en-US" w:eastAsia="en-US"/>
        </w:rPr>
        <w:t>[</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][j</w:t>
      </w:r>
      <w:proofErr w:type="gramStart"/>
      <w:r w:rsidRPr="00134EC3">
        <w:rPr>
          <w:rFonts w:ascii="Menlo" w:hAnsi="Menlo" w:cs="Menlo"/>
          <w:color w:val="000000" w:themeColor="text1"/>
          <w:sz w:val="16"/>
          <w:szCs w:val="16"/>
          <w:lang w:val="en-US" w:eastAsia="en-US"/>
        </w:rPr>
        <w:t>].</w:t>
      </w:r>
      <w:proofErr w:type="spellStart"/>
      <w:r w:rsidRPr="00134EC3">
        <w:rPr>
          <w:rFonts w:ascii="Menlo" w:hAnsi="Menlo" w:cs="Menlo"/>
          <w:color w:val="000000" w:themeColor="text1"/>
          <w:sz w:val="16"/>
          <w:szCs w:val="16"/>
          <w:lang w:val="en-US" w:eastAsia="en-US"/>
        </w:rPr>
        <w:t>addTerm</w:t>
      </w:r>
      <w:proofErr w:type="spellEnd"/>
      <w:proofErr w:type="gramEnd"/>
      <w:r w:rsidRPr="00134EC3">
        <w:rPr>
          <w:rFonts w:ascii="Menlo" w:hAnsi="Menlo" w:cs="Menlo"/>
          <w:color w:val="000000" w:themeColor="text1"/>
          <w:sz w:val="16"/>
          <w:szCs w:val="16"/>
          <w:lang w:val="en-US" w:eastAsia="en-US"/>
        </w:rPr>
        <w:t>(1, X[</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][j][k]);</w:t>
      </w:r>
    </w:p>
    <w:p w14:paraId="015D8D83"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w:t>
      </w:r>
    </w:p>
    <w:p w14:paraId="7D0A9E66"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proofErr w:type="gramStart"/>
      <w:r w:rsidRPr="00134EC3">
        <w:rPr>
          <w:rFonts w:ascii="Menlo" w:hAnsi="Menlo" w:cs="Menlo"/>
          <w:color w:val="000000" w:themeColor="text1"/>
          <w:sz w:val="16"/>
          <w:szCs w:val="16"/>
          <w:lang w:val="en-US" w:eastAsia="en-US"/>
        </w:rPr>
        <w:t>model.addLe</w:t>
      </w:r>
      <w:proofErr w:type="spellEnd"/>
      <w:proofErr w:type="gramEnd"/>
      <w:r w:rsidRPr="00134EC3">
        <w:rPr>
          <w:rFonts w:ascii="Menlo" w:hAnsi="Menlo" w:cs="Menlo"/>
          <w:color w:val="000000" w:themeColor="text1"/>
          <w:sz w:val="16"/>
          <w:szCs w:val="16"/>
          <w:lang w:val="en-US" w:eastAsia="en-US"/>
        </w:rPr>
        <w:t>(</w:t>
      </w:r>
      <w:proofErr w:type="spellStart"/>
      <w:r w:rsidRPr="00134EC3">
        <w:rPr>
          <w:rFonts w:ascii="Menlo" w:hAnsi="Menlo" w:cs="Menlo"/>
          <w:color w:val="000000" w:themeColor="text1"/>
          <w:sz w:val="16"/>
          <w:szCs w:val="16"/>
          <w:lang w:val="en-US" w:eastAsia="en-US"/>
        </w:rPr>
        <w:t>batchAssignedToOneChute</w:t>
      </w:r>
      <w:proofErr w:type="spellEnd"/>
      <w:r w:rsidRPr="00134EC3">
        <w:rPr>
          <w:rFonts w:ascii="Menlo" w:hAnsi="Menlo" w:cs="Menlo"/>
          <w:color w:val="000000" w:themeColor="text1"/>
          <w:sz w:val="16"/>
          <w:szCs w:val="16"/>
          <w:lang w:val="en-US" w:eastAsia="en-US"/>
        </w:rPr>
        <w:t>[</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][j], 1);</w:t>
      </w:r>
    </w:p>
    <w:p w14:paraId="1B6B97A9"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w:t>
      </w:r>
    </w:p>
    <w:p w14:paraId="09A5DCEE"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lastRenderedPageBreak/>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w:t>
      </w:r>
    </w:p>
    <w:p w14:paraId="3B194238"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p>
    <w:p w14:paraId="530E3B2E"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xml:space="preserve">// construct batchAssignedFromSameBoutique_1 </w:t>
      </w:r>
      <w:proofErr w:type="gramStart"/>
      <w:r w:rsidRPr="00134EC3">
        <w:rPr>
          <w:rFonts w:ascii="Menlo" w:hAnsi="Menlo" w:cs="Menlo"/>
          <w:color w:val="000000" w:themeColor="text1"/>
          <w:sz w:val="16"/>
          <w:szCs w:val="16"/>
          <w:lang w:val="en-US" w:eastAsia="en-US"/>
        </w:rPr>
        <w:t>constraints</w:t>
      </w:r>
      <w:proofErr w:type="gramEnd"/>
    </w:p>
    <w:p w14:paraId="64012F92"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xml:space="preserve">for (int </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 xml:space="preserve"> = 0; </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 xml:space="preserve"> &lt; I; </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 {</w:t>
      </w:r>
    </w:p>
    <w:p w14:paraId="1C8AE868"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for (int k = 0; k &lt; K; k++) {</w:t>
      </w:r>
    </w:p>
    <w:p w14:paraId="180294A2"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batchAssignedFromSameBoutique_1[</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 xml:space="preserve">][k] = </w:t>
      </w:r>
      <w:proofErr w:type="spellStart"/>
      <w:proofErr w:type="gramStart"/>
      <w:r w:rsidRPr="00134EC3">
        <w:rPr>
          <w:rFonts w:ascii="Menlo" w:hAnsi="Menlo" w:cs="Menlo"/>
          <w:color w:val="000000" w:themeColor="text1"/>
          <w:sz w:val="16"/>
          <w:szCs w:val="16"/>
          <w:lang w:val="en-US" w:eastAsia="en-US"/>
        </w:rPr>
        <w:t>model.linearNumExpr</w:t>
      </w:r>
      <w:proofErr w:type="spellEnd"/>
      <w:proofErr w:type="gramEnd"/>
      <w:r w:rsidRPr="00134EC3">
        <w:rPr>
          <w:rFonts w:ascii="Menlo" w:hAnsi="Menlo" w:cs="Menlo"/>
          <w:color w:val="000000" w:themeColor="text1"/>
          <w:sz w:val="16"/>
          <w:szCs w:val="16"/>
          <w:lang w:val="en-US" w:eastAsia="en-US"/>
        </w:rPr>
        <w:t>();</w:t>
      </w:r>
    </w:p>
    <w:p w14:paraId="360CBCD4"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xml:space="preserve">for (int j = 0; j &lt; </w:t>
      </w:r>
      <w:proofErr w:type="spellStart"/>
      <w:r w:rsidRPr="00134EC3">
        <w:rPr>
          <w:rFonts w:ascii="Menlo" w:hAnsi="Menlo" w:cs="Menlo"/>
          <w:color w:val="000000" w:themeColor="text1"/>
          <w:sz w:val="16"/>
          <w:szCs w:val="16"/>
          <w:lang w:val="en-US" w:eastAsia="en-US"/>
        </w:rPr>
        <w:t>numberOfItems.get</w:t>
      </w:r>
      <w:proofErr w:type="spellEnd"/>
      <w:r w:rsidRPr="00134EC3">
        <w:rPr>
          <w:rFonts w:ascii="Menlo" w:hAnsi="Menlo" w:cs="Menlo"/>
          <w:color w:val="000000" w:themeColor="text1"/>
          <w:sz w:val="16"/>
          <w:szCs w:val="16"/>
          <w:lang w:val="en-US" w:eastAsia="en-US"/>
        </w:rPr>
        <w:t>(</w:t>
      </w:r>
      <w:proofErr w:type="spellStart"/>
      <w:r w:rsidRPr="00134EC3">
        <w:rPr>
          <w:rFonts w:ascii="Menlo" w:hAnsi="Menlo" w:cs="Menlo"/>
          <w:color w:val="000000" w:themeColor="text1"/>
          <w:sz w:val="16"/>
          <w:szCs w:val="16"/>
          <w:lang w:val="en-US" w:eastAsia="en-US"/>
        </w:rPr>
        <w:t>i</w:t>
      </w:r>
      <w:proofErr w:type="spellEnd"/>
      <w:proofErr w:type="gramStart"/>
      <w:r w:rsidRPr="00134EC3">
        <w:rPr>
          <w:rFonts w:ascii="Menlo" w:hAnsi="Menlo" w:cs="Menlo"/>
          <w:color w:val="000000" w:themeColor="text1"/>
          <w:sz w:val="16"/>
          <w:szCs w:val="16"/>
          <w:lang w:val="en-US" w:eastAsia="en-US"/>
        </w:rPr>
        <w:t>).length</w:t>
      </w:r>
      <w:proofErr w:type="gramEnd"/>
      <w:r w:rsidRPr="00134EC3">
        <w:rPr>
          <w:rFonts w:ascii="Menlo" w:hAnsi="Menlo" w:cs="Menlo"/>
          <w:color w:val="000000" w:themeColor="text1"/>
          <w:sz w:val="16"/>
          <w:szCs w:val="16"/>
          <w:lang w:val="en-US" w:eastAsia="en-US"/>
        </w:rPr>
        <w:t xml:space="preserve">; </w:t>
      </w:r>
      <w:proofErr w:type="spellStart"/>
      <w:r w:rsidRPr="00134EC3">
        <w:rPr>
          <w:rFonts w:ascii="Menlo" w:hAnsi="Menlo" w:cs="Menlo"/>
          <w:color w:val="000000" w:themeColor="text1"/>
          <w:sz w:val="16"/>
          <w:szCs w:val="16"/>
          <w:lang w:val="en-US" w:eastAsia="en-US"/>
        </w:rPr>
        <w:t>j++</w:t>
      </w:r>
      <w:proofErr w:type="spellEnd"/>
      <w:r w:rsidRPr="00134EC3">
        <w:rPr>
          <w:rFonts w:ascii="Menlo" w:hAnsi="Menlo" w:cs="Menlo"/>
          <w:color w:val="000000" w:themeColor="text1"/>
          <w:sz w:val="16"/>
          <w:szCs w:val="16"/>
          <w:lang w:val="en-US" w:eastAsia="en-US"/>
        </w:rPr>
        <w:t>) {</w:t>
      </w:r>
    </w:p>
    <w:p w14:paraId="21B4F0C7"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batchAssignedFromSameBoutique_1[</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][k</w:t>
      </w:r>
      <w:proofErr w:type="gramStart"/>
      <w:r w:rsidRPr="00134EC3">
        <w:rPr>
          <w:rFonts w:ascii="Menlo" w:hAnsi="Menlo" w:cs="Menlo"/>
          <w:color w:val="000000" w:themeColor="text1"/>
          <w:sz w:val="16"/>
          <w:szCs w:val="16"/>
          <w:lang w:val="en-US" w:eastAsia="en-US"/>
        </w:rPr>
        <w:t>].</w:t>
      </w:r>
      <w:proofErr w:type="spellStart"/>
      <w:r w:rsidRPr="00134EC3">
        <w:rPr>
          <w:rFonts w:ascii="Menlo" w:hAnsi="Menlo" w:cs="Menlo"/>
          <w:color w:val="000000" w:themeColor="text1"/>
          <w:sz w:val="16"/>
          <w:szCs w:val="16"/>
          <w:lang w:val="en-US" w:eastAsia="en-US"/>
        </w:rPr>
        <w:t>addTerm</w:t>
      </w:r>
      <w:proofErr w:type="spellEnd"/>
      <w:proofErr w:type="gramEnd"/>
      <w:r w:rsidRPr="00134EC3">
        <w:rPr>
          <w:rFonts w:ascii="Menlo" w:hAnsi="Menlo" w:cs="Menlo"/>
          <w:color w:val="000000" w:themeColor="text1"/>
          <w:sz w:val="16"/>
          <w:szCs w:val="16"/>
          <w:lang w:val="en-US" w:eastAsia="en-US"/>
        </w:rPr>
        <w:t>(1, X[</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][j][k]);</w:t>
      </w:r>
    </w:p>
    <w:p w14:paraId="3585BB04"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w:t>
      </w:r>
    </w:p>
    <w:p w14:paraId="66644F2F"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batchAssignedFromSameBoutique_1[</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][k</w:t>
      </w:r>
      <w:proofErr w:type="gramStart"/>
      <w:r w:rsidRPr="00134EC3">
        <w:rPr>
          <w:rFonts w:ascii="Menlo" w:hAnsi="Menlo" w:cs="Menlo"/>
          <w:color w:val="000000" w:themeColor="text1"/>
          <w:sz w:val="16"/>
          <w:szCs w:val="16"/>
          <w:lang w:val="en-US" w:eastAsia="en-US"/>
        </w:rPr>
        <w:t>].</w:t>
      </w:r>
      <w:proofErr w:type="spellStart"/>
      <w:r w:rsidRPr="00134EC3">
        <w:rPr>
          <w:rFonts w:ascii="Menlo" w:hAnsi="Menlo" w:cs="Menlo"/>
          <w:color w:val="000000" w:themeColor="text1"/>
          <w:sz w:val="16"/>
          <w:szCs w:val="16"/>
          <w:lang w:val="en-US" w:eastAsia="en-US"/>
        </w:rPr>
        <w:t>addTerm</w:t>
      </w:r>
      <w:proofErr w:type="spellEnd"/>
      <w:proofErr w:type="gramEnd"/>
      <w:r w:rsidRPr="00134EC3">
        <w:rPr>
          <w:rFonts w:ascii="Menlo" w:hAnsi="Menlo" w:cs="Menlo"/>
          <w:color w:val="000000" w:themeColor="text1"/>
          <w:sz w:val="16"/>
          <w:szCs w:val="16"/>
          <w:lang w:val="en-US" w:eastAsia="en-US"/>
        </w:rPr>
        <w:t>(-</w:t>
      </w:r>
      <w:proofErr w:type="spellStart"/>
      <w:r w:rsidRPr="00134EC3">
        <w:rPr>
          <w:rFonts w:ascii="Menlo" w:hAnsi="Menlo" w:cs="Menlo"/>
          <w:color w:val="000000" w:themeColor="text1"/>
          <w:sz w:val="16"/>
          <w:szCs w:val="16"/>
          <w:lang w:val="en-US" w:eastAsia="en-US"/>
        </w:rPr>
        <w:t>bigM</w:t>
      </w:r>
      <w:proofErr w:type="spellEnd"/>
      <w:r w:rsidRPr="00134EC3">
        <w:rPr>
          <w:rFonts w:ascii="Menlo" w:hAnsi="Menlo" w:cs="Menlo"/>
          <w:color w:val="000000" w:themeColor="text1"/>
          <w:sz w:val="16"/>
          <w:szCs w:val="16"/>
          <w:lang w:val="en-US" w:eastAsia="en-US"/>
        </w:rPr>
        <w:t>, s[</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][k]);</w:t>
      </w:r>
    </w:p>
    <w:p w14:paraId="313EA9E6"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proofErr w:type="gramStart"/>
      <w:r w:rsidRPr="00134EC3">
        <w:rPr>
          <w:rFonts w:ascii="Menlo" w:hAnsi="Menlo" w:cs="Menlo"/>
          <w:color w:val="000000" w:themeColor="text1"/>
          <w:sz w:val="16"/>
          <w:szCs w:val="16"/>
          <w:lang w:val="en-US" w:eastAsia="en-US"/>
        </w:rPr>
        <w:t>model.addLe</w:t>
      </w:r>
      <w:proofErr w:type="spellEnd"/>
      <w:proofErr w:type="gramEnd"/>
      <w:r w:rsidRPr="00134EC3">
        <w:rPr>
          <w:rFonts w:ascii="Menlo" w:hAnsi="Menlo" w:cs="Menlo"/>
          <w:color w:val="000000" w:themeColor="text1"/>
          <w:sz w:val="16"/>
          <w:szCs w:val="16"/>
          <w:lang w:val="en-US" w:eastAsia="en-US"/>
        </w:rPr>
        <w:t>(batchAssignedFromSameBoutique_1[</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][k], 0);</w:t>
      </w:r>
    </w:p>
    <w:p w14:paraId="4C089EA4"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w:t>
      </w:r>
    </w:p>
    <w:p w14:paraId="01BADB5D"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w:t>
      </w:r>
    </w:p>
    <w:p w14:paraId="787E33D5"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p>
    <w:p w14:paraId="1C97634D"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construct batchAssignedFromSameBoutique_2 constraints</w:t>
      </w:r>
    </w:p>
    <w:p w14:paraId="76C9412F"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xml:space="preserve">for (int </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 xml:space="preserve"> = 0; </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 xml:space="preserve"> &lt; I; </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 {</w:t>
      </w:r>
    </w:p>
    <w:p w14:paraId="21D69B77"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for (int k = 0; k &lt; K; k++) {</w:t>
      </w:r>
    </w:p>
    <w:p w14:paraId="4116F394"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batchAssignedFromSameBoutique_2[</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 xml:space="preserve">][k] = </w:t>
      </w:r>
      <w:proofErr w:type="spellStart"/>
      <w:proofErr w:type="gramStart"/>
      <w:r w:rsidRPr="00134EC3">
        <w:rPr>
          <w:rFonts w:ascii="Menlo" w:hAnsi="Menlo" w:cs="Menlo"/>
          <w:color w:val="000000" w:themeColor="text1"/>
          <w:sz w:val="16"/>
          <w:szCs w:val="16"/>
          <w:lang w:val="en-US" w:eastAsia="en-US"/>
        </w:rPr>
        <w:t>model.linearNumExpr</w:t>
      </w:r>
      <w:proofErr w:type="spellEnd"/>
      <w:proofErr w:type="gramEnd"/>
      <w:r w:rsidRPr="00134EC3">
        <w:rPr>
          <w:rFonts w:ascii="Menlo" w:hAnsi="Menlo" w:cs="Menlo"/>
          <w:color w:val="000000" w:themeColor="text1"/>
          <w:sz w:val="16"/>
          <w:szCs w:val="16"/>
          <w:lang w:val="en-US" w:eastAsia="en-US"/>
        </w:rPr>
        <w:t>();</w:t>
      </w:r>
    </w:p>
    <w:p w14:paraId="288B5C51"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for (int ii = 0; ii &lt; I; ii++) {</w:t>
      </w:r>
    </w:p>
    <w:p w14:paraId="05616A51"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if (</w:t>
      </w:r>
      <w:proofErr w:type="gramStart"/>
      <w:r w:rsidRPr="00134EC3">
        <w:rPr>
          <w:rFonts w:ascii="Menlo" w:hAnsi="Menlo" w:cs="Menlo"/>
          <w:color w:val="000000" w:themeColor="text1"/>
          <w:sz w:val="16"/>
          <w:szCs w:val="16"/>
          <w:lang w:val="en-US" w:eastAsia="en-US"/>
        </w:rPr>
        <w:t>ii !</w:t>
      </w:r>
      <w:proofErr w:type="gramEnd"/>
      <w:r w:rsidRPr="00134EC3">
        <w:rPr>
          <w:rFonts w:ascii="Menlo" w:hAnsi="Menlo" w:cs="Menlo"/>
          <w:color w:val="000000" w:themeColor="text1"/>
          <w:sz w:val="16"/>
          <w:szCs w:val="16"/>
          <w:lang w:val="en-US" w:eastAsia="en-US"/>
        </w:rPr>
        <w:t xml:space="preserve">= </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 {</w:t>
      </w:r>
    </w:p>
    <w:p w14:paraId="05386591"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xml:space="preserve">for (int j = 0; j &lt; </w:t>
      </w:r>
      <w:proofErr w:type="spellStart"/>
      <w:r w:rsidRPr="00134EC3">
        <w:rPr>
          <w:rFonts w:ascii="Menlo" w:hAnsi="Menlo" w:cs="Menlo"/>
          <w:color w:val="000000" w:themeColor="text1"/>
          <w:sz w:val="16"/>
          <w:szCs w:val="16"/>
          <w:lang w:val="en-US" w:eastAsia="en-US"/>
        </w:rPr>
        <w:t>numberOfItems.get</w:t>
      </w:r>
      <w:proofErr w:type="spellEnd"/>
      <w:r w:rsidRPr="00134EC3">
        <w:rPr>
          <w:rFonts w:ascii="Menlo" w:hAnsi="Menlo" w:cs="Menlo"/>
          <w:color w:val="000000" w:themeColor="text1"/>
          <w:sz w:val="16"/>
          <w:szCs w:val="16"/>
          <w:lang w:val="en-US" w:eastAsia="en-US"/>
        </w:rPr>
        <w:t>(ii</w:t>
      </w:r>
      <w:proofErr w:type="gramStart"/>
      <w:r w:rsidRPr="00134EC3">
        <w:rPr>
          <w:rFonts w:ascii="Menlo" w:hAnsi="Menlo" w:cs="Menlo"/>
          <w:color w:val="000000" w:themeColor="text1"/>
          <w:sz w:val="16"/>
          <w:szCs w:val="16"/>
          <w:lang w:val="en-US" w:eastAsia="en-US"/>
        </w:rPr>
        <w:t>).length</w:t>
      </w:r>
      <w:proofErr w:type="gramEnd"/>
      <w:r w:rsidRPr="00134EC3">
        <w:rPr>
          <w:rFonts w:ascii="Menlo" w:hAnsi="Menlo" w:cs="Menlo"/>
          <w:color w:val="000000" w:themeColor="text1"/>
          <w:sz w:val="16"/>
          <w:szCs w:val="16"/>
          <w:lang w:val="en-US" w:eastAsia="en-US"/>
        </w:rPr>
        <w:t xml:space="preserve">; </w:t>
      </w:r>
      <w:proofErr w:type="spellStart"/>
      <w:r w:rsidRPr="00134EC3">
        <w:rPr>
          <w:rFonts w:ascii="Menlo" w:hAnsi="Menlo" w:cs="Menlo"/>
          <w:color w:val="000000" w:themeColor="text1"/>
          <w:sz w:val="16"/>
          <w:szCs w:val="16"/>
          <w:lang w:val="en-US" w:eastAsia="en-US"/>
        </w:rPr>
        <w:t>j++</w:t>
      </w:r>
      <w:proofErr w:type="spellEnd"/>
      <w:r w:rsidRPr="00134EC3">
        <w:rPr>
          <w:rFonts w:ascii="Menlo" w:hAnsi="Menlo" w:cs="Menlo"/>
          <w:color w:val="000000" w:themeColor="text1"/>
          <w:sz w:val="16"/>
          <w:szCs w:val="16"/>
          <w:lang w:val="en-US" w:eastAsia="en-US"/>
        </w:rPr>
        <w:t>) {</w:t>
      </w:r>
    </w:p>
    <w:p w14:paraId="5F9D31BB"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batchAssignedFromSameBoutique_2[</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][k</w:t>
      </w:r>
      <w:proofErr w:type="gramStart"/>
      <w:r w:rsidRPr="00134EC3">
        <w:rPr>
          <w:rFonts w:ascii="Menlo" w:hAnsi="Menlo" w:cs="Menlo"/>
          <w:color w:val="000000" w:themeColor="text1"/>
          <w:sz w:val="16"/>
          <w:szCs w:val="16"/>
          <w:lang w:val="en-US" w:eastAsia="en-US"/>
        </w:rPr>
        <w:t>].</w:t>
      </w:r>
      <w:proofErr w:type="spellStart"/>
      <w:r w:rsidRPr="00134EC3">
        <w:rPr>
          <w:rFonts w:ascii="Menlo" w:hAnsi="Menlo" w:cs="Menlo"/>
          <w:color w:val="000000" w:themeColor="text1"/>
          <w:sz w:val="16"/>
          <w:szCs w:val="16"/>
          <w:lang w:val="en-US" w:eastAsia="en-US"/>
        </w:rPr>
        <w:t>addTerm</w:t>
      </w:r>
      <w:proofErr w:type="spellEnd"/>
      <w:proofErr w:type="gramEnd"/>
      <w:r w:rsidRPr="00134EC3">
        <w:rPr>
          <w:rFonts w:ascii="Menlo" w:hAnsi="Menlo" w:cs="Menlo"/>
          <w:color w:val="000000" w:themeColor="text1"/>
          <w:sz w:val="16"/>
          <w:szCs w:val="16"/>
          <w:lang w:val="en-US" w:eastAsia="en-US"/>
        </w:rPr>
        <w:t>(1, X[ii][j][k]);</w:t>
      </w:r>
    </w:p>
    <w:p w14:paraId="2C89CCC5"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w:t>
      </w:r>
    </w:p>
    <w:p w14:paraId="3D816261"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w:t>
      </w:r>
    </w:p>
    <w:p w14:paraId="27A801A6"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w:t>
      </w:r>
    </w:p>
    <w:p w14:paraId="7354120C"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batchAssignedFromSameBoutique_2[</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][k</w:t>
      </w:r>
      <w:proofErr w:type="gramStart"/>
      <w:r w:rsidRPr="00134EC3">
        <w:rPr>
          <w:rFonts w:ascii="Menlo" w:hAnsi="Menlo" w:cs="Menlo"/>
          <w:color w:val="000000" w:themeColor="text1"/>
          <w:sz w:val="16"/>
          <w:szCs w:val="16"/>
          <w:lang w:val="en-US" w:eastAsia="en-US"/>
        </w:rPr>
        <w:t>].</w:t>
      </w:r>
      <w:proofErr w:type="spellStart"/>
      <w:r w:rsidRPr="00134EC3">
        <w:rPr>
          <w:rFonts w:ascii="Menlo" w:hAnsi="Menlo" w:cs="Menlo"/>
          <w:color w:val="000000" w:themeColor="text1"/>
          <w:sz w:val="16"/>
          <w:szCs w:val="16"/>
          <w:lang w:val="en-US" w:eastAsia="en-US"/>
        </w:rPr>
        <w:t>addTerm</w:t>
      </w:r>
      <w:proofErr w:type="spellEnd"/>
      <w:proofErr w:type="gramEnd"/>
      <w:r w:rsidRPr="00134EC3">
        <w:rPr>
          <w:rFonts w:ascii="Menlo" w:hAnsi="Menlo" w:cs="Menlo"/>
          <w:color w:val="000000" w:themeColor="text1"/>
          <w:sz w:val="16"/>
          <w:szCs w:val="16"/>
          <w:lang w:val="en-US" w:eastAsia="en-US"/>
        </w:rPr>
        <w:t>(</w:t>
      </w:r>
      <w:proofErr w:type="spellStart"/>
      <w:r w:rsidRPr="00134EC3">
        <w:rPr>
          <w:rFonts w:ascii="Menlo" w:hAnsi="Menlo" w:cs="Menlo"/>
          <w:color w:val="000000" w:themeColor="text1"/>
          <w:sz w:val="16"/>
          <w:szCs w:val="16"/>
          <w:lang w:val="en-US" w:eastAsia="en-US"/>
        </w:rPr>
        <w:t>bigM</w:t>
      </w:r>
      <w:proofErr w:type="spellEnd"/>
      <w:r w:rsidRPr="00134EC3">
        <w:rPr>
          <w:rFonts w:ascii="Menlo" w:hAnsi="Menlo" w:cs="Menlo"/>
          <w:color w:val="000000" w:themeColor="text1"/>
          <w:sz w:val="16"/>
          <w:szCs w:val="16"/>
          <w:lang w:val="en-US" w:eastAsia="en-US"/>
        </w:rPr>
        <w:t>, s[</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][k]);</w:t>
      </w:r>
    </w:p>
    <w:p w14:paraId="7B4540E7"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proofErr w:type="gramStart"/>
      <w:r w:rsidRPr="00134EC3">
        <w:rPr>
          <w:rFonts w:ascii="Menlo" w:hAnsi="Menlo" w:cs="Menlo"/>
          <w:color w:val="000000" w:themeColor="text1"/>
          <w:sz w:val="16"/>
          <w:szCs w:val="16"/>
          <w:lang w:val="en-US" w:eastAsia="en-US"/>
        </w:rPr>
        <w:t>model.addLe</w:t>
      </w:r>
      <w:proofErr w:type="spellEnd"/>
      <w:proofErr w:type="gramEnd"/>
      <w:r w:rsidRPr="00134EC3">
        <w:rPr>
          <w:rFonts w:ascii="Menlo" w:hAnsi="Menlo" w:cs="Menlo"/>
          <w:color w:val="000000" w:themeColor="text1"/>
          <w:sz w:val="16"/>
          <w:szCs w:val="16"/>
          <w:lang w:val="en-US" w:eastAsia="en-US"/>
        </w:rPr>
        <w:t>(batchAssignedFromSameBoutique_2[</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 xml:space="preserve">][k], </w:t>
      </w:r>
      <w:proofErr w:type="spellStart"/>
      <w:r w:rsidRPr="00134EC3">
        <w:rPr>
          <w:rFonts w:ascii="Menlo" w:hAnsi="Menlo" w:cs="Menlo"/>
          <w:color w:val="000000" w:themeColor="text1"/>
          <w:sz w:val="16"/>
          <w:szCs w:val="16"/>
          <w:lang w:val="en-US" w:eastAsia="en-US"/>
        </w:rPr>
        <w:t>bigM</w:t>
      </w:r>
      <w:proofErr w:type="spellEnd"/>
      <w:r w:rsidRPr="00134EC3">
        <w:rPr>
          <w:rFonts w:ascii="Menlo" w:hAnsi="Menlo" w:cs="Menlo"/>
          <w:color w:val="000000" w:themeColor="text1"/>
          <w:sz w:val="16"/>
          <w:szCs w:val="16"/>
          <w:lang w:val="en-US" w:eastAsia="en-US"/>
        </w:rPr>
        <w:t>);</w:t>
      </w:r>
    </w:p>
    <w:p w14:paraId="2AD7E983"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w:t>
      </w:r>
    </w:p>
    <w:p w14:paraId="3826095A"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w:t>
      </w:r>
    </w:p>
    <w:p w14:paraId="26419578"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p>
    <w:p w14:paraId="3D0FD2EB"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construct T_Either_Or_1 and T_Either_Or_2 constraints</w:t>
      </w:r>
    </w:p>
    <w:p w14:paraId="231B4F4C"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xml:space="preserve">for (int </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 xml:space="preserve"> = 0; </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 xml:space="preserve"> &lt; I; </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 {</w:t>
      </w:r>
    </w:p>
    <w:p w14:paraId="69BDECDA"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T_Either_Or_1[</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 xml:space="preserve">] = </w:t>
      </w:r>
      <w:proofErr w:type="spellStart"/>
      <w:proofErr w:type="gramStart"/>
      <w:r w:rsidRPr="00134EC3">
        <w:rPr>
          <w:rFonts w:ascii="Menlo" w:hAnsi="Menlo" w:cs="Menlo"/>
          <w:color w:val="000000" w:themeColor="text1"/>
          <w:sz w:val="16"/>
          <w:szCs w:val="16"/>
          <w:lang w:val="en-US" w:eastAsia="en-US"/>
        </w:rPr>
        <w:t>model.linearNumExpr</w:t>
      </w:r>
      <w:proofErr w:type="spellEnd"/>
      <w:proofErr w:type="gramEnd"/>
      <w:r w:rsidRPr="00134EC3">
        <w:rPr>
          <w:rFonts w:ascii="Menlo" w:hAnsi="Menlo" w:cs="Menlo"/>
          <w:color w:val="000000" w:themeColor="text1"/>
          <w:sz w:val="16"/>
          <w:szCs w:val="16"/>
          <w:lang w:val="en-US" w:eastAsia="en-US"/>
        </w:rPr>
        <w:t>();</w:t>
      </w:r>
    </w:p>
    <w:p w14:paraId="363443A8"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T_Either_Or_1[</w:t>
      </w:r>
      <w:proofErr w:type="spellStart"/>
      <w:r w:rsidRPr="00134EC3">
        <w:rPr>
          <w:rFonts w:ascii="Menlo" w:hAnsi="Menlo" w:cs="Menlo"/>
          <w:color w:val="000000" w:themeColor="text1"/>
          <w:sz w:val="16"/>
          <w:szCs w:val="16"/>
          <w:lang w:val="en-US" w:eastAsia="en-US"/>
        </w:rPr>
        <w:t>i</w:t>
      </w:r>
      <w:proofErr w:type="spellEnd"/>
      <w:proofErr w:type="gramStart"/>
      <w:r w:rsidRPr="00134EC3">
        <w:rPr>
          <w:rFonts w:ascii="Menlo" w:hAnsi="Menlo" w:cs="Menlo"/>
          <w:color w:val="000000" w:themeColor="text1"/>
          <w:sz w:val="16"/>
          <w:szCs w:val="16"/>
          <w:lang w:val="en-US" w:eastAsia="en-US"/>
        </w:rPr>
        <w:t>].</w:t>
      </w:r>
      <w:proofErr w:type="spellStart"/>
      <w:r w:rsidRPr="00134EC3">
        <w:rPr>
          <w:rFonts w:ascii="Menlo" w:hAnsi="Menlo" w:cs="Menlo"/>
          <w:color w:val="000000" w:themeColor="text1"/>
          <w:sz w:val="16"/>
          <w:szCs w:val="16"/>
          <w:lang w:val="en-US" w:eastAsia="en-US"/>
        </w:rPr>
        <w:t>addTerm</w:t>
      </w:r>
      <w:proofErr w:type="spellEnd"/>
      <w:proofErr w:type="gramEnd"/>
      <w:r w:rsidRPr="00134EC3">
        <w:rPr>
          <w:rFonts w:ascii="Menlo" w:hAnsi="Menlo" w:cs="Menlo"/>
          <w:color w:val="000000" w:themeColor="text1"/>
          <w:sz w:val="16"/>
          <w:szCs w:val="16"/>
          <w:lang w:val="en-US" w:eastAsia="en-US"/>
        </w:rPr>
        <w:t>(1, T[</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w:t>
      </w:r>
    </w:p>
    <w:p w14:paraId="0E14636B"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T_Either_Or_1[</w:t>
      </w:r>
      <w:proofErr w:type="spellStart"/>
      <w:r w:rsidRPr="00134EC3">
        <w:rPr>
          <w:rFonts w:ascii="Menlo" w:hAnsi="Menlo" w:cs="Menlo"/>
          <w:color w:val="000000" w:themeColor="text1"/>
          <w:sz w:val="16"/>
          <w:szCs w:val="16"/>
          <w:lang w:val="en-US" w:eastAsia="en-US"/>
        </w:rPr>
        <w:t>i</w:t>
      </w:r>
      <w:proofErr w:type="spellEnd"/>
      <w:proofErr w:type="gramStart"/>
      <w:r w:rsidRPr="00134EC3">
        <w:rPr>
          <w:rFonts w:ascii="Menlo" w:hAnsi="Menlo" w:cs="Menlo"/>
          <w:color w:val="000000" w:themeColor="text1"/>
          <w:sz w:val="16"/>
          <w:szCs w:val="16"/>
          <w:lang w:val="en-US" w:eastAsia="en-US"/>
        </w:rPr>
        <w:t>].</w:t>
      </w:r>
      <w:proofErr w:type="spellStart"/>
      <w:r w:rsidRPr="00134EC3">
        <w:rPr>
          <w:rFonts w:ascii="Menlo" w:hAnsi="Menlo" w:cs="Menlo"/>
          <w:color w:val="000000" w:themeColor="text1"/>
          <w:sz w:val="16"/>
          <w:szCs w:val="16"/>
          <w:lang w:val="en-US" w:eastAsia="en-US"/>
        </w:rPr>
        <w:t>addTerm</w:t>
      </w:r>
      <w:proofErr w:type="spellEnd"/>
      <w:proofErr w:type="gramEnd"/>
      <w:r w:rsidRPr="00134EC3">
        <w:rPr>
          <w:rFonts w:ascii="Menlo" w:hAnsi="Menlo" w:cs="Menlo"/>
          <w:color w:val="000000" w:themeColor="text1"/>
          <w:sz w:val="16"/>
          <w:szCs w:val="16"/>
          <w:lang w:val="en-US" w:eastAsia="en-US"/>
        </w:rPr>
        <w:t>(-</w:t>
      </w:r>
      <w:proofErr w:type="spellStart"/>
      <w:r w:rsidRPr="00134EC3">
        <w:rPr>
          <w:rFonts w:ascii="Menlo" w:hAnsi="Menlo" w:cs="Menlo"/>
          <w:color w:val="000000" w:themeColor="text1"/>
          <w:sz w:val="16"/>
          <w:szCs w:val="16"/>
          <w:lang w:val="en-US" w:eastAsia="en-US"/>
        </w:rPr>
        <w:t>bigM</w:t>
      </w:r>
      <w:proofErr w:type="spellEnd"/>
      <w:r w:rsidRPr="00134EC3">
        <w:rPr>
          <w:rFonts w:ascii="Menlo" w:hAnsi="Menlo" w:cs="Menlo"/>
          <w:color w:val="000000" w:themeColor="text1"/>
          <w:sz w:val="16"/>
          <w:szCs w:val="16"/>
          <w:lang w:val="en-US" w:eastAsia="en-US"/>
        </w:rPr>
        <w:t>, t[</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w:t>
      </w:r>
    </w:p>
    <w:p w14:paraId="3F36BC1D"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proofErr w:type="gramStart"/>
      <w:r w:rsidRPr="00134EC3">
        <w:rPr>
          <w:rFonts w:ascii="Menlo" w:hAnsi="Menlo" w:cs="Menlo"/>
          <w:color w:val="000000" w:themeColor="text1"/>
          <w:sz w:val="16"/>
          <w:szCs w:val="16"/>
          <w:lang w:val="en-US" w:eastAsia="en-US"/>
        </w:rPr>
        <w:t>model.addLe</w:t>
      </w:r>
      <w:proofErr w:type="spellEnd"/>
      <w:proofErr w:type="gramEnd"/>
      <w:r w:rsidRPr="00134EC3">
        <w:rPr>
          <w:rFonts w:ascii="Menlo" w:hAnsi="Menlo" w:cs="Menlo"/>
          <w:color w:val="000000" w:themeColor="text1"/>
          <w:sz w:val="16"/>
          <w:szCs w:val="16"/>
          <w:lang w:val="en-US" w:eastAsia="en-US"/>
        </w:rPr>
        <w:t>(T_Either_Or_1[</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 0);</w:t>
      </w:r>
    </w:p>
    <w:p w14:paraId="31DB7FE0"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p>
    <w:p w14:paraId="4CC577F6"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T_Either_Or_2[</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 xml:space="preserve">] = </w:t>
      </w:r>
      <w:proofErr w:type="spellStart"/>
      <w:proofErr w:type="gramStart"/>
      <w:r w:rsidRPr="00134EC3">
        <w:rPr>
          <w:rFonts w:ascii="Menlo" w:hAnsi="Menlo" w:cs="Menlo"/>
          <w:color w:val="000000" w:themeColor="text1"/>
          <w:sz w:val="16"/>
          <w:szCs w:val="16"/>
          <w:lang w:val="en-US" w:eastAsia="en-US"/>
        </w:rPr>
        <w:t>model.linearNumExpr</w:t>
      </w:r>
      <w:proofErr w:type="spellEnd"/>
      <w:proofErr w:type="gramEnd"/>
      <w:r w:rsidRPr="00134EC3">
        <w:rPr>
          <w:rFonts w:ascii="Menlo" w:hAnsi="Menlo" w:cs="Menlo"/>
          <w:color w:val="000000" w:themeColor="text1"/>
          <w:sz w:val="16"/>
          <w:szCs w:val="16"/>
          <w:lang w:val="en-US" w:eastAsia="en-US"/>
        </w:rPr>
        <w:t>();</w:t>
      </w:r>
    </w:p>
    <w:p w14:paraId="4E97EC10"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T_Either_Or_2[</w:t>
      </w:r>
      <w:proofErr w:type="spellStart"/>
      <w:r w:rsidRPr="00134EC3">
        <w:rPr>
          <w:rFonts w:ascii="Menlo" w:hAnsi="Menlo" w:cs="Menlo"/>
          <w:color w:val="000000" w:themeColor="text1"/>
          <w:sz w:val="16"/>
          <w:szCs w:val="16"/>
          <w:lang w:val="en-US" w:eastAsia="en-US"/>
        </w:rPr>
        <w:t>i</w:t>
      </w:r>
      <w:proofErr w:type="spellEnd"/>
      <w:proofErr w:type="gramStart"/>
      <w:r w:rsidRPr="00134EC3">
        <w:rPr>
          <w:rFonts w:ascii="Menlo" w:hAnsi="Menlo" w:cs="Menlo"/>
          <w:color w:val="000000" w:themeColor="text1"/>
          <w:sz w:val="16"/>
          <w:szCs w:val="16"/>
          <w:lang w:val="en-US" w:eastAsia="en-US"/>
        </w:rPr>
        <w:t>].</w:t>
      </w:r>
      <w:proofErr w:type="spellStart"/>
      <w:r w:rsidRPr="00134EC3">
        <w:rPr>
          <w:rFonts w:ascii="Menlo" w:hAnsi="Menlo" w:cs="Menlo"/>
          <w:color w:val="000000" w:themeColor="text1"/>
          <w:sz w:val="16"/>
          <w:szCs w:val="16"/>
          <w:lang w:val="en-US" w:eastAsia="en-US"/>
        </w:rPr>
        <w:t>addTerm</w:t>
      </w:r>
      <w:proofErr w:type="spellEnd"/>
      <w:proofErr w:type="gramEnd"/>
      <w:r w:rsidRPr="00134EC3">
        <w:rPr>
          <w:rFonts w:ascii="Menlo" w:hAnsi="Menlo" w:cs="Menlo"/>
          <w:color w:val="000000" w:themeColor="text1"/>
          <w:sz w:val="16"/>
          <w:szCs w:val="16"/>
          <w:lang w:val="en-US" w:eastAsia="en-US"/>
        </w:rPr>
        <w:t>(-1, T[</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w:t>
      </w:r>
    </w:p>
    <w:p w14:paraId="3547F788"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T_Either_Or_2[</w:t>
      </w:r>
      <w:proofErr w:type="spellStart"/>
      <w:r w:rsidRPr="00134EC3">
        <w:rPr>
          <w:rFonts w:ascii="Menlo" w:hAnsi="Menlo" w:cs="Menlo"/>
          <w:color w:val="000000" w:themeColor="text1"/>
          <w:sz w:val="16"/>
          <w:szCs w:val="16"/>
          <w:lang w:val="en-US" w:eastAsia="en-US"/>
        </w:rPr>
        <w:t>i</w:t>
      </w:r>
      <w:proofErr w:type="spellEnd"/>
      <w:proofErr w:type="gramStart"/>
      <w:r w:rsidRPr="00134EC3">
        <w:rPr>
          <w:rFonts w:ascii="Menlo" w:hAnsi="Menlo" w:cs="Menlo"/>
          <w:color w:val="000000" w:themeColor="text1"/>
          <w:sz w:val="16"/>
          <w:szCs w:val="16"/>
          <w:lang w:val="en-US" w:eastAsia="en-US"/>
        </w:rPr>
        <w:t>].</w:t>
      </w:r>
      <w:proofErr w:type="spellStart"/>
      <w:r w:rsidRPr="00134EC3">
        <w:rPr>
          <w:rFonts w:ascii="Menlo" w:hAnsi="Menlo" w:cs="Menlo"/>
          <w:color w:val="000000" w:themeColor="text1"/>
          <w:sz w:val="16"/>
          <w:szCs w:val="16"/>
          <w:lang w:val="en-US" w:eastAsia="en-US"/>
        </w:rPr>
        <w:t>addTerm</w:t>
      </w:r>
      <w:proofErr w:type="spellEnd"/>
      <w:proofErr w:type="gramEnd"/>
      <w:r w:rsidRPr="00134EC3">
        <w:rPr>
          <w:rFonts w:ascii="Menlo" w:hAnsi="Menlo" w:cs="Menlo"/>
          <w:color w:val="000000" w:themeColor="text1"/>
          <w:sz w:val="16"/>
          <w:szCs w:val="16"/>
          <w:lang w:val="en-US" w:eastAsia="en-US"/>
        </w:rPr>
        <w:t>(</w:t>
      </w:r>
      <w:proofErr w:type="spellStart"/>
      <w:r w:rsidRPr="00134EC3">
        <w:rPr>
          <w:rFonts w:ascii="Menlo" w:hAnsi="Menlo" w:cs="Menlo"/>
          <w:color w:val="000000" w:themeColor="text1"/>
          <w:sz w:val="16"/>
          <w:szCs w:val="16"/>
          <w:lang w:val="en-US" w:eastAsia="en-US"/>
        </w:rPr>
        <w:t>bigM</w:t>
      </w:r>
      <w:proofErr w:type="spellEnd"/>
      <w:r w:rsidRPr="00134EC3">
        <w:rPr>
          <w:rFonts w:ascii="Menlo" w:hAnsi="Menlo" w:cs="Menlo"/>
          <w:color w:val="000000" w:themeColor="text1"/>
          <w:sz w:val="16"/>
          <w:szCs w:val="16"/>
          <w:lang w:val="en-US" w:eastAsia="en-US"/>
        </w:rPr>
        <w:t>, t[</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w:t>
      </w:r>
    </w:p>
    <w:p w14:paraId="24EFEE74"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proofErr w:type="gramStart"/>
      <w:r w:rsidRPr="00134EC3">
        <w:rPr>
          <w:rFonts w:ascii="Menlo" w:hAnsi="Menlo" w:cs="Menlo"/>
          <w:color w:val="000000" w:themeColor="text1"/>
          <w:sz w:val="16"/>
          <w:szCs w:val="16"/>
          <w:lang w:val="en-US" w:eastAsia="en-US"/>
        </w:rPr>
        <w:t>model.addLe</w:t>
      </w:r>
      <w:proofErr w:type="spellEnd"/>
      <w:proofErr w:type="gramEnd"/>
      <w:r w:rsidRPr="00134EC3">
        <w:rPr>
          <w:rFonts w:ascii="Menlo" w:hAnsi="Menlo" w:cs="Menlo"/>
          <w:color w:val="000000" w:themeColor="text1"/>
          <w:sz w:val="16"/>
          <w:szCs w:val="16"/>
          <w:lang w:val="en-US" w:eastAsia="en-US"/>
        </w:rPr>
        <w:t>(T_Either_Or_2[</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 xml:space="preserve">], </w:t>
      </w:r>
      <w:proofErr w:type="spellStart"/>
      <w:r w:rsidRPr="00134EC3">
        <w:rPr>
          <w:rFonts w:ascii="Menlo" w:hAnsi="Menlo" w:cs="Menlo"/>
          <w:color w:val="000000" w:themeColor="text1"/>
          <w:sz w:val="16"/>
          <w:szCs w:val="16"/>
          <w:lang w:val="en-US" w:eastAsia="en-US"/>
        </w:rPr>
        <w:t>bigM</w:t>
      </w:r>
      <w:proofErr w:type="spellEnd"/>
      <w:r w:rsidRPr="00134EC3">
        <w:rPr>
          <w:rFonts w:ascii="Menlo" w:hAnsi="Menlo" w:cs="Menlo"/>
          <w:color w:val="000000" w:themeColor="text1"/>
          <w:sz w:val="16"/>
          <w:szCs w:val="16"/>
          <w:lang w:val="en-US" w:eastAsia="en-US"/>
        </w:rPr>
        <w:t xml:space="preserve"> - </w:t>
      </w:r>
      <w:proofErr w:type="spellStart"/>
      <w:r w:rsidRPr="00134EC3">
        <w:rPr>
          <w:rFonts w:ascii="Menlo" w:hAnsi="Menlo" w:cs="Menlo"/>
          <w:color w:val="000000" w:themeColor="text1"/>
          <w:sz w:val="16"/>
          <w:szCs w:val="16"/>
          <w:lang w:val="en-US" w:eastAsia="en-US"/>
        </w:rPr>
        <w:t>numberOfBatches.get</w:t>
      </w:r>
      <w:proofErr w:type="spellEnd"/>
      <w:r w:rsidRPr="00134EC3">
        <w:rPr>
          <w:rFonts w:ascii="Menlo" w:hAnsi="Menlo" w:cs="Menlo"/>
          <w:color w:val="000000" w:themeColor="text1"/>
          <w:sz w:val="16"/>
          <w:szCs w:val="16"/>
          <w:lang w:val="en-US" w:eastAsia="en-US"/>
        </w:rPr>
        <w:t>(</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w:t>
      </w:r>
    </w:p>
    <w:p w14:paraId="239BAE03"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w:t>
      </w:r>
    </w:p>
    <w:p w14:paraId="266F62B6"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p>
    <w:p w14:paraId="1A2AADBF"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this avoids unnecessary console output lines during calculations</w:t>
      </w:r>
    </w:p>
    <w:p w14:paraId="725832C1"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proofErr w:type="gramStart"/>
      <w:r w:rsidRPr="00134EC3">
        <w:rPr>
          <w:rFonts w:ascii="Menlo" w:hAnsi="Menlo" w:cs="Menlo"/>
          <w:color w:val="000000" w:themeColor="text1"/>
          <w:sz w:val="16"/>
          <w:szCs w:val="16"/>
          <w:lang w:val="en-US" w:eastAsia="en-US"/>
        </w:rPr>
        <w:t>model.setOut</w:t>
      </w:r>
      <w:proofErr w:type="spellEnd"/>
      <w:proofErr w:type="gramEnd"/>
      <w:r w:rsidRPr="00134EC3">
        <w:rPr>
          <w:rFonts w:ascii="Menlo" w:hAnsi="Menlo" w:cs="Menlo"/>
          <w:color w:val="000000" w:themeColor="text1"/>
          <w:sz w:val="16"/>
          <w:szCs w:val="16"/>
          <w:lang w:val="en-US" w:eastAsia="en-US"/>
        </w:rPr>
        <w:t>(null);</w:t>
      </w:r>
    </w:p>
    <w:p w14:paraId="3CA0030F"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p>
    <w:p w14:paraId="61A2347C"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checking whether the model is solved. All following commands depends on this</w:t>
      </w:r>
    </w:p>
    <w:p w14:paraId="26C45150"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condition</w:t>
      </w:r>
    </w:p>
    <w:p w14:paraId="547042DA"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if (</w:t>
      </w:r>
      <w:proofErr w:type="spellStart"/>
      <w:proofErr w:type="gramStart"/>
      <w:r w:rsidRPr="00134EC3">
        <w:rPr>
          <w:rFonts w:ascii="Menlo" w:hAnsi="Menlo" w:cs="Menlo"/>
          <w:color w:val="000000" w:themeColor="text1"/>
          <w:sz w:val="16"/>
          <w:szCs w:val="16"/>
          <w:lang w:val="en-US" w:eastAsia="en-US"/>
        </w:rPr>
        <w:t>model.solve</w:t>
      </w:r>
      <w:proofErr w:type="spellEnd"/>
      <w:proofErr w:type="gramEnd"/>
      <w:r w:rsidRPr="00134EC3">
        <w:rPr>
          <w:rFonts w:ascii="Menlo" w:hAnsi="Menlo" w:cs="Menlo"/>
          <w:color w:val="000000" w:themeColor="text1"/>
          <w:sz w:val="16"/>
          <w:szCs w:val="16"/>
          <w:lang w:val="en-US" w:eastAsia="en-US"/>
        </w:rPr>
        <w:t>()) {</w:t>
      </w:r>
    </w:p>
    <w:p w14:paraId="71C18866"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r w:rsidRPr="00134EC3">
        <w:rPr>
          <w:rFonts w:ascii="Menlo" w:hAnsi="Menlo" w:cs="Menlo"/>
          <w:color w:val="000000" w:themeColor="text1"/>
          <w:sz w:val="16"/>
          <w:szCs w:val="16"/>
          <w:lang w:val="en-US" w:eastAsia="en-US"/>
        </w:rPr>
        <w:t>System.</w:t>
      </w:r>
      <w:r w:rsidRPr="00134EC3">
        <w:rPr>
          <w:rFonts w:ascii="Menlo" w:hAnsi="Menlo" w:cs="Menlo"/>
          <w:b/>
          <w:bCs/>
          <w:i/>
          <w:iCs/>
          <w:color w:val="000000" w:themeColor="text1"/>
          <w:sz w:val="16"/>
          <w:szCs w:val="16"/>
          <w:lang w:val="en-US" w:eastAsia="en-US"/>
        </w:rPr>
        <w:t>out</w:t>
      </w:r>
      <w:r w:rsidRPr="00134EC3">
        <w:rPr>
          <w:rFonts w:ascii="Menlo" w:hAnsi="Menlo" w:cs="Menlo"/>
          <w:color w:val="000000" w:themeColor="text1"/>
          <w:sz w:val="16"/>
          <w:szCs w:val="16"/>
          <w:lang w:val="en-US" w:eastAsia="en-US"/>
        </w:rPr>
        <w:t>.println</w:t>
      </w:r>
      <w:proofErr w:type="spellEnd"/>
      <w:r w:rsidRPr="00134EC3">
        <w:rPr>
          <w:rFonts w:ascii="Menlo" w:hAnsi="Menlo" w:cs="Menlo"/>
          <w:color w:val="000000" w:themeColor="text1"/>
          <w:sz w:val="16"/>
          <w:szCs w:val="16"/>
          <w:lang w:val="en-US" w:eastAsia="en-US"/>
        </w:rPr>
        <w:t>("Stage " + stage + " model solved! ");</w:t>
      </w:r>
    </w:p>
    <w:p w14:paraId="289A9DC7"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p>
    <w:p w14:paraId="4EA3A459"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print the objective function in open form and its optimal solution value</w:t>
      </w:r>
    </w:p>
    <w:p w14:paraId="76E4C7FD"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r w:rsidRPr="00134EC3">
        <w:rPr>
          <w:rFonts w:ascii="Menlo" w:hAnsi="Menlo" w:cs="Menlo"/>
          <w:color w:val="000000" w:themeColor="text1"/>
          <w:sz w:val="16"/>
          <w:szCs w:val="16"/>
          <w:lang w:val="en-US" w:eastAsia="en-US"/>
        </w:rPr>
        <w:t>System.</w:t>
      </w:r>
      <w:r w:rsidRPr="00134EC3">
        <w:rPr>
          <w:rFonts w:ascii="Menlo" w:hAnsi="Menlo" w:cs="Menlo"/>
          <w:b/>
          <w:bCs/>
          <w:i/>
          <w:iCs/>
          <w:color w:val="000000" w:themeColor="text1"/>
          <w:sz w:val="16"/>
          <w:szCs w:val="16"/>
          <w:lang w:val="en-US" w:eastAsia="en-US"/>
        </w:rPr>
        <w:t>out</w:t>
      </w:r>
      <w:r w:rsidRPr="00134EC3">
        <w:rPr>
          <w:rFonts w:ascii="Menlo" w:hAnsi="Menlo" w:cs="Menlo"/>
          <w:color w:val="000000" w:themeColor="text1"/>
          <w:sz w:val="16"/>
          <w:szCs w:val="16"/>
          <w:lang w:val="en-US" w:eastAsia="en-US"/>
        </w:rPr>
        <w:t>.println</w:t>
      </w:r>
      <w:proofErr w:type="spellEnd"/>
      <w:r w:rsidRPr="00134EC3">
        <w:rPr>
          <w:rFonts w:ascii="Menlo" w:hAnsi="Menlo" w:cs="Menlo"/>
          <w:color w:val="000000" w:themeColor="text1"/>
          <w:sz w:val="16"/>
          <w:szCs w:val="16"/>
          <w:lang w:val="en-US" w:eastAsia="en-US"/>
        </w:rPr>
        <w:t>("Optimal Solution Found!");</w:t>
      </w:r>
    </w:p>
    <w:p w14:paraId="41D93710"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r w:rsidRPr="00134EC3">
        <w:rPr>
          <w:rFonts w:ascii="Menlo" w:hAnsi="Menlo" w:cs="Menlo"/>
          <w:color w:val="000000" w:themeColor="text1"/>
          <w:sz w:val="16"/>
          <w:szCs w:val="16"/>
          <w:lang w:val="en-US" w:eastAsia="en-US"/>
        </w:rPr>
        <w:t>System.</w:t>
      </w:r>
      <w:r w:rsidRPr="00134EC3">
        <w:rPr>
          <w:rFonts w:ascii="Menlo" w:hAnsi="Menlo" w:cs="Menlo"/>
          <w:b/>
          <w:bCs/>
          <w:i/>
          <w:iCs/>
          <w:color w:val="000000" w:themeColor="text1"/>
          <w:sz w:val="16"/>
          <w:szCs w:val="16"/>
          <w:lang w:val="en-US" w:eastAsia="en-US"/>
        </w:rPr>
        <w:t>out</w:t>
      </w:r>
      <w:r w:rsidRPr="00134EC3">
        <w:rPr>
          <w:rFonts w:ascii="Menlo" w:hAnsi="Menlo" w:cs="Menlo"/>
          <w:color w:val="000000" w:themeColor="text1"/>
          <w:sz w:val="16"/>
          <w:szCs w:val="16"/>
          <w:lang w:val="en-US" w:eastAsia="en-US"/>
        </w:rPr>
        <w:t>.println</w:t>
      </w:r>
      <w:proofErr w:type="spellEnd"/>
      <w:r w:rsidRPr="00134EC3">
        <w:rPr>
          <w:rFonts w:ascii="Menlo" w:hAnsi="Menlo" w:cs="Menlo"/>
          <w:color w:val="000000" w:themeColor="text1"/>
          <w:sz w:val="16"/>
          <w:szCs w:val="16"/>
          <w:lang w:val="en-US" w:eastAsia="en-US"/>
        </w:rPr>
        <w:t>();</w:t>
      </w:r>
    </w:p>
    <w:p w14:paraId="452227EB"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r w:rsidRPr="00134EC3">
        <w:rPr>
          <w:rFonts w:ascii="Menlo" w:hAnsi="Menlo" w:cs="Menlo"/>
          <w:color w:val="000000" w:themeColor="text1"/>
          <w:sz w:val="16"/>
          <w:szCs w:val="16"/>
          <w:lang w:val="en-US" w:eastAsia="en-US"/>
        </w:rPr>
        <w:t>System.</w:t>
      </w:r>
      <w:r w:rsidRPr="00134EC3">
        <w:rPr>
          <w:rFonts w:ascii="Menlo" w:hAnsi="Menlo" w:cs="Menlo"/>
          <w:b/>
          <w:bCs/>
          <w:i/>
          <w:iCs/>
          <w:color w:val="000000" w:themeColor="text1"/>
          <w:sz w:val="16"/>
          <w:szCs w:val="16"/>
          <w:lang w:val="en-US" w:eastAsia="en-US"/>
        </w:rPr>
        <w:t>out</w:t>
      </w:r>
      <w:r w:rsidRPr="00134EC3">
        <w:rPr>
          <w:rFonts w:ascii="Menlo" w:hAnsi="Menlo" w:cs="Menlo"/>
          <w:color w:val="000000" w:themeColor="text1"/>
          <w:sz w:val="16"/>
          <w:szCs w:val="16"/>
          <w:lang w:val="en-US" w:eastAsia="en-US"/>
        </w:rPr>
        <w:t>.println</w:t>
      </w:r>
      <w:proofErr w:type="spellEnd"/>
      <w:r w:rsidRPr="00134EC3">
        <w:rPr>
          <w:rFonts w:ascii="Menlo" w:hAnsi="Menlo" w:cs="Menlo"/>
          <w:color w:val="000000" w:themeColor="text1"/>
          <w:sz w:val="16"/>
          <w:szCs w:val="16"/>
          <w:lang w:val="en-US" w:eastAsia="en-US"/>
        </w:rPr>
        <w:t xml:space="preserve">("Objective Function: " + </w:t>
      </w:r>
      <w:proofErr w:type="spellStart"/>
      <w:r w:rsidRPr="00134EC3">
        <w:rPr>
          <w:rFonts w:ascii="Menlo" w:hAnsi="Menlo" w:cs="Menlo"/>
          <w:color w:val="000000" w:themeColor="text1"/>
          <w:sz w:val="16"/>
          <w:szCs w:val="16"/>
          <w:lang w:val="en-US" w:eastAsia="en-US"/>
        </w:rPr>
        <w:t>objTerms</w:t>
      </w:r>
      <w:proofErr w:type="spellEnd"/>
      <w:r w:rsidRPr="00134EC3">
        <w:rPr>
          <w:rFonts w:ascii="Menlo" w:hAnsi="Menlo" w:cs="Menlo"/>
          <w:color w:val="000000" w:themeColor="text1"/>
          <w:sz w:val="16"/>
          <w:szCs w:val="16"/>
          <w:lang w:val="en-US" w:eastAsia="en-US"/>
        </w:rPr>
        <w:t>);</w:t>
      </w:r>
    </w:p>
    <w:p w14:paraId="4A624AAC"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p>
    <w:p w14:paraId="37D77C54"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xml:space="preserve">double </w:t>
      </w:r>
      <w:proofErr w:type="spellStart"/>
      <w:r w:rsidRPr="00134EC3">
        <w:rPr>
          <w:rFonts w:ascii="Menlo" w:hAnsi="Menlo" w:cs="Menlo"/>
          <w:color w:val="000000" w:themeColor="text1"/>
          <w:sz w:val="16"/>
          <w:szCs w:val="16"/>
          <w:lang w:val="en-US" w:eastAsia="en-US"/>
        </w:rPr>
        <w:t>solVal</w:t>
      </w:r>
      <w:proofErr w:type="spellEnd"/>
      <w:r w:rsidRPr="00134EC3">
        <w:rPr>
          <w:rFonts w:ascii="Menlo" w:hAnsi="Menlo" w:cs="Menlo"/>
          <w:color w:val="000000" w:themeColor="text1"/>
          <w:sz w:val="16"/>
          <w:szCs w:val="16"/>
          <w:lang w:val="en-US" w:eastAsia="en-US"/>
        </w:rPr>
        <w:t xml:space="preserve"> = </w:t>
      </w:r>
      <w:proofErr w:type="spellStart"/>
      <w:proofErr w:type="gramStart"/>
      <w:r w:rsidRPr="00134EC3">
        <w:rPr>
          <w:rFonts w:ascii="Menlo" w:hAnsi="Menlo" w:cs="Menlo"/>
          <w:color w:val="000000" w:themeColor="text1"/>
          <w:sz w:val="16"/>
          <w:szCs w:val="16"/>
          <w:lang w:val="en-US" w:eastAsia="en-US"/>
        </w:rPr>
        <w:t>model.getObjValue</w:t>
      </w:r>
      <w:proofErr w:type="spellEnd"/>
      <w:proofErr w:type="gramEnd"/>
      <w:r w:rsidRPr="00134EC3">
        <w:rPr>
          <w:rFonts w:ascii="Menlo" w:hAnsi="Menlo" w:cs="Menlo"/>
          <w:color w:val="000000" w:themeColor="text1"/>
          <w:sz w:val="16"/>
          <w:szCs w:val="16"/>
          <w:lang w:val="en-US" w:eastAsia="en-US"/>
        </w:rPr>
        <w:t>();</w:t>
      </w:r>
    </w:p>
    <w:p w14:paraId="60C9862B"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r w:rsidRPr="00134EC3">
        <w:rPr>
          <w:rFonts w:ascii="Menlo" w:hAnsi="Menlo" w:cs="Menlo"/>
          <w:color w:val="000000" w:themeColor="text1"/>
          <w:sz w:val="16"/>
          <w:szCs w:val="16"/>
          <w:lang w:val="en-US" w:eastAsia="en-US"/>
        </w:rPr>
        <w:t>System.</w:t>
      </w:r>
      <w:r w:rsidRPr="00134EC3">
        <w:rPr>
          <w:rFonts w:ascii="Menlo" w:hAnsi="Menlo" w:cs="Menlo"/>
          <w:b/>
          <w:bCs/>
          <w:i/>
          <w:iCs/>
          <w:color w:val="000000" w:themeColor="text1"/>
          <w:sz w:val="16"/>
          <w:szCs w:val="16"/>
          <w:lang w:val="en-US" w:eastAsia="en-US"/>
        </w:rPr>
        <w:t>out</w:t>
      </w:r>
      <w:r w:rsidRPr="00134EC3">
        <w:rPr>
          <w:rFonts w:ascii="Menlo" w:hAnsi="Menlo" w:cs="Menlo"/>
          <w:color w:val="000000" w:themeColor="text1"/>
          <w:sz w:val="16"/>
          <w:szCs w:val="16"/>
          <w:lang w:val="en-US" w:eastAsia="en-US"/>
        </w:rPr>
        <w:t>.println</w:t>
      </w:r>
      <w:proofErr w:type="spellEnd"/>
      <w:r w:rsidRPr="00134EC3">
        <w:rPr>
          <w:rFonts w:ascii="Menlo" w:hAnsi="Menlo" w:cs="Menlo"/>
          <w:color w:val="000000" w:themeColor="text1"/>
          <w:sz w:val="16"/>
          <w:szCs w:val="16"/>
          <w:lang w:val="en-US" w:eastAsia="en-US"/>
        </w:rPr>
        <w:t>();</w:t>
      </w:r>
    </w:p>
    <w:p w14:paraId="2E2D0FCA"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r w:rsidRPr="00134EC3">
        <w:rPr>
          <w:rFonts w:ascii="Menlo" w:hAnsi="Menlo" w:cs="Menlo"/>
          <w:color w:val="000000" w:themeColor="text1"/>
          <w:sz w:val="16"/>
          <w:szCs w:val="16"/>
          <w:lang w:val="en-US" w:eastAsia="en-US"/>
        </w:rPr>
        <w:t>System.</w:t>
      </w:r>
      <w:r w:rsidRPr="00134EC3">
        <w:rPr>
          <w:rFonts w:ascii="Menlo" w:hAnsi="Menlo" w:cs="Menlo"/>
          <w:b/>
          <w:bCs/>
          <w:i/>
          <w:iCs/>
          <w:color w:val="000000" w:themeColor="text1"/>
          <w:sz w:val="16"/>
          <w:szCs w:val="16"/>
          <w:lang w:val="en-US" w:eastAsia="en-US"/>
        </w:rPr>
        <w:t>out</w:t>
      </w:r>
      <w:r w:rsidRPr="00134EC3">
        <w:rPr>
          <w:rFonts w:ascii="Menlo" w:hAnsi="Menlo" w:cs="Menlo"/>
          <w:color w:val="000000" w:themeColor="text1"/>
          <w:sz w:val="16"/>
          <w:szCs w:val="16"/>
          <w:lang w:val="en-US" w:eastAsia="en-US"/>
        </w:rPr>
        <w:t>.println</w:t>
      </w:r>
      <w:proofErr w:type="spellEnd"/>
      <w:r w:rsidRPr="00134EC3">
        <w:rPr>
          <w:rFonts w:ascii="Menlo" w:hAnsi="Menlo" w:cs="Menlo"/>
          <w:color w:val="000000" w:themeColor="text1"/>
          <w:sz w:val="16"/>
          <w:szCs w:val="16"/>
          <w:lang w:val="en-US" w:eastAsia="en-US"/>
        </w:rPr>
        <w:t xml:space="preserve">("Optimal Solution: " + </w:t>
      </w:r>
      <w:proofErr w:type="spellStart"/>
      <w:r w:rsidRPr="00134EC3">
        <w:rPr>
          <w:rFonts w:ascii="Menlo" w:hAnsi="Menlo" w:cs="Menlo"/>
          <w:color w:val="000000" w:themeColor="text1"/>
          <w:sz w:val="16"/>
          <w:szCs w:val="16"/>
          <w:lang w:val="en-US" w:eastAsia="en-US"/>
        </w:rPr>
        <w:t>solVal</w:t>
      </w:r>
      <w:proofErr w:type="spellEnd"/>
      <w:r w:rsidRPr="00134EC3">
        <w:rPr>
          <w:rFonts w:ascii="Menlo" w:hAnsi="Menlo" w:cs="Menlo"/>
          <w:color w:val="000000" w:themeColor="text1"/>
          <w:sz w:val="16"/>
          <w:szCs w:val="16"/>
          <w:lang w:val="en-US" w:eastAsia="en-US"/>
        </w:rPr>
        <w:t>);</w:t>
      </w:r>
    </w:p>
    <w:p w14:paraId="11C38F01"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r w:rsidRPr="00134EC3">
        <w:rPr>
          <w:rFonts w:ascii="Menlo" w:hAnsi="Menlo" w:cs="Menlo"/>
          <w:color w:val="000000" w:themeColor="text1"/>
          <w:sz w:val="16"/>
          <w:szCs w:val="16"/>
          <w:lang w:val="en-US" w:eastAsia="en-US"/>
        </w:rPr>
        <w:t>System.</w:t>
      </w:r>
      <w:r w:rsidRPr="00134EC3">
        <w:rPr>
          <w:rFonts w:ascii="Menlo" w:hAnsi="Menlo" w:cs="Menlo"/>
          <w:b/>
          <w:bCs/>
          <w:i/>
          <w:iCs/>
          <w:color w:val="000000" w:themeColor="text1"/>
          <w:sz w:val="16"/>
          <w:szCs w:val="16"/>
          <w:lang w:val="en-US" w:eastAsia="en-US"/>
        </w:rPr>
        <w:t>out</w:t>
      </w:r>
      <w:r w:rsidRPr="00134EC3">
        <w:rPr>
          <w:rFonts w:ascii="Menlo" w:hAnsi="Menlo" w:cs="Menlo"/>
          <w:color w:val="000000" w:themeColor="text1"/>
          <w:sz w:val="16"/>
          <w:szCs w:val="16"/>
          <w:lang w:val="en-US" w:eastAsia="en-US"/>
        </w:rPr>
        <w:t>.println</w:t>
      </w:r>
      <w:proofErr w:type="spellEnd"/>
      <w:r w:rsidRPr="00134EC3">
        <w:rPr>
          <w:rFonts w:ascii="Menlo" w:hAnsi="Menlo" w:cs="Menlo"/>
          <w:color w:val="000000" w:themeColor="text1"/>
          <w:sz w:val="16"/>
          <w:szCs w:val="16"/>
          <w:lang w:val="en-US" w:eastAsia="en-US"/>
        </w:rPr>
        <w:t>();</w:t>
      </w:r>
    </w:p>
    <w:p w14:paraId="1651CBF1"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p>
    <w:p w14:paraId="5B09A754"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w:t>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print the constraints: comment in for enabling console output</w:t>
      </w:r>
    </w:p>
    <w:p w14:paraId="1C6525FF"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w:t>
      </w:r>
    </w:p>
    <w:p w14:paraId="6F6F715D"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w:t>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r w:rsidRPr="00134EC3">
        <w:rPr>
          <w:rFonts w:ascii="Menlo" w:hAnsi="Menlo" w:cs="Menlo"/>
          <w:color w:val="000000" w:themeColor="text1"/>
          <w:sz w:val="16"/>
          <w:szCs w:val="16"/>
          <w:lang w:val="en-US" w:eastAsia="en-US"/>
        </w:rPr>
        <w:t>System.out.println</w:t>
      </w:r>
      <w:proofErr w:type="spellEnd"/>
      <w:r w:rsidRPr="00134EC3">
        <w:rPr>
          <w:rFonts w:ascii="Menlo" w:hAnsi="Menlo" w:cs="Menlo"/>
          <w:color w:val="000000" w:themeColor="text1"/>
          <w:sz w:val="16"/>
          <w:szCs w:val="16"/>
          <w:lang w:val="en-US" w:eastAsia="en-US"/>
        </w:rPr>
        <w:t>(" ----- Constraints ----- ");</w:t>
      </w:r>
    </w:p>
    <w:p w14:paraId="215CF2CD"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w:t>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r w:rsidRPr="00134EC3">
        <w:rPr>
          <w:rFonts w:ascii="Menlo" w:hAnsi="Menlo" w:cs="Menlo"/>
          <w:color w:val="000000" w:themeColor="text1"/>
          <w:sz w:val="16"/>
          <w:szCs w:val="16"/>
          <w:lang w:val="en-US" w:eastAsia="en-US"/>
        </w:rPr>
        <w:t>System.out.println</w:t>
      </w:r>
      <w:proofErr w:type="spellEnd"/>
      <w:r w:rsidRPr="00134EC3">
        <w:rPr>
          <w:rFonts w:ascii="Menlo" w:hAnsi="Menlo" w:cs="Menlo"/>
          <w:color w:val="000000" w:themeColor="text1"/>
          <w:sz w:val="16"/>
          <w:szCs w:val="16"/>
          <w:lang w:val="en-US" w:eastAsia="en-US"/>
        </w:rPr>
        <w:t>();</w:t>
      </w:r>
    </w:p>
    <w:p w14:paraId="05DB5940"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w:t>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r w:rsidRPr="00134EC3">
        <w:rPr>
          <w:rFonts w:ascii="Menlo" w:hAnsi="Menlo" w:cs="Menlo"/>
          <w:color w:val="000000" w:themeColor="text1"/>
          <w:sz w:val="16"/>
          <w:szCs w:val="16"/>
          <w:lang w:val="en-US" w:eastAsia="en-US"/>
        </w:rPr>
        <w:t>System.out.println</w:t>
      </w:r>
      <w:proofErr w:type="spellEnd"/>
      <w:r w:rsidRPr="00134EC3">
        <w:rPr>
          <w:rFonts w:ascii="Menlo" w:hAnsi="Menlo" w:cs="Menlo"/>
          <w:color w:val="000000" w:themeColor="text1"/>
          <w:sz w:val="16"/>
          <w:szCs w:val="16"/>
          <w:lang w:val="en-US" w:eastAsia="en-US"/>
        </w:rPr>
        <w:t>();</w:t>
      </w:r>
    </w:p>
    <w:p w14:paraId="4AFB9742"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w:t>
      </w:r>
    </w:p>
    <w:p w14:paraId="30E6A2DB"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w:t>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xml:space="preserve">// </w:t>
      </w:r>
      <w:proofErr w:type="spellStart"/>
      <w:r w:rsidRPr="00134EC3">
        <w:rPr>
          <w:rFonts w:ascii="Menlo" w:hAnsi="Menlo" w:cs="Menlo"/>
          <w:color w:val="000000" w:themeColor="text1"/>
          <w:sz w:val="16"/>
          <w:szCs w:val="16"/>
          <w:lang w:val="en-US" w:eastAsia="en-US"/>
        </w:rPr>
        <w:t>XY_Relationship</w:t>
      </w:r>
      <w:proofErr w:type="spellEnd"/>
      <w:r w:rsidRPr="00134EC3">
        <w:rPr>
          <w:rFonts w:ascii="Menlo" w:hAnsi="Menlo" w:cs="Menlo"/>
          <w:color w:val="000000" w:themeColor="text1"/>
          <w:sz w:val="16"/>
          <w:szCs w:val="16"/>
          <w:lang w:val="en-US" w:eastAsia="en-US"/>
        </w:rPr>
        <w:t xml:space="preserve"> constraints</w:t>
      </w:r>
    </w:p>
    <w:p w14:paraId="1B028A45"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w:t>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r w:rsidRPr="00134EC3">
        <w:rPr>
          <w:rFonts w:ascii="Menlo" w:hAnsi="Menlo" w:cs="Menlo"/>
          <w:color w:val="000000" w:themeColor="text1"/>
          <w:sz w:val="16"/>
          <w:szCs w:val="16"/>
          <w:lang w:val="en-US" w:eastAsia="en-US"/>
        </w:rPr>
        <w:t>System.out.println</w:t>
      </w:r>
      <w:proofErr w:type="spellEnd"/>
      <w:r w:rsidRPr="00134EC3">
        <w:rPr>
          <w:rFonts w:ascii="Menlo" w:hAnsi="Menlo" w:cs="Menlo"/>
          <w:color w:val="000000" w:themeColor="text1"/>
          <w:sz w:val="16"/>
          <w:szCs w:val="16"/>
          <w:lang w:val="en-US" w:eastAsia="en-US"/>
        </w:rPr>
        <w:t xml:space="preserve">(" --- </w:t>
      </w:r>
      <w:proofErr w:type="spellStart"/>
      <w:r w:rsidRPr="00134EC3">
        <w:rPr>
          <w:rFonts w:ascii="Menlo" w:hAnsi="Menlo" w:cs="Menlo"/>
          <w:color w:val="000000" w:themeColor="text1"/>
          <w:sz w:val="16"/>
          <w:szCs w:val="16"/>
          <w:lang w:val="en-US" w:eastAsia="en-US"/>
        </w:rPr>
        <w:t>XY_Relationship</w:t>
      </w:r>
      <w:proofErr w:type="spellEnd"/>
      <w:r w:rsidRPr="00134EC3">
        <w:rPr>
          <w:rFonts w:ascii="Menlo" w:hAnsi="Menlo" w:cs="Menlo"/>
          <w:color w:val="000000" w:themeColor="text1"/>
          <w:sz w:val="16"/>
          <w:szCs w:val="16"/>
          <w:lang w:val="en-US" w:eastAsia="en-US"/>
        </w:rPr>
        <w:t xml:space="preserve"> --- ");</w:t>
      </w:r>
    </w:p>
    <w:p w14:paraId="4B7F4352"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w:t>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r w:rsidRPr="00134EC3">
        <w:rPr>
          <w:rFonts w:ascii="Menlo" w:hAnsi="Menlo" w:cs="Menlo"/>
          <w:color w:val="000000" w:themeColor="text1"/>
          <w:sz w:val="16"/>
          <w:szCs w:val="16"/>
          <w:lang w:val="en-US" w:eastAsia="en-US"/>
        </w:rPr>
        <w:t>System.out.println</w:t>
      </w:r>
      <w:proofErr w:type="spellEnd"/>
      <w:r w:rsidRPr="00134EC3">
        <w:rPr>
          <w:rFonts w:ascii="Menlo" w:hAnsi="Menlo" w:cs="Menlo"/>
          <w:color w:val="000000" w:themeColor="text1"/>
          <w:sz w:val="16"/>
          <w:szCs w:val="16"/>
          <w:lang w:val="en-US" w:eastAsia="en-US"/>
        </w:rPr>
        <w:t>();</w:t>
      </w:r>
    </w:p>
    <w:p w14:paraId="6C467ADA"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w:t>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for (int k = 0; k &lt; K; k++) {</w:t>
      </w:r>
    </w:p>
    <w:p w14:paraId="66E3E3C5"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w:t>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r w:rsidRPr="00134EC3">
        <w:rPr>
          <w:rFonts w:ascii="Menlo" w:hAnsi="Menlo" w:cs="Menlo"/>
          <w:color w:val="000000" w:themeColor="text1"/>
          <w:sz w:val="16"/>
          <w:szCs w:val="16"/>
          <w:lang w:val="en-US" w:eastAsia="en-US"/>
        </w:rPr>
        <w:t>System.out.println</w:t>
      </w:r>
      <w:proofErr w:type="spellEnd"/>
      <w:r w:rsidRPr="00134EC3">
        <w:rPr>
          <w:rFonts w:ascii="Menlo" w:hAnsi="Menlo" w:cs="Menlo"/>
          <w:color w:val="000000" w:themeColor="text1"/>
          <w:sz w:val="16"/>
          <w:szCs w:val="16"/>
          <w:lang w:val="en-US" w:eastAsia="en-US"/>
        </w:rPr>
        <w:t>(</w:t>
      </w:r>
      <w:proofErr w:type="spellStart"/>
      <w:r w:rsidRPr="00134EC3">
        <w:rPr>
          <w:rFonts w:ascii="Menlo" w:hAnsi="Menlo" w:cs="Menlo"/>
          <w:color w:val="000000" w:themeColor="text1"/>
          <w:sz w:val="16"/>
          <w:szCs w:val="16"/>
          <w:lang w:val="en-US" w:eastAsia="en-US"/>
        </w:rPr>
        <w:t>XY_Relationship</w:t>
      </w:r>
      <w:proofErr w:type="spellEnd"/>
      <w:r w:rsidRPr="00134EC3">
        <w:rPr>
          <w:rFonts w:ascii="Menlo" w:hAnsi="Menlo" w:cs="Menlo"/>
          <w:color w:val="000000" w:themeColor="text1"/>
          <w:sz w:val="16"/>
          <w:szCs w:val="16"/>
          <w:lang w:val="en-US" w:eastAsia="en-US"/>
        </w:rPr>
        <w:t>[k]);</w:t>
      </w:r>
    </w:p>
    <w:p w14:paraId="4FA5F008"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w:t>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w:t>
      </w:r>
    </w:p>
    <w:p w14:paraId="2BF6393A"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lastRenderedPageBreak/>
        <w:t>//</w:t>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r w:rsidRPr="00134EC3">
        <w:rPr>
          <w:rFonts w:ascii="Menlo" w:hAnsi="Menlo" w:cs="Menlo"/>
          <w:color w:val="000000" w:themeColor="text1"/>
          <w:sz w:val="16"/>
          <w:szCs w:val="16"/>
          <w:lang w:val="en-US" w:eastAsia="en-US"/>
        </w:rPr>
        <w:t>System.out.println</w:t>
      </w:r>
      <w:proofErr w:type="spellEnd"/>
      <w:r w:rsidRPr="00134EC3">
        <w:rPr>
          <w:rFonts w:ascii="Menlo" w:hAnsi="Menlo" w:cs="Menlo"/>
          <w:color w:val="000000" w:themeColor="text1"/>
          <w:sz w:val="16"/>
          <w:szCs w:val="16"/>
          <w:lang w:val="en-US" w:eastAsia="en-US"/>
        </w:rPr>
        <w:t>();</w:t>
      </w:r>
    </w:p>
    <w:p w14:paraId="1FFE2324"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w:t>
      </w:r>
    </w:p>
    <w:p w14:paraId="7396D0FA"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w:t>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xml:space="preserve">// </w:t>
      </w:r>
      <w:proofErr w:type="spellStart"/>
      <w:r w:rsidRPr="00134EC3">
        <w:rPr>
          <w:rFonts w:ascii="Menlo" w:hAnsi="Menlo" w:cs="Menlo"/>
          <w:color w:val="000000" w:themeColor="text1"/>
          <w:sz w:val="16"/>
          <w:szCs w:val="16"/>
          <w:lang w:val="en-US" w:eastAsia="en-US"/>
        </w:rPr>
        <w:t>XT_Relationship</w:t>
      </w:r>
      <w:proofErr w:type="spellEnd"/>
      <w:r w:rsidRPr="00134EC3">
        <w:rPr>
          <w:rFonts w:ascii="Menlo" w:hAnsi="Menlo" w:cs="Menlo"/>
          <w:color w:val="000000" w:themeColor="text1"/>
          <w:sz w:val="16"/>
          <w:szCs w:val="16"/>
          <w:lang w:val="en-US" w:eastAsia="en-US"/>
        </w:rPr>
        <w:t xml:space="preserve"> constraints</w:t>
      </w:r>
    </w:p>
    <w:p w14:paraId="7BDBE9CC"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w:t>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r w:rsidRPr="00134EC3">
        <w:rPr>
          <w:rFonts w:ascii="Menlo" w:hAnsi="Menlo" w:cs="Menlo"/>
          <w:color w:val="000000" w:themeColor="text1"/>
          <w:sz w:val="16"/>
          <w:szCs w:val="16"/>
          <w:lang w:val="en-US" w:eastAsia="en-US"/>
        </w:rPr>
        <w:t>System.out.println</w:t>
      </w:r>
      <w:proofErr w:type="spellEnd"/>
      <w:r w:rsidRPr="00134EC3">
        <w:rPr>
          <w:rFonts w:ascii="Menlo" w:hAnsi="Menlo" w:cs="Menlo"/>
          <w:color w:val="000000" w:themeColor="text1"/>
          <w:sz w:val="16"/>
          <w:szCs w:val="16"/>
          <w:lang w:val="en-US" w:eastAsia="en-US"/>
        </w:rPr>
        <w:t xml:space="preserve">(" --- </w:t>
      </w:r>
      <w:proofErr w:type="spellStart"/>
      <w:r w:rsidRPr="00134EC3">
        <w:rPr>
          <w:rFonts w:ascii="Menlo" w:hAnsi="Menlo" w:cs="Menlo"/>
          <w:color w:val="000000" w:themeColor="text1"/>
          <w:sz w:val="16"/>
          <w:szCs w:val="16"/>
          <w:lang w:val="en-US" w:eastAsia="en-US"/>
        </w:rPr>
        <w:t>XT_Relationship</w:t>
      </w:r>
      <w:proofErr w:type="spellEnd"/>
      <w:r w:rsidRPr="00134EC3">
        <w:rPr>
          <w:rFonts w:ascii="Menlo" w:hAnsi="Menlo" w:cs="Menlo"/>
          <w:color w:val="000000" w:themeColor="text1"/>
          <w:sz w:val="16"/>
          <w:szCs w:val="16"/>
          <w:lang w:val="en-US" w:eastAsia="en-US"/>
        </w:rPr>
        <w:t xml:space="preserve"> --- ");</w:t>
      </w:r>
    </w:p>
    <w:p w14:paraId="3EA5355D"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w:t>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r w:rsidRPr="00134EC3">
        <w:rPr>
          <w:rFonts w:ascii="Menlo" w:hAnsi="Menlo" w:cs="Menlo"/>
          <w:color w:val="000000" w:themeColor="text1"/>
          <w:sz w:val="16"/>
          <w:szCs w:val="16"/>
          <w:lang w:val="en-US" w:eastAsia="en-US"/>
        </w:rPr>
        <w:t>System.out.println</w:t>
      </w:r>
      <w:proofErr w:type="spellEnd"/>
      <w:r w:rsidRPr="00134EC3">
        <w:rPr>
          <w:rFonts w:ascii="Menlo" w:hAnsi="Menlo" w:cs="Menlo"/>
          <w:color w:val="000000" w:themeColor="text1"/>
          <w:sz w:val="16"/>
          <w:szCs w:val="16"/>
          <w:lang w:val="en-US" w:eastAsia="en-US"/>
        </w:rPr>
        <w:t>();</w:t>
      </w:r>
    </w:p>
    <w:p w14:paraId="62FD0D2C"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w:t>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xml:space="preserve">for (int </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 xml:space="preserve"> = 0; </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 xml:space="preserve"> &lt; I; </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 {</w:t>
      </w:r>
    </w:p>
    <w:p w14:paraId="20EF2967"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w:t>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r w:rsidRPr="00134EC3">
        <w:rPr>
          <w:rFonts w:ascii="Menlo" w:hAnsi="Menlo" w:cs="Menlo"/>
          <w:color w:val="000000" w:themeColor="text1"/>
          <w:sz w:val="16"/>
          <w:szCs w:val="16"/>
          <w:lang w:val="en-US" w:eastAsia="en-US"/>
        </w:rPr>
        <w:t>System.out.println</w:t>
      </w:r>
      <w:proofErr w:type="spellEnd"/>
      <w:r w:rsidRPr="00134EC3">
        <w:rPr>
          <w:rFonts w:ascii="Menlo" w:hAnsi="Menlo" w:cs="Menlo"/>
          <w:color w:val="000000" w:themeColor="text1"/>
          <w:sz w:val="16"/>
          <w:szCs w:val="16"/>
          <w:lang w:val="en-US" w:eastAsia="en-US"/>
        </w:rPr>
        <w:t>(</w:t>
      </w:r>
      <w:proofErr w:type="spellStart"/>
      <w:r w:rsidRPr="00134EC3">
        <w:rPr>
          <w:rFonts w:ascii="Menlo" w:hAnsi="Menlo" w:cs="Menlo"/>
          <w:color w:val="000000" w:themeColor="text1"/>
          <w:sz w:val="16"/>
          <w:szCs w:val="16"/>
          <w:lang w:val="en-US" w:eastAsia="en-US"/>
        </w:rPr>
        <w:t>XT_Relationship</w:t>
      </w:r>
      <w:proofErr w:type="spellEnd"/>
      <w:r w:rsidRPr="00134EC3">
        <w:rPr>
          <w:rFonts w:ascii="Menlo" w:hAnsi="Menlo" w:cs="Menlo"/>
          <w:color w:val="000000" w:themeColor="text1"/>
          <w:sz w:val="16"/>
          <w:szCs w:val="16"/>
          <w:lang w:val="en-US" w:eastAsia="en-US"/>
        </w:rPr>
        <w:t>[</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w:t>
      </w:r>
    </w:p>
    <w:p w14:paraId="121414C9"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w:t>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w:t>
      </w:r>
    </w:p>
    <w:p w14:paraId="276E179F"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w:t>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r w:rsidRPr="00134EC3">
        <w:rPr>
          <w:rFonts w:ascii="Menlo" w:hAnsi="Menlo" w:cs="Menlo"/>
          <w:color w:val="000000" w:themeColor="text1"/>
          <w:sz w:val="16"/>
          <w:szCs w:val="16"/>
          <w:lang w:val="en-US" w:eastAsia="en-US"/>
        </w:rPr>
        <w:t>System.out.println</w:t>
      </w:r>
      <w:proofErr w:type="spellEnd"/>
      <w:r w:rsidRPr="00134EC3">
        <w:rPr>
          <w:rFonts w:ascii="Menlo" w:hAnsi="Menlo" w:cs="Menlo"/>
          <w:color w:val="000000" w:themeColor="text1"/>
          <w:sz w:val="16"/>
          <w:szCs w:val="16"/>
          <w:lang w:val="en-US" w:eastAsia="en-US"/>
        </w:rPr>
        <w:t>();</w:t>
      </w:r>
    </w:p>
    <w:p w14:paraId="458CF5DE"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w:t>
      </w:r>
    </w:p>
    <w:p w14:paraId="4BC12DF3"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w:t>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xml:space="preserve">// YZ_Relationship_1 </w:t>
      </w:r>
      <w:proofErr w:type="gramStart"/>
      <w:r w:rsidRPr="00134EC3">
        <w:rPr>
          <w:rFonts w:ascii="Menlo" w:hAnsi="Menlo" w:cs="Menlo"/>
          <w:color w:val="000000" w:themeColor="text1"/>
          <w:sz w:val="16"/>
          <w:szCs w:val="16"/>
          <w:lang w:val="en-US" w:eastAsia="en-US"/>
        </w:rPr>
        <w:t>constraints</w:t>
      </w:r>
      <w:proofErr w:type="gramEnd"/>
    </w:p>
    <w:p w14:paraId="4D0C971F"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w:t>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r w:rsidRPr="00134EC3">
        <w:rPr>
          <w:rFonts w:ascii="Menlo" w:hAnsi="Menlo" w:cs="Menlo"/>
          <w:color w:val="000000" w:themeColor="text1"/>
          <w:sz w:val="16"/>
          <w:szCs w:val="16"/>
          <w:lang w:val="en-US" w:eastAsia="en-US"/>
        </w:rPr>
        <w:t>System.out.println</w:t>
      </w:r>
      <w:proofErr w:type="spellEnd"/>
      <w:r w:rsidRPr="00134EC3">
        <w:rPr>
          <w:rFonts w:ascii="Menlo" w:hAnsi="Menlo" w:cs="Menlo"/>
          <w:color w:val="000000" w:themeColor="text1"/>
          <w:sz w:val="16"/>
          <w:szCs w:val="16"/>
          <w:lang w:val="en-US" w:eastAsia="en-US"/>
        </w:rPr>
        <w:t>(" --- YZ_Relationship_1 --- ");</w:t>
      </w:r>
    </w:p>
    <w:p w14:paraId="770E63EA"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w:t>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r w:rsidRPr="00134EC3">
        <w:rPr>
          <w:rFonts w:ascii="Menlo" w:hAnsi="Menlo" w:cs="Menlo"/>
          <w:color w:val="000000" w:themeColor="text1"/>
          <w:sz w:val="16"/>
          <w:szCs w:val="16"/>
          <w:lang w:val="en-US" w:eastAsia="en-US"/>
        </w:rPr>
        <w:t>System.out.println</w:t>
      </w:r>
      <w:proofErr w:type="spellEnd"/>
      <w:r w:rsidRPr="00134EC3">
        <w:rPr>
          <w:rFonts w:ascii="Menlo" w:hAnsi="Menlo" w:cs="Menlo"/>
          <w:color w:val="000000" w:themeColor="text1"/>
          <w:sz w:val="16"/>
          <w:szCs w:val="16"/>
          <w:lang w:val="en-US" w:eastAsia="en-US"/>
        </w:rPr>
        <w:t>();</w:t>
      </w:r>
    </w:p>
    <w:p w14:paraId="7E1BF82C"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w:t>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for (int k = 0; k &lt; K; k++) {</w:t>
      </w:r>
    </w:p>
    <w:p w14:paraId="120CAD0B"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w:t>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r w:rsidRPr="00134EC3">
        <w:rPr>
          <w:rFonts w:ascii="Menlo" w:hAnsi="Menlo" w:cs="Menlo"/>
          <w:color w:val="000000" w:themeColor="text1"/>
          <w:sz w:val="16"/>
          <w:szCs w:val="16"/>
          <w:lang w:val="en-US" w:eastAsia="en-US"/>
        </w:rPr>
        <w:t>System.out.println</w:t>
      </w:r>
      <w:proofErr w:type="spellEnd"/>
      <w:r w:rsidRPr="00134EC3">
        <w:rPr>
          <w:rFonts w:ascii="Menlo" w:hAnsi="Menlo" w:cs="Menlo"/>
          <w:color w:val="000000" w:themeColor="text1"/>
          <w:sz w:val="16"/>
          <w:szCs w:val="16"/>
          <w:lang w:val="en-US" w:eastAsia="en-US"/>
        </w:rPr>
        <w:t>(YZ_Relationship_1[k]);</w:t>
      </w:r>
    </w:p>
    <w:p w14:paraId="0B57389F"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w:t>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w:t>
      </w:r>
    </w:p>
    <w:p w14:paraId="2C23D307"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w:t>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r w:rsidRPr="00134EC3">
        <w:rPr>
          <w:rFonts w:ascii="Menlo" w:hAnsi="Menlo" w:cs="Menlo"/>
          <w:color w:val="000000" w:themeColor="text1"/>
          <w:sz w:val="16"/>
          <w:szCs w:val="16"/>
          <w:lang w:val="en-US" w:eastAsia="en-US"/>
        </w:rPr>
        <w:t>System.out.println</w:t>
      </w:r>
      <w:proofErr w:type="spellEnd"/>
      <w:r w:rsidRPr="00134EC3">
        <w:rPr>
          <w:rFonts w:ascii="Menlo" w:hAnsi="Menlo" w:cs="Menlo"/>
          <w:color w:val="000000" w:themeColor="text1"/>
          <w:sz w:val="16"/>
          <w:szCs w:val="16"/>
          <w:lang w:val="en-US" w:eastAsia="en-US"/>
        </w:rPr>
        <w:t>();</w:t>
      </w:r>
    </w:p>
    <w:p w14:paraId="75636DE9"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w:t>
      </w:r>
    </w:p>
    <w:p w14:paraId="027C7098"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w:t>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YZ_Relationship_2 constraints</w:t>
      </w:r>
    </w:p>
    <w:p w14:paraId="7AF82EE3"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w:t>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r w:rsidRPr="00134EC3">
        <w:rPr>
          <w:rFonts w:ascii="Menlo" w:hAnsi="Menlo" w:cs="Menlo"/>
          <w:color w:val="000000" w:themeColor="text1"/>
          <w:sz w:val="16"/>
          <w:szCs w:val="16"/>
          <w:lang w:val="en-US" w:eastAsia="en-US"/>
        </w:rPr>
        <w:t>System.out.println</w:t>
      </w:r>
      <w:proofErr w:type="spellEnd"/>
      <w:r w:rsidRPr="00134EC3">
        <w:rPr>
          <w:rFonts w:ascii="Menlo" w:hAnsi="Menlo" w:cs="Menlo"/>
          <w:color w:val="000000" w:themeColor="text1"/>
          <w:sz w:val="16"/>
          <w:szCs w:val="16"/>
          <w:lang w:val="en-US" w:eastAsia="en-US"/>
        </w:rPr>
        <w:t>(" --- YZ_Relationship_2 --- ");</w:t>
      </w:r>
    </w:p>
    <w:p w14:paraId="1E2BB919"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w:t>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r w:rsidRPr="00134EC3">
        <w:rPr>
          <w:rFonts w:ascii="Menlo" w:hAnsi="Menlo" w:cs="Menlo"/>
          <w:color w:val="000000" w:themeColor="text1"/>
          <w:sz w:val="16"/>
          <w:szCs w:val="16"/>
          <w:lang w:val="en-US" w:eastAsia="en-US"/>
        </w:rPr>
        <w:t>System.out.println</w:t>
      </w:r>
      <w:proofErr w:type="spellEnd"/>
      <w:r w:rsidRPr="00134EC3">
        <w:rPr>
          <w:rFonts w:ascii="Menlo" w:hAnsi="Menlo" w:cs="Menlo"/>
          <w:color w:val="000000" w:themeColor="text1"/>
          <w:sz w:val="16"/>
          <w:szCs w:val="16"/>
          <w:lang w:val="en-US" w:eastAsia="en-US"/>
        </w:rPr>
        <w:t>();</w:t>
      </w:r>
    </w:p>
    <w:p w14:paraId="0E68BD97"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w:t>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for (int k = 0; k &lt; K; k++) {</w:t>
      </w:r>
    </w:p>
    <w:p w14:paraId="633E0499"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w:t>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r w:rsidRPr="00134EC3">
        <w:rPr>
          <w:rFonts w:ascii="Menlo" w:hAnsi="Menlo" w:cs="Menlo"/>
          <w:color w:val="000000" w:themeColor="text1"/>
          <w:sz w:val="16"/>
          <w:szCs w:val="16"/>
          <w:lang w:val="en-US" w:eastAsia="en-US"/>
        </w:rPr>
        <w:t>System.out.println</w:t>
      </w:r>
      <w:proofErr w:type="spellEnd"/>
      <w:r w:rsidRPr="00134EC3">
        <w:rPr>
          <w:rFonts w:ascii="Menlo" w:hAnsi="Menlo" w:cs="Menlo"/>
          <w:color w:val="000000" w:themeColor="text1"/>
          <w:sz w:val="16"/>
          <w:szCs w:val="16"/>
          <w:lang w:val="en-US" w:eastAsia="en-US"/>
        </w:rPr>
        <w:t>(YZ_Relationship_2[k]);</w:t>
      </w:r>
    </w:p>
    <w:p w14:paraId="5D434B01"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w:t>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w:t>
      </w:r>
    </w:p>
    <w:p w14:paraId="79A15501"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w:t>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r w:rsidRPr="00134EC3">
        <w:rPr>
          <w:rFonts w:ascii="Menlo" w:hAnsi="Menlo" w:cs="Menlo"/>
          <w:color w:val="000000" w:themeColor="text1"/>
          <w:sz w:val="16"/>
          <w:szCs w:val="16"/>
          <w:lang w:val="en-US" w:eastAsia="en-US"/>
        </w:rPr>
        <w:t>System.out.println</w:t>
      </w:r>
      <w:proofErr w:type="spellEnd"/>
      <w:r w:rsidRPr="00134EC3">
        <w:rPr>
          <w:rFonts w:ascii="Menlo" w:hAnsi="Menlo" w:cs="Menlo"/>
          <w:color w:val="000000" w:themeColor="text1"/>
          <w:sz w:val="16"/>
          <w:szCs w:val="16"/>
          <w:lang w:val="en-US" w:eastAsia="en-US"/>
        </w:rPr>
        <w:t>();</w:t>
      </w:r>
    </w:p>
    <w:p w14:paraId="3D46F9EE"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w:t>
      </w:r>
    </w:p>
    <w:p w14:paraId="66EEEEF5"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w:t>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xml:space="preserve">// </w:t>
      </w:r>
      <w:proofErr w:type="spellStart"/>
      <w:r w:rsidRPr="00134EC3">
        <w:rPr>
          <w:rFonts w:ascii="Menlo" w:hAnsi="Menlo" w:cs="Menlo"/>
          <w:color w:val="000000" w:themeColor="text1"/>
          <w:sz w:val="16"/>
          <w:szCs w:val="16"/>
          <w:lang w:val="en-US" w:eastAsia="en-US"/>
        </w:rPr>
        <w:t>batchAssignedToOneChute</w:t>
      </w:r>
      <w:proofErr w:type="spellEnd"/>
      <w:r w:rsidRPr="00134EC3">
        <w:rPr>
          <w:rFonts w:ascii="Menlo" w:hAnsi="Menlo" w:cs="Menlo"/>
          <w:color w:val="000000" w:themeColor="text1"/>
          <w:sz w:val="16"/>
          <w:szCs w:val="16"/>
          <w:lang w:val="en-US" w:eastAsia="en-US"/>
        </w:rPr>
        <w:t xml:space="preserve"> constraints</w:t>
      </w:r>
    </w:p>
    <w:p w14:paraId="7752227D"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w:t>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r w:rsidRPr="00134EC3">
        <w:rPr>
          <w:rFonts w:ascii="Menlo" w:hAnsi="Menlo" w:cs="Menlo"/>
          <w:color w:val="000000" w:themeColor="text1"/>
          <w:sz w:val="16"/>
          <w:szCs w:val="16"/>
          <w:lang w:val="en-US" w:eastAsia="en-US"/>
        </w:rPr>
        <w:t>System.out.println</w:t>
      </w:r>
      <w:proofErr w:type="spellEnd"/>
      <w:r w:rsidRPr="00134EC3">
        <w:rPr>
          <w:rFonts w:ascii="Menlo" w:hAnsi="Menlo" w:cs="Menlo"/>
          <w:color w:val="000000" w:themeColor="text1"/>
          <w:sz w:val="16"/>
          <w:szCs w:val="16"/>
          <w:lang w:val="en-US" w:eastAsia="en-US"/>
        </w:rPr>
        <w:t xml:space="preserve">(" --- </w:t>
      </w:r>
      <w:proofErr w:type="spellStart"/>
      <w:r w:rsidRPr="00134EC3">
        <w:rPr>
          <w:rFonts w:ascii="Menlo" w:hAnsi="Menlo" w:cs="Menlo"/>
          <w:color w:val="000000" w:themeColor="text1"/>
          <w:sz w:val="16"/>
          <w:szCs w:val="16"/>
          <w:lang w:val="en-US" w:eastAsia="en-US"/>
        </w:rPr>
        <w:t>batchAssignedToOneChute</w:t>
      </w:r>
      <w:proofErr w:type="spellEnd"/>
      <w:r w:rsidRPr="00134EC3">
        <w:rPr>
          <w:rFonts w:ascii="Menlo" w:hAnsi="Menlo" w:cs="Menlo"/>
          <w:color w:val="000000" w:themeColor="text1"/>
          <w:sz w:val="16"/>
          <w:szCs w:val="16"/>
          <w:lang w:val="en-US" w:eastAsia="en-US"/>
        </w:rPr>
        <w:t xml:space="preserve"> --- ");</w:t>
      </w:r>
    </w:p>
    <w:p w14:paraId="25020E6C"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w:t>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r w:rsidRPr="00134EC3">
        <w:rPr>
          <w:rFonts w:ascii="Menlo" w:hAnsi="Menlo" w:cs="Menlo"/>
          <w:color w:val="000000" w:themeColor="text1"/>
          <w:sz w:val="16"/>
          <w:szCs w:val="16"/>
          <w:lang w:val="en-US" w:eastAsia="en-US"/>
        </w:rPr>
        <w:t>System.out.println</w:t>
      </w:r>
      <w:proofErr w:type="spellEnd"/>
      <w:r w:rsidRPr="00134EC3">
        <w:rPr>
          <w:rFonts w:ascii="Menlo" w:hAnsi="Menlo" w:cs="Menlo"/>
          <w:color w:val="000000" w:themeColor="text1"/>
          <w:sz w:val="16"/>
          <w:szCs w:val="16"/>
          <w:lang w:val="en-US" w:eastAsia="en-US"/>
        </w:rPr>
        <w:t>();</w:t>
      </w:r>
    </w:p>
    <w:p w14:paraId="5AF00632"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w:t>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xml:space="preserve">for (int </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 xml:space="preserve"> = 0; </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 xml:space="preserve"> &lt; I; </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 {</w:t>
      </w:r>
    </w:p>
    <w:p w14:paraId="452A9883"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w:t>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xml:space="preserve">for (int j = 0; j &lt; </w:t>
      </w:r>
      <w:proofErr w:type="spellStart"/>
      <w:r w:rsidRPr="00134EC3">
        <w:rPr>
          <w:rFonts w:ascii="Menlo" w:hAnsi="Menlo" w:cs="Menlo"/>
          <w:color w:val="000000" w:themeColor="text1"/>
          <w:sz w:val="16"/>
          <w:szCs w:val="16"/>
          <w:lang w:val="en-US" w:eastAsia="en-US"/>
        </w:rPr>
        <w:t>numberOfItems.get</w:t>
      </w:r>
      <w:proofErr w:type="spellEnd"/>
      <w:r w:rsidRPr="00134EC3">
        <w:rPr>
          <w:rFonts w:ascii="Menlo" w:hAnsi="Menlo" w:cs="Menlo"/>
          <w:color w:val="000000" w:themeColor="text1"/>
          <w:sz w:val="16"/>
          <w:szCs w:val="16"/>
          <w:lang w:val="en-US" w:eastAsia="en-US"/>
        </w:rPr>
        <w:t>(</w:t>
      </w:r>
      <w:proofErr w:type="spellStart"/>
      <w:r w:rsidRPr="00134EC3">
        <w:rPr>
          <w:rFonts w:ascii="Menlo" w:hAnsi="Menlo" w:cs="Menlo"/>
          <w:color w:val="000000" w:themeColor="text1"/>
          <w:sz w:val="16"/>
          <w:szCs w:val="16"/>
          <w:lang w:val="en-US" w:eastAsia="en-US"/>
        </w:rPr>
        <w:t>i</w:t>
      </w:r>
      <w:proofErr w:type="spellEnd"/>
      <w:proofErr w:type="gramStart"/>
      <w:r w:rsidRPr="00134EC3">
        <w:rPr>
          <w:rFonts w:ascii="Menlo" w:hAnsi="Menlo" w:cs="Menlo"/>
          <w:color w:val="000000" w:themeColor="text1"/>
          <w:sz w:val="16"/>
          <w:szCs w:val="16"/>
          <w:lang w:val="en-US" w:eastAsia="en-US"/>
        </w:rPr>
        <w:t>).length</w:t>
      </w:r>
      <w:proofErr w:type="gramEnd"/>
      <w:r w:rsidRPr="00134EC3">
        <w:rPr>
          <w:rFonts w:ascii="Menlo" w:hAnsi="Menlo" w:cs="Menlo"/>
          <w:color w:val="000000" w:themeColor="text1"/>
          <w:sz w:val="16"/>
          <w:szCs w:val="16"/>
          <w:lang w:val="en-US" w:eastAsia="en-US"/>
        </w:rPr>
        <w:t xml:space="preserve">; </w:t>
      </w:r>
      <w:proofErr w:type="spellStart"/>
      <w:r w:rsidRPr="00134EC3">
        <w:rPr>
          <w:rFonts w:ascii="Menlo" w:hAnsi="Menlo" w:cs="Menlo"/>
          <w:color w:val="000000" w:themeColor="text1"/>
          <w:sz w:val="16"/>
          <w:szCs w:val="16"/>
          <w:lang w:val="en-US" w:eastAsia="en-US"/>
        </w:rPr>
        <w:t>j++</w:t>
      </w:r>
      <w:proofErr w:type="spellEnd"/>
      <w:r w:rsidRPr="00134EC3">
        <w:rPr>
          <w:rFonts w:ascii="Menlo" w:hAnsi="Menlo" w:cs="Menlo"/>
          <w:color w:val="000000" w:themeColor="text1"/>
          <w:sz w:val="16"/>
          <w:szCs w:val="16"/>
          <w:lang w:val="en-US" w:eastAsia="en-US"/>
        </w:rPr>
        <w:t>) {</w:t>
      </w:r>
    </w:p>
    <w:p w14:paraId="0E29A618"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w:t>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r w:rsidRPr="00134EC3">
        <w:rPr>
          <w:rFonts w:ascii="Menlo" w:hAnsi="Menlo" w:cs="Menlo"/>
          <w:color w:val="000000" w:themeColor="text1"/>
          <w:sz w:val="16"/>
          <w:szCs w:val="16"/>
          <w:lang w:val="en-US" w:eastAsia="en-US"/>
        </w:rPr>
        <w:t>System.out.println</w:t>
      </w:r>
      <w:proofErr w:type="spellEnd"/>
      <w:r w:rsidRPr="00134EC3">
        <w:rPr>
          <w:rFonts w:ascii="Menlo" w:hAnsi="Menlo" w:cs="Menlo"/>
          <w:color w:val="000000" w:themeColor="text1"/>
          <w:sz w:val="16"/>
          <w:szCs w:val="16"/>
          <w:lang w:val="en-US" w:eastAsia="en-US"/>
        </w:rPr>
        <w:t>(</w:t>
      </w:r>
      <w:proofErr w:type="spellStart"/>
      <w:r w:rsidRPr="00134EC3">
        <w:rPr>
          <w:rFonts w:ascii="Menlo" w:hAnsi="Menlo" w:cs="Menlo"/>
          <w:color w:val="000000" w:themeColor="text1"/>
          <w:sz w:val="16"/>
          <w:szCs w:val="16"/>
          <w:lang w:val="en-US" w:eastAsia="en-US"/>
        </w:rPr>
        <w:t>batchAssignedToOneChute</w:t>
      </w:r>
      <w:proofErr w:type="spellEnd"/>
      <w:r w:rsidRPr="00134EC3">
        <w:rPr>
          <w:rFonts w:ascii="Menlo" w:hAnsi="Menlo" w:cs="Menlo"/>
          <w:color w:val="000000" w:themeColor="text1"/>
          <w:sz w:val="16"/>
          <w:szCs w:val="16"/>
          <w:lang w:val="en-US" w:eastAsia="en-US"/>
        </w:rPr>
        <w:t>[</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][j]);</w:t>
      </w:r>
    </w:p>
    <w:p w14:paraId="6ED5ABA6"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w:t>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w:t>
      </w:r>
    </w:p>
    <w:p w14:paraId="162703B5"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w:t>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r w:rsidRPr="00134EC3">
        <w:rPr>
          <w:rFonts w:ascii="Menlo" w:hAnsi="Menlo" w:cs="Menlo"/>
          <w:color w:val="000000" w:themeColor="text1"/>
          <w:sz w:val="16"/>
          <w:szCs w:val="16"/>
          <w:lang w:val="en-US" w:eastAsia="en-US"/>
        </w:rPr>
        <w:t>System.out.println</w:t>
      </w:r>
      <w:proofErr w:type="spellEnd"/>
      <w:r w:rsidRPr="00134EC3">
        <w:rPr>
          <w:rFonts w:ascii="Menlo" w:hAnsi="Menlo" w:cs="Menlo"/>
          <w:color w:val="000000" w:themeColor="text1"/>
          <w:sz w:val="16"/>
          <w:szCs w:val="16"/>
          <w:lang w:val="en-US" w:eastAsia="en-US"/>
        </w:rPr>
        <w:t>();</w:t>
      </w:r>
    </w:p>
    <w:p w14:paraId="71C5E8BA"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w:t>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w:t>
      </w:r>
    </w:p>
    <w:p w14:paraId="507E2DB1"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w:t>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r w:rsidRPr="00134EC3">
        <w:rPr>
          <w:rFonts w:ascii="Menlo" w:hAnsi="Menlo" w:cs="Menlo"/>
          <w:color w:val="000000" w:themeColor="text1"/>
          <w:sz w:val="16"/>
          <w:szCs w:val="16"/>
          <w:lang w:val="en-US" w:eastAsia="en-US"/>
        </w:rPr>
        <w:t>System.out.println</w:t>
      </w:r>
      <w:proofErr w:type="spellEnd"/>
      <w:r w:rsidRPr="00134EC3">
        <w:rPr>
          <w:rFonts w:ascii="Menlo" w:hAnsi="Menlo" w:cs="Menlo"/>
          <w:color w:val="000000" w:themeColor="text1"/>
          <w:sz w:val="16"/>
          <w:szCs w:val="16"/>
          <w:lang w:val="en-US" w:eastAsia="en-US"/>
        </w:rPr>
        <w:t>();</w:t>
      </w:r>
    </w:p>
    <w:p w14:paraId="13ABBE8A"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w:t>
      </w:r>
    </w:p>
    <w:p w14:paraId="3EB96270"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w:t>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xml:space="preserve">// batchAssignedFromSameBoutique_1 </w:t>
      </w:r>
      <w:proofErr w:type="gramStart"/>
      <w:r w:rsidRPr="00134EC3">
        <w:rPr>
          <w:rFonts w:ascii="Menlo" w:hAnsi="Menlo" w:cs="Menlo"/>
          <w:color w:val="000000" w:themeColor="text1"/>
          <w:sz w:val="16"/>
          <w:szCs w:val="16"/>
          <w:lang w:val="en-US" w:eastAsia="en-US"/>
        </w:rPr>
        <w:t>constraints</w:t>
      </w:r>
      <w:proofErr w:type="gramEnd"/>
    </w:p>
    <w:p w14:paraId="69024644"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w:t>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r w:rsidRPr="00134EC3">
        <w:rPr>
          <w:rFonts w:ascii="Menlo" w:hAnsi="Menlo" w:cs="Menlo"/>
          <w:color w:val="000000" w:themeColor="text1"/>
          <w:sz w:val="16"/>
          <w:szCs w:val="16"/>
          <w:lang w:val="en-US" w:eastAsia="en-US"/>
        </w:rPr>
        <w:t>System.out.println</w:t>
      </w:r>
      <w:proofErr w:type="spellEnd"/>
      <w:r w:rsidRPr="00134EC3">
        <w:rPr>
          <w:rFonts w:ascii="Menlo" w:hAnsi="Menlo" w:cs="Menlo"/>
          <w:color w:val="000000" w:themeColor="text1"/>
          <w:sz w:val="16"/>
          <w:szCs w:val="16"/>
          <w:lang w:val="en-US" w:eastAsia="en-US"/>
        </w:rPr>
        <w:t>(" --- batchAssignedFromSameBoutique_1 --- ");</w:t>
      </w:r>
    </w:p>
    <w:p w14:paraId="174E87E8"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w:t>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r w:rsidRPr="00134EC3">
        <w:rPr>
          <w:rFonts w:ascii="Menlo" w:hAnsi="Menlo" w:cs="Menlo"/>
          <w:color w:val="000000" w:themeColor="text1"/>
          <w:sz w:val="16"/>
          <w:szCs w:val="16"/>
          <w:lang w:val="en-US" w:eastAsia="en-US"/>
        </w:rPr>
        <w:t>System.out.println</w:t>
      </w:r>
      <w:proofErr w:type="spellEnd"/>
      <w:r w:rsidRPr="00134EC3">
        <w:rPr>
          <w:rFonts w:ascii="Menlo" w:hAnsi="Menlo" w:cs="Menlo"/>
          <w:color w:val="000000" w:themeColor="text1"/>
          <w:sz w:val="16"/>
          <w:szCs w:val="16"/>
          <w:lang w:val="en-US" w:eastAsia="en-US"/>
        </w:rPr>
        <w:t>();</w:t>
      </w:r>
    </w:p>
    <w:p w14:paraId="3AC083A8"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w:t>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xml:space="preserve">for (int </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 xml:space="preserve"> = 0; </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 xml:space="preserve"> &lt; I; </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 {</w:t>
      </w:r>
    </w:p>
    <w:p w14:paraId="06879C9A"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w:t>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for (int k = 0; k &lt; K; k++) {</w:t>
      </w:r>
    </w:p>
    <w:p w14:paraId="1B8F67E2"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w:t>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r w:rsidRPr="00134EC3">
        <w:rPr>
          <w:rFonts w:ascii="Menlo" w:hAnsi="Menlo" w:cs="Menlo"/>
          <w:color w:val="000000" w:themeColor="text1"/>
          <w:sz w:val="16"/>
          <w:szCs w:val="16"/>
          <w:lang w:val="en-US" w:eastAsia="en-US"/>
        </w:rPr>
        <w:t>System.out.println</w:t>
      </w:r>
      <w:proofErr w:type="spellEnd"/>
      <w:r w:rsidRPr="00134EC3">
        <w:rPr>
          <w:rFonts w:ascii="Menlo" w:hAnsi="Menlo" w:cs="Menlo"/>
          <w:color w:val="000000" w:themeColor="text1"/>
          <w:sz w:val="16"/>
          <w:szCs w:val="16"/>
          <w:lang w:val="en-US" w:eastAsia="en-US"/>
        </w:rPr>
        <w:t>(batchAssignedFromSameBoutique_1[</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][k]);</w:t>
      </w:r>
    </w:p>
    <w:p w14:paraId="67911BD2"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w:t>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w:t>
      </w:r>
    </w:p>
    <w:p w14:paraId="44E53582"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w:t>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r w:rsidRPr="00134EC3">
        <w:rPr>
          <w:rFonts w:ascii="Menlo" w:hAnsi="Menlo" w:cs="Menlo"/>
          <w:color w:val="000000" w:themeColor="text1"/>
          <w:sz w:val="16"/>
          <w:szCs w:val="16"/>
          <w:lang w:val="en-US" w:eastAsia="en-US"/>
        </w:rPr>
        <w:t>System.out.println</w:t>
      </w:r>
      <w:proofErr w:type="spellEnd"/>
      <w:r w:rsidRPr="00134EC3">
        <w:rPr>
          <w:rFonts w:ascii="Menlo" w:hAnsi="Menlo" w:cs="Menlo"/>
          <w:color w:val="000000" w:themeColor="text1"/>
          <w:sz w:val="16"/>
          <w:szCs w:val="16"/>
          <w:lang w:val="en-US" w:eastAsia="en-US"/>
        </w:rPr>
        <w:t>();</w:t>
      </w:r>
    </w:p>
    <w:p w14:paraId="28429D7C"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w:t>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w:t>
      </w:r>
    </w:p>
    <w:p w14:paraId="1EA06F0C"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w:t>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r w:rsidRPr="00134EC3">
        <w:rPr>
          <w:rFonts w:ascii="Menlo" w:hAnsi="Menlo" w:cs="Menlo"/>
          <w:color w:val="000000" w:themeColor="text1"/>
          <w:sz w:val="16"/>
          <w:szCs w:val="16"/>
          <w:lang w:val="en-US" w:eastAsia="en-US"/>
        </w:rPr>
        <w:t>System.out.println</w:t>
      </w:r>
      <w:proofErr w:type="spellEnd"/>
      <w:r w:rsidRPr="00134EC3">
        <w:rPr>
          <w:rFonts w:ascii="Menlo" w:hAnsi="Menlo" w:cs="Menlo"/>
          <w:color w:val="000000" w:themeColor="text1"/>
          <w:sz w:val="16"/>
          <w:szCs w:val="16"/>
          <w:lang w:val="en-US" w:eastAsia="en-US"/>
        </w:rPr>
        <w:t>();</w:t>
      </w:r>
    </w:p>
    <w:p w14:paraId="0BD0E067"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w:t>
      </w:r>
    </w:p>
    <w:p w14:paraId="673D7601"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w:t>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batchAssignedFromSameBoutique_2 constraints</w:t>
      </w:r>
    </w:p>
    <w:p w14:paraId="3BE4F31C"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w:t>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r w:rsidRPr="00134EC3">
        <w:rPr>
          <w:rFonts w:ascii="Menlo" w:hAnsi="Menlo" w:cs="Menlo"/>
          <w:color w:val="000000" w:themeColor="text1"/>
          <w:sz w:val="16"/>
          <w:szCs w:val="16"/>
          <w:lang w:val="en-US" w:eastAsia="en-US"/>
        </w:rPr>
        <w:t>System.out.println</w:t>
      </w:r>
      <w:proofErr w:type="spellEnd"/>
      <w:r w:rsidRPr="00134EC3">
        <w:rPr>
          <w:rFonts w:ascii="Menlo" w:hAnsi="Menlo" w:cs="Menlo"/>
          <w:color w:val="000000" w:themeColor="text1"/>
          <w:sz w:val="16"/>
          <w:szCs w:val="16"/>
          <w:lang w:val="en-US" w:eastAsia="en-US"/>
        </w:rPr>
        <w:t>(" --- batchAssignedFromSameBoutique_2 --- ");</w:t>
      </w:r>
    </w:p>
    <w:p w14:paraId="594F3E7B"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w:t>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r w:rsidRPr="00134EC3">
        <w:rPr>
          <w:rFonts w:ascii="Menlo" w:hAnsi="Menlo" w:cs="Menlo"/>
          <w:color w:val="000000" w:themeColor="text1"/>
          <w:sz w:val="16"/>
          <w:szCs w:val="16"/>
          <w:lang w:val="en-US" w:eastAsia="en-US"/>
        </w:rPr>
        <w:t>System.out.println</w:t>
      </w:r>
      <w:proofErr w:type="spellEnd"/>
      <w:r w:rsidRPr="00134EC3">
        <w:rPr>
          <w:rFonts w:ascii="Menlo" w:hAnsi="Menlo" w:cs="Menlo"/>
          <w:color w:val="000000" w:themeColor="text1"/>
          <w:sz w:val="16"/>
          <w:szCs w:val="16"/>
          <w:lang w:val="en-US" w:eastAsia="en-US"/>
        </w:rPr>
        <w:t>();</w:t>
      </w:r>
    </w:p>
    <w:p w14:paraId="501CCF32"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w:t>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xml:space="preserve">for (int </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 xml:space="preserve"> = 0; </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 xml:space="preserve"> &lt; I; </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 {</w:t>
      </w:r>
    </w:p>
    <w:p w14:paraId="7C459B2F"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w:t>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for (int k = 0; k &lt; K; k++) {</w:t>
      </w:r>
    </w:p>
    <w:p w14:paraId="155F5B1B"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w:t>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r w:rsidRPr="00134EC3">
        <w:rPr>
          <w:rFonts w:ascii="Menlo" w:hAnsi="Menlo" w:cs="Menlo"/>
          <w:color w:val="000000" w:themeColor="text1"/>
          <w:sz w:val="16"/>
          <w:szCs w:val="16"/>
          <w:lang w:val="en-US" w:eastAsia="en-US"/>
        </w:rPr>
        <w:t>System.out.println</w:t>
      </w:r>
      <w:proofErr w:type="spellEnd"/>
      <w:r w:rsidRPr="00134EC3">
        <w:rPr>
          <w:rFonts w:ascii="Menlo" w:hAnsi="Menlo" w:cs="Menlo"/>
          <w:color w:val="000000" w:themeColor="text1"/>
          <w:sz w:val="16"/>
          <w:szCs w:val="16"/>
          <w:lang w:val="en-US" w:eastAsia="en-US"/>
        </w:rPr>
        <w:t>(batchAssignedFromSameBoutique_2[</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][k]);</w:t>
      </w:r>
    </w:p>
    <w:p w14:paraId="0636C632"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w:t>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w:t>
      </w:r>
    </w:p>
    <w:p w14:paraId="7E5E2628"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w:t>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r w:rsidRPr="00134EC3">
        <w:rPr>
          <w:rFonts w:ascii="Menlo" w:hAnsi="Menlo" w:cs="Menlo"/>
          <w:color w:val="000000" w:themeColor="text1"/>
          <w:sz w:val="16"/>
          <w:szCs w:val="16"/>
          <w:lang w:val="en-US" w:eastAsia="en-US"/>
        </w:rPr>
        <w:t>System.out.println</w:t>
      </w:r>
      <w:proofErr w:type="spellEnd"/>
      <w:r w:rsidRPr="00134EC3">
        <w:rPr>
          <w:rFonts w:ascii="Menlo" w:hAnsi="Menlo" w:cs="Menlo"/>
          <w:color w:val="000000" w:themeColor="text1"/>
          <w:sz w:val="16"/>
          <w:szCs w:val="16"/>
          <w:lang w:val="en-US" w:eastAsia="en-US"/>
        </w:rPr>
        <w:t>();</w:t>
      </w:r>
    </w:p>
    <w:p w14:paraId="7CEABCFF"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w:t>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w:t>
      </w:r>
    </w:p>
    <w:p w14:paraId="54617533"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w:t>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r w:rsidRPr="00134EC3">
        <w:rPr>
          <w:rFonts w:ascii="Menlo" w:hAnsi="Menlo" w:cs="Menlo"/>
          <w:color w:val="000000" w:themeColor="text1"/>
          <w:sz w:val="16"/>
          <w:szCs w:val="16"/>
          <w:lang w:val="en-US" w:eastAsia="en-US"/>
        </w:rPr>
        <w:t>System.out.println</w:t>
      </w:r>
      <w:proofErr w:type="spellEnd"/>
      <w:r w:rsidRPr="00134EC3">
        <w:rPr>
          <w:rFonts w:ascii="Menlo" w:hAnsi="Menlo" w:cs="Menlo"/>
          <w:color w:val="000000" w:themeColor="text1"/>
          <w:sz w:val="16"/>
          <w:szCs w:val="16"/>
          <w:lang w:val="en-US" w:eastAsia="en-US"/>
        </w:rPr>
        <w:t>();</w:t>
      </w:r>
    </w:p>
    <w:p w14:paraId="39DA1B64"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w:t>
      </w:r>
    </w:p>
    <w:p w14:paraId="7F599A73"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w:t>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xml:space="preserve">// T_Either_Or_1 </w:t>
      </w:r>
      <w:proofErr w:type="gramStart"/>
      <w:r w:rsidRPr="00134EC3">
        <w:rPr>
          <w:rFonts w:ascii="Menlo" w:hAnsi="Menlo" w:cs="Menlo"/>
          <w:color w:val="000000" w:themeColor="text1"/>
          <w:sz w:val="16"/>
          <w:szCs w:val="16"/>
          <w:lang w:val="en-US" w:eastAsia="en-US"/>
        </w:rPr>
        <w:t>constraints</w:t>
      </w:r>
      <w:proofErr w:type="gramEnd"/>
    </w:p>
    <w:p w14:paraId="2B8726CA"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w:t>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r w:rsidRPr="00134EC3">
        <w:rPr>
          <w:rFonts w:ascii="Menlo" w:hAnsi="Menlo" w:cs="Menlo"/>
          <w:color w:val="000000" w:themeColor="text1"/>
          <w:sz w:val="16"/>
          <w:szCs w:val="16"/>
          <w:lang w:val="en-US" w:eastAsia="en-US"/>
        </w:rPr>
        <w:t>System.out.println</w:t>
      </w:r>
      <w:proofErr w:type="spellEnd"/>
      <w:r w:rsidRPr="00134EC3">
        <w:rPr>
          <w:rFonts w:ascii="Menlo" w:hAnsi="Menlo" w:cs="Menlo"/>
          <w:color w:val="000000" w:themeColor="text1"/>
          <w:sz w:val="16"/>
          <w:szCs w:val="16"/>
          <w:lang w:val="en-US" w:eastAsia="en-US"/>
        </w:rPr>
        <w:t>(" --- T_Either_Or_1 --- ");</w:t>
      </w:r>
    </w:p>
    <w:p w14:paraId="7AE7D458"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w:t>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r w:rsidRPr="00134EC3">
        <w:rPr>
          <w:rFonts w:ascii="Menlo" w:hAnsi="Menlo" w:cs="Menlo"/>
          <w:color w:val="000000" w:themeColor="text1"/>
          <w:sz w:val="16"/>
          <w:szCs w:val="16"/>
          <w:lang w:val="en-US" w:eastAsia="en-US"/>
        </w:rPr>
        <w:t>System.out.println</w:t>
      </w:r>
      <w:proofErr w:type="spellEnd"/>
      <w:r w:rsidRPr="00134EC3">
        <w:rPr>
          <w:rFonts w:ascii="Menlo" w:hAnsi="Menlo" w:cs="Menlo"/>
          <w:color w:val="000000" w:themeColor="text1"/>
          <w:sz w:val="16"/>
          <w:szCs w:val="16"/>
          <w:lang w:val="en-US" w:eastAsia="en-US"/>
        </w:rPr>
        <w:t>();</w:t>
      </w:r>
    </w:p>
    <w:p w14:paraId="2ACA2051"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w:t>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xml:space="preserve">for (int </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 xml:space="preserve"> = 0; </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 xml:space="preserve"> &lt; I; </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 {</w:t>
      </w:r>
    </w:p>
    <w:p w14:paraId="27469014"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w:t>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r w:rsidRPr="00134EC3">
        <w:rPr>
          <w:rFonts w:ascii="Menlo" w:hAnsi="Menlo" w:cs="Menlo"/>
          <w:color w:val="000000" w:themeColor="text1"/>
          <w:sz w:val="16"/>
          <w:szCs w:val="16"/>
          <w:lang w:val="en-US" w:eastAsia="en-US"/>
        </w:rPr>
        <w:t>System.out.println</w:t>
      </w:r>
      <w:proofErr w:type="spellEnd"/>
      <w:r w:rsidRPr="00134EC3">
        <w:rPr>
          <w:rFonts w:ascii="Menlo" w:hAnsi="Menlo" w:cs="Menlo"/>
          <w:color w:val="000000" w:themeColor="text1"/>
          <w:sz w:val="16"/>
          <w:szCs w:val="16"/>
          <w:lang w:val="en-US" w:eastAsia="en-US"/>
        </w:rPr>
        <w:t>(T_Either_Or_1[</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w:t>
      </w:r>
    </w:p>
    <w:p w14:paraId="59122223"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w:t>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w:t>
      </w:r>
    </w:p>
    <w:p w14:paraId="27B46E82"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w:t>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r w:rsidRPr="00134EC3">
        <w:rPr>
          <w:rFonts w:ascii="Menlo" w:hAnsi="Menlo" w:cs="Menlo"/>
          <w:color w:val="000000" w:themeColor="text1"/>
          <w:sz w:val="16"/>
          <w:szCs w:val="16"/>
          <w:lang w:val="en-US" w:eastAsia="en-US"/>
        </w:rPr>
        <w:t>System.out.println</w:t>
      </w:r>
      <w:proofErr w:type="spellEnd"/>
      <w:r w:rsidRPr="00134EC3">
        <w:rPr>
          <w:rFonts w:ascii="Menlo" w:hAnsi="Menlo" w:cs="Menlo"/>
          <w:color w:val="000000" w:themeColor="text1"/>
          <w:sz w:val="16"/>
          <w:szCs w:val="16"/>
          <w:lang w:val="en-US" w:eastAsia="en-US"/>
        </w:rPr>
        <w:t>();</w:t>
      </w:r>
    </w:p>
    <w:p w14:paraId="50004A3E"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w:t>
      </w:r>
    </w:p>
    <w:p w14:paraId="362CFE45"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w:t>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T_Either_Or_2 constraints</w:t>
      </w:r>
    </w:p>
    <w:p w14:paraId="77237D6C"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w:t>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r w:rsidRPr="00134EC3">
        <w:rPr>
          <w:rFonts w:ascii="Menlo" w:hAnsi="Menlo" w:cs="Menlo"/>
          <w:color w:val="000000" w:themeColor="text1"/>
          <w:sz w:val="16"/>
          <w:szCs w:val="16"/>
          <w:lang w:val="en-US" w:eastAsia="en-US"/>
        </w:rPr>
        <w:t>System.out.println</w:t>
      </w:r>
      <w:proofErr w:type="spellEnd"/>
      <w:r w:rsidRPr="00134EC3">
        <w:rPr>
          <w:rFonts w:ascii="Menlo" w:hAnsi="Menlo" w:cs="Menlo"/>
          <w:color w:val="000000" w:themeColor="text1"/>
          <w:sz w:val="16"/>
          <w:szCs w:val="16"/>
          <w:lang w:val="en-US" w:eastAsia="en-US"/>
        </w:rPr>
        <w:t>(" --- T_Either_Or_2 --- ");</w:t>
      </w:r>
    </w:p>
    <w:p w14:paraId="278F88B4"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w:t>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r w:rsidRPr="00134EC3">
        <w:rPr>
          <w:rFonts w:ascii="Menlo" w:hAnsi="Menlo" w:cs="Menlo"/>
          <w:color w:val="000000" w:themeColor="text1"/>
          <w:sz w:val="16"/>
          <w:szCs w:val="16"/>
          <w:lang w:val="en-US" w:eastAsia="en-US"/>
        </w:rPr>
        <w:t>System.out.println</w:t>
      </w:r>
      <w:proofErr w:type="spellEnd"/>
      <w:r w:rsidRPr="00134EC3">
        <w:rPr>
          <w:rFonts w:ascii="Menlo" w:hAnsi="Menlo" w:cs="Menlo"/>
          <w:color w:val="000000" w:themeColor="text1"/>
          <w:sz w:val="16"/>
          <w:szCs w:val="16"/>
          <w:lang w:val="en-US" w:eastAsia="en-US"/>
        </w:rPr>
        <w:t>();</w:t>
      </w:r>
    </w:p>
    <w:p w14:paraId="487C2D98"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w:t>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xml:space="preserve">for (int </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 xml:space="preserve"> = 0; </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 xml:space="preserve"> &lt; I; </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 {</w:t>
      </w:r>
    </w:p>
    <w:p w14:paraId="5EEDEFA4"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w:t>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r w:rsidRPr="00134EC3">
        <w:rPr>
          <w:rFonts w:ascii="Menlo" w:hAnsi="Menlo" w:cs="Menlo"/>
          <w:color w:val="000000" w:themeColor="text1"/>
          <w:sz w:val="16"/>
          <w:szCs w:val="16"/>
          <w:lang w:val="en-US" w:eastAsia="en-US"/>
        </w:rPr>
        <w:t>System.out.println</w:t>
      </w:r>
      <w:proofErr w:type="spellEnd"/>
      <w:r w:rsidRPr="00134EC3">
        <w:rPr>
          <w:rFonts w:ascii="Menlo" w:hAnsi="Menlo" w:cs="Menlo"/>
          <w:color w:val="000000" w:themeColor="text1"/>
          <w:sz w:val="16"/>
          <w:szCs w:val="16"/>
          <w:lang w:val="en-US" w:eastAsia="en-US"/>
        </w:rPr>
        <w:t>(T_Either_Or_2[</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w:t>
      </w:r>
    </w:p>
    <w:p w14:paraId="690F5518" w14:textId="77777777" w:rsidR="00134EC3" w:rsidRPr="00401DA2" w:rsidRDefault="00134EC3" w:rsidP="00134EC3">
      <w:pPr>
        <w:autoSpaceDE w:val="0"/>
        <w:autoSpaceDN w:val="0"/>
        <w:adjustRightInd w:val="0"/>
        <w:rPr>
          <w:rFonts w:ascii="Menlo" w:hAnsi="Menlo" w:cs="Menlo"/>
          <w:color w:val="000000" w:themeColor="text1"/>
          <w:sz w:val="16"/>
          <w:szCs w:val="16"/>
          <w:lang w:val="de-DE" w:eastAsia="en-US"/>
        </w:rPr>
      </w:pPr>
      <w:r w:rsidRPr="00401DA2">
        <w:rPr>
          <w:rFonts w:ascii="Menlo" w:hAnsi="Menlo" w:cs="Menlo"/>
          <w:color w:val="000000" w:themeColor="text1"/>
          <w:sz w:val="16"/>
          <w:szCs w:val="16"/>
          <w:lang w:val="de-DE" w:eastAsia="en-US"/>
        </w:rPr>
        <w:t>//</w:t>
      </w:r>
      <w:r w:rsidRPr="00401DA2">
        <w:rPr>
          <w:rFonts w:ascii="Menlo" w:hAnsi="Menlo" w:cs="Menlo"/>
          <w:color w:val="000000" w:themeColor="text1"/>
          <w:sz w:val="16"/>
          <w:szCs w:val="16"/>
          <w:lang w:val="de-DE" w:eastAsia="en-US"/>
        </w:rPr>
        <w:tab/>
      </w:r>
      <w:r w:rsidRPr="00401DA2">
        <w:rPr>
          <w:rFonts w:ascii="Menlo" w:hAnsi="Menlo" w:cs="Menlo"/>
          <w:color w:val="000000" w:themeColor="text1"/>
          <w:sz w:val="16"/>
          <w:szCs w:val="16"/>
          <w:lang w:val="de-DE" w:eastAsia="en-US"/>
        </w:rPr>
        <w:tab/>
      </w:r>
      <w:r w:rsidRPr="00401DA2">
        <w:rPr>
          <w:rFonts w:ascii="Menlo" w:hAnsi="Menlo" w:cs="Menlo"/>
          <w:color w:val="000000" w:themeColor="text1"/>
          <w:sz w:val="16"/>
          <w:szCs w:val="16"/>
          <w:lang w:val="de-DE" w:eastAsia="en-US"/>
        </w:rPr>
        <w:tab/>
      </w:r>
      <w:r w:rsidRPr="00401DA2">
        <w:rPr>
          <w:rFonts w:ascii="Menlo" w:hAnsi="Menlo" w:cs="Menlo"/>
          <w:color w:val="000000" w:themeColor="text1"/>
          <w:sz w:val="16"/>
          <w:szCs w:val="16"/>
          <w:lang w:val="de-DE" w:eastAsia="en-US"/>
        </w:rPr>
        <w:tab/>
        <w:t>}</w:t>
      </w:r>
    </w:p>
    <w:p w14:paraId="0C4076DA" w14:textId="77777777" w:rsidR="00134EC3" w:rsidRPr="00401DA2" w:rsidRDefault="00134EC3" w:rsidP="00134EC3">
      <w:pPr>
        <w:autoSpaceDE w:val="0"/>
        <w:autoSpaceDN w:val="0"/>
        <w:adjustRightInd w:val="0"/>
        <w:rPr>
          <w:rFonts w:ascii="Menlo" w:hAnsi="Menlo" w:cs="Menlo"/>
          <w:color w:val="000000" w:themeColor="text1"/>
          <w:sz w:val="16"/>
          <w:szCs w:val="16"/>
          <w:lang w:val="de-DE" w:eastAsia="en-US"/>
        </w:rPr>
      </w:pPr>
      <w:r w:rsidRPr="00401DA2">
        <w:rPr>
          <w:rFonts w:ascii="Menlo" w:hAnsi="Menlo" w:cs="Menlo"/>
          <w:color w:val="000000" w:themeColor="text1"/>
          <w:sz w:val="16"/>
          <w:szCs w:val="16"/>
          <w:lang w:val="de-DE" w:eastAsia="en-US"/>
        </w:rPr>
        <w:t>//</w:t>
      </w:r>
      <w:r w:rsidRPr="00401DA2">
        <w:rPr>
          <w:rFonts w:ascii="Menlo" w:hAnsi="Menlo" w:cs="Menlo"/>
          <w:color w:val="000000" w:themeColor="text1"/>
          <w:sz w:val="16"/>
          <w:szCs w:val="16"/>
          <w:lang w:val="de-DE" w:eastAsia="en-US"/>
        </w:rPr>
        <w:tab/>
      </w:r>
      <w:r w:rsidRPr="00401DA2">
        <w:rPr>
          <w:rFonts w:ascii="Menlo" w:hAnsi="Menlo" w:cs="Menlo"/>
          <w:color w:val="000000" w:themeColor="text1"/>
          <w:sz w:val="16"/>
          <w:szCs w:val="16"/>
          <w:lang w:val="de-DE" w:eastAsia="en-US"/>
        </w:rPr>
        <w:tab/>
      </w:r>
      <w:r w:rsidRPr="00401DA2">
        <w:rPr>
          <w:rFonts w:ascii="Menlo" w:hAnsi="Menlo" w:cs="Menlo"/>
          <w:color w:val="000000" w:themeColor="text1"/>
          <w:sz w:val="16"/>
          <w:szCs w:val="16"/>
          <w:lang w:val="de-DE" w:eastAsia="en-US"/>
        </w:rPr>
        <w:tab/>
      </w:r>
      <w:r w:rsidRPr="00401DA2">
        <w:rPr>
          <w:rFonts w:ascii="Menlo" w:hAnsi="Menlo" w:cs="Menlo"/>
          <w:color w:val="000000" w:themeColor="text1"/>
          <w:sz w:val="16"/>
          <w:szCs w:val="16"/>
          <w:lang w:val="de-DE" w:eastAsia="en-US"/>
        </w:rPr>
        <w:tab/>
      </w:r>
      <w:proofErr w:type="spellStart"/>
      <w:r w:rsidRPr="00401DA2">
        <w:rPr>
          <w:rFonts w:ascii="Menlo" w:hAnsi="Menlo" w:cs="Menlo"/>
          <w:color w:val="000000" w:themeColor="text1"/>
          <w:sz w:val="16"/>
          <w:szCs w:val="16"/>
          <w:lang w:val="de-DE" w:eastAsia="en-US"/>
        </w:rPr>
        <w:t>System.out.println</w:t>
      </w:r>
      <w:proofErr w:type="spellEnd"/>
      <w:r w:rsidRPr="00401DA2">
        <w:rPr>
          <w:rFonts w:ascii="Menlo" w:hAnsi="Menlo" w:cs="Menlo"/>
          <w:color w:val="000000" w:themeColor="text1"/>
          <w:sz w:val="16"/>
          <w:szCs w:val="16"/>
          <w:lang w:val="de-DE" w:eastAsia="en-US"/>
        </w:rPr>
        <w:t>();</w:t>
      </w:r>
    </w:p>
    <w:p w14:paraId="201C49B6" w14:textId="77777777" w:rsidR="00134EC3" w:rsidRPr="00401DA2" w:rsidRDefault="00134EC3" w:rsidP="00134EC3">
      <w:pPr>
        <w:autoSpaceDE w:val="0"/>
        <w:autoSpaceDN w:val="0"/>
        <w:adjustRightInd w:val="0"/>
        <w:rPr>
          <w:rFonts w:ascii="Menlo" w:hAnsi="Menlo" w:cs="Menlo"/>
          <w:color w:val="000000" w:themeColor="text1"/>
          <w:sz w:val="16"/>
          <w:szCs w:val="16"/>
          <w:lang w:val="de-DE" w:eastAsia="en-US"/>
        </w:rPr>
      </w:pPr>
    </w:p>
    <w:p w14:paraId="78448DA7" w14:textId="77777777" w:rsidR="00134EC3" w:rsidRPr="00401DA2" w:rsidRDefault="00134EC3" w:rsidP="00134EC3">
      <w:pPr>
        <w:autoSpaceDE w:val="0"/>
        <w:autoSpaceDN w:val="0"/>
        <w:adjustRightInd w:val="0"/>
        <w:rPr>
          <w:rFonts w:ascii="Menlo" w:hAnsi="Menlo" w:cs="Menlo"/>
          <w:color w:val="000000" w:themeColor="text1"/>
          <w:sz w:val="16"/>
          <w:szCs w:val="16"/>
          <w:lang w:val="de-DE" w:eastAsia="en-US"/>
        </w:rPr>
      </w:pPr>
      <w:r w:rsidRPr="00401DA2">
        <w:rPr>
          <w:rFonts w:ascii="Menlo" w:hAnsi="Menlo" w:cs="Menlo"/>
          <w:color w:val="000000" w:themeColor="text1"/>
          <w:sz w:val="16"/>
          <w:szCs w:val="16"/>
          <w:lang w:val="de-DE" w:eastAsia="en-US"/>
        </w:rPr>
        <w:tab/>
      </w:r>
      <w:r w:rsidRPr="00401DA2">
        <w:rPr>
          <w:rFonts w:ascii="Menlo" w:hAnsi="Menlo" w:cs="Menlo"/>
          <w:color w:val="000000" w:themeColor="text1"/>
          <w:sz w:val="16"/>
          <w:szCs w:val="16"/>
          <w:lang w:val="de-DE" w:eastAsia="en-US"/>
        </w:rPr>
        <w:tab/>
      </w:r>
      <w:r w:rsidRPr="00401DA2">
        <w:rPr>
          <w:rFonts w:ascii="Menlo" w:hAnsi="Menlo" w:cs="Menlo"/>
          <w:color w:val="000000" w:themeColor="text1"/>
          <w:sz w:val="16"/>
          <w:szCs w:val="16"/>
          <w:lang w:val="de-DE" w:eastAsia="en-US"/>
        </w:rPr>
        <w:tab/>
      </w:r>
      <w:r w:rsidRPr="00401DA2">
        <w:rPr>
          <w:rFonts w:ascii="Menlo" w:hAnsi="Menlo" w:cs="Menlo"/>
          <w:color w:val="000000" w:themeColor="text1"/>
          <w:sz w:val="16"/>
          <w:szCs w:val="16"/>
          <w:lang w:val="de-DE" w:eastAsia="en-US"/>
        </w:rPr>
        <w:tab/>
      </w:r>
      <w:proofErr w:type="spellStart"/>
      <w:r w:rsidRPr="00401DA2">
        <w:rPr>
          <w:rFonts w:ascii="Menlo" w:hAnsi="Menlo" w:cs="Menlo"/>
          <w:color w:val="000000" w:themeColor="text1"/>
          <w:sz w:val="16"/>
          <w:szCs w:val="16"/>
          <w:lang w:val="de-DE" w:eastAsia="en-US"/>
        </w:rPr>
        <w:t>System.</w:t>
      </w:r>
      <w:r w:rsidRPr="00401DA2">
        <w:rPr>
          <w:rFonts w:ascii="Menlo" w:hAnsi="Menlo" w:cs="Menlo"/>
          <w:b/>
          <w:bCs/>
          <w:i/>
          <w:iCs/>
          <w:color w:val="000000" w:themeColor="text1"/>
          <w:sz w:val="16"/>
          <w:szCs w:val="16"/>
          <w:lang w:val="de-DE" w:eastAsia="en-US"/>
        </w:rPr>
        <w:t>out</w:t>
      </w:r>
      <w:r w:rsidRPr="00401DA2">
        <w:rPr>
          <w:rFonts w:ascii="Menlo" w:hAnsi="Menlo" w:cs="Menlo"/>
          <w:color w:val="000000" w:themeColor="text1"/>
          <w:sz w:val="16"/>
          <w:szCs w:val="16"/>
          <w:lang w:val="de-DE" w:eastAsia="en-US"/>
        </w:rPr>
        <w:t>.println</w:t>
      </w:r>
      <w:proofErr w:type="spellEnd"/>
      <w:r w:rsidRPr="00401DA2">
        <w:rPr>
          <w:rFonts w:ascii="Menlo" w:hAnsi="Menlo" w:cs="Menlo"/>
          <w:color w:val="000000" w:themeColor="text1"/>
          <w:sz w:val="16"/>
          <w:szCs w:val="16"/>
          <w:lang w:val="de-DE" w:eastAsia="en-US"/>
        </w:rPr>
        <w:t>();</w:t>
      </w:r>
    </w:p>
    <w:p w14:paraId="78FB24E5"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401DA2">
        <w:rPr>
          <w:rFonts w:ascii="Menlo" w:hAnsi="Menlo" w:cs="Menlo"/>
          <w:color w:val="000000" w:themeColor="text1"/>
          <w:sz w:val="16"/>
          <w:szCs w:val="16"/>
          <w:lang w:val="de-DE" w:eastAsia="en-US"/>
        </w:rPr>
        <w:lastRenderedPageBreak/>
        <w:tab/>
      </w:r>
      <w:r w:rsidRPr="00401DA2">
        <w:rPr>
          <w:rFonts w:ascii="Menlo" w:hAnsi="Menlo" w:cs="Menlo"/>
          <w:color w:val="000000" w:themeColor="text1"/>
          <w:sz w:val="16"/>
          <w:szCs w:val="16"/>
          <w:lang w:val="de-DE" w:eastAsia="en-US"/>
        </w:rPr>
        <w:tab/>
      </w:r>
      <w:r w:rsidRPr="00401DA2">
        <w:rPr>
          <w:rFonts w:ascii="Menlo" w:hAnsi="Menlo" w:cs="Menlo"/>
          <w:color w:val="000000" w:themeColor="text1"/>
          <w:sz w:val="16"/>
          <w:szCs w:val="16"/>
          <w:lang w:val="de-DE" w:eastAsia="en-US"/>
        </w:rPr>
        <w:tab/>
      </w:r>
      <w:r w:rsidRPr="00401DA2">
        <w:rPr>
          <w:rFonts w:ascii="Menlo" w:hAnsi="Menlo" w:cs="Menlo"/>
          <w:color w:val="000000" w:themeColor="text1"/>
          <w:sz w:val="16"/>
          <w:szCs w:val="16"/>
          <w:lang w:val="de-DE" w:eastAsia="en-US"/>
        </w:rPr>
        <w:tab/>
      </w:r>
      <w:proofErr w:type="spellStart"/>
      <w:r w:rsidRPr="00134EC3">
        <w:rPr>
          <w:rFonts w:ascii="Menlo" w:hAnsi="Menlo" w:cs="Menlo"/>
          <w:color w:val="000000" w:themeColor="text1"/>
          <w:sz w:val="16"/>
          <w:szCs w:val="16"/>
          <w:lang w:val="en-US" w:eastAsia="en-US"/>
        </w:rPr>
        <w:t>System.</w:t>
      </w:r>
      <w:r w:rsidRPr="00134EC3">
        <w:rPr>
          <w:rFonts w:ascii="Menlo" w:hAnsi="Menlo" w:cs="Menlo"/>
          <w:b/>
          <w:bCs/>
          <w:i/>
          <w:iCs/>
          <w:color w:val="000000" w:themeColor="text1"/>
          <w:sz w:val="16"/>
          <w:szCs w:val="16"/>
          <w:lang w:val="en-US" w:eastAsia="en-US"/>
        </w:rPr>
        <w:t>out</w:t>
      </w:r>
      <w:r w:rsidRPr="00134EC3">
        <w:rPr>
          <w:rFonts w:ascii="Menlo" w:hAnsi="Menlo" w:cs="Menlo"/>
          <w:color w:val="000000" w:themeColor="text1"/>
          <w:sz w:val="16"/>
          <w:szCs w:val="16"/>
          <w:lang w:val="en-US" w:eastAsia="en-US"/>
        </w:rPr>
        <w:t>.println</w:t>
      </w:r>
      <w:proofErr w:type="spellEnd"/>
      <w:r w:rsidRPr="00134EC3">
        <w:rPr>
          <w:rFonts w:ascii="Menlo" w:hAnsi="Menlo" w:cs="Menlo"/>
          <w:color w:val="000000" w:themeColor="text1"/>
          <w:sz w:val="16"/>
          <w:szCs w:val="16"/>
          <w:lang w:val="en-US" w:eastAsia="en-US"/>
        </w:rPr>
        <w:t>();</w:t>
      </w:r>
    </w:p>
    <w:p w14:paraId="55C34E51"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p>
    <w:p w14:paraId="40A04D45"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print the variables and store variable solution values into required integer</w:t>
      </w:r>
    </w:p>
    <w:p w14:paraId="60C133B8"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formats instead of double solution values from the model. Comment in printing</w:t>
      </w:r>
    </w:p>
    <w:p w14:paraId="6EEA0A02"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command lines when wanting to see model output values</w:t>
      </w:r>
    </w:p>
    <w:p w14:paraId="238EEBB6"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p>
    <w:p w14:paraId="3CF557B2"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r w:rsidRPr="00134EC3">
        <w:rPr>
          <w:rFonts w:ascii="Menlo" w:hAnsi="Menlo" w:cs="Menlo"/>
          <w:color w:val="000000" w:themeColor="text1"/>
          <w:sz w:val="16"/>
          <w:szCs w:val="16"/>
          <w:lang w:val="en-US" w:eastAsia="en-US"/>
        </w:rPr>
        <w:t>System.</w:t>
      </w:r>
      <w:r w:rsidRPr="00134EC3">
        <w:rPr>
          <w:rFonts w:ascii="Menlo" w:hAnsi="Menlo" w:cs="Menlo"/>
          <w:b/>
          <w:bCs/>
          <w:i/>
          <w:iCs/>
          <w:color w:val="000000" w:themeColor="text1"/>
          <w:sz w:val="16"/>
          <w:szCs w:val="16"/>
          <w:lang w:val="en-US" w:eastAsia="en-US"/>
        </w:rPr>
        <w:t>out</w:t>
      </w:r>
      <w:r w:rsidRPr="00134EC3">
        <w:rPr>
          <w:rFonts w:ascii="Menlo" w:hAnsi="Menlo" w:cs="Menlo"/>
          <w:color w:val="000000" w:themeColor="text1"/>
          <w:sz w:val="16"/>
          <w:szCs w:val="16"/>
          <w:lang w:val="en-US" w:eastAsia="en-US"/>
        </w:rPr>
        <w:t>.println</w:t>
      </w:r>
      <w:proofErr w:type="spellEnd"/>
      <w:r w:rsidRPr="00134EC3">
        <w:rPr>
          <w:rFonts w:ascii="Menlo" w:hAnsi="Menlo" w:cs="Menlo"/>
          <w:color w:val="000000" w:themeColor="text1"/>
          <w:sz w:val="16"/>
          <w:szCs w:val="16"/>
          <w:lang w:val="en-US" w:eastAsia="en-US"/>
        </w:rPr>
        <w:t>(" ----- Variables -----");</w:t>
      </w:r>
    </w:p>
    <w:p w14:paraId="2B321272"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r w:rsidRPr="00134EC3">
        <w:rPr>
          <w:rFonts w:ascii="Menlo" w:hAnsi="Menlo" w:cs="Menlo"/>
          <w:color w:val="000000" w:themeColor="text1"/>
          <w:sz w:val="16"/>
          <w:szCs w:val="16"/>
          <w:lang w:val="en-US" w:eastAsia="en-US"/>
        </w:rPr>
        <w:t>System.</w:t>
      </w:r>
      <w:r w:rsidRPr="00134EC3">
        <w:rPr>
          <w:rFonts w:ascii="Menlo" w:hAnsi="Menlo" w:cs="Menlo"/>
          <w:b/>
          <w:bCs/>
          <w:i/>
          <w:iCs/>
          <w:color w:val="000000" w:themeColor="text1"/>
          <w:sz w:val="16"/>
          <w:szCs w:val="16"/>
          <w:lang w:val="en-US" w:eastAsia="en-US"/>
        </w:rPr>
        <w:t>out</w:t>
      </w:r>
      <w:r w:rsidRPr="00134EC3">
        <w:rPr>
          <w:rFonts w:ascii="Menlo" w:hAnsi="Menlo" w:cs="Menlo"/>
          <w:color w:val="000000" w:themeColor="text1"/>
          <w:sz w:val="16"/>
          <w:szCs w:val="16"/>
          <w:lang w:val="en-US" w:eastAsia="en-US"/>
        </w:rPr>
        <w:t>.println</w:t>
      </w:r>
      <w:proofErr w:type="spellEnd"/>
      <w:r w:rsidRPr="00134EC3">
        <w:rPr>
          <w:rFonts w:ascii="Menlo" w:hAnsi="Menlo" w:cs="Menlo"/>
          <w:color w:val="000000" w:themeColor="text1"/>
          <w:sz w:val="16"/>
          <w:szCs w:val="16"/>
          <w:lang w:val="en-US" w:eastAsia="en-US"/>
        </w:rPr>
        <w:t>();</w:t>
      </w:r>
    </w:p>
    <w:p w14:paraId="3AFA5D88"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r w:rsidRPr="00134EC3">
        <w:rPr>
          <w:rFonts w:ascii="Menlo" w:hAnsi="Menlo" w:cs="Menlo"/>
          <w:color w:val="000000" w:themeColor="text1"/>
          <w:sz w:val="16"/>
          <w:szCs w:val="16"/>
          <w:lang w:val="en-US" w:eastAsia="en-US"/>
        </w:rPr>
        <w:t>System.</w:t>
      </w:r>
      <w:r w:rsidRPr="00134EC3">
        <w:rPr>
          <w:rFonts w:ascii="Menlo" w:hAnsi="Menlo" w:cs="Menlo"/>
          <w:b/>
          <w:bCs/>
          <w:i/>
          <w:iCs/>
          <w:color w:val="000000" w:themeColor="text1"/>
          <w:sz w:val="16"/>
          <w:szCs w:val="16"/>
          <w:lang w:val="en-US" w:eastAsia="en-US"/>
        </w:rPr>
        <w:t>out</w:t>
      </w:r>
      <w:r w:rsidRPr="00134EC3">
        <w:rPr>
          <w:rFonts w:ascii="Menlo" w:hAnsi="Menlo" w:cs="Menlo"/>
          <w:color w:val="000000" w:themeColor="text1"/>
          <w:sz w:val="16"/>
          <w:szCs w:val="16"/>
          <w:lang w:val="en-US" w:eastAsia="en-US"/>
        </w:rPr>
        <w:t>.println</w:t>
      </w:r>
      <w:proofErr w:type="spellEnd"/>
      <w:r w:rsidRPr="00134EC3">
        <w:rPr>
          <w:rFonts w:ascii="Menlo" w:hAnsi="Menlo" w:cs="Menlo"/>
          <w:color w:val="000000" w:themeColor="text1"/>
          <w:sz w:val="16"/>
          <w:szCs w:val="16"/>
          <w:lang w:val="en-US" w:eastAsia="en-US"/>
        </w:rPr>
        <w:t>(" --- Assignments in stage " + stage + " --- ");</w:t>
      </w:r>
    </w:p>
    <w:p w14:paraId="31E2F423"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p>
    <w:p w14:paraId="6ABCB25D"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xml:space="preserve">// print </w:t>
      </w:r>
      <w:proofErr w:type="spellStart"/>
      <w:r w:rsidRPr="00134EC3">
        <w:rPr>
          <w:rFonts w:ascii="Menlo" w:hAnsi="Menlo" w:cs="Menlo"/>
          <w:color w:val="000000" w:themeColor="text1"/>
          <w:sz w:val="16"/>
          <w:szCs w:val="16"/>
          <w:lang w:val="en-US" w:eastAsia="en-US"/>
        </w:rPr>
        <w:t>X_</w:t>
      </w:r>
      <w:proofErr w:type="gramStart"/>
      <w:r w:rsidRPr="00134EC3">
        <w:rPr>
          <w:rFonts w:ascii="Menlo" w:hAnsi="Menlo" w:cs="Menlo"/>
          <w:color w:val="000000" w:themeColor="text1"/>
          <w:sz w:val="16"/>
          <w:szCs w:val="16"/>
          <w:lang w:val="en-US" w:eastAsia="en-US"/>
        </w:rPr>
        <w:t>i,j</w:t>
      </w:r>
      <w:proofErr w:type="gramEnd"/>
      <w:r w:rsidRPr="00134EC3">
        <w:rPr>
          <w:rFonts w:ascii="Menlo" w:hAnsi="Menlo" w:cs="Menlo"/>
          <w:color w:val="000000" w:themeColor="text1"/>
          <w:sz w:val="16"/>
          <w:szCs w:val="16"/>
          <w:lang w:val="en-US" w:eastAsia="en-US"/>
        </w:rPr>
        <w:t>,k</w:t>
      </w:r>
      <w:proofErr w:type="spellEnd"/>
      <w:r w:rsidRPr="00134EC3">
        <w:rPr>
          <w:rFonts w:ascii="Menlo" w:hAnsi="Menlo" w:cs="Menlo"/>
          <w:color w:val="000000" w:themeColor="text1"/>
          <w:sz w:val="16"/>
          <w:szCs w:val="16"/>
          <w:lang w:val="en-US" w:eastAsia="en-US"/>
        </w:rPr>
        <w:t xml:space="preserve"> values and convert solution values into true integers (only 0-1</w:t>
      </w:r>
    </w:p>
    <w:p w14:paraId="641376D8"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in this case)</w:t>
      </w:r>
    </w:p>
    <w:p w14:paraId="59C32D3C"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xml:space="preserve">// </w:t>
      </w:r>
      <w:proofErr w:type="spellStart"/>
      <w:r w:rsidRPr="00134EC3">
        <w:rPr>
          <w:rFonts w:ascii="Menlo" w:hAnsi="Menlo" w:cs="Menlo"/>
          <w:color w:val="000000" w:themeColor="text1"/>
          <w:sz w:val="16"/>
          <w:szCs w:val="16"/>
          <w:lang w:val="en-US" w:eastAsia="en-US"/>
        </w:rPr>
        <w:t>XBool</w:t>
      </w:r>
      <w:proofErr w:type="spellEnd"/>
      <w:r w:rsidRPr="00134EC3">
        <w:rPr>
          <w:rFonts w:ascii="Menlo" w:hAnsi="Menlo" w:cs="Menlo"/>
          <w:color w:val="000000" w:themeColor="text1"/>
          <w:sz w:val="16"/>
          <w:szCs w:val="16"/>
          <w:lang w:val="en-US" w:eastAsia="en-US"/>
        </w:rPr>
        <w:t xml:space="preserve"> array prevents holding unnecessary values such as 1.0000024 or</w:t>
      </w:r>
    </w:p>
    <w:p w14:paraId="2FAB3ECC"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0.00000024 by forcing them into 1 and 0, respectively.</w:t>
      </w:r>
    </w:p>
    <w:p w14:paraId="5794F671"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r w:rsidRPr="00134EC3">
        <w:rPr>
          <w:rFonts w:ascii="Menlo" w:hAnsi="Menlo" w:cs="Menlo"/>
          <w:color w:val="000000" w:themeColor="text1"/>
          <w:sz w:val="16"/>
          <w:szCs w:val="16"/>
          <w:lang w:val="en-US" w:eastAsia="en-US"/>
        </w:rPr>
        <w:t>System.</w:t>
      </w:r>
      <w:r w:rsidRPr="00134EC3">
        <w:rPr>
          <w:rFonts w:ascii="Menlo" w:hAnsi="Menlo" w:cs="Menlo"/>
          <w:b/>
          <w:bCs/>
          <w:i/>
          <w:iCs/>
          <w:color w:val="000000" w:themeColor="text1"/>
          <w:sz w:val="16"/>
          <w:szCs w:val="16"/>
          <w:lang w:val="en-US" w:eastAsia="en-US"/>
        </w:rPr>
        <w:t>out</w:t>
      </w:r>
      <w:r w:rsidRPr="00134EC3">
        <w:rPr>
          <w:rFonts w:ascii="Menlo" w:hAnsi="Menlo" w:cs="Menlo"/>
          <w:color w:val="000000" w:themeColor="text1"/>
          <w:sz w:val="16"/>
          <w:szCs w:val="16"/>
          <w:lang w:val="en-US" w:eastAsia="en-US"/>
        </w:rPr>
        <w:t>.println</w:t>
      </w:r>
      <w:proofErr w:type="spellEnd"/>
      <w:r w:rsidRPr="00134EC3">
        <w:rPr>
          <w:rFonts w:ascii="Menlo" w:hAnsi="Menlo" w:cs="Menlo"/>
          <w:color w:val="000000" w:themeColor="text1"/>
          <w:sz w:val="16"/>
          <w:szCs w:val="16"/>
          <w:lang w:val="en-US" w:eastAsia="en-US"/>
        </w:rPr>
        <w:t xml:space="preserve">(" </w:t>
      </w:r>
      <w:proofErr w:type="spellStart"/>
      <w:r w:rsidRPr="00134EC3">
        <w:rPr>
          <w:rFonts w:ascii="Menlo" w:hAnsi="Menlo" w:cs="Menlo"/>
          <w:color w:val="000000" w:themeColor="text1"/>
          <w:sz w:val="16"/>
          <w:szCs w:val="16"/>
          <w:lang w:val="en-US" w:eastAsia="en-US"/>
        </w:rPr>
        <w:t>X_</w:t>
      </w:r>
      <w:proofErr w:type="gramStart"/>
      <w:r w:rsidRPr="00134EC3">
        <w:rPr>
          <w:rFonts w:ascii="Menlo" w:hAnsi="Menlo" w:cs="Menlo"/>
          <w:color w:val="000000" w:themeColor="text1"/>
          <w:sz w:val="16"/>
          <w:szCs w:val="16"/>
          <w:lang w:val="en-US" w:eastAsia="en-US"/>
        </w:rPr>
        <w:t>i,j</w:t>
      </w:r>
      <w:proofErr w:type="gramEnd"/>
      <w:r w:rsidRPr="00134EC3">
        <w:rPr>
          <w:rFonts w:ascii="Menlo" w:hAnsi="Menlo" w:cs="Menlo"/>
          <w:color w:val="000000" w:themeColor="text1"/>
          <w:sz w:val="16"/>
          <w:szCs w:val="16"/>
          <w:lang w:val="en-US" w:eastAsia="en-US"/>
        </w:rPr>
        <w:t>,k</w:t>
      </w:r>
      <w:proofErr w:type="spellEnd"/>
      <w:r w:rsidRPr="00134EC3">
        <w:rPr>
          <w:rFonts w:ascii="Menlo" w:hAnsi="Menlo" w:cs="Menlo"/>
          <w:color w:val="000000" w:themeColor="text1"/>
          <w:sz w:val="16"/>
          <w:szCs w:val="16"/>
          <w:lang w:val="en-US" w:eastAsia="en-US"/>
        </w:rPr>
        <w:t xml:space="preserve"> : Boutique i's batch j assigned to chute k ");</w:t>
      </w:r>
    </w:p>
    <w:p w14:paraId="08BF4131"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r w:rsidRPr="00134EC3">
        <w:rPr>
          <w:rFonts w:ascii="Menlo" w:hAnsi="Menlo" w:cs="Menlo"/>
          <w:color w:val="000000" w:themeColor="text1"/>
          <w:sz w:val="16"/>
          <w:szCs w:val="16"/>
          <w:lang w:val="en-US" w:eastAsia="en-US"/>
        </w:rPr>
        <w:t>System.</w:t>
      </w:r>
      <w:r w:rsidRPr="00134EC3">
        <w:rPr>
          <w:rFonts w:ascii="Menlo" w:hAnsi="Menlo" w:cs="Menlo"/>
          <w:b/>
          <w:bCs/>
          <w:i/>
          <w:iCs/>
          <w:color w:val="000000" w:themeColor="text1"/>
          <w:sz w:val="16"/>
          <w:szCs w:val="16"/>
          <w:lang w:val="en-US" w:eastAsia="en-US"/>
        </w:rPr>
        <w:t>out</w:t>
      </w:r>
      <w:r w:rsidRPr="00134EC3">
        <w:rPr>
          <w:rFonts w:ascii="Menlo" w:hAnsi="Menlo" w:cs="Menlo"/>
          <w:color w:val="000000" w:themeColor="text1"/>
          <w:sz w:val="16"/>
          <w:szCs w:val="16"/>
          <w:lang w:val="en-US" w:eastAsia="en-US"/>
        </w:rPr>
        <w:t>.println</w:t>
      </w:r>
      <w:proofErr w:type="spellEnd"/>
      <w:r w:rsidRPr="00134EC3">
        <w:rPr>
          <w:rFonts w:ascii="Menlo" w:hAnsi="Menlo" w:cs="Menlo"/>
          <w:color w:val="000000" w:themeColor="text1"/>
          <w:sz w:val="16"/>
          <w:szCs w:val="16"/>
          <w:lang w:val="en-US" w:eastAsia="en-US"/>
        </w:rPr>
        <w:t>();</w:t>
      </w:r>
    </w:p>
    <w:p w14:paraId="2C34BD1C"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xml:space="preserve">for (int </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 xml:space="preserve"> = 0; </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 xml:space="preserve"> &lt; I; </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 {</w:t>
      </w:r>
    </w:p>
    <w:p w14:paraId="7E479982"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xml:space="preserve">for (int j = 0; j &lt; </w:t>
      </w:r>
      <w:proofErr w:type="spellStart"/>
      <w:r w:rsidRPr="00134EC3">
        <w:rPr>
          <w:rFonts w:ascii="Menlo" w:hAnsi="Menlo" w:cs="Menlo"/>
          <w:color w:val="000000" w:themeColor="text1"/>
          <w:sz w:val="16"/>
          <w:szCs w:val="16"/>
          <w:lang w:val="en-US" w:eastAsia="en-US"/>
        </w:rPr>
        <w:t>numberOfItems.get</w:t>
      </w:r>
      <w:proofErr w:type="spellEnd"/>
      <w:r w:rsidRPr="00134EC3">
        <w:rPr>
          <w:rFonts w:ascii="Menlo" w:hAnsi="Menlo" w:cs="Menlo"/>
          <w:color w:val="000000" w:themeColor="text1"/>
          <w:sz w:val="16"/>
          <w:szCs w:val="16"/>
          <w:lang w:val="en-US" w:eastAsia="en-US"/>
        </w:rPr>
        <w:t>(</w:t>
      </w:r>
      <w:proofErr w:type="spellStart"/>
      <w:r w:rsidRPr="00134EC3">
        <w:rPr>
          <w:rFonts w:ascii="Menlo" w:hAnsi="Menlo" w:cs="Menlo"/>
          <w:color w:val="000000" w:themeColor="text1"/>
          <w:sz w:val="16"/>
          <w:szCs w:val="16"/>
          <w:lang w:val="en-US" w:eastAsia="en-US"/>
        </w:rPr>
        <w:t>i</w:t>
      </w:r>
      <w:proofErr w:type="spellEnd"/>
      <w:proofErr w:type="gramStart"/>
      <w:r w:rsidRPr="00134EC3">
        <w:rPr>
          <w:rFonts w:ascii="Menlo" w:hAnsi="Menlo" w:cs="Menlo"/>
          <w:color w:val="000000" w:themeColor="text1"/>
          <w:sz w:val="16"/>
          <w:szCs w:val="16"/>
          <w:lang w:val="en-US" w:eastAsia="en-US"/>
        </w:rPr>
        <w:t>).length</w:t>
      </w:r>
      <w:proofErr w:type="gramEnd"/>
      <w:r w:rsidRPr="00134EC3">
        <w:rPr>
          <w:rFonts w:ascii="Menlo" w:hAnsi="Menlo" w:cs="Menlo"/>
          <w:color w:val="000000" w:themeColor="text1"/>
          <w:sz w:val="16"/>
          <w:szCs w:val="16"/>
          <w:lang w:val="en-US" w:eastAsia="en-US"/>
        </w:rPr>
        <w:t xml:space="preserve">; </w:t>
      </w:r>
      <w:proofErr w:type="spellStart"/>
      <w:r w:rsidRPr="00134EC3">
        <w:rPr>
          <w:rFonts w:ascii="Menlo" w:hAnsi="Menlo" w:cs="Menlo"/>
          <w:color w:val="000000" w:themeColor="text1"/>
          <w:sz w:val="16"/>
          <w:szCs w:val="16"/>
          <w:lang w:val="en-US" w:eastAsia="en-US"/>
        </w:rPr>
        <w:t>j++</w:t>
      </w:r>
      <w:proofErr w:type="spellEnd"/>
      <w:r w:rsidRPr="00134EC3">
        <w:rPr>
          <w:rFonts w:ascii="Menlo" w:hAnsi="Menlo" w:cs="Menlo"/>
          <w:color w:val="000000" w:themeColor="text1"/>
          <w:sz w:val="16"/>
          <w:szCs w:val="16"/>
          <w:lang w:val="en-US" w:eastAsia="en-US"/>
        </w:rPr>
        <w:t>) {</w:t>
      </w:r>
    </w:p>
    <w:p w14:paraId="1BD9153A"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for (int k = 0; k &lt; K; k++) {</w:t>
      </w:r>
    </w:p>
    <w:p w14:paraId="7210156E"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r w:rsidRPr="00134EC3">
        <w:rPr>
          <w:rFonts w:ascii="Menlo" w:hAnsi="Menlo" w:cs="Menlo"/>
          <w:color w:val="000000" w:themeColor="text1"/>
          <w:sz w:val="16"/>
          <w:szCs w:val="16"/>
          <w:lang w:val="en-US" w:eastAsia="en-US"/>
        </w:rPr>
        <w:t>XBool</w:t>
      </w:r>
      <w:proofErr w:type="spellEnd"/>
      <w:r w:rsidRPr="00134EC3">
        <w:rPr>
          <w:rFonts w:ascii="Menlo" w:hAnsi="Menlo" w:cs="Menlo"/>
          <w:color w:val="000000" w:themeColor="text1"/>
          <w:sz w:val="16"/>
          <w:szCs w:val="16"/>
          <w:lang w:val="en-US" w:eastAsia="en-US"/>
        </w:rPr>
        <w:t>[</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 xml:space="preserve">][j][k] = (int) </w:t>
      </w:r>
      <w:proofErr w:type="spellStart"/>
      <w:proofErr w:type="gramStart"/>
      <w:r w:rsidRPr="00134EC3">
        <w:rPr>
          <w:rFonts w:ascii="Menlo" w:hAnsi="Menlo" w:cs="Menlo"/>
          <w:color w:val="000000" w:themeColor="text1"/>
          <w:sz w:val="16"/>
          <w:szCs w:val="16"/>
          <w:lang w:val="en-US" w:eastAsia="en-US"/>
        </w:rPr>
        <w:t>model.getValue</w:t>
      </w:r>
      <w:proofErr w:type="spellEnd"/>
      <w:proofErr w:type="gramEnd"/>
      <w:r w:rsidRPr="00134EC3">
        <w:rPr>
          <w:rFonts w:ascii="Menlo" w:hAnsi="Menlo" w:cs="Menlo"/>
          <w:color w:val="000000" w:themeColor="text1"/>
          <w:sz w:val="16"/>
          <w:szCs w:val="16"/>
          <w:lang w:val="en-US" w:eastAsia="en-US"/>
        </w:rPr>
        <w:t>(X[</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][j][k]);</w:t>
      </w:r>
    </w:p>
    <w:p w14:paraId="6E13021D"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p>
    <w:p w14:paraId="6A44F4C4"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if (</w:t>
      </w:r>
      <w:proofErr w:type="spellStart"/>
      <w:r w:rsidRPr="00134EC3">
        <w:rPr>
          <w:rFonts w:ascii="Menlo" w:hAnsi="Menlo" w:cs="Menlo"/>
          <w:color w:val="000000" w:themeColor="text1"/>
          <w:sz w:val="16"/>
          <w:szCs w:val="16"/>
          <w:lang w:val="en-US" w:eastAsia="en-US"/>
        </w:rPr>
        <w:t>XBool</w:t>
      </w:r>
      <w:proofErr w:type="spellEnd"/>
      <w:r w:rsidRPr="00134EC3">
        <w:rPr>
          <w:rFonts w:ascii="Menlo" w:hAnsi="Menlo" w:cs="Menlo"/>
          <w:color w:val="000000" w:themeColor="text1"/>
          <w:sz w:val="16"/>
          <w:szCs w:val="16"/>
          <w:lang w:val="en-US" w:eastAsia="en-US"/>
        </w:rPr>
        <w:t>[</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 xml:space="preserve">][j][k] == 1) </w:t>
      </w:r>
      <w:proofErr w:type="gramStart"/>
      <w:r w:rsidRPr="00134EC3">
        <w:rPr>
          <w:rFonts w:ascii="Menlo" w:hAnsi="Menlo" w:cs="Menlo"/>
          <w:color w:val="000000" w:themeColor="text1"/>
          <w:sz w:val="16"/>
          <w:szCs w:val="16"/>
          <w:lang w:val="en-US" w:eastAsia="en-US"/>
        </w:rPr>
        <w:t>{ /</w:t>
      </w:r>
      <w:proofErr w:type="gramEnd"/>
      <w:r w:rsidRPr="00134EC3">
        <w:rPr>
          <w:rFonts w:ascii="Menlo" w:hAnsi="Menlo" w:cs="Menlo"/>
          <w:color w:val="000000" w:themeColor="text1"/>
          <w:sz w:val="16"/>
          <w:szCs w:val="16"/>
          <w:lang w:val="en-US" w:eastAsia="en-US"/>
        </w:rPr>
        <w:t>/ comment in for printing only assigned values of X variables</w:t>
      </w:r>
    </w:p>
    <w:p w14:paraId="726EE222"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r w:rsidRPr="00134EC3">
        <w:rPr>
          <w:rFonts w:ascii="Menlo" w:hAnsi="Menlo" w:cs="Menlo"/>
          <w:color w:val="000000" w:themeColor="text1"/>
          <w:sz w:val="16"/>
          <w:szCs w:val="16"/>
          <w:lang w:val="en-US" w:eastAsia="en-US"/>
        </w:rPr>
        <w:t>System.</w:t>
      </w:r>
      <w:r w:rsidRPr="00134EC3">
        <w:rPr>
          <w:rFonts w:ascii="Menlo" w:hAnsi="Menlo" w:cs="Menlo"/>
          <w:b/>
          <w:bCs/>
          <w:i/>
          <w:iCs/>
          <w:color w:val="000000" w:themeColor="text1"/>
          <w:sz w:val="16"/>
          <w:szCs w:val="16"/>
          <w:lang w:val="en-US" w:eastAsia="en-US"/>
        </w:rPr>
        <w:t>out</w:t>
      </w:r>
      <w:r w:rsidRPr="00134EC3">
        <w:rPr>
          <w:rFonts w:ascii="Menlo" w:hAnsi="Menlo" w:cs="Menlo"/>
          <w:color w:val="000000" w:themeColor="text1"/>
          <w:sz w:val="16"/>
          <w:szCs w:val="16"/>
          <w:lang w:val="en-US" w:eastAsia="en-US"/>
        </w:rPr>
        <w:t>.print</w:t>
      </w:r>
      <w:proofErr w:type="spellEnd"/>
      <w:r w:rsidRPr="00134EC3">
        <w:rPr>
          <w:rFonts w:ascii="Menlo" w:hAnsi="Menlo" w:cs="Menlo"/>
          <w:color w:val="000000" w:themeColor="text1"/>
          <w:sz w:val="16"/>
          <w:szCs w:val="16"/>
          <w:lang w:val="en-US" w:eastAsia="en-US"/>
        </w:rPr>
        <w:t>(X[</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][j][k]);</w:t>
      </w:r>
    </w:p>
    <w:p w14:paraId="22E637E0"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r w:rsidRPr="00134EC3">
        <w:rPr>
          <w:rFonts w:ascii="Menlo" w:hAnsi="Menlo" w:cs="Menlo"/>
          <w:color w:val="000000" w:themeColor="text1"/>
          <w:sz w:val="16"/>
          <w:szCs w:val="16"/>
          <w:lang w:val="en-US" w:eastAsia="en-US"/>
        </w:rPr>
        <w:t>System.</w:t>
      </w:r>
      <w:r w:rsidRPr="00134EC3">
        <w:rPr>
          <w:rFonts w:ascii="Menlo" w:hAnsi="Menlo" w:cs="Menlo"/>
          <w:b/>
          <w:bCs/>
          <w:i/>
          <w:iCs/>
          <w:color w:val="000000" w:themeColor="text1"/>
          <w:sz w:val="16"/>
          <w:szCs w:val="16"/>
          <w:lang w:val="en-US" w:eastAsia="en-US"/>
        </w:rPr>
        <w:t>out</w:t>
      </w:r>
      <w:r w:rsidRPr="00134EC3">
        <w:rPr>
          <w:rFonts w:ascii="Menlo" w:hAnsi="Menlo" w:cs="Menlo"/>
          <w:color w:val="000000" w:themeColor="text1"/>
          <w:sz w:val="16"/>
          <w:szCs w:val="16"/>
          <w:lang w:val="en-US" w:eastAsia="en-US"/>
        </w:rPr>
        <w:t>.println</w:t>
      </w:r>
      <w:proofErr w:type="spellEnd"/>
      <w:r w:rsidRPr="00134EC3">
        <w:rPr>
          <w:rFonts w:ascii="Menlo" w:hAnsi="Menlo" w:cs="Menlo"/>
          <w:color w:val="000000" w:themeColor="text1"/>
          <w:sz w:val="16"/>
          <w:szCs w:val="16"/>
          <w:lang w:val="en-US" w:eastAsia="en-US"/>
        </w:rPr>
        <w:t>();</w:t>
      </w:r>
    </w:p>
    <w:p w14:paraId="74FA5A39"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w:t>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r w:rsidRPr="00134EC3">
        <w:rPr>
          <w:rFonts w:ascii="Menlo" w:hAnsi="Menlo" w:cs="Menlo"/>
          <w:color w:val="000000" w:themeColor="text1"/>
          <w:sz w:val="16"/>
          <w:szCs w:val="16"/>
          <w:lang w:val="en-US" w:eastAsia="en-US"/>
        </w:rPr>
        <w:t>System.out.print</w:t>
      </w:r>
      <w:proofErr w:type="spellEnd"/>
      <w:r w:rsidRPr="00134EC3">
        <w:rPr>
          <w:rFonts w:ascii="Menlo" w:hAnsi="Menlo" w:cs="Menlo"/>
          <w:color w:val="000000" w:themeColor="text1"/>
          <w:sz w:val="16"/>
          <w:szCs w:val="16"/>
          <w:lang w:val="en-US" w:eastAsia="en-US"/>
        </w:rPr>
        <w:t>(X[</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][j][k] + " = ");</w:t>
      </w:r>
    </w:p>
    <w:p w14:paraId="43643258"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w:t>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r w:rsidRPr="00134EC3">
        <w:rPr>
          <w:rFonts w:ascii="Menlo" w:hAnsi="Menlo" w:cs="Menlo"/>
          <w:color w:val="000000" w:themeColor="text1"/>
          <w:sz w:val="16"/>
          <w:szCs w:val="16"/>
          <w:lang w:val="en-US" w:eastAsia="en-US"/>
        </w:rPr>
        <w:t>System.out.println</w:t>
      </w:r>
      <w:proofErr w:type="spellEnd"/>
      <w:r w:rsidRPr="00134EC3">
        <w:rPr>
          <w:rFonts w:ascii="Menlo" w:hAnsi="Menlo" w:cs="Menlo"/>
          <w:color w:val="000000" w:themeColor="text1"/>
          <w:sz w:val="16"/>
          <w:szCs w:val="16"/>
          <w:lang w:val="en-US" w:eastAsia="en-US"/>
        </w:rPr>
        <w:t>(</w:t>
      </w:r>
      <w:proofErr w:type="spellStart"/>
      <w:proofErr w:type="gramStart"/>
      <w:r w:rsidRPr="00134EC3">
        <w:rPr>
          <w:rFonts w:ascii="Menlo" w:hAnsi="Menlo" w:cs="Menlo"/>
          <w:color w:val="000000" w:themeColor="text1"/>
          <w:sz w:val="16"/>
          <w:szCs w:val="16"/>
          <w:lang w:val="en-US" w:eastAsia="en-US"/>
        </w:rPr>
        <w:t>model.getValue</w:t>
      </w:r>
      <w:proofErr w:type="spellEnd"/>
      <w:proofErr w:type="gramEnd"/>
      <w:r w:rsidRPr="00134EC3">
        <w:rPr>
          <w:rFonts w:ascii="Menlo" w:hAnsi="Menlo" w:cs="Menlo"/>
          <w:color w:val="000000" w:themeColor="text1"/>
          <w:sz w:val="16"/>
          <w:szCs w:val="16"/>
          <w:lang w:val="en-US" w:eastAsia="en-US"/>
        </w:rPr>
        <w:t>(X[</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][j][k]));</w:t>
      </w:r>
    </w:p>
    <w:p w14:paraId="75EC3AB3"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w:t>
      </w:r>
    </w:p>
    <w:p w14:paraId="0294D1FA"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w:t>
      </w:r>
    </w:p>
    <w:p w14:paraId="22481B7F"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w:t>
      </w:r>
    </w:p>
    <w:p w14:paraId="4353890B"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r w:rsidRPr="00134EC3">
        <w:rPr>
          <w:rFonts w:ascii="Menlo" w:hAnsi="Menlo" w:cs="Menlo"/>
          <w:color w:val="000000" w:themeColor="text1"/>
          <w:sz w:val="16"/>
          <w:szCs w:val="16"/>
          <w:lang w:val="en-US" w:eastAsia="en-US"/>
        </w:rPr>
        <w:t>System.</w:t>
      </w:r>
      <w:r w:rsidRPr="00134EC3">
        <w:rPr>
          <w:rFonts w:ascii="Menlo" w:hAnsi="Menlo" w:cs="Menlo"/>
          <w:b/>
          <w:bCs/>
          <w:i/>
          <w:iCs/>
          <w:color w:val="000000" w:themeColor="text1"/>
          <w:sz w:val="16"/>
          <w:szCs w:val="16"/>
          <w:lang w:val="en-US" w:eastAsia="en-US"/>
        </w:rPr>
        <w:t>out</w:t>
      </w:r>
      <w:r w:rsidRPr="00134EC3">
        <w:rPr>
          <w:rFonts w:ascii="Menlo" w:hAnsi="Menlo" w:cs="Menlo"/>
          <w:color w:val="000000" w:themeColor="text1"/>
          <w:sz w:val="16"/>
          <w:szCs w:val="16"/>
          <w:lang w:val="en-US" w:eastAsia="en-US"/>
        </w:rPr>
        <w:t>.println</w:t>
      </w:r>
      <w:proofErr w:type="spellEnd"/>
      <w:r w:rsidRPr="00134EC3">
        <w:rPr>
          <w:rFonts w:ascii="Menlo" w:hAnsi="Menlo" w:cs="Menlo"/>
          <w:color w:val="000000" w:themeColor="text1"/>
          <w:sz w:val="16"/>
          <w:szCs w:val="16"/>
          <w:lang w:val="en-US" w:eastAsia="en-US"/>
        </w:rPr>
        <w:t>();</w:t>
      </w:r>
    </w:p>
    <w:p w14:paraId="76BD346C"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w:t>
      </w:r>
    </w:p>
    <w:p w14:paraId="539113BC"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p>
    <w:p w14:paraId="7FAF00EA"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r w:rsidRPr="00134EC3">
        <w:rPr>
          <w:rFonts w:ascii="Menlo" w:hAnsi="Menlo" w:cs="Menlo"/>
          <w:color w:val="000000" w:themeColor="text1"/>
          <w:sz w:val="16"/>
          <w:szCs w:val="16"/>
          <w:lang w:val="en-US" w:eastAsia="en-US"/>
        </w:rPr>
        <w:t>System.</w:t>
      </w:r>
      <w:r w:rsidRPr="00134EC3">
        <w:rPr>
          <w:rFonts w:ascii="Menlo" w:hAnsi="Menlo" w:cs="Menlo"/>
          <w:b/>
          <w:bCs/>
          <w:i/>
          <w:iCs/>
          <w:color w:val="000000" w:themeColor="text1"/>
          <w:sz w:val="16"/>
          <w:szCs w:val="16"/>
          <w:lang w:val="en-US" w:eastAsia="en-US"/>
        </w:rPr>
        <w:t>out</w:t>
      </w:r>
      <w:r w:rsidRPr="00134EC3">
        <w:rPr>
          <w:rFonts w:ascii="Menlo" w:hAnsi="Menlo" w:cs="Menlo"/>
          <w:color w:val="000000" w:themeColor="text1"/>
          <w:sz w:val="16"/>
          <w:szCs w:val="16"/>
          <w:lang w:val="en-US" w:eastAsia="en-US"/>
        </w:rPr>
        <w:t>.println</w:t>
      </w:r>
      <w:proofErr w:type="spellEnd"/>
      <w:r w:rsidRPr="00134EC3">
        <w:rPr>
          <w:rFonts w:ascii="Menlo" w:hAnsi="Menlo" w:cs="Menlo"/>
          <w:color w:val="000000" w:themeColor="text1"/>
          <w:sz w:val="16"/>
          <w:szCs w:val="16"/>
          <w:lang w:val="en-US" w:eastAsia="en-US"/>
        </w:rPr>
        <w:t>();</w:t>
      </w:r>
    </w:p>
    <w:p w14:paraId="77C3073E"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p>
    <w:p w14:paraId="0FF9C7A4"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xml:space="preserve">// print </w:t>
      </w:r>
      <w:proofErr w:type="spellStart"/>
      <w:r w:rsidRPr="00134EC3">
        <w:rPr>
          <w:rFonts w:ascii="Menlo" w:hAnsi="Menlo" w:cs="Menlo"/>
          <w:color w:val="000000" w:themeColor="text1"/>
          <w:sz w:val="16"/>
          <w:szCs w:val="16"/>
          <w:lang w:val="en-US" w:eastAsia="en-US"/>
        </w:rPr>
        <w:t>Y_k</w:t>
      </w:r>
      <w:proofErr w:type="spellEnd"/>
      <w:r w:rsidRPr="00134EC3">
        <w:rPr>
          <w:rFonts w:ascii="Menlo" w:hAnsi="Menlo" w:cs="Menlo"/>
          <w:color w:val="000000" w:themeColor="text1"/>
          <w:sz w:val="16"/>
          <w:szCs w:val="16"/>
          <w:lang w:val="en-US" w:eastAsia="en-US"/>
        </w:rPr>
        <w:t xml:space="preserve"> values and convert solution values into true integers</w:t>
      </w:r>
    </w:p>
    <w:p w14:paraId="7C6CAAA1"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for (int k = 0; k &lt; K; k++) {</w:t>
      </w:r>
    </w:p>
    <w:p w14:paraId="6FDACA56"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r w:rsidRPr="00134EC3">
        <w:rPr>
          <w:rFonts w:ascii="Menlo" w:hAnsi="Menlo" w:cs="Menlo"/>
          <w:color w:val="000000" w:themeColor="text1"/>
          <w:sz w:val="16"/>
          <w:szCs w:val="16"/>
          <w:lang w:val="en-US" w:eastAsia="en-US"/>
        </w:rPr>
        <w:t>YInt</w:t>
      </w:r>
      <w:proofErr w:type="spellEnd"/>
      <w:r w:rsidRPr="00134EC3">
        <w:rPr>
          <w:rFonts w:ascii="Menlo" w:hAnsi="Menlo" w:cs="Menlo"/>
          <w:color w:val="000000" w:themeColor="text1"/>
          <w:sz w:val="16"/>
          <w:szCs w:val="16"/>
          <w:lang w:val="en-US" w:eastAsia="en-US"/>
        </w:rPr>
        <w:t xml:space="preserve">[k] = (int) </w:t>
      </w:r>
      <w:proofErr w:type="spellStart"/>
      <w:proofErr w:type="gramStart"/>
      <w:r w:rsidRPr="00134EC3">
        <w:rPr>
          <w:rFonts w:ascii="Menlo" w:hAnsi="Menlo" w:cs="Menlo"/>
          <w:color w:val="000000" w:themeColor="text1"/>
          <w:sz w:val="16"/>
          <w:szCs w:val="16"/>
          <w:lang w:val="en-US" w:eastAsia="en-US"/>
        </w:rPr>
        <w:t>model.getValue</w:t>
      </w:r>
      <w:proofErr w:type="spellEnd"/>
      <w:proofErr w:type="gramEnd"/>
      <w:r w:rsidRPr="00134EC3">
        <w:rPr>
          <w:rFonts w:ascii="Menlo" w:hAnsi="Menlo" w:cs="Menlo"/>
          <w:color w:val="000000" w:themeColor="text1"/>
          <w:sz w:val="16"/>
          <w:szCs w:val="16"/>
          <w:lang w:val="en-US" w:eastAsia="en-US"/>
        </w:rPr>
        <w:t>(Y[k]);</w:t>
      </w:r>
    </w:p>
    <w:p w14:paraId="37913C27"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w:t>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r w:rsidRPr="00134EC3">
        <w:rPr>
          <w:rFonts w:ascii="Menlo" w:hAnsi="Menlo" w:cs="Menlo"/>
          <w:color w:val="000000" w:themeColor="text1"/>
          <w:sz w:val="16"/>
          <w:szCs w:val="16"/>
          <w:lang w:val="en-US" w:eastAsia="en-US"/>
        </w:rPr>
        <w:t>System.out.print</w:t>
      </w:r>
      <w:proofErr w:type="spellEnd"/>
      <w:r w:rsidRPr="00134EC3">
        <w:rPr>
          <w:rFonts w:ascii="Menlo" w:hAnsi="Menlo" w:cs="Menlo"/>
          <w:color w:val="000000" w:themeColor="text1"/>
          <w:sz w:val="16"/>
          <w:szCs w:val="16"/>
          <w:lang w:val="en-US" w:eastAsia="en-US"/>
        </w:rPr>
        <w:t>(Y[k] + " = ");</w:t>
      </w:r>
    </w:p>
    <w:p w14:paraId="59BD8832"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w:t>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r w:rsidRPr="00134EC3">
        <w:rPr>
          <w:rFonts w:ascii="Menlo" w:hAnsi="Menlo" w:cs="Menlo"/>
          <w:color w:val="000000" w:themeColor="text1"/>
          <w:sz w:val="16"/>
          <w:szCs w:val="16"/>
          <w:lang w:val="en-US" w:eastAsia="en-US"/>
        </w:rPr>
        <w:t>System.out.println</w:t>
      </w:r>
      <w:proofErr w:type="spellEnd"/>
      <w:r w:rsidRPr="00134EC3">
        <w:rPr>
          <w:rFonts w:ascii="Menlo" w:hAnsi="Menlo" w:cs="Menlo"/>
          <w:color w:val="000000" w:themeColor="text1"/>
          <w:sz w:val="16"/>
          <w:szCs w:val="16"/>
          <w:lang w:val="en-US" w:eastAsia="en-US"/>
        </w:rPr>
        <w:t>(</w:t>
      </w:r>
      <w:proofErr w:type="spellStart"/>
      <w:r w:rsidRPr="00134EC3">
        <w:rPr>
          <w:rFonts w:ascii="Menlo" w:hAnsi="Menlo" w:cs="Menlo"/>
          <w:color w:val="000000" w:themeColor="text1"/>
          <w:sz w:val="16"/>
          <w:szCs w:val="16"/>
          <w:lang w:val="en-US" w:eastAsia="en-US"/>
        </w:rPr>
        <w:t>YInt</w:t>
      </w:r>
      <w:proofErr w:type="spellEnd"/>
      <w:r w:rsidRPr="00134EC3">
        <w:rPr>
          <w:rFonts w:ascii="Menlo" w:hAnsi="Menlo" w:cs="Menlo"/>
          <w:color w:val="000000" w:themeColor="text1"/>
          <w:sz w:val="16"/>
          <w:szCs w:val="16"/>
          <w:lang w:val="en-US" w:eastAsia="en-US"/>
        </w:rPr>
        <w:t>[k]);</w:t>
      </w:r>
    </w:p>
    <w:p w14:paraId="571ED2CF"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w:t>
      </w:r>
    </w:p>
    <w:p w14:paraId="548A3793"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p>
    <w:p w14:paraId="5582DD37"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r w:rsidRPr="00134EC3">
        <w:rPr>
          <w:rFonts w:ascii="Menlo" w:hAnsi="Menlo" w:cs="Menlo"/>
          <w:color w:val="000000" w:themeColor="text1"/>
          <w:sz w:val="16"/>
          <w:szCs w:val="16"/>
          <w:lang w:val="en-US" w:eastAsia="en-US"/>
        </w:rPr>
        <w:t>System.</w:t>
      </w:r>
      <w:r w:rsidRPr="00134EC3">
        <w:rPr>
          <w:rFonts w:ascii="Menlo" w:hAnsi="Menlo" w:cs="Menlo"/>
          <w:b/>
          <w:bCs/>
          <w:i/>
          <w:iCs/>
          <w:color w:val="000000" w:themeColor="text1"/>
          <w:sz w:val="16"/>
          <w:szCs w:val="16"/>
          <w:lang w:val="en-US" w:eastAsia="en-US"/>
        </w:rPr>
        <w:t>out</w:t>
      </w:r>
      <w:r w:rsidRPr="00134EC3">
        <w:rPr>
          <w:rFonts w:ascii="Menlo" w:hAnsi="Menlo" w:cs="Menlo"/>
          <w:color w:val="000000" w:themeColor="text1"/>
          <w:sz w:val="16"/>
          <w:szCs w:val="16"/>
          <w:lang w:val="en-US" w:eastAsia="en-US"/>
        </w:rPr>
        <w:t>.println</w:t>
      </w:r>
      <w:proofErr w:type="spellEnd"/>
      <w:r w:rsidRPr="00134EC3">
        <w:rPr>
          <w:rFonts w:ascii="Menlo" w:hAnsi="Menlo" w:cs="Menlo"/>
          <w:color w:val="000000" w:themeColor="text1"/>
          <w:sz w:val="16"/>
          <w:szCs w:val="16"/>
          <w:lang w:val="en-US" w:eastAsia="en-US"/>
        </w:rPr>
        <w:t>();</w:t>
      </w:r>
    </w:p>
    <w:p w14:paraId="186D6684"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p>
    <w:p w14:paraId="3802A022"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r w:rsidRPr="00134EC3">
        <w:rPr>
          <w:rFonts w:ascii="Menlo" w:hAnsi="Menlo" w:cs="Menlo"/>
          <w:color w:val="000000" w:themeColor="text1"/>
          <w:sz w:val="16"/>
          <w:szCs w:val="16"/>
          <w:lang w:val="en-US" w:eastAsia="en-US"/>
        </w:rPr>
        <w:t>System.</w:t>
      </w:r>
      <w:r w:rsidRPr="00134EC3">
        <w:rPr>
          <w:rFonts w:ascii="Menlo" w:hAnsi="Menlo" w:cs="Menlo"/>
          <w:b/>
          <w:bCs/>
          <w:i/>
          <w:iCs/>
          <w:color w:val="000000" w:themeColor="text1"/>
          <w:sz w:val="16"/>
          <w:szCs w:val="16"/>
          <w:lang w:val="en-US" w:eastAsia="en-US"/>
        </w:rPr>
        <w:t>out</w:t>
      </w:r>
      <w:r w:rsidRPr="00134EC3">
        <w:rPr>
          <w:rFonts w:ascii="Menlo" w:hAnsi="Menlo" w:cs="Menlo"/>
          <w:color w:val="000000" w:themeColor="text1"/>
          <w:sz w:val="16"/>
          <w:szCs w:val="16"/>
          <w:lang w:val="en-US" w:eastAsia="en-US"/>
        </w:rPr>
        <w:t>.println</w:t>
      </w:r>
      <w:proofErr w:type="spellEnd"/>
      <w:r w:rsidRPr="00134EC3">
        <w:rPr>
          <w:rFonts w:ascii="Menlo" w:hAnsi="Menlo" w:cs="Menlo"/>
          <w:color w:val="000000" w:themeColor="text1"/>
          <w:sz w:val="16"/>
          <w:szCs w:val="16"/>
          <w:lang w:val="en-US" w:eastAsia="en-US"/>
        </w:rPr>
        <w:t xml:space="preserve">(" </w:t>
      </w:r>
      <w:proofErr w:type="spellStart"/>
      <w:r w:rsidRPr="00134EC3">
        <w:rPr>
          <w:rFonts w:ascii="Menlo" w:hAnsi="Menlo" w:cs="Menlo"/>
          <w:color w:val="000000" w:themeColor="text1"/>
          <w:sz w:val="16"/>
          <w:szCs w:val="16"/>
          <w:lang w:val="en-US" w:eastAsia="en-US"/>
        </w:rPr>
        <w:t>Z_</w:t>
      </w:r>
      <w:proofErr w:type="gramStart"/>
      <w:r w:rsidRPr="00134EC3">
        <w:rPr>
          <w:rFonts w:ascii="Menlo" w:hAnsi="Menlo" w:cs="Menlo"/>
          <w:color w:val="000000" w:themeColor="text1"/>
          <w:sz w:val="16"/>
          <w:szCs w:val="16"/>
          <w:lang w:val="en-US" w:eastAsia="en-US"/>
        </w:rPr>
        <w:t>k</w:t>
      </w:r>
      <w:proofErr w:type="spellEnd"/>
      <w:r w:rsidRPr="00134EC3">
        <w:rPr>
          <w:rFonts w:ascii="Menlo" w:hAnsi="Menlo" w:cs="Menlo"/>
          <w:color w:val="000000" w:themeColor="text1"/>
          <w:sz w:val="16"/>
          <w:szCs w:val="16"/>
          <w:lang w:val="en-US" w:eastAsia="en-US"/>
        </w:rPr>
        <w:t xml:space="preserve"> :</w:t>
      </w:r>
      <w:proofErr w:type="gramEnd"/>
      <w:r w:rsidRPr="00134EC3">
        <w:rPr>
          <w:rFonts w:ascii="Menlo" w:hAnsi="Menlo" w:cs="Menlo"/>
          <w:color w:val="000000" w:themeColor="text1"/>
          <w:sz w:val="16"/>
          <w:szCs w:val="16"/>
          <w:lang w:val="en-US" w:eastAsia="en-US"/>
        </w:rPr>
        <w:t xml:space="preserve"> Chute k has received single assignment if </w:t>
      </w:r>
      <w:proofErr w:type="spellStart"/>
      <w:r w:rsidRPr="00134EC3">
        <w:rPr>
          <w:rFonts w:ascii="Menlo" w:hAnsi="Menlo" w:cs="Menlo"/>
          <w:color w:val="000000" w:themeColor="text1"/>
          <w:sz w:val="16"/>
          <w:szCs w:val="16"/>
          <w:lang w:val="en-US" w:eastAsia="en-US"/>
        </w:rPr>
        <w:t>Z_k</w:t>
      </w:r>
      <w:proofErr w:type="spellEnd"/>
      <w:r w:rsidRPr="00134EC3">
        <w:rPr>
          <w:rFonts w:ascii="Menlo" w:hAnsi="Menlo" w:cs="Menlo"/>
          <w:color w:val="000000" w:themeColor="text1"/>
          <w:sz w:val="16"/>
          <w:szCs w:val="16"/>
          <w:lang w:val="en-US" w:eastAsia="en-US"/>
        </w:rPr>
        <w:t xml:space="preserve"> = 1 ");</w:t>
      </w:r>
    </w:p>
    <w:p w14:paraId="57C60B72"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xml:space="preserve">// print </w:t>
      </w:r>
      <w:proofErr w:type="spellStart"/>
      <w:r w:rsidRPr="00134EC3">
        <w:rPr>
          <w:rFonts w:ascii="Menlo" w:hAnsi="Menlo" w:cs="Menlo"/>
          <w:color w:val="000000" w:themeColor="text1"/>
          <w:sz w:val="16"/>
          <w:szCs w:val="16"/>
          <w:lang w:val="en-US" w:eastAsia="en-US"/>
        </w:rPr>
        <w:t>Z_k</w:t>
      </w:r>
      <w:proofErr w:type="spellEnd"/>
      <w:r w:rsidRPr="00134EC3">
        <w:rPr>
          <w:rFonts w:ascii="Menlo" w:hAnsi="Menlo" w:cs="Menlo"/>
          <w:color w:val="000000" w:themeColor="text1"/>
          <w:sz w:val="16"/>
          <w:szCs w:val="16"/>
          <w:lang w:val="en-US" w:eastAsia="en-US"/>
        </w:rPr>
        <w:t xml:space="preserve"> values</w:t>
      </w:r>
    </w:p>
    <w:p w14:paraId="63B1FF1C"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xml:space="preserve">// </w:t>
      </w:r>
      <w:proofErr w:type="spellStart"/>
      <w:r w:rsidRPr="00134EC3">
        <w:rPr>
          <w:rFonts w:ascii="Menlo" w:hAnsi="Menlo" w:cs="Menlo"/>
          <w:color w:val="000000" w:themeColor="text1"/>
          <w:sz w:val="16"/>
          <w:szCs w:val="16"/>
          <w:lang w:val="en-US" w:eastAsia="en-US"/>
        </w:rPr>
        <w:t>ZBool</w:t>
      </w:r>
      <w:proofErr w:type="spellEnd"/>
      <w:r w:rsidRPr="00134EC3">
        <w:rPr>
          <w:rFonts w:ascii="Menlo" w:hAnsi="Menlo" w:cs="Menlo"/>
          <w:color w:val="000000" w:themeColor="text1"/>
          <w:sz w:val="16"/>
          <w:szCs w:val="16"/>
          <w:lang w:val="en-US" w:eastAsia="en-US"/>
        </w:rPr>
        <w:t xml:space="preserve"> array prevents holding unnecessary values such as 1.0000024 or</w:t>
      </w:r>
    </w:p>
    <w:p w14:paraId="3E94C830"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0.00000024 by forcing them into 1 and 0, respectively.</w:t>
      </w:r>
    </w:p>
    <w:p w14:paraId="6CD0AC4E"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for (int k = 0; k &lt; K; k++) {</w:t>
      </w:r>
    </w:p>
    <w:p w14:paraId="1C6F287F"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r w:rsidRPr="00134EC3">
        <w:rPr>
          <w:rFonts w:ascii="Menlo" w:hAnsi="Menlo" w:cs="Menlo"/>
          <w:color w:val="000000" w:themeColor="text1"/>
          <w:sz w:val="16"/>
          <w:szCs w:val="16"/>
          <w:lang w:val="en-US" w:eastAsia="en-US"/>
        </w:rPr>
        <w:t>ZBool</w:t>
      </w:r>
      <w:proofErr w:type="spellEnd"/>
      <w:r w:rsidRPr="00134EC3">
        <w:rPr>
          <w:rFonts w:ascii="Menlo" w:hAnsi="Menlo" w:cs="Menlo"/>
          <w:color w:val="000000" w:themeColor="text1"/>
          <w:sz w:val="16"/>
          <w:szCs w:val="16"/>
          <w:lang w:val="en-US" w:eastAsia="en-US"/>
        </w:rPr>
        <w:t xml:space="preserve">[k] = (int) </w:t>
      </w:r>
      <w:proofErr w:type="spellStart"/>
      <w:proofErr w:type="gramStart"/>
      <w:r w:rsidRPr="00134EC3">
        <w:rPr>
          <w:rFonts w:ascii="Menlo" w:hAnsi="Menlo" w:cs="Menlo"/>
          <w:color w:val="000000" w:themeColor="text1"/>
          <w:sz w:val="16"/>
          <w:szCs w:val="16"/>
          <w:lang w:val="en-US" w:eastAsia="en-US"/>
        </w:rPr>
        <w:t>model.getValue</w:t>
      </w:r>
      <w:proofErr w:type="spellEnd"/>
      <w:proofErr w:type="gramEnd"/>
      <w:r w:rsidRPr="00134EC3">
        <w:rPr>
          <w:rFonts w:ascii="Menlo" w:hAnsi="Menlo" w:cs="Menlo"/>
          <w:color w:val="000000" w:themeColor="text1"/>
          <w:sz w:val="16"/>
          <w:szCs w:val="16"/>
          <w:lang w:val="en-US" w:eastAsia="en-US"/>
        </w:rPr>
        <w:t>(Z[k]);</w:t>
      </w:r>
    </w:p>
    <w:p w14:paraId="6F7142DC" w14:textId="77777777" w:rsidR="00134EC3" w:rsidRPr="00401DA2" w:rsidRDefault="00134EC3" w:rsidP="00134EC3">
      <w:pPr>
        <w:autoSpaceDE w:val="0"/>
        <w:autoSpaceDN w:val="0"/>
        <w:adjustRightInd w:val="0"/>
        <w:rPr>
          <w:rFonts w:ascii="Menlo" w:hAnsi="Menlo" w:cs="Menlo"/>
          <w:color w:val="000000" w:themeColor="text1"/>
          <w:sz w:val="16"/>
          <w:szCs w:val="16"/>
          <w:lang w:val="de-DE"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r w:rsidRPr="00401DA2">
        <w:rPr>
          <w:rFonts w:ascii="Menlo" w:hAnsi="Menlo" w:cs="Menlo"/>
          <w:color w:val="000000" w:themeColor="text1"/>
          <w:sz w:val="16"/>
          <w:szCs w:val="16"/>
          <w:lang w:val="de-DE" w:eastAsia="en-US"/>
        </w:rPr>
        <w:t>System.</w:t>
      </w:r>
      <w:r w:rsidRPr="00401DA2">
        <w:rPr>
          <w:rFonts w:ascii="Menlo" w:hAnsi="Menlo" w:cs="Menlo"/>
          <w:b/>
          <w:bCs/>
          <w:i/>
          <w:iCs/>
          <w:color w:val="000000" w:themeColor="text1"/>
          <w:sz w:val="16"/>
          <w:szCs w:val="16"/>
          <w:lang w:val="de-DE" w:eastAsia="en-US"/>
        </w:rPr>
        <w:t>out</w:t>
      </w:r>
      <w:r w:rsidRPr="00401DA2">
        <w:rPr>
          <w:rFonts w:ascii="Menlo" w:hAnsi="Menlo" w:cs="Menlo"/>
          <w:color w:val="000000" w:themeColor="text1"/>
          <w:sz w:val="16"/>
          <w:szCs w:val="16"/>
          <w:lang w:val="de-DE" w:eastAsia="en-US"/>
        </w:rPr>
        <w:t>.print</w:t>
      </w:r>
      <w:proofErr w:type="spellEnd"/>
      <w:r w:rsidRPr="00401DA2">
        <w:rPr>
          <w:rFonts w:ascii="Menlo" w:hAnsi="Menlo" w:cs="Menlo"/>
          <w:color w:val="000000" w:themeColor="text1"/>
          <w:sz w:val="16"/>
          <w:szCs w:val="16"/>
          <w:lang w:val="de-DE" w:eastAsia="en-US"/>
        </w:rPr>
        <w:t>(Z[k] + " = ");</w:t>
      </w:r>
    </w:p>
    <w:p w14:paraId="671EF100" w14:textId="77777777" w:rsidR="00134EC3" w:rsidRPr="00401DA2" w:rsidRDefault="00134EC3" w:rsidP="00134EC3">
      <w:pPr>
        <w:autoSpaceDE w:val="0"/>
        <w:autoSpaceDN w:val="0"/>
        <w:adjustRightInd w:val="0"/>
        <w:rPr>
          <w:rFonts w:ascii="Menlo" w:hAnsi="Menlo" w:cs="Menlo"/>
          <w:color w:val="000000" w:themeColor="text1"/>
          <w:sz w:val="16"/>
          <w:szCs w:val="16"/>
          <w:lang w:val="de-DE" w:eastAsia="en-US"/>
        </w:rPr>
      </w:pPr>
      <w:r w:rsidRPr="00401DA2">
        <w:rPr>
          <w:rFonts w:ascii="Menlo" w:hAnsi="Menlo" w:cs="Menlo"/>
          <w:color w:val="000000" w:themeColor="text1"/>
          <w:sz w:val="16"/>
          <w:szCs w:val="16"/>
          <w:lang w:val="de-DE" w:eastAsia="en-US"/>
        </w:rPr>
        <w:tab/>
      </w:r>
      <w:r w:rsidRPr="00401DA2">
        <w:rPr>
          <w:rFonts w:ascii="Menlo" w:hAnsi="Menlo" w:cs="Menlo"/>
          <w:color w:val="000000" w:themeColor="text1"/>
          <w:sz w:val="16"/>
          <w:szCs w:val="16"/>
          <w:lang w:val="de-DE" w:eastAsia="en-US"/>
        </w:rPr>
        <w:tab/>
      </w:r>
      <w:r w:rsidRPr="00401DA2">
        <w:rPr>
          <w:rFonts w:ascii="Menlo" w:hAnsi="Menlo" w:cs="Menlo"/>
          <w:color w:val="000000" w:themeColor="text1"/>
          <w:sz w:val="16"/>
          <w:szCs w:val="16"/>
          <w:lang w:val="de-DE" w:eastAsia="en-US"/>
        </w:rPr>
        <w:tab/>
      </w:r>
      <w:r w:rsidRPr="00401DA2">
        <w:rPr>
          <w:rFonts w:ascii="Menlo" w:hAnsi="Menlo" w:cs="Menlo"/>
          <w:color w:val="000000" w:themeColor="text1"/>
          <w:sz w:val="16"/>
          <w:szCs w:val="16"/>
          <w:lang w:val="de-DE" w:eastAsia="en-US"/>
        </w:rPr>
        <w:tab/>
      </w:r>
      <w:r w:rsidRPr="00401DA2">
        <w:rPr>
          <w:rFonts w:ascii="Menlo" w:hAnsi="Menlo" w:cs="Menlo"/>
          <w:color w:val="000000" w:themeColor="text1"/>
          <w:sz w:val="16"/>
          <w:szCs w:val="16"/>
          <w:lang w:val="de-DE" w:eastAsia="en-US"/>
        </w:rPr>
        <w:tab/>
      </w:r>
      <w:proofErr w:type="spellStart"/>
      <w:r w:rsidRPr="00401DA2">
        <w:rPr>
          <w:rFonts w:ascii="Menlo" w:hAnsi="Menlo" w:cs="Menlo"/>
          <w:color w:val="000000" w:themeColor="text1"/>
          <w:sz w:val="16"/>
          <w:szCs w:val="16"/>
          <w:lang w:val="de-DE" w:eastAsia="en-US"/>
        </w:rPr>
        <w:t>System.</w:t>
      </w:r>
      <w:r w:rsidRPr="00401DA2">
        <w:rPr>
          <w:rFonts w:ascii="Menlo" w:hAnsi="Menlo" w:cs="Menlo"/>
          <w:b/>
          <w:bCs/>
          <w:i/>
          <w:iCs/>
          <w:color w:val="000000" w:themeColor="text1"/>
          <w:sz w:val="16"/>
          <w:szCs w:val="16"/>
          <w:lang w:val="de-DE" w:eastAsia="en-US"/>
        </w:rPr>
        <w:t>out</w:t>
      </w:r>
      <w:r w:rsidRPr="00401DA2">
        <w:rPr>
          <w:rFonts w:ascii="Menlo" w:hAnsi="Menlo" w:cs="Menlo"/>
          <w:color w:val="000000" w:themeColor="text1"/>
          <w:sz w:val="16"/>
          <w:szCs w:val="16"/>
          <w:lang w:val="de-DE" w:eastAsia="en-US"/>
        </w:rPr>
        <w:t>.println</w:t>
      </w:r>
      <w:proofErr w:type="spellEnd"/>
      <w:r w:rsidRPr="00401DA2">
        <w:rPr>
          <w:rFonts w:ascii="Menlo" w:hAnsi="Menlo" w:cs="Menlo"/>
          <w:color w:val="000000" w:themeColor="text1"/>
          <w:sz w:val="16"/>
          <w:szCs w:val="16"/>
          <w:lang w:val="de-DE" w:eastAsia="en-US"/>
        </w:rPr>
        <w:t>(</w:t>
      </w:r>
      <w:proofErr w:type="spellStart"/>
      <w:r w:rsidRPr="00401DA2">
        <w:rPr>
          <w:rFonts w:ascii="Menlo" w:hAnsi="Menlo" w:cs="Menlo"/>
          <w:color w:val="000000" w:themeColor="text1"/>
          <w:sz w:val="16"/>
          <w:szCs w:val="16"/>
          <w:lang w:val="de-DE" w:eastAsia="en-US"/>
        </w:rPr>
        <w:t>ZBool</w:t>
      </w:r>
      <w:proofErr w:type="spellEnd"/>
      <w:r w:rsidRPr="00401DA2">
        <w:rPr>
          <w:rFonts w:ascii="Menlo" w:hAnsi="Menlo" w:cs="Menlo"/>
          <w:color w:val="000000" w:themeColor="text1"/>
          <w:sz w:val="16"/>
          <w:szCs w:val="16"/>
          <w:lang w:val="de-DE" w:eastAsia="en-US"/>
        </w:rPr>
        <w:t>[k]);</w:t>
      </w:r>
    </w:p>
    <w:p w14:paraId="2910693D" w14:textId="77777777" w:rsidR="00134EC3" w:rsidRPr="00401DA2" w:rsidRDefault="00134EC3" w:rsidP="00134EC3">
      <w:pPr>
        <w:autoSpaceDE w:val="0"/>
        <w:autoSpaceDN w:val="0"/>
        <w:adjustRightInd w:val="0"/>
        <w:rPr>
          <w:rFonts w:ascii="Menlo" w:hAnsi="Menlo" w:cs="Menlo"/>
          <w:color w:val="000000" w:themeColor="text1"/>
          <w:sz w:val="16"/>
          <w:szCs w:val="16"/>
          <w:lang w:val="de-DE" w:eastAsia="en-US"/>
        </w:rPr>
      </w:pPr>
      <w:r w:rsidRPr="00401DA2">
        <w:rPr>
          <w:rFonts w:ascii="Menlo" w:hAnsi="Menlo" w:cs="Menlo"/>
          <w:color w:val="000000" w:themeColor="text1"/>
          <w:sz w:val="16"/>
          <w:szCs w:val="16"/>
          <w:lang w:val="de-DE" w:eastAsia="en-US"/>
        </w:rPr>
        <w:tab/>
      </w:r>
      <w:r w:rsidRPr="00401DA2">
        <w:rPr>
          <w:rFonts w:ascii="Menlo" w:hAnsi="Menlo" w:cs="Menlo"/>
          <w:color w:val="000000" w:themeColor="text1"/>
          <w:sz w:val="16"/>
          <w:szCs w:val="16"/>
          <w:lang w:val="de-DE" w:eastAsia="en-US"/>
        </w:rPr>
        <w:tab/>
      </w:r>
      <w:r w:rsidRPr="00401DA2">
        <w:rPr>
          <w:rFonts w:ascii="Menlo" w:hAnsi="Menlo" w:cs="Menlo"/>
          <w:color w:val="000000" w:themeColor="text1"/>
          <w:sz w:val="16"/>
          <w:szCs w:val="16"/>
          <w:lang w:val="de-DE" w:eastAsia="en-US"/>
        </w:rPr>
        <w:tab/>
      </w:r>
      <w:r w:rsidRPr="00401DA2">
        <w:rPr>
          <w:rFonts w:ascii="Menlo" w:hAnsi="Menlo" w:cs="Menlo"/>
          <w:color w:val="000000" w:themeColor="text1"/>
          <w:sz w:val="16"/>
          <w:szCs w:val="16"/>
          <w:lang w:val="de-DE" w:eastAsia="en-US"/>
        </w:rPr>
        <w:tab/>
        <w:t>}</w:t>
      </w:r>
    </w:p>
    <w:p w14:paraId="75A213A3" w14:textId="77777777" w:rsidR="00134EC3" w:rsidRPr="00401DA2" w:rsidRDefault="00134EC3" w:rsidP="00134EC3">
      <w:pPr>
        <w:autoSpaceDE w:val="0"/>
        <w:autoSpaceDN w:val="0"/>
        <w:adjustRightInd w:val="0"/>
        <w:rPr>
          <w:rFonts w:ascii="Menlo" w:hAnsi="Menlo" w:cs="Menlo"/>
          <w:color w:val="000000" w:themeColor="text1"/>
          <w:sz w:val="16"/>
          <w:szCs w:val="16"/>
          <w:lang w:val="de-DE" w:eastAsia="en-US"/>
        </w:rPr>
      </w:pPr>
    </w:p>
    <w:p w14:paraId="65D8432F" w14:textId="77777777" w:rsidR="00134EC3" w:rsidRPr="00401DA2" w:rsidRDefault="00134EC3" w:rsidP="00134EC3">
      <w:pPr>
        <w:autoSpaceDE w:val="0"/>
        <w:autoSpaceDN w:val="0"/>
        <w:adjustRightInd w:val="0"/>
        <w:rPr>
          <w:rFonts w:ascii="Menlo" w:hAnsi="Menlo" w:cs="Menlo"/>
          <w:color w:val="000000" w:themeColor="text1"/>
          <w:sz w:val="16"/>
          <w:szCs w:val="16"/>
          <w:lang w:val="de-DE" w:eastAsia="en-US"/>
        </w:rPr>
      </w:pPr>
      <w:r w:rsidRPr="00401DA2">
        <w:rPr>
          <w:rFonts w:ascii="Menlo" w:hAnsi="Menlo" w:cs="Menlo"/>
          <w:color w:val="000000" w:themeColor="text1"/>
          <w:sz w:val="16"/>
          <w:szCs w:val="16"/>
          <w:lang w:val="de-DE" w:eastAsia="en-US"/>
        </w:rPr>
        <w:tab/>
      </w:r>
      <w:r w:rsidRPr="00401DA2">
        <w:rPr>
          <w:rFonts w:ascii="Menlo" w:hAnsi="Menlo" w:cs="Menlo"/>
          <w:color w:val="000000" w:themeColor="text1"/>
          <w:sz w:val="16"/>
          <w:szCs w:val="16"/>
          <w:lang w:val="de-DE" w:eastAsia="en-US"/>
        </w:rPr>
        <w:tab/>
      </w:r>
      <w:r w:rsidRPr="00401DA2">
        <w:rPr>
          <w:rFonts w:ascii="Menlo" w:hAnsi="Menlo" w:cs="Menlo"/>
          <w:color w:val="000000" w:themeColor="text1"/>
          <w:sz w:val="16"/>
          <w:szCs w:val="16"/>
          <w:lang w:val="de-DE" w:eastAsia="en-US"/>
        </w:rPr>
        <w:tab/>
      </w:r>
      <w:r w:rsidRPr="00401DA2">
        <w:rPr>
          <w:rFonts w:ascii="Menlo" w:hAnsi="Menlo" w:cs="Menlo"/>
          <w:color w:val="000000" w:themeColor="text1"/>
          <w:sz w:val="16"/>
          <w:szCs w:val="16"/>
          <w:lang w:val="de-DE" w:eastAsia="en-US"/>
        </w:rPr>
        <w:tab/>
      </w:r>
      <w:proofErr w:type="spellStart"/>
      <w:r w:rsidRPr="00401DA2">
        <w:rPr>
          <w:rFonts w:ascii="Menlo" w:hAnsi="Menlo" w:cs="Menlo"/>
          <w:color w:val="000000" w:themeColor="text1"/>
          <w:sz w:val="16"/>
          <w:szCs w:val="16"/>
          <w:lang w:val="de-DE" w:eastAsia="en-US"/>
        </w:rPr>
        <w:t>System.</w:t>
      </w:r>
      <w:r w:rsidRPr="00401DA2">
        <w:rPr>
          <w:rFonts w:ascii="Menlo" w:hAnsi="Menlo" w:cs="Menlo"/>
          <w:b/>
          <w:bCs/>
          <w:i/>
          <w:iCs/>
          <w:color w:val="000000" w:themeColor="text1"/>
          <w:sz w:val="16"/>
          <w:szCs w:val="16"/>
          <w:lang w:val="de-DE" w:eastAsia="en-US"/>
        </w:rPr>
        <w:t>out</w:t>
      </w:r>
      <w:r w:rsidRPr="00401DA2">
        <w:rPr>
          <w:rFonts w:ascii="Menlo" w:hAnsi="Menlo" w:cs="Menlo"/>
          <w:color w:val="000000" w:themeColor="text1"/>
          <w:sz w:val="16"/>
          <w:szCs w:val="16"/>
          <w:lang w:val="de-DE" w:eastAsia="en-US"/>
        </w:rPr>
        <w:t>.println</w:t>
      </w:r>
      <w:proofErr w:type="spellEnd"/>
      <w:r w:rsidRPr="00401DA2">
        <w:rPr>
          <w:rFonts w:ascii="Menlo" w:hAnsi="Menlo" w:cs="Menlo"/>
          <w:color w:val="000000" w:themeColor="text1"/>
          <w:sz w:val="16"/>
          <w:szCs w:val="16"/>
          <w:lang w:val="de-DE" w:eastAsia="en-US"/>
        </w:rPr>
        <w:t>();</w:t>
      </w:r>
    </w:p>
    <w:p w14:paraId="34963C5D"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401DA2">
        <w:rPr>
          <w:rFonts w:ascii="Menlo" w:hAnsi="Menlo" w:cs="Menlo"/>
          <w:color w:val="000000" w:themeColor="text1"/>
          <w:sz w:val="16"/>
          <w:szCs w:val="16"/>
          <w:lang w:val="de-DE" w:eastAsia="en-US"/>
        </w:rPr>
        <w:tab/>
      </w:r>
      <w:r w:rsidRPr="00401DA2">
        <w:rPr>
          <w:rFonts w:ascii="Menlo" w:hAnsi="Menlo" w:cs="Menlo"/>
          <w:color w:val="000000" w:themeColor="text1"/>
          <w:sz w:val="16"/>
          <w:szCs w:val="16"/>
          <w:lang w:val="de-DE" w:eastAsia="en-US"/>
        </w:rPr>
        <w:tab/>
      </w:r>
      <w:r w:rsidRPr="00401DA2">
        <w:rPr>
          <w:rFonts w:ascii="Menlo" w:hAnsi="Menlo" w:cs="Menlo"/>
          <w:color w:val="000000" w:themeColor="text1"/>
          <w:sz w:val="16"/>
          <w:szCs w:val="16"/>
          <w:lang w:val="de-DE" w:eastAsia="en-US"/>
        </w:rPr>
        <w:tab/>
      </w:r>
      <w:r w:rsidRPr="00401DA2">
        <w:rPr>
          <w:rFonts w:ascii="Menlo" w:hAnsi="Menlo" w:cs="Menlo"/>
          <w:color w:val="000000" w:themeColor="text1"/>
          <w:sz w:val="16"/>
          <w:szCs w:val="16"/>
          <w:lang w:val="de-DE" w:eastAsia="en-US"/>
        </w:rPr>
        <w:tab/>
      </w:r>
      <w:r w:rsidRPr="00134EC3">
        <w:rPr>
          <w:rFonts w:ascii="Menlo" w:hAnsi="Menlo" w:cs="Menlo"/>
          <w:color w:val="000000" w:themeColor="text1"/>
          <w:sz w:val="16"/>
          <w:szCs w:val="16"/>
          <w:lang w:val="en-US" w:eastAsia="en-US"/>
        </w:rPr>
        <w:t xml:space="preserve">// Print </w:t>
      </w:r>
      <w:proofErr w:type="spellStart"/>
      <w:r w:rsidRPr="00134EC3">
        <w:rPr>
          <w:rFonts w:ascii="Menlo" w:hAnsi="Menlo" w:cs="Menlo"/>
          <w:color w:val="000000" w:themeColor="text1"/>
          <w:sz w:val="16"/>
          <w:szCs w:val="16"/>
          <w:lang w:val="en-US" w:eastAsia="en-US"/>
        </w:rPr>
        <w:t>t_i</w:t>
      </w:r>
      <w:proofErr w:type="spellEnd"/>
      <w:r w:rsidRPr="00134EC3">
        <w:rPr>
          <w:rFonts w:ascii="Menlo" w:hAnsi="Menlo" w:cs="Menlo"/>
          <w:color w:val="000000" w:themeColor="text1"/>
          <w:sz w:val="16"/>
          <w:szCs w:val="16"/>
          <w:lang w:val="en-US" w:eastAsia="en-US"/>
        </w:rPr>
        <w:t xml:space="preserve"> values</w:t>
      </w:r>
    </w:p>
    <w:p w14:paraId="029690E8"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p>
    <w:p w14:paraId="6541D4F1"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xml:space="preserve">for (int </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 xml:space="preserve"> = 0; </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 xml:space="preserve"> &lt; I; </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 {</w:t>
      </w:r>
    </w:p>
    <w:p w14:paraId="29931864"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r w:rsidRPr="00134EC3">
        <w:rPr>
          <w:rFonts w:ascii="Menlo" w:hAnsi="Menlo" w:cs="Menlo"/>
          <w:color w:val="000000" w:themeColor="text1"/>
          <w:sz w:val="16"/>
          <w:szCs w:val="16"/>
          <w:lang w:val="en-US" w:eastAsia="en-US"/>
        </w:rPr>
        <w:t>tInt</w:t>
      </w:r>
      <w:proofErr w:type="spellEnd"/>
      <w:r w:rsidRPr="00134EC3">
        <w:rPr>
          <w:rFonts w:ascii="Menlo" w:hAnsi="Menlo" w:cs="Menlo"/>
          <w:color w:val="000000" w:themeColor="text1"/>
          <w:sz w:val="16"/>
          <w:szCs w:val="16"/>
          <w:lang w:val="en-US" w:eastAsia="en-US"/>
        </w:rPr>
        <w:t>[</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 xml:space="preserve">] = (int) </w:t>
      </w:r>
      <w:proofErr w:type="spellStart"/>
      <w:proofErr w:type="gramStart"/>
      <w:r w:rsidRPr="00134EC3">
        <w:rPr>
          <w:rFonts w:ascii="Menlo" w:hAnsi="Menlo" w:cs="Menlo"/>
          <w:color w:val="000000" w:themeColor="text1"/>
          <w:sz w:val="16"/>
          <w:szCs w:val="16"/>
          <w:lang w:val="en-US" w:eastAsia="en-US"/>
        </w:rPr>
        <w:t>model.getValue</w:t>
      </w:r>
      <w:proofErr w:type="spellEnd"/>
      <w:proofErr w:type="gramEnd"/>
      <w:r w:rsidRPr="00134EC3">
        <w:rPr>
          <w:rFonts w:ascii="Menlo" w:hAnsi="Menlo" w:cs="Menlo"/>
          <w:color w:val="000000" w:themeColor="text1"/>
          <w:sz w:val="16"/>
          <w:szCs w:val="16"/>
          <w:lang w:val="en-US" w:eastAsia="en-US"/>
        </w:rPr>
        <w:t>(t[</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w:t>
      </w:r>
    </w:p>
    <w:p w14:paraId="0B1B81F5"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w:t>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r w:rsidRPr="00134EC3">
        <w:rPr>
          <w:rFonts w:ascii="Menlo" w:hAnsi="Menlo" w:cs="Menlo"/>
          <w:color w:val="000000" w:themeColor="text1"/>
          <w:sz w:val="16"/>
          <w:szCs w:val="16"/>
          <w:lang w:val="en-US" w:eastAsia="en-US"/>
        </w:rPr>
        <w:t>System.out.print</w:t>
      </w:r>
      <w:proofErr w:type="spellEnd"/>
      <w:r w:rsidRPr="00134EC3">
        <w:rPr>
          <w:rFonts w:ascii="Menlo" w:hAnsi="Menlo" w:cs="Menlo"/>
          <w:color w:val="000000" w:themeColor="text1"/>
          <w:sz w:val="16"/>
          <w:szCs w:val="16"/>
          <w:lang w:val="en-US" w:eastAsia="en-US"/>
        </w:rPr>
        <w:t>(t[</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 xml:space="preserve">] + </w:t>
      </w:r>
      <w:proofErr w:type="gramStart"/>
      <w:r w:rsidRPr="00134EC3">
        <w:rPr>
          <w:rFonts w:ascii="Menlo" w:hAnsi="Menlo" w:cs="Menlo"/>
          <w:color w:val="000000" w:themeColor="text1"/>
          <w:sz w:val="16"/>
          <w:szCs w:val="16"/>
          <w:lang w:val="en-US" w:eastAsia="en-US"/>
        </w:rPr>
        <w:t>" :</w:t>
      </w:r>
      <w:proofErr w:type="gramEnd"/>
      <w:r w:rsidRPr="00134EC3">
        <w:rPr>
          <w:rFonts w:ascii="Menlo" w:hAnsi="Menlo" w:cs="Menlo"/>
          <w:color w:val="000000" w:themeColor="text1"/>
          <w:sz w:val="16"/>
          <w:szCs w:val="16"/>
          <w:lang w:val="en-US" w:eastAsia="en-US"/>
        </w:rPr>
        <w:t xml:space="preserve"> ");</w:t>
      </w:r>
    </w:p>
    <w:p w14:paraId="39554E60"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w:t>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r w:rsidRPr="00134EC3">
        <w:rPr>
          <w:rFonts w:ascii="Menlo" w:hAnsi="Menlo" w:cs="Menlo"/>
          <w:color w:val="000000" w:themeColor="text1"/>
          <w:sz w:val="16"/>
          <w:szCs w:val="16"/>
          <w:lang w:val="en-US" w:eastAsia="en-US"/>
        </w:rPr>
        <w:t>System.out.println</w:t>
      </w:r>
      <w:proofErr w:type="spellEnd"/>
      <w:r w:rsidRPr="00134EC3">
        <w:rPr>
          <w:rFonts w:ascii="Menlo" w:hAnsi="Menlo" w:cs="Menlo"/>
          <w:color w:val="000000" w:themeColor="text1"/>
          <w:sz w:val="16"/>
          <w:szCs w:val="16"/>
          <w:lang w:val="en-US" w:eastAsia="en-US"/>
        </w:rPr>
        <w:t>(</w:t>
      </w:r>
      <w:proofErr w:type="spellStart"/>
      <w:r w:rsidRPr="00134EC3">
        <w:rPr>
          <w:rFonts w:ascii="Menlo" w:hAnsi="Menlo" w:cs="Menlo"/>
          <w:color w:val="000000" w:themeColor="text1"/>
          <w:sz w:val="16"/>
          <w:szCs w:val="16"/>
          <w:lang w:val="en-US" w:eastAsia="en-US"/>
        </w:rPr>
        <w:t>tInt</w:t>
      </w:r>
      <w:proofErr w:type="spellEnd"/>
      <w:r w:rsidRPr="00134EC3">
        <w:rPr>
          <w:rFonts w:ascii="Menlo" w:hAnsi="Menlo" w:cs="Menlo"/>
          <w:color w:val="000000" w:themeColor="text1"/>
          <w:sz w:val="16"/>
          <w:szCs w:val="16"/>
          <w:lang w:val="en-US" w:eastAsia="en-US"/>
        </w:rPr>
        <w:t>[</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w:t>
      </w:r>
    </w:p>
    <w:p w14:paraId="18AC7F76"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w:t>
      </w:r>
    </w:p>
    <w:p w14:paraId="2CA28964"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r w:rsidRPr="00134EC3">
        <w:rPr>
          <w:rFonts w:ascii="Menlo" w:hAnsi="Menlo" w:cs="Menlo"/>
          <w:color w:val="000000" w:themeColor="text1"/>
          <w:sz w:val="16"/>
          <w:szCs w:val="16"/>
          <w:lang w:val="en-US" w:eastAsia="en-US"/>
        </w:rPr>
        <w:t>System.</w:t>
      </w:r>
      <w:r w:rsidRPr="00134EC3">
        <w:rPr>
          <w:rFonts w:ascii="Menlo" w:hAnsi="Menlo" w:cs="Menlo"/>
          <w:b/>
          <w:bCs/>
          <w:i/>
          <w:iCs/>
          <w:color w:val="000000" w:themeColor="text1"/>
          <w:sz w:val="16"/>
          <w:szCs w:val="16"/>
          <w:lang w:val="en-US" w:eastAsia="en-US"/>
        </w:rPr>
        <w:t>out</w:t>
      </w:r>
      <w:r w:rsidRPr="00134EC3">
        <w:rPr>
          <w:rFonts w:ascii="Menlo" w:hAnsi="Menlo" w:cs="Menlo"/>
          <w:color w:val="000000" w:themeColor="text1"/>
          <w:sz w:val="16"/>
          <w:szCs w:val="16"/>
          <w:lang w:val="en-US" w:eastAsia="en-US"/>
        </w:rPr>
        <w:t>.println</w:t>
      </w:r>
      <w:proofErr w:type="spellEnd"/>
      <w:r w:rsidRPr="00134EC3">
        <w:rPr>
          <w:rFonts w:ascii="Menlo" w:hAnsi="Menlo" w:cs="Menlo"/>
          <w:color w:val="000000" w:themeColor="text1"/>
          <w:sz w:val="16"/>
          <w:szCs w:val="16"/>
          <w:lang w:val="en-US" w:eastAsia="en-US"/>
        </w:rPr>
        <w:t>();</w:t>
      </w:r>
    </w:p>
    <w:p w14:paraId="727D8BA7"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p>
    <w:p w14:paraId="55638D10"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else {</w:t>
      </w:r>
    </w:p>
    <w:p w14:paraId="67278157"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r w:rsidRPr="00134EC3">
        <w:rPr>
          <w:rFonts w:ascii="Menlo" w:hAnsi="Menlo" w:cs="Menlo"/>
          <w:color w:val="000000" w:themeColor="text1"/>
          <w:sz w:val="16"/>
          <w:szCs w:val="16"/>
          <w:lang w:val="en-US" w:eastAsia="en-US"/>
        </w:rPr>
        <w:t>System.</w:t>
      </w:r>
      <w:r w:rsidRPr="00134EC3">
        <w:rPr>
          <w:rFonts w:ascii="Menlo" w:hAnsi="Menlo" w:cs="Menlo"/>
          <w:b/>
          <w:bCs/>
          <w:i/>
          <w:iCs/>
          <w:color w:val="000000" w:themeColor="text1"/>
          <w:sz w:val="16"/>
          <w:szCs w:val="16"/>
          <w:lang w:val="en-US" w:eastAsia="en-US"/>
        </w:rPr>
        <w:t>out</w:t>
      </w:r>
      <w:r w:rsidRPr="00134EC3">
        <w:rPr>
          <w:rFonts w:ascii="Menlo" w:hAnsi="Menlo" w:cs="Menlo"/>
          <w:color w:val="000000" w:themeColor="text1"/>
          <w:sz w:val="16"/>
          <w:szCs w:val="16"/>
          <w:lang w:val="en-US" w:eastAsia="en-US"/>
        </w:rPr>
        <w:t>.println</w:t>
      </w:r>
      <w:proofErr w:type="spellEnd"/>
      <w:r w:rsidRPr="00134EC3">
        <w:rPr>
          <w:rFonts w:ascii="Menlo" w:hAnsi="Menlo" w:cs="Menlo"/>
          <w:color w:val="000000" w:themeColor="text1"/>
          <w:sz w:val="16"/>
          <w:szCs w:val="16"/>
          <w:lang w:val="en-US" w:eastAsia="en-US"/>
        </w:rPr>
        <w:t>("Model Could NOT Be Solved!");</w:t>
      </w:r>
    </w:p>
    <w:p w14:paraId="7199E156"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r w:rsidRPr="00134EC3">
        <w:rPr>
          <w:rFonts w:ascii="Menlo" w:hAnsi="Menlo" w:cs="Menlo"/>
          <w:color w:val="000000" w:themeColor="text1"/>
          <w:sz w:val="16"/>
          <w:szCs w:val="16"/>
          <w:lang w:val="en-US" w:eastAsia="en-US"/>
        </w:rPr>
        <w:t>System.</w:t>
      </w:r>
      <w:r w:rsidRPr="00134EC3">
        <w:rPr>
          <w:rFonts w:ascii="Menlo" w:hAnsi="Menlo" w:cs="Menlo"/>
          <w:i/>
          <w:iCs/>
          <w:color w:val="000000" w:themeColor="text1"/>
          <w:sz w:val="16"/>
          <w:szCs w:val="16"/>
          <w:lang w:val="en-US" w:eastAsia="en-US"/>
        </w:rPr>
        <w:t>exit</w:t>
      </w:r>
      <w:proofErr w:type="spellEnd"/>
      <w:r w:rsidRPr="00134EC3">
        <w:rPr>
          <w:rFonts w:ascii="Menlo" w:hAnsi="Menlo" w:cs="Menlo"/>
          <w:color w:val="000000" w:themeColor="text1"/>
          <w:sz w:val="16"/>
          <w:szCs w:val="16"/>
          <w:lang w:val="en-US" w:eastAsia="en-US"/>
        </w:rPr>
        <w:t>(0);</w:t>
      </w:r>
    </w:p>
    <w:p w14:paraId="37668E50"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w:t>
      </w:r>
    </w:p>
    <w:p w14:paraId="746E6674"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p>
    <w:p w14:paraId="4A5D76B6"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lastRenderedPageBreak/>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w:t>
      </w:r>
    </w:p>
    <w:p w14:paraId="7EA006A5"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p>
    <w:p w14:paraId="5C2BE2AC"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by this point a stage is completed</w:t>
      </w:r>
    </w:p>
    <w:p w14:paraId="1AA3CEB5"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updating model inputs</w:t>
      </w:r>
    </w:p>
    <w:p w14:paraId="193DB0A6"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batches that belong to used boutiques but have not been assigned as a single</w:t>
      </w:r>
    </w:p>
    <w:p w14:paraId="6EAEA14D"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assignment are redefined as a new boutique</w:t>
      </w:r>
    </w:p>
    <w:p w14:paraId="3C6EEE60"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p>
    <w:p w14:paraId="06BBA5D5"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r w:rsidRPr="00134EC3">
        <w:rPr>
          <w:rFonts w:ascii="Menlo" w:hAnsi="Menlo" w:cs="Menlo"/>
          <w:color w:val="000000" w:themeColor="text1"/>
          <w:sz w:val="16"/>
          <w:szCs w:val="16"/>
          <w:lang w:val="en-US" w:eastAsia="en-US"/>
        </w:rPr>
        <w:t>System.</w:t>
      </w:r>
      <w:r w:rsidRPr="00134EC3">
        <w:rPr>
          <w:rFonts w:ascii="Menlo" w:hAnsi="Menlo" w:cs="Menlo"/>
          <w:b/>
          <w:bCs/>
          <w:i/>
          <w:iCs/>
          <w:color w:val="000000" w:themeColor="text1"/>
          <w:sz w:val="16"/>
          <w:szCs w:val="16"/>
          <w:lang w:val="en-US" w:eastAsia="en-US"/>
        </w:rPr>
        <w:t>out</w:t>
      </w:r>
      <w:r w:rsidRPr="00134EC3">
        <w:rPr>
          <w:rFonts w:ascii="Menlo" w:hAnsi="Menlo" w:cs="Menlo"/>
          <w:color w:val="000000" w:themeColor="text1"/>
          <w:sz w:val="16"/>
          <w:szCs w:val="16"/>
          <w:lang w:val="en-US" w:eastAsia="en-US"/>
        </w:rPr>
        <w:t>.println</w:t>
      </w:r>
      <w:proofErr w:type="spellEnd"/>
      <w:r w:rsidRPr="00134EC3">
        <w:rPr>
          <w:rFonts w:ascii="Menlo" w:hAnsi="Menlo" w:cs="Menlo"/>
          <w:color w:val="000000" w:themeColor="text1"/>
          <w:sz w:val="16"/>
          <w:szCs w:val="16"/>
          <w:lang w:val="en-US" w:eastAsia="en-US"/>
        </w:rPr>
        <w:t>("----Updating parameters----- ");</w:t>
      </w:r>
    </w:p>
    <w:p w14:paraId="67D57E65"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r w:rsidRPr="00134EC3">
        <w:rPr>
          <w:rFonts w:ascii="Menlo" w:hAnsi="Menlo" w:cs="Menlo"/>
          <w:color w:val="000000" w:themeColor="text1"/>
          <w:sz w:val="16"/>
          <w:szCs w:val="16"/>
          <w:lang w:val="en-US" w:eastAsia="en-US"/>
        </w:rPr>
        <w:t>System.</w:t>
      </w:r>
      <w:r w:rsidRPr="00134EC3">
        <w:rPr>
          <w:rFonts w:ascii="Menlo" w:hAnsi="Menlo" w:cs="Menlo"/>
          <w:b/>
          <w:bCs/>
          <w:i/>
          <w:iCs/>
          <w:color w:val="000000" w:themeColor="text1"/>
          <w:sz w:val="16"/>
          <w:szCs w:val="16"/>
          <w:lang w:val="en-US" w:eastAsia="en-US"/>
        </w:rPr>
        <w:t>out</w:t>
      </w:r>
      <w:r w:rsidRPr="00134EC3">
        <w:rPr>
          <w:rFonts w:ascii="Menlo" w:hAnsi="Menlo" w:cs="Menlo"/>
          <w:color w:val="000000" w:themeColor="text1"/>
          <w:sz w:val="16"/>
          <w:szCs w:val="16"/>
          <w:lang w:val="en-US" w:eastAsia="en-US"/>
        </w:rPr>
        <w:t>.println</w:t>
      </w:r>
      <w:proofErr w:type="spellEnd"/>
      <w:r w:rsidRPr="00134EC3">
        <w:rPr>
          <w:rFonts w:ascii="Menlo" w:hAnsi="Menlo" w:cs="Menlo"/>
          <w:color w:val="000000" w:themeColor="text1"/>
          <w:sz w:val="16"/>
          <w:szCs w:val="16"/>
          <w:lang w:val="en-US" w:eastAsia="en-US"/>
        </w:rPr>
        <w:t>();</w:t>
      </w:r>
    </w:p>
    <w:p w14:paraId="045ED45E"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p>
    <w:p w14:paraId="4505CE4C"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xml:space="preserve">// printing </w:t>
      </w:r>
      <w:proofErr w:type="spellStart"/>
      <w:r w:rsidRPr="00134EC3">
        <w:rPr>
          <w:rFonts w:ascii="Menlo" w:hAnsi="Menlo" w:cs="Menlo"/>
          <w:color w:val="000000" w:themeColor="text1"/>
          <w:sz w:val="16"/>
          <w:szCs w:val="16"/>
          <w:lang w:val="en-US" w:eastAsia="en-US"/>
        </w:rPr>
        <w:t>numberOfItems</w:t>
      </w:r>
      <w:proofErr w:type="spellEnd"/>
      <w:r w:rsidRPr="00134EC3">
        <w:rPr>
          <w:rFonts w:ascii="Menlo" w:hAnsi="Menlo" w:cs="Menlo"/>
          <w:color w:val="000000" w:themeColor="text1"/>
          <w:sz w:val="16"/>
          <w:szCs w:val="16"/>
          <w:lang w:val="en-US" w:eastAsia="en-US"/>
        </w:rPr>
        <w:t xml:space="preserve"> before update</w:t>
      </w:r>
    </w:p>
    <w:p w14:paraId="0AC823A3"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r w:rsidRPr="00134EC3">
        <w:rPr>
          <w:rFonts w:ascii="Menlo" w:hAnsi="Menlo" w:cs="Menlo"/>
          <w:color w:val="000000" w:themeColor="text1"/>
          <w:sz w:val="16"/>
          <w:szCs w:val="16"/>
          <w:lang w:val="en-US" w:eastAsia="en-US"/>
        </w:rPr>
        <w:t>System.</w:t>
      </w:r>
      <w:r w:rsidRPr="00134EC3">
        <w:rPr>
          <w:rFonts w:ascii="Menlo" w:hAnsi="Menlo" w:cs="Menlo"/>
          <w:b/>
          <w:bCs/>
          <w:i/>
          <w:iCs/>
          <w:color w:val="000000" w:themeColor="text1"/>
          <w:sz w:val="16"/>
          <w:szCs w:val="16"/>
          <w:lang w:val="en-US" w:eastAsia="en-US"/>
        </w:rPr>
        <w:t>out</w:t>
      </w:r>
      <w:r w:rsidRPr="00134EC3">
        <w:rPr>
          <w:rFonts w:ascii="Menlo" w:hAnsi="Menlo" w:cs="Menlo"/>
          <w:color w:val="000000" w:themeColor="text1"/>
          <w:sz w:val="16"/>
          <w:szCs w:val="16"/>
          <w:lang w:val="en-US" w:eastAsia="en-US"/>
        </w:rPr>
        <w:t>.println</w:t>
      </w:r>
      <w:proofErr w:type="spellEnd"/>
      <w:r w:rsidRPr="00134EC3">
        <w:rPr>
          <w:rFonts w:ascii="Menlo" w:hAnsi="Menlo" w:cs="Menlo"/>
          <w:color w:val="000000" w:themeColor="text1"/>
          <w:sz w:val="16"/>
          <w:szCs w:val="16"/>
          <w:lang w:val="en-US" w:eastAsia="en-US"/>
        </w:rPr>
        <w:t>("</w:t>
      </w:r>
      <w:proofErr w:type="spellStart"/>
      <w:r w:rsidRPr="00134EC3">
        <w:rPr>
          <w:rFonts w:ascii="Menlo" w:hAnsi="Menlo" w:cs="Menlo"/>
          <w:color w:val="000000" w:themeColor="text1"/>
          <w:sz w:val="16"/>
          <w:szCs w:val="16"/>
          <w:lang w:val="en-US" w:eastAsia="en-US"/>
        </w:rPr>
        <w:t>numberOfItems</w:t>
      </w:r>
      <w:proofErr w:type="spellEnd"/>
      <w:r w:rsidRPr="00134EC3">
        <w:rPr>
          <w:rFonts w:ascii="Menlo" w:hAnsi="Menlo" w:cs="Menlo"/>
          <w:color w:val="000000" w:themeColor="text1"/>
          <w:sz w:val="16"/>
          <w:szCs w:val="16"/>
          <w:lang w:val="en-US" w:eastAsia="en-US"/>
        </w:rPr>
        <w:t xml:space="preserve"> before update: ");</w:t>
      </w:r>
    </w:p>
    <w:p w14:paraId="3B0BD884"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for (</w:t>
      </w:r>
      <w:proofErr w:type="gramStart"/>
      <w:r w:rsidRPr="00134EC3">
        <w:rPr>
          <w:rFonts w:ascii="Menlo" w:hAnsi="Menlo" w:cs="Menlo"/>
          <w:color w:val="000000" w:themeColor="text1"/>
          <w:sz w:val="16"/>
          <w:szCs w:val="16"/>
          <w:lang w:val="en-US" w:eastAsia="en-US"/>
        </w:rPr>
        <w:t>int[</w:t>
      </w:r>
      <w:proofErr w:type="gramEnd"/>
      <w:r w:rsidRPr="00134EC3">
        <w:rPr>
          <w:rFonts w:ascii="Menlo" w:hAnsi="Menlo" w:cs="Menlo"/>
          <w:color w:val="000000" w:themeColor="text1"/>
          <w:sz w:val="16"/>
          <w:szCs w:val="16"/>
          <w:lang w:val="en-US" w:eastAsia="en-US"/>
        </w:rPr>
        <w:t xml:space="preserve">] </w:t>
      </w:r>
      <w:proofErr w:type="spellStart"/>
      <w:r w:rsidRPr="00134EC3">
        <w:rPr>
          <w:rFonts w:ascii="Menlo" w:hAnsi="Menlo" w:cs="Menlo"/>
          <w:color w:val="000000" w:themeColor="text1"/>
          <w:sz w:val="16"/>
          <w:szCs w:val="16"/>
          <w:lang w:val="en-US" w:eastAsia="en-US"/>
        </w:rPr>
        <w:t>intarr</w:t>
      </w:r>
      <w:proofErr w:type="spellEnd"/>
      <w:r w:rsidRPr="00134EC3">
        <w:rPr>
          <w:rFonts w:ascii="Menlo" w:hAnsi="Menlo" w:cs="Menlo"/>
          <w:color w:val="000000" w:themeColor="text1"/>
          <w:sz w:val="16"/>
          <w:szCs w:val="16"/>
          <w:lang w:val="en-US" w:eastAsia="en-US"/>
        </w:rPr>
        <w:t xml:space="preserve"> : </w:t>
      </w:r>
      <w:proofErr w:type="spellStart"/>
      <w:r w:rsidRPr="00134EC3">
        <w:rPr>
          <w:rFonts w:ascii="Menlo" w:hAnsi="Menlo" w:cs="Menlo"/>
          <w:color w:val="000000" w:themeColor="text1"/>
          <w:sz w:val="16"/>
          <w:szCs w:val="16"/>
          <w:lang w:val="en-US" w:eastAsia="en-US"/>
        </w:rPr>
        <w:t>numberOfItems</w:t>
      </w:r>
      <w:proofErr w:type="spellEnd"/>
      <w:r w:rsidRPr="00134EC3">
        <w:rPr>
          <w:rFonts w:ascii="Menlo" w:hAnsi="Menlo" w:cs="Menlo"/>
          <w:color w:val="000000" w:themeColor="text1"/>
          <w:sz w:val="16"/>
          <w:szCs w:val="16"/>
          <w:lang w:val="en-US" w:eastAsia="en-US"/>
        </w:rPr>
        <w:t>) {</w:t>
      </w:r>
    </w:p>
    <w:p w14:paraId="507E118D"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r w:rsidRPr="00134EC3">
        <w:rPr>
          <w:rFonts w:ascii="Menlo" w:hAnsi="Menlo" w:cs="Menlo"/>
          <w:color w:val="000000" w:themeColor="text1"/>
          <w:sz w:val="16"/>
          <w:szCs w:val="16"/>
          <w:lang w:val="en-US" w:eastAsia="en-US"/>
        </w:rPr>
        <w:t>System.</w:t>
      </w:r>
      <w:r w:rsidRPr="00134EC3">
        <w:rPr>
          <w:rFonts w:ascii="Menlo" w:hAnsi="Menlo" w:cs="Menlo"/>
          <w:b/>
          <w:bCs/>
          <w:i/>
          <w:iCs/>
          <w:color w:val="000000" w:themeColor="text1"/>
          <w:sz w:val="16"/>
          <w:szCs w:val="16"/>
          <w:lang w:val="en-US" w:eastAsia="en-US"/>
        </w:rPr>
        <w:t>out</w:t>
      </w:r>
      <w:r w:rsidRPr="00134EC3">
        <w:rPr>
          <w:rFonts w:ascii="Menlo" w:hAnsi="Menlo" w:cs="Menlo"/>
          <w:color w:val="000000" w:themeColor="text1"/>
          <w:sz w:val="16"/>
          <w:szCs w:val="16"/>
          <w:lang w:val="en-US" w:eastAsia="en-US"/>
        </w:rPr>
        <w:t>.print</w:t>
      </w:r>
      <w:proofErr w:type="spellEnd"/>
      <w:r w:rsidRPr="00134EC3">
        <w:rPr>
          <w:rFonts w:ascii="Menlo" w:hAnsi="Menlo" w:cs="Menlo"/>
          <w:color w:val="000000" w:themeColor="text1"/>
          <w:sz w:val="16"/>
          <w:szCs w:val="16"/>
          <w:lang w:val="en-US" w:eastAsia="en-US"/>
        </w:rPr>
        <w:t>("[ ");</w:t>
      </w:r>
    </w:p>
    <w:p w14:paraId="0F7420A6"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xml:space="preserve">for (int </w:t>
      </w:r>
      <w:proofErr w:type="gramStart"/>
      <w:r w:rsidRPr="00134EC3">
        <w:rPr>
          <w:rFonts w:ascii="Menlo" w:hAnsi="Menlo" w:cs="Menlo"/>
          <w:color w:val="000000" w:themeColor="text1"/>
          <w:sz w:val="16"/>
          <w:szCs w:val="16"/>
          <w:lang w:val="en-US" w:eastAsia="en-US"/>
        </w:rPr>
        <w:t>j :</w:t>
      </w:r>
      <w:proofErr w:type="gramEnd"/>
      <w:r w:rsidRPr="00134EC3">
        <w:rPr>
          <w:rFonts w:ascii="Menlo" w:hAnsi="Menlo" w:cs="Menlo"/>
          <w:color w:val="000000" w:themeColor="text1"/>
          <w:sz w:val="16"/>
          <w:szCs w:val="16"/>
          <w:lang w:val="en-US" w:eastAsia="en-US"/>
        </w:rPr>
        <w:t xml:space="preserve"> </w:t>
      </w:r>
      <w:proofErr w:type="spellStart"/>
      <w:r w:rsidRPr="00134EC3">
        <w:rPr>
          <w:rFonts w:ascii="Menlo" w:hAnsi="Menlo" w:cs="Menlo"/>
          <w:color w:val="000000" w:themeColor="text1"/>
          <w:sz w:val="16"/>
          <w:szCs w:val="16"/>
          <w:lang w:val="en-US" w:eastAsia="en-US"/>
        </w:rPr>
        <w:t>intarr</w:t>
      </w:r>
      <w:proofErr w:type="spellEnd"/>
      <w:r w:rsidRPr="00134EC3">
        <w:rPr>
          <w:rFonts w:ascii="Menlo" w:hAnsi="Menlo" w:cs="Menlo"/>
          <w:color w:val="000000" w:themeColor="text1"/>
          <w:sz w:val="16"/>
          <w:szCs w:val="16"/>
          <w:lang w:val="en-US" w:eastAsia="en-US"/>
        </w:rPr>
        <w:t>) {</w:t>
      </w:r>
    </w:p>
    <w:p w14:paraId="75152C49"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r w:rsidRPr="00134EC3">
        <w:rPr>
          <w:rFonts w:ascii="Menlo" w:hAnsi="Menlo" w:cs="Menlo"/>
          <w:color w:val="000000" w:themeColor="text1"/>
          <w:sz w:val="16"/>
          <w:szCs w:val="16"/>
          <w:lang w:val="en-US" w:eastAsia="en-US"/>
        </w:rPr>
        <w:t>System.</w:t>
      </w:r>
      <w:r w:rsidRPr="00134EC3">
        <w:rPr>
          <w:rFonts w:ascii="Menlo" w:hAnsi="Menlo" w:cs="Menlo"/>
          <w:b/>
          <w:bCs/>
          <w:i/>
          <w:iCs/>
          <w:color w:val="000000" w:themeColor="text1"/>
          <w:sz w:val="16"/>
          <w:szCs w:val="16"/>
          <w:lang w:val="en-US" w:eastAsia="en-US"/>
        </w:rPr>
        <w:t>out</w:t>
      </w:r>
      <w:r w:rsidRPr="00134EC3">
        <w:rPr>
          <w:rFonts w:ascii="Menlo" w:hAnsi="Menlo" w:cs="Menlo"/>
          <w:color w:val="000000" w:themeColor="text1"/>
          <w:sz w:val="16"/>
          <w:szCs w:val="16"/>
          <w:lang w:val="en-US" w:eastAsia="en-US"/>
        </w:rPr>
        <w:t>.print</w:t>
      </w:r>
      <w:proofErr w:type="spellEnd"/>
      <w:r w:rsidRPr="00134EC3">
        <w:rPr>
          <w:rFonts w:ascii="Menlo" w:hAnsi="Menlo" w:cs="Menlo"/>
          <w:color w:val="000000" w:themeColor="text1"/>
          <w:sz w:val="16"/>
          <w:szCs w:val="16"/>
          <w:lang w:val="en-US" w:eastAsia="en-US"/>
        </w:rPr>
        <w:t>(j);</w:t>
      </w:r>
    </w:p>
    <w:p w14:paraId="4850DE43"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r w:rsidRPr="00134EC3">
        <w:rPr>
          <w:rFonts w:ascii="Menlo" w:hAnsi="Menlo" w:cs="Menlo"/>
          <w:color w:val="000000" w:themeColor="text1"/>
          <w:sz w:val="16"/>
          <w:szCs w:val="16"/>
          <w:lang w:val="en-US" w:eastAsia="en-US"/>
        </w:rPr>
        <w:t>System.</w:t>
      </w:r>
      <w:r w:rsidRPr="00134EC3">
        <w:rPr>
          <w:rFonts w:ascii="Menlo" w:hAnsi="Menlo" w:cs="Menlo"/>
          <w:b/>
          <w:bCs/>
          <w:i/>
          <w:iCs/>
          <w:color w:val="000000" w:themeColor="text1"/>
          <w:sz w:val="16"/>
          <w:szCs w:val="16"/>
          <w:lang w:val="en-US" w:eastAsia="en-US"/>
        </w:rPr>
        <w:t>out</w:t>
      </w:r>
      <w:r w:rsidRPr="00134EC3">
        <w:rPr>
          <w:rFonts w:ascii="Menlo" w:hAnsi="Menlo" w:cs="Menlo"/>
          <w:color w:val="000000" w:themeColor="text1"/>
          <w:sz w:val="16"/>
          <w:szCs w:val="16"/>
          <w:lang w:val="en-US" w:eastAsia="en-US"/>
        </w:rPr>
        <w:t>.print</w:t>
      </w:r>
      <w:proofErr w:type="spellEnd"/>
      <w:r w:rsidRPr="00134EC3">
        <w:rPr>
          <w:rFonts w:ascii="Menlo" w:hAnsi="Menlo" w:cs="Menlo"/>
          <w:color w:val="000000" w:themeColor="text1"/>
          <w:sz w:val="16"/>
          <w:szCs w:val="16"/>
          <w:lang w:val="en-US" w:eastAsia="en-US"/>
        </w:rPr>
        <w:t>(</w:t>
      </w:r>
      <w:proofErr w:type="gramStart"/>
      <w:r w:rsidRPr="00134EC3">
        <w:rPr>
          <w:rFonts w:ascii="Menlo" w:hAnsi="Menlo" w:cs="Menlo"/>
          <w:color w:val="000000" w:themeColor="text1"/>
          <w:sz w:val="16"/>
          <w:szCs w:val="16"/>
          <w:lang w:val="en-US" w:eastAsia="en-US"/>
        </w:rPr>
        <w:t>" ,</w:t>
      </w:r>
      <w:proofErr w:type="gramEnd"/>
      <w:r w:rsidRPr="00134EC3">
        <w:rPr>
          <w:rFonts w:ascii="Menlo" w:hAnsi="Menlo" w:cs="Menlo"/>
          <w:color w:val="000000" w:themeColor="text1"/>
          <w:sz w:val="16"/>
          <w:szCs w:val="16"/>
          <w:lang w:val="en-US" w:eastAsia="en-US"/>
        </w:rPr>
        <w:t xml:space="preserve"> ");</w:t>
      </w:r>
    </w:p>
    <w:p w14:paraId="616B7FFD"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w:t>
      </w:r>
    </w:p>
    <w:p w14:paraId="7419E9F8"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r w:rsidRPr="00134EC3">
        <w:rPr>
          <w:rFonts w:ascii="Menlo" w:hAnsi="Menlo" w:cs="Menlo"/>
          <w:color w:val="000000" w:themeColor="text1"/>
          <w:sz w:val="16"/>
          <w:szCs w:val="16"/>
          <w:lang w:val="en-US" w:eastAsia="en-US"/>
        </w:rPr>
        <w:t>System.</w:t>
      </w:r>
      <w:r w:rsidRPr="00134EC3">
        <w:rPr>
          <w:rFonts w:ascii="Menlo" w:hAnsi="Menlo" w:cs="Menlo"/>
          <w:b/>
          <w:bCs/>
          <w:i/>
          <w:iCs/>
          <w:color w:val="000000" w:themeColor="text1"/>
          <w:sz w:val="16"/>
          <w:szCs w:val="16"/>
          <w:lang w:val="en-US" w:eastAsia="en-US"/>
        </w:rPr>
        <w:t>out</w:t>
      </w:r>
      <w:r w:rsidRPr="00134EC3">
        <w:rPr>
          <w:rFonts w:ascii="Menlo" w:hAnsi="Menlo" w:cs="Menlo"/>
          <w:color w:val="000000" w:themeColor="text1"/>
          <w:sz w:val="16"/>
          <w:szCs w:val="16"/>
          <w:lang w:val="en-US" w:eastAsia="en-US"/>
        </w:rPr>
        <w:t>.println</w:t>
      </w:r>
      <w:proofErr w:type="spellEnd"/>
      <w:r w:rsidRPr="00134EC3">
        <w:rPr>
          <w:rFonts w:ascii="Menlo" w:hAnsi="Menlo" w:cs="Menlo"/>
          <w:color w:val="000000" w:themeColor="text1"/>
          <w:sz w:val="16"/>
          <w:szCs w:val="16"/>
          <w:lang w:val="en-US" w:eastAsia="en-US"/>
        </w:rPr>
        <w:t>("] ");</w:t>
      </w:r>
    </w:p>
    <w:p w14:paraId="2131BFDD"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w:t>
      </w:r>
    </w:p>
    <w:p w14:paraId="0C9A4300"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r w:rsidRPr="00134EC3">
        <w:rPr>
          <w:rFonts w:ascii="Menlo" w:hAnsi="Menlo" w:cs="Menlo"/>
          <w:color w:val="000000" w:themeColor="text1"/>
          <w:sz w:val="16"/>
          <w:szCs w:val="16"/>
          <w:lang w:val="en-US" w:eastAsia="en-US"/>
        </w:rPr>
        <w:t>System.</w:t>
      </w:r>
      <w:r w:rsidRPr="00134EC3">
        <w:rPr>
          <w:rFonts w:ascii="Menlo" w:hAnsi="Menlo" w:cs="Menlo"/>
          <w:b/>
          <w:bCs/>
          <w:i/>
          <w:iCs/>
          <w:color w:val="000000" w:themeColor="text1"/>
          <w:sz w:val="16"/>
          <w:szCs w:val="16"/>
          <w:lang w:val="en-US" w:eastAsia="en-US"/>
        </w:rPr>
        <w:t>out</w:t>
      </w:r>
      <w:r w:rsidRPr="00134EC3">
        <w:rPr>
          <w:rFonts w:ascii="Menlo" w:hAnsi="Menlo" w:cs="Menlo"/>
          <w:color w:val="000000" w:themeColor="text1"/>
          <w:sz w:val="16"/>
          <w:szCs w:val="16"/>
          <w:lang w:val="en-US" w:eastAsia="en-US"/>
        </w:rPr>
        <w:t>.println</w:t>
      </w:r>
      <w:proofErr w:type="spellEnd"/>
      <w:r w:rsidRPr="00134EC3">
        <w:rPr>
          <w:rFonts w:ascii="Menlo" w:hAnsi="Menlo" w:cs="Menlo"/>
          <w:color w:val="000000" w:themeColor="text1"/>
          <w:sz w:val="16"/>
          <w:szCs w:val="16"/>
          <w:lang w:val="en-US" w:eastAsia="en-US"/>
        </w:rPr>
        <w:t>();</w:t>
      </w:r>
    </w:p>
    <w:p w14:paraId="150915F1"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p>
    <w:p w14:paraId="189B8835"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xml:space="preserve">// cloning </w:t>
      </w:r>
      <w:proofErr w:type="spellStart"/>
      <w:r w:rsidRPr="00134EC3">
        <w:rPr>
          <w:rFonts w:ascii="Menlo" w:hAnsi="Menlo" w:cs="Menlo"/>
          <w:color w:val="000000" w:themeColor="text1"/>
          <w:sz w:val="16"/>
          <w:szCs w:val="16"/>
          <w:lang w:val="en-US" w:eastAsia="en-US"/>
        </w:rPr>
        <w:t>numberOfItems</w:t>
      </w:r>
      <w:proofErr w:type="spellEnd"/>
      <w:r w:rsidRPr="00134EC3">
        <w:rPr>
          <w:rFonts w:ascii="Menlo" w:hAnsi="Menlo" w:cs="Menlo"/>
          <w:color w:val="000000" w:themeColor="text1"/>
          <w:sz w:val="16"/>
          <w:szCs w:val="16"/>
          <w:lang w:val="en-US" w:eastAsia="en-US"/>
        </w:rPr>
        <w:t xml:space="preserve"> in </w:t>
      </w:r>
      <w:proofErr w:type="spellStart"/>
      <w:r w:rsidRPr="00134EC3">
        <w:rPr>
          <w:rFonts w:ascii="Menlo" w:hAnsi="Menlo" w:cs="Menlo"/>
          <w:color w:val="000000" w:themeColor="text1"/>
          <w:sz w:val="16"/>
          <w:szCs w:val="16"/>
          <w:lang w:val="en-US" w:eastAsia="en-US"/>
        </w:rPr>
        <w:t>tempItems</w:t>
      </w:r>
      <w:proofErr w:type="spellEnd"/>
    </w:p>
    <w:p w14:paraId="21C521F0"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r w:rsidRPr="00134EC3">
        <w:rPr>
          <w:rFonts w:ascii="Menlo" w:hAnsi="Menlo" w:cs="Menlo"/>
          <w:color w:val="000000" w:themeColor="text1"/>
          <w:sz w:val="16"/>
          <w:szCs w:val="16"/>
          <w:lang w:val="en-US" w:eastAsia="en-US"/>
        </w:rPr>
        <w:t>ArrayList</w:t>
      </w:r>
      <w:proofErr w:type="spellEnd"/>
      <w:r w:rsidRPr="00134EC3">
        <w:rPr>
          <w:rFonts w:ascii="Menlo" w:hAnsi="Menlo" w:cs="Menlo"/>
          <w:color w:val="000000" w:themeColor="text1"/>
          <w:sz w:val="16"/>
          <w:szCs w:val="16"/>
          <w:lang w:val="en-US" w:eastAsia="en-US"/>
        </w:rPr>
        <w:t>&lt;</w:t>
      </w:r>
      <w:proofErr w:type="gramStart"/>
      <w:r w:rsidRPr="00134EC3">
        <w:rPr>
          <w:rFonts w:ascii="Menlo" w:hAnsi="Menlo" w:cs="Menlo"/>
          <w:color w:val="000000" w:themeColor="text1"/>
          <w:sz w:val="16"/>
          <w:szCs w:val="16"/>
          <w:lang w:val="en-US" w:eastAsia="en-US"/>
        </w:rPr>
        <w:t>int[</w:t>
      </w:r>
      <w:proofErr w:type="gramEnd"/>
      <w:r w:rsidRPr="00134EC3">
        <w:rPr>
          <w:rFonts w:ascii="Menlo" w:hAnsi="Menlo" w:cs="Menlo"/>
          <w:color w:val="000000" w:themeColor="text1"/>
          <w:sz w:val="16"/>
          <w:szCs w:val="16"/>
          <w:lang w:val="en-US" w:eastAsia="en-US"/>
        </w:rPr>
        <w:t xml:space="preserve">]&gt; </w:t>
      </w:r>
      <w:proofErr w:type="spellStart"/>
      <w:r w:rsidRPr="00134EC3">
        <w:rPr>
          <w:rFonts w:ascii="Menlo" w:hAnsi="Menlo" w:cs="Menlo"/>
          <w:color w:val="000000" w:themeColor="text1"/>
          <w:sz w:val="16"/>
          <w:szCs w:val="16"/>
          <w:lang w:val="en-US" w:eastAsia="en-US"/>
        </w:rPr>
        <w:t>tempItems</w:t>
      </w:r>
      <w:proofErr w:type="spellEnd"/>
      <w:r w:rsidRPr="00134EC3">
        <w:rPr>
          <w:rFonts w:ascii="Menlo" w:hAnsi="Menlo" w:cs="Menlo"/>
          <w:color w:val="000000" w:themeColor="text1"/>
          <w:sz w:val="16"/>
          <w:szCs w:val="16"/>
          <w:lang w:val="en-US" w:eastAsia="en-US"/>
        </w:rPr>
        <w:t xml:space="preserve"> = new </w:t>
      </w:r>
      <w:proofErr w:type="spellStart"/>
      <w:r w:rsidRPr="00134EC3">
        <w:rPr>
          <w:rFonts w:ascii="Menlo" w:hAnsi="Menlo" w:cs="Menlo"/>
          <w:color w:val="000000" w:themeColor="text1"/>
          <w:sz w:val="16"/>
          <w:szCs w:val="16"/>
          <w:lang w:val="en-US" w:eastAsia="en-US"/>
        </w:rPr>
        <w:t>ArrayList</w:t>
      </w:r>
      <w:proofErr w:type="spellEnd"/>
      <w:r w:rsidRPr="00134EC3">
        <w:rPr>
          <w:rFonts w:ascii="Menlo" w:hAnsi="Menlo" w:cs="Menlo"/>
          <w:color w:val="000000" w:themeColor="text1"/>
          <w:sz w:val="16"/>
          <w:szCs w:val="16"/>
          <w:lang w:val="en-US" w:eastAsia="en-US"/>
        </w:rPr>
        <w:t>&lt;int[]&gt;();</w:t>
      </w:r>
    </w:p>
    <w:p w14:paraId="22B3AF02"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xml:space="preserve">for (int </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 xml:space="preserve"> = 0; </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 xml:space="preserve"> &lt; I; </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 {</w:t>
      </w:r>
    </w:p>
    <w:p w14:paraId="624DA9C1"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r w:rsidRPr="00134EC3">
        <w:rPr>
          <w:rFonts w:ascii="Menlo" w:hAnsi="Menlo" w:cs="Menlo"/>
          <w:color w:val="000000" w:themeColor="text1"/>
          <w:sz w:val="16"/>
          <w:szCs w:val="16"/>
          <w:lang w:val="en-US" w:eastAsia="en-US"/>
        </w:rPr>
        <w:t>tempItems.add</w:t>
      </w:r>
      <w:proofErr w:type="spellEnd"/>
      <w:r w:rsidRPr="00134EC3">
        <w:rPr>
          <w:rFonts w:ascii="Menlo" w:hAnsi="Menlo" w:cs="Menlo"/>
          <w:color w:val="000000" w:themeColor="text1"/>
          <w:sz w:val="16"/>
          <w:szCs w:val="16"/>
          <w:lang w:val="en-US" w:eastAsia="en-US"/>
        </w:rPr>
        <w:t>(</w:t>
      </w:r>
      <w:proofErr w:type="spellStart"/>
      <w:r w:rsidRPr="00134EC3">
        <w:rPr>
          <w:rFonts w:ascii="Menlo" w:hAnsi="Menlo" w:cs="Menlo"/>
          <w:color w:val="000000" w:themeColor="text1"/>
          <w:sz w:val="16"/>
          <w:szCs w:val="16"/>
          <w:lang w:val="en-US" w:eastAsia="en-US"/>
        </w:rPr>
        <w:t>numberOfItems.get</w:t>
      </w:r>
      <w:proofErr w:type="spellEnd"/>
      <w:r w:rsidRPr="00134EC3">
        <w:rPr>
          <w:rFonts w:ascii="Menlo" w:hAnsi="Menlo" w:cs="Menlo"/>
          <w:color w:val="000000" w:themeColor="text1"/>
          <w:sz w:val="16"/>
          <w:szCs w:val="16"/>
          <w:lang w:val="en-US" w:eastAsia="en-US"/>
        </w:rPr>
        <w:t>(</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w:t>
      </w:r>
    </w:p>
    <w:p w14:paraId="58763CA2"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w:t>
      </w:r>
    </w:p>
    <w:p w14:paraId="4B0105CB"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p>
    <w:p w14:paraId="014808A7"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xml:space="preserve">// clearing </w:t>
      </w:r>
      <w:proofErr w:type="spellStart"/>
      <w:r w:rsidRPr="00134EC3">
        <w:rPr>
          <w:rFonts w:ascii="Menlo" w:hAnsi="Menlo" w:cs="Menlo"/>
          <w:color w:val="000000" w:themeColor="text1"/>
          <w:sz w:val="16"/>
          <w:szCs w:val="16"/>
          <w:lang w:val="en-US" w:eastAsia="en-US"/>
        </w:rPr>
        <w:t>numberOfItems</w:t>
      </w:r>
      <w:proofErr w:type="spellEnd"/>
      <w:r w:rsidRPr="00134EC3">
        <w:rPr>
          <w:rFonts w:ascii="Menlo" w:hAnsi="Menlo" w:cs="Menlo"/>
          <w:color w:val="000000" w:themeColor="text1"/>
          <w:sz w:val="16"/>
          <w:szCs w:val="16"/>
          <w:lang w:val="en-US" w:eastAsia="en-US"/>
        </w:rPr>
        <w:t xml:space="preserve"> and </w:t>
      </w:r>
      <w:proofErr w:type="spellStart"/>
      <w:r w:rsidRPr="00134EC3">
        <w:rPr>
          <w:rFonts w:ascii="Menlo" w:hAnsi="Menlo" w:cs="Menlo"/>
          <w:color w:val="000000" w:themeColor="text1"/>
          <w:sz w:val="16"/>
          <w:szCs w:val="16"/>
          <w:lang w:val="en-US" w:eastAsia="en-US"/>
        </w:rPr>
        <w:t>numberOfBatches</w:t>
      </w:r>
      <w:proofErr w:type="spellEnd"/>
      <w:r w:rsidRPr="00134EC3">
        <w:rPr>
          <w:rFonts w:ascii="Menlo" w:hAnsi="Menlo" w:cs="Menlo"/>
          <w:color w:val="000000" w:themeColor="text1"/>
          <w:sz w:val="16"/>
          <w:szCs w:val="16"/>
          <w:lang w:val="en-US" w:eastAsia="en-US"/>
        </w:rPr>
        <w:t xml:space="preserve"> to be filled once again later on</w:t>
      </w:r>
    </w:p>
    <w:p w14:paraId="4380A238"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r w:rsidRPr="00134EC3">
        <w:rPr>
          <w:rFonts w:ascii="Menlo" w:hAnsi="Menlo" w:cs="Menlo"/>
          <w:color w:val="000000" w:themeColor="text1"/>
          <w:sz w:val="16"/>
          <w:szCs w:val="16"/>
          <w:lang w:val="en-US" w:eastAsia="en-US"/>
        </w:rPr>
        <w:t>numberOfItems.clear</w:t>
      </w:r>
      <w:proofErr w:type="spellEnd"/>
      <w:r w:rsidRPr="00134EC3">
        <w:rPr>
          <w:rFonts w:ascii="Menlo" w:hAnsi="Menlo" w:cs="Menlo"/>
          <w:color w:val="000000" w:themeColor="text1"/>
          <w:sz w:val="16"/>
          <w:szCs w:val="16"/>
          <w:lang w:val="en-US" w:eastAsia="en-US"/>
        </w:rPr>
        <w:t>();</w:t>
      </w:r>
    </w:p>
    <w:p w14:paraId="38DC16FC"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r w:rsidRPr="00134EC3">
        <w:rPr>
          <w:rFonts w:ascii="Menlo" w:hAnsi="Menlo" w:cs="Menlo"/>
          <w:color w:val="000000" w:themeColor="text1"/>
          <w:sz w:val="16"/>
          <w:szCs w:val="16"/>
          <w:lang w:val="en-US" w:eastAsia="en-US"/>
        </w:rPr>
        <w:t>numberOfBatches.clear</w:t>
      </w:r>
      <w:proofErr w:type="spellEnd"/>
      <w:r w:rsidRPr="00134EC3">
        <w:rPr>
          <w:rFonts w:ascii="Menlo" w:hAnsi="Menlo" w:cs="Menlo"/>
          <w:color w:val="000000" w:themeColor="text1"/>
          <w:sz w:val="16"/>
          <w:szCs w:val="16"/>
          <w:lang w:val="en-US" w:eastAsia="en-US"/>
        </w:rPr>
        <w:t>();</w:t>
      </w:r>
    </w:p>
    <w:p w14:paraId="6E6AA247"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p>
    <w:p w14:paraId="0BE06ABE"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xml:space="preserve">// adding previously unused boutiques into </w:t>
      </w:r>
      <w:proofErr w:type="spellStart"/>
      <w:r w:rsidRPr="00134EC3">
        <w:rPr>
          <w:rFonts w:ascii="Menlo" w:hAnsi="Menlo" w:cs="Menlo"/>
          <w:color w:val="000000" w:themeColor="text1"/>
          <w:sz w:val="16"/>
          <w:szCs w:val="16"/>
          <w:lang w:val="en-US" w:eastAsia="en-US"/>
        </w:rPr>
        <w:t>numberOfItems</w:t>
      </w:r>
      <w:proofErr w:type="spellEnd"/>
    </w:p>
    <w:p w14:paraId="3B6BB2B2"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xml:space="preserve">for (int </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 xml:space="preserve"> = 0; </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 xml:space="preserve"> &lt; I; </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 {</w:t>
      </w:r>
    </w:p>
    <w:p w14:paraId="2DB32EEE"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if (</w:t>
      </w:r>
      <w:proofErr w:type="spellStart"/>
      <w:r w:rsidRPr="00134EC3">
        <w:rPr>
          <w:rFonts w:ascii="Menlo" w:hAnsi="Menlo" w:cs="Menlo"/>
          <w:color w:val="000000" w:themeColor="text1"/>
          <w:sz w:val="16"/>
          <w:szCs w:val="16"/>
          <w:lang w:val="en-US" w:eastAsia="en-US"/>
        </w:rPr>
        <w:t>tInt</w:t>
      </w:r>
      <w:proofErr w:type="spellEnd"/>
      <w:r w:rsidRPr="00134EC3">
        <w:rPr>
          <w:rFonts w:ascii="Menlo" w:hAnsi="Menlo" w:cs="Menlo"/>
          <w:color w:val="000000" w:themeColor="text1"/>
          <w:sz w:val="16"/>
          <w:szCs w:val="16"/>
          <w:lang w:val="en-US" w:eastAsia="en-US"/>
        </w:rPr>
        <w:t>[</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 xml:space="preserve">] == 0) </w:t>
      </w:r>
      <w:proofErr w:type="gramStart"/>
      <w:r w:rsidRPr="00134EC3">
        <w:rPr>
          <w:rFonts w:ascii="Menlo" w:hAnsi="Menlo" w:cs="Menlo"/>
          <w:color w:val="000000" w:themeColor="text1"/>
          <w:sz w:val="16"/>
          <w:szCs w:val="16"/>
          <w:lang w:val="en-US" w:eastAsia="en-US"/>
        </w:rPr>
        <w:t>{ /</w:t>
      </w:r>
      <w:proofErr w:type="gramEnd"/>
      <w:r w:rsidRPr="00134EC3">
        <w:rPr>
          <w:rFonts w:ascii="Menlo" w:hAnsi="Menlo" w:cs="Menlo"/>
          <w:color w:val="000000" w:themeColor="text1"/>
          <w:sz w:val="16"/>
          <w:szCs w:val="16"/>
          <w:lang w:val="en-US" w:eastAsia="en-US"/>
        </w:rPr>
        <w:t xml:space="preserve">/ this condition ensures that the </w:t>
      </w:r>
      <w:proofErr w:type="spellStart"/>
      <w:r w:rsidRPr="00134EC3">
        <w:rPr>
          <w:rFonts w:ascii="Menlo" w:hAnsi="Menlo" w:cs="Menlo"/>
          <w:color w:val="000000" w:themeColor="text1"/>
          <w:sz w:val="16"/>
          <w:szCs w:val="16"/>
          <w:lang w:val="en-US" w:eastAsia="en-US"/>
        </w:rPr>
        <w:t>i'th</w:t>
      </w:r>
      <w:proofErr w:type="spellEnd"/>
      <w:r w:rsidRPr="00134EC3">
        <w:rPr>
          <w:rFonts w:ascii="Menlo" w:hAnsi="Menlo" w:cs="Menlo"/>
          <w:color w:val="000000" w:themeColor="text1"/>
          <w:sz w:val="16"/>
          <w:szCs w:val="16"/>
          <w:lang w:val="en-US" w:eastAsia="en-US"/>
        </w:rPr>
        <w:t xml:space="preserve"> boutique was not used</w:t>
      </w:r>
    </w:p>
    <w:p w14:paraId="4E1C3940"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r w:rsidRPr="00134EC3">
        <w:rPr>
          <w:rFonts w:ascii="Menlo" w:hAnsi="Menlo" w:cs="Menlo"/>
          <w:color w:val="000000" w:themeColor="text1"/>
          <w:sz w:val="16"/>
          <w:szCs w:val="16"/>
          <w:lang w:val="en-US" w:eastAsia="en-US"/>
        </w:rPr>
        <w:t>numberOfItems.add</w:t>
      </w:r>
      <w:proofErr w:type="spellEnd"/>
      <w:r w:rsidRPr="00134EC3">
        <w:rPr>
          <w:rFonts w:ascii="Menlo" w:hAnsi="Menlo" w:cs="Menlo"/>
          <w:color w:val="000000" w:themeColor="text1"/>
          <w:sz w:val="16"/>
          <w:szCs w:val="16"/>
          <w:lang w:val="en-US" w:eastAsia="en-US"/>
        </w:rPr>
        <w:t>(</w:t>
      </w:r>
      <w:proofErr w:type="spellStart"/>
      <w:r w:rsidRPr="00134EC3">
        <w:rPr>
          <w:rFonts w:ascii="Menlo" w:hAnsi="Menlo" w:cs="Menlo"/>
          <w:color w:val="000000" w:themeColor="text1"/>
          <w:sz w:val="16"/>
          <w:szCs w:val="16"/>
          <w:lang w:val="en-US" w:eastAsia="en-US"/>
        </w:rPr>
        <w:t>tempItems.get</w:t>
      </w:r>
      <w:proofErr w:type="spellEnd"/>
      <w:r w:rsidRPr="00134EC3">
        <w:rPr>
          <w:rFonts w:ascii="Menlo" w:hAnsi="Menlo" w:cs="Menlo"/>
          <w:color w:val="000000" w:themeColor="text1"/>
          <w:sz w:val="16"/>
          <w:szCs w:val="16"/>
          <w:lang w:val="en-US" w:eastAsia="en-US"/>
        </w:rPr>
        <w:t>(</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w:t>
      </w:r>
    </w:p>
    <w:p w14:paraId="2BCD2F75"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w:t>
      </w:r>
    </w:p>
    <w:p w14:paraId="79A261DC"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w:t>
      </w:r>
    </w:p>
    <w:p w14:paraId="65912443"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p>
    <w:p w14:paraId="0C291B8C"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xml:space="preserve">// print </w:t>
      </w:r>
      <w:proofErr w:type="spellStart"/>
      <w:r w:rsidRPr="00134EC3">
        <w:rPr>
          <w:rFonts w:ascii="Menlo" w:hAnsi="Menlo" w:cs="Menlo"/>
          <w:color w:val="000000" w:themeColor="text1"/>
          <w:sz w:val="16"/>
          <w:szCs w:val="16"/>
          <w:lang w:val="en-US" w:eastAsia="en-US"/>
        </w:rPr>
        <w:t>numberOfItems</w:t>
      </w:r>
      <w:proofErr w:type="spellEnd"/>
      <w:r w:rsidRPr="00134EC3">
        <w:rPr>
          <w:rFonts w:ascii="Menlo" w:hAnsi="Menlo" w:cs="Menlo"/>
          <w:color w:val="000000" w:themeColor="text1"/>
          <w:sz w:val="16"/>
          <w:szCs w:val="16"/>
          <w:lang w:val="en-US" w:eastAsia="en-US"/>
        </w:rPr>
        <w:t xml:space="preserve"> after inserting previously unused boutiques</w:t>
      </w:r>
    </w:p>
    <w:p w14:paraId="20129158"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r w:rsidRPr="00134EC3">
        <w:rPr>
          <w:rFonts w:ascii="Menlo" w:hAnsi="Menlo" w:cs="Menlo"/>
          <w:color w:val="000000" w:themeColor="text1"/>
          <w:sz w:val="16"/>
          <w:szCs w:val="16"/>
          <w:lang w:val="en-US" w:eastAsia="en-US"/>
        </w:rPr>
        <w:t>System.</w:t>
      </w:r>
      <w:r w:rsidRPr="00134EC3">
        <w:rPr>
          <w:rFonts w:ascii="Menlo" w:hAnsi="Menlo" w:cs="Menlo"/>
          <w:b/>
          <w:bCs/>
          <w:i/>
          <w:iCs/>
          <w:color w:val="000000" w:themeColor="text1"/>
          <w:sz w:val="16"/>
          <w:szCs w:val="16"/>
          <w:lang w:val="en-US" w:eastAsia="en-US"/>
        </w:rPr>
        <w:t>out</w:t>
      </w:r>
      <w:r w:rsidRPr="00134EC3">
        <w:rPr>
          <w:rFonts w:ascii="Menlo" w:hAnsi="Menlo" w:cs="Menlo"/>
          <w:color w:val="000000" w:themeColor="text1"/>
          <w:sz w:val="16"/>
          <w:szCs w:val="16"/>
          <w:lang w:val="en-US" w:eastAsia="en-US"/>
        </w:rPr>
        <w:t>.println</w:t>
      </w:r>
      <w:proofErr w:type="spellEnd"/>
      <w:r w:rsidRPr="00134EC3">
        <w:rPr>
          <w:rFonts w:ascii="Menlo" w:hAnsi="Menlo" w:cs="Menlo"/>
          <w:color w:val="000000" w:themeColor="text1"/>
          <w:sz w:val="16"/>
          <w:szCs w:val="16"/>
          <w:lang w:val="en-US" w:eastAsia="en-US"/>
        </w:rPr>
        <w:t>();</w:t>
      </w:r>
    </w:p>
    <w:p w14:paraId="035E9B63"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r w:rsidRPr="00134EC3">
        <w:rPr>
          <w:rFonts w:ascii="Menlo" w:hAnsi="Menlo" w:cs="Menlo"/>
          <w:color w:val="000000" w:themeColor="text1"/>
          <w:sz w:val="16"/>
          <w:szCs w:val="16"/>
          <w:lang w:val="en-US" w:eastAsia="en-US"/>
        </w:rPr>
        <w:t>System.</w:t>
      </w:r>
      <w:r w:rsidRPr="00134EC3">
        <w:rPr>
          <w:rFonts w:ascii="Menlo" w:hAnsi="Menlo" w:cs="Menlo"/>
          <w:b/>
          <w:bCs/>
          <w:i/>
          <w:iCs/>
          <w:color w:val="000000" w:themeColor="text1"/>
          <w:sz w:val="16"/>
          <w:szCs w:val="16"/>
          <w:lang w:val="en-US" w:eastAsia="en-US"/>
        </w:rPr>
        <w:t>out</w:t>
      </w:r>
      <w:r w:rsidRPr="00134EC3">
        <w:rPr>
          <w:rFonts w:ascii="Menlo" w:hAnsi="Menlo" w:cs="Menlo"/>
          <w:color w:val="000000" w:themeColor="text1"/>
          <w:sz w:val="16"/>
          <w:szCs w:val="16"/>
          <w:lang w:val="en-US" w:eastAsia="en-US"/>
        </w:rPr>
        <w:t>.println</w:t>
      </w:r>
      <w:proofErr w:type="spellEnd"/>
      <w:r w:rsidRPr="00134EC3">
        <w:rPr>
          <w:rFonts w:ascii="Menlo" w:hAnsi="Menlo" w:cs="Menlo"/>
          <w:color w:val="000000" w:themeColor="text1"/>
          <w:sz w:val="16"/>
          <w:szCs w:val="16"/>
          <w:lang w:val="en-US" w:eastAsia="en-US"/>
        </w:rPr>
        <w:t>("</w:t>
      </w:r>
      <w:proofErr w:type="spellStart"/>
      <w:r w:rsidRPr="00134EC3">
        <w:rPr>
          <w:rFonts w:ascii="Menlo" w:hAnsi="Menlo" w:cs="Menlo"/>
          <w:color w:val="000000" w:themeColor="text1"/>
          <w:sz w:val="16"/>
          <w:szCs w:val="16"/>
          <w:lang w:val="en-US" w:eastAsia="en-US"/>
        </w:rPr>
        <w:t>numberOfItems</w:t>
      </w:r>
      <w:proofErr w:type="spellEnd"/>
      <w:r w:rsidRPr="00134EC3">
        <w:rPr>
          <w:rFonts w:ascii="Menlo" w:hAnsi="Menlo" w:cs="Menlo"/>
          <w:color w:val="000000" w:themeColor="text1"/>
          <w:sz w:val="16"/>
          <w:szCs w:val="16"/>
          <w:lang w:val="en-US" w:eastAsia="en-US"/>
        </w:rPr>
        <w:t xml:space="preserve"> after inserting previously unused boutiques: ");</w:t>
      </w:r>
    </w:p>
    <w:p w14:paraId="5F7BE434"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for (</w:t>
      </w:r>
      <w:proofErr w:type="gramStart"/>
      <w:r w:rsidRPr="00134EC3">
        <w:rPr>
          <w:rFonts w:ascii="Menlo" w:hAnsi="Menlo" w:cs="Menlo"/>
          <w:color w:val="000000" w:themeColor="text1"/>
          <w:sz w:val="16"/>
          <w:szCs w:val="16"/>
          <w:lang w:val="en-US" w:eastAsia="en-US"/>
        </w:rPr>
        <w:t>int[</w:t>
      </w:r>
      <w:proofErr w:type="gramEnd"/>
      <w:r w:rsidRPr="00134EC3">
        <w:rPr>
          <w:rFonts w:ascii="Menlo" w:hAnsi="Menlo" w:cs="Menlo"/>
          <w:color w:val="000000" w:themeColor="text1"/>
          <w:sz w:val="16"/>
          <w:szCs w:val="16"/>
          <w:lang w:val="en-US" w:eastAsia="en-US"/>
        </w:rPr>
        <w:t xml:space="preserve">] </w:t>
      </w:r>
      <w:proofErr w:type="spellStart"/>
      <w:r w:rsidRPr="00134EC3">
        <w:rPr>
          <w:rFonts w:ascii="Menlo" w:hAnsi="Menlo" w:cs="Menlo"/>
          <w:color w:val="000000" w:themeColor="text1"/>
          <w:sz w:val="16"/>
          <w:szCs w:val="16"/>
          <w:lang w:val="en-US" w:eastAsia="en-US"/>
        </w:rPr>
        <w:t>intarr</w:t>
      </w:r>
      <w:proofErr w:type="spellEnd"/>
      <w:r w:rsidRPr="00134EC3">
        <w:rPr>
          <w:rFonts w:ascii="Menlo" w:hAnsi="Menlo" w:cs="Menlo"/>
          <w:color w:val="000000" w:themeColor="text1"/>
          <w:sz w:val="16"/>
          <w:szCs w:val="16"/>
          <w:lang w:val="en-US" w:eastAsia="en-US"/>
        </w:rPr>
        <w:t xml:space="preserve"> : </w:t>
      </w:r>
      <w:proofErr w:type="spellStart"/>
      <w:r w:rsidRPr="00134EC3">
        <w:rPr>
          <w:rFonts w:ascii="Menlo" w:hAnsi="Menlo" w:cs="Menlo"/>
          <w:color w:val="000000" w:themeColor="text1"/>
          <w:sz w:val="16"/>
          <w:szCs w:val="16"/>
          <w:lang w:val="en-US" w:eastAsia="en-US"/>
        </w:rPr>
        <w:t>numberOfItems</w:t>
      </w:r>
      <w:proofErr w:type="spellEnd"/>
      <w:r w:rsidRPr="00134EC3">
        <w:rPr>
          <w:rFonts w:ascii="Menlo" w:hAnsi="Menlo" w:cs="Menlo"/>
          <w:color w:val="000000" w:themeColor="text1"/>
          <w:sz w:val="16"/>
          <w:szCs w:val="16"/>
          <w:lang w:val="en-US" w:eastAsia="en-US"/>
        </w:rPr>
        <w:t>) {</w:t>
      </w:r>
    </w:p>
    <w:p w14:paraId="2EEE846B"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r w:rsidRPr="00134EC3">
        <w:rPr>
          <w:rFonts w:ascii="Menlo" w:hAnsi="Menlo" w:cs="Menlo"/>
          <w:color w:val="000000" w:themeColor="text1"/>
          <w:sz w:val="16"/>
          <w:szCs w:val="16"/>
          <w:lang w:val="en-US" w:eastAsia="en-US"/>
        </w:rPr>
        <w:t>System.</w:t>
      </w:r>
      <w:r w:rsidRPr="00134EC3">
        <w:rPr>
          <w:rFonts w:ascii="Menlo" w:hAnsi="Menlo" w:cs="Menlo"/>
          <w:b/>
          <w:bCs/>
          <w:i/>
          <w:iCs/>
          <w:color w:val="000000" w:themeColor="text1"/>
          <w:sz w:val="16"/>
          <w:szCs w:val="16"/>
          <w:lang w:val="en-US" w:eastAsia="en-US"/>
        </w:rPr>
        <w:t>out</w:t>
      </w:r>
      <w:r w:rsidRPr="00134EC3">
        <w:rPr>
          <w:rFonts w:ascii="Menlo" w:hAnsi="Menlo" w:cs="Menlo"/>
          <w:color w:val="000000" w:themeColor="text1"/>
          <w:sz w:val="16"/>
          <w:szCs w:val="16"/>
          <w:lang w:val="en-US" w:eastAsia="en-US"/>
        </w:rPr>
        <w:t>.print</w:t>
      </w:r>
      <w:proofErr w:type="spellEnd"/>
      <w:r w:rsidRPr="00134EC3">
        <w:rPr>
          <w:rFonts w:ascii="Menlo" w:hAnsi="Menlo" w:cs="Menlo"/>
          <w:color w:val="000000" w:themeColor="text1"/>
          <w:sz w:val="16"/>
          <w:szCs w:val="16"/>
          <w:lang w:val="en-US" w:eastAsia="en-US"/>
        </w:rPr>
        <w:t>("[ ");</w:t>
      </w:r>
    </w:p>
    <w:p w14:paraId="0F5ADB6F"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xml:space="preserve">for (int </w:t>
      </w:r>
      <w:proofErr w:type="spellStart"/>
      <w:proofErr w:type="gram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 xml:space="preserve"> :</w:t>
      </w:r>
      <w:proofErr w:type="gramEnd"/>
      <w:r w:rsidRPr="00134EC3">
        <w:rPr>
          <w:rFonts w:ascii="Menlo" w:hAnsi="Menlo" w:cs="Menlo"/>
          <w:color w:val="000000" w:themeColor="text1"/>
          <w:sz w:val="16"/>
          <w:szCs w:val="16"/>
          <w:lang w:val="en-US" w:eastAsia="en-US"/>
        </w:rPr>
        <w:t xml:space="preserve"> </w:t>
      </w:r>
      <w:proofErr w:type="spellStart"/>
      <w:r w:rsidRPr="00134EC3">
        <w:rPr>
          <w:rFonts w:ascii="Menlo" w:hAnsi="Menlo" w:cs="Menlo"/>
          <w:color w:val="000000" w:themeColor="text1"/>
          <w:sz w:val="16"/>
          <w:szCs w:val="16"/>
          <w:lang w:val="en-US" w:eastAsia="en-US"/>
        </w:rPr>
        <w:t>intarr</w:t>
      </w:r>
      <w:proofErr w:type="spellEnd"/>
      <w:r w:rsidRPr="00134EC3">
        <w:rPr>
          <w:rFonts w:ascii="Menlo" w:hAnsi="Menlo" w:cs="Menlo"/>
          <w:color w:val="000000" w:themeColor="text1"/>
          <w:sz w:val="16"/>
          <w:szCs w:val="16"/>
          <w:lang w:val="en-US" w:eastAsia="en-US"/>
        </w:rPr>
        <w:t>) {</w:t>
      </w:r>
    </w:p>
    <w:p w14:paraId="2BA0EDA5"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r w:rsidRPr="00134EC3">
        <w:rPr>
          <w:rFonts w:ascii="Menlo" w:hAnsi="Menlo" w:cs="Menlo"/>
          <w:color w:val="000000" w:themeColor="text1"/>
          <w:sz w:val="16"/>
          <w:szCs w:val="16"/>
          <w:lang w:val="en-US" w:eastAsia="en-US"/>
        </w:rPr>
        <w:t>System.</w:t>
      </w:r>
      <w:r w:rsidRPr="00134EC3">
        <w:rPr>
          <w:rFonts w:ascii="Menlo" w:hAnsi="Menlo" w:cs="Menlo"/>
          <w:b/>
          <w:bCs/>
          <w:i/>
          <w:iCs/>
          <w:color w:val="000000" w:themeColor="text1"/>
          <w:sz w:val="16"/>
          <w:szCs w:val="16"/>
          <w:lang w:val="en-US" w:eastAsia="en-US"/>
        </w:rPr>
        <w:t>out</w:t>
      </w:r>
      <w:r w:rsidRPr="00134EC3">
        <w:rPr>
          <w:rFonts w:ascii="Menlo" w:hAnsi="Menlo" w:cs="Menlo"/>
          <w:color w:val="000000" w:themeColor="text1"/>
          <w:sz w:val="16"/>
          <w:szCs w:val="16"/>
          <w:lang w:val="en-US" w:eastAsia="en-US"/>
        </w:rPr>
        <w:t>.print</w:t>
      </w:r>
      <w:proofErr w:type="spellEnd"/>
      <w:r w:rsidRPr="00134EC3">
        <w:rPr>
          <w:rFonts w:ascii="Menlo" w:hAnsi="Menlo" w:cs="Menlo"/>
          <w:color w:val="000000" w:themeColor="text1"/>
          <w:sz w:val="16"/>
          <w:szCs w:val="16"/>
          <w:lang w:val="en-US" w:eastAsia="en-US"/>
        </w:rPr>
        <w:t>(</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w:t>
      </w:r>
    </w:p>
    <w:p w14:paraId="57C98EE2"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r w:rsidRPr="00134EC3">
        <w:rPr>
          <w:rFonts w:ascii="Menlo" w:hAnsi="Menlo" w:cs="Menlo"/>
          <w:color w:val="000000" w:themeColor="text1"/>
          <w:sz w:val="16"/>
          <w:szCs w:val="16"/>
          <w:lang w:val="en-US" w:eastAsia="en-US"/>
        </w:rPr>
        <w:t>System.</w:t>
      </w:r>
      <w:r w:rsidRPr="00134EC3">
        <w:rPr>
          <w:rFonts w:ascii="Menlo" w:hAnsi="Menlo" w:cs="Menlo"/>
          <w:b/>
          <w:bCs/>
          <w:i/>
          <w:iCs/>
          <w:color w:val="000000" w:themeColor="text1"/>
          <w:sz w:val="16"/>
          <w:szCs w:val="16"/>
          <w:lang w:val="en-US" w:eastAsia="en-US"/>
        </w:rPr>
        <w:t>out</w:t>
      </w:r>
      <w:r w:rsidRPr="00134EC3">
        <w:rPr>
          <w:rFonts w:ascii="Menlo" w:hAnsi="Menlo" w:cs="Menlo"/>
          <w:color w:val="000000" w:themeColor="text1"/>
          <w:sz w:val="16"/>
          <w:szCs w:val="16"/>
          <w:lang w:val="en-US" w:eastAsia="en-US"/>
        </w:rPr>
        <w:t>.print</w:t>
      </w:r>
      <w:proofErr w:type="spellEnd"/>
      <w:r w:rsidRPr="00134EC3">
        <w:rPr>
          <w:rFonts w:ascii="Menlo" w:hAnsi="Menlo" w:cs="Menlo"/>
          <w:color w:val="000000" w:themeColor="text1"/>
          <w:sz w:val="16"/>
          <w:szCs w:val="16"/>
          <w:lang w:val="en-US" w:eastAsia="en-US"/>
        </w:rPr>
        <w:t>(</w:t>
      </w:r>
      <w:proofErr w:type="gramStart"/>
      <w:r w:rsidRPr="00134EC3">
        <w:rPr>
          <w:rFonts w:ascii="Menlo" w:hAnsi="Menlo" w:cs="Menlo"/>
          <w:color w:val="000000" w:themeColor="text1"/>
          <w:sz w:val="16"/>
          <w:szCs w:val="16"/>
          <w:lang w:val="en-US" w:eastAsia="en-US"/>
        </w:rPr>
        <w:t>" ,</w:t>
      </w:r>
      <w:proofErr w:type="gramEnd"/>
      <w:r w:rsidRPr="00134EC3">
        <w:rPr>
          <w:rFonts w:ascii="Menlo" w:hAnsi="Menlo" w:cs="Menlo"/>
          <w:color w:val="000000" w:themeColor="text1"/>
          <w:sz w:val="16"/>
          <w:szCs w:val="16"/>
          <w:lang w:val="en-US" w:eastAsia="en-US"/>
        </w:rPr>
        <w:t xml:space="preserve"> ");</w:t>
      </w:r>
    </w:p>
    <w:p w14:paraId="6A7B59ED"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w:t>
      </w:r>
    </w:p>
    <w:p w14:paraId="1935D388"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r w:rsidRPr="00134EC3">
        <w:rPr>
          <w:rFonts w:ascii="Menlo" w:hAnsi="Menlo" w:cs="Menlo"/>
          <w:color w:val="000000" w:themeColor="text1"/>
          <w:sz w:val="16"/>
          <w:szCs w:val="16"/>
          <w:lang w:val="en-US" w:eastAsia="en-US"/>
        </w:rPr>
        <w:t>System.</w:t>
      </w:r>
      <w:r w:rsidRPr="00134EC3">
        <w:rPr>
          <w:rFonts w:ascii="Menlo" w:hAnsi="Menlo" w:cs="Menlo"/>
          <w:b/>
          <w:bCs/>
          <w:i/>
          <w:iCs/>
          <w:color w:val="000000" w:themeColor="text1"/>
          <w:sz w:val="16"/>
          <w:szCs w:val="16"/>
          <w:lang w:val="en-US" w:eastAsia="en-US"/>
        </w:rPr>
        <w:t>out</w:t>
      </w:r>
      <w:r w:rsidRPr="00134EC3">
        <w:rPr>
          <w:rFonts w:ascii="Menlo" w:hAnsi="Menlo" w:cs="Menlo"/>
          <w:color w:val="000000" w:themeColor="text1"/>
          <w:sz w:val="16"/>
          <w:szCs w:val="16"/>
          <w:lang w:val="en-US" w:eastAsia="en-US"/>
        </w:rPr>
        <w:t>.println</w:t>
      </w:r>
      <w:proofErr w:type="spellEnd"/>
      <w:r w:rsidRPr="00134EC3">
        <w:rPr>
          <w:rFonts w:ascii="Menlo" w:hAnsi="Menlo" w:cs="Menlo"/>
          <w:color w:val="000000" w:themeColor="text1"/>
          <w:sz w:val="16"/>
          <w:szCs w:val="16"/>
          <w:lang w:val="en-US" w:eastAsia="en-US"/>
        </w:rPr>
        <w:t>("] ");</w:t>
      </w:r>
    </w:p>
    <w:p w14:paraId="4100DA9A"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w:t>
      </w:r>
    </w:p>
    <w:p w14:paraId="58CF29C0"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r w:rsidRPr="00134EC3">
        <w:rPr>
          <w:rFonts w:ascii="Menlo" w:hAnsi="Menlo" w:cs="Menlo"/>
          <w:color w:val="000000" w:themeColor="text1"/>
          <w:sz w:val="16"/>
          <w:szCs w:val="16"/>
          <w:lang w:val="en-US" w:eastAsia="en-US"/>
        </w:rPr>
        <w:t>System.</w:t>
      </w:r>
      <w:r w:rsidRPr="00134EC3">
        <w:rPr>
          <w:rFonts w:ascii="Menlo" w:hAnsi="Menlo" w:cs="Menlo"/>
          <w:b/>
          <w:bCs/>
          <w:i/>
          <w:iCs/>
          <w:color w:val="000000" w:themeColor="text1"/>
          <w:sz w:val="16"/>
          <w:szCs w:val="16"/>
          <w:lang w:val="en-US" w:eastAsia="en-US"/>
        </w:rPr>
        <w:t>out</w:t>
      </w:r>
      <w:r w:rsidRPr="00134EC3">
        <w:rPr>
          <w:rFonts w:ascii="Menlo" w:hAnsi="Menlo" w:cs="Menlo"/>
          <w:color w:val="000000" w:themeColor="text1"/>
          <w:sz w:val="16"/>
          <w:szCs w:val="16"/>
          <w:lang w:val="en-US" w:eastAsia="en-US"/>
        </w:rPr>
        <w:t>.println</w:t>
      </w:r>
      <w:proofErr w:type="spellEnd"/>
      <w:r w:rsidRPr="00134EC3">
        <w:rPr>
          <w:rFonts w:ascii="Menlo" w:hAnsi="Menlo" w:cs="Menlo"/>
          <w:color w:val="000000" w:themeColor="text1"/>
          <w:sz w:val="16"/>
          <w:szCs w:val="16"/>
          <w:lang w:val="en-US" w:eastAsia="en-US"/>
        </w:rPr>
        <w:t>();</w:t>
      </w:r>
    </w:p>
    <w:p w14:paraId="1E81827E"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p>
    <w:p w14:paraId="6977EA25"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creating a new array list of integers to hold batches that will be defined as</w:t>
      </w:r>
    </w:p>
    <w:p w14:paraId="385E8D7F"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a new boutique. The condition is that these batches were not assigned as</w:t>
      </w:r>
    </w:p>
    <w:p w14:paraId="1E6704E0"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single assignment to the chutes.</w:t>
      </w:r>
    </w:p>
    <w:p w14:paraId="7132C0A4"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r w:rsidRPr="00134EC3">
        <w:rPr>
          <w:rFonts w:ascii="Menlo" w:hAnsi="Menlo" w:cs="Menlo"/>
          <w:color w:val="000000" w:themeColor="text1"/>
          <w:sz w:val="16"/>
          <w:szCs w:val="16"/>
          <w:lang w:val="en-US" w:eastAsia="en-US"/>
        </w:rPr>
        <w:t>ArrayList</w:t>
      </w:r>
      <w:proofErr w:type="spellEnd"/>
      <w:r w:rsidRPr="00134EC3">
        <w:rPr>
          <w:rFonts w:ascii="Menlo" w:hAnsi="Menlo" w:cs="Menlo"/>
          <w:color w:val="000000" w:themeColor="text1"/>
          <w:sz w:val="16"/>
          <w:szCs w:val="16"/>
          <w:lang w:val="en-US" w:eastAsia="en-US"/>
        </w:rPr>
        <w:t xml:space="preserve">&lt;Integer&gt; </w:t>
      </w:r>
      <w:proofErr w:type="spellStart"/>
      <w:r w:rsidRPr="00134EC3">
        <w:rPr>
          <w:rFonts w:ascii="Menlo" w:hAnsi="Menlo" w:cs="Menlo"/>
          <w:color w:val="000000" w:themeColor="text1"/>
          <w:sz w:val="16"/>
          <w:szCs w:val="16"/>
          <w:lang w:val="en-US" w:eastAsia="en-US"/>
        </w:rPr>
        <w:t>newBoutiqueList</w:t>
      </w:r>
      <w:proofErr w:type="spellEnd"/>
      <w:r w:rsidRPr="00134EC3">
        <w:rPr>
          <w:rFonts w:ascii="Menlo" w:hAnsi="Menlo" w:cs="Menlo"/>
          <w:color w:val="000000" w:themeColor="text1"/>
          <w:sz w:val="16"/>
          <w:szCs w:val="16"/>
          <w:lang w:val="en-US" w:eastAsia="en-US"/>
        </w:rPr>
        <w:t xml:space="preserve"> = new </w:t>
      </w:r>
      <w:proofErr w:type="spellStart"/>
      <w:r w:rsidRPr="00134EC3">
        <w:rPr>
          <w:rFonts w:ascii="Menlo" w:hAnsi="Menlo" w:cs="Menlo"/>
          <w:color w:val="000000" w:themeColor="text1"/>
          <w:sz w:val="16"/>
          <w:szCs w:val="16"/>
          <w:lang w:val="en-US" w:eastAsia="en-US"/>
        </w:rPr>
        <w:t>ArrayList</w:t>
      </w:r>
      <w:proofErr w:type="spellEnd"/>
      <w:r w:rsidRPr="00134EC3">
        <w:rPr>
          <w:rFonts w:ascii="Menlo" w:hAnsi="Menlo" w:cs="Menlo"/>
          <w:color w:val="000000" w:themeColor="text1"/>
          <w:sz w:val="16"/>
          <w:szCs w:val="16"/>
          <w:lang w:val="en-US" w:eastAsia="en-US"/>
        </w:rPr>
        <w:t>&lt;Integer</w:t>
      </w:r>
      <w:proofErr w:type="gramStart"/>
      <w:r w:rsidRPr="00134EC3">
        <w:rPr>
          <w:rFonts w:ascii="Menlo" w:hAnsi="Menlo" w:cs="Menlo"/>
          <w:color w:val="000000" w:themeColor="text1"/>
          <w:sz w:val="16"/>
          <w:szCs w:val="16"/>
          <w:lang w:val="en-US" w:eastAsia="en-US"/>
        </w:rPr>
        <w:t>&gt;(</w:t>
      </w:r>
      <w:proofErr w:type="gramEnd"/>
      <w:r w:rsidRPr="00134EC3">
        <w:rPr>
          <w:rFonts w:ascii="Menlo" w:hAnsi="Menlo" w:cs="Menlo"/>
          <w:color w:val="000000" w:themeColor="text1"/>
          <w:sz w:val="16"/>
          <w:szCs w:val="16"/>
          <w:lang w:val="en-US" w:eastAsia="en-US"/>
        </w:rPr>
        <w:t>);</w:t>
      </w:r>
    </w:p>
    <w:p w14:paraId="4315476B"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p>
    <w:p w14:paraId="2261A6D2"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xml:space="preserve">for (int </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 xml:space="preserve"> = 0; </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 xml:space="preserve"> &lt; I; </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 {</w:t>
      </w:r>
    </w:p>
    <w:p w14:paraId="17497CB1"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if (</w:t>
      </w:r>
      <w:proofErr w:type="spellStart"/>
      <w:r w:rsidRPr="00134EC3">
        <w:rPr>
          <w:rFonts w:ascii="Menlo" w:hAnsi="Menlo" w:cs="Menlo"/>
          <w:color w:val="000000" w:themeColor="text1"/>
          <w:sz w:val="16"/>
          <w:szCs w:val="16"/>
          <w:lang w:val="en-US" w:eastAsia="en-US"/>
        </w:rPr>
        <w:t>tInt</w:t>
      </w:r>
      <w:proofErr w:type="spellEnd"/>
      <w:r w:rsidRPr="00134EC3">
        <w:rPr>
          <w:rFonts w:ascii="Menlo" w:hAnsi="Menlo" w:cs="Menlo"/>
          <w:color w:val="000000" w:themeColor="text1"/>
          <w:sz w:val="16"/>
          <w:szCs w:val="16"/>
          <w:lang w:val="en-US" w:eastAsia="en-US"/>
        </w:rPr>
        <w:t>[</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 xml:space="preserve">] == 1) </w:t>
      </w:r>
      <w:proofErr w:type="gramStart"/>
      <w:r w:rsidRPr="00134EC3">
        <w:rPr>
          <w:rFonts w:ascii="Menlo" w:hAnsi="Menlo" w:cs="Menlo"/>
          <w:color w:val="000000" w:themeColor="text1"/>
          <w:sz w:val="16"/>
          <w:szCs w:val="16"/>
          <w:lang w:val="en-US" w:eastAsia="en-US"/>
        </w:rPr>
        <w:t>{ /</w:t>
      </w:r>
      <w:proofErr w:type="gramEnd"/>
      <w:r w:rsidRPr="00134EC3">
        <w:rPr>
          <w:rFonts w:ascii="Menlo" w:hAnsi="Menlo" w:cs="Menlo"/>
          <w:color w:val="000000" w:themeColor="text1"/>
          <w:sz w:val="16"/>
          <w:szCs w:val="16"/>
          <w:lang w:val="en-US" w:eastAsia="en-US"/>
        </w:rPr>
        <w:t xml:space="preserve">/ this condition ensures that the </w:t>
      </w:r>
      <w:proofErr w:type="spellStart"/>
      <w:r w:rsidRPr="00134EC3">
        <w:rPr>
          <w:rFonts w:ascii="Menlo" w:hAnsi="Menlo" w:cs="Menlo"/>
          <w:color w:val="000000" w:themeColor="text1"/>
          <w:sz w:val="16"/>
          <w:szCs w:val="16"/>
          <w:lang w:val="en-US" w:eastAsia="en-US"/>
        </w:rPr>
        <w:t>i'th</w:t>
      </w:r>
      <w:proofErr w:type="spellEnd"/>
      <w:r w:rsidRPr="00134EC3">
        <w:rPr>
          <w:rFonts w:ascii="Menlo" w:hAnsi="Menlo" w:cs="Menlo"/>
          <w:color w:val="000000" w:themeColor="text1"/>
          <w:sz w:val="16"/>
          <w:szCs w:val="16"/>
          <w:lang w:val="en-US" w:eastAsia="en-US"/>
        </w:rPr>
        <w:t xml:space="preserve"> boutique was used</w:t>
      </w:r>
    </w:p>
    <w:p w14:paraId="794140D4"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xml:space="preserve">for (int j = 0; j &lt; </w:t>
      </w:r>
      <w:proofErr w:type="spellStart"/>
      <w:r w:rsidRPr="00134EC3">
        <w:rPr>
          <w:rFonts w:ascii="Menlo" w:hAnsi="Menlo" w:cs="Menlo"/>
          <w:color w:val="000000" w:themeColor="text1"/>
          <w:sz w:val="16"/>
          <w:szCs w:val="16"/>
          <w:lang w:val="en-US" w:eastAsia="en-US"/>
        </w:rPr>
        <w:t>tempItems.get</w:t>
      </w:r>
      <w:proofErr w:type="spellEnd"/>
      <w:r w:rsidRPr="00134EC3">
        <w:rPr>
          <w:rFonts w:ascii="Menlo" w:hAnsi="Menlo" w:cs="Menlo"/>
          <w:color w:val="000000" w:themeColor="text1"/>
          <w:sz w:val="16"/>
          <w:szCs w:val="16"/>
          <w:lang w:val="en-US" w:eastAsia="en-US"/>
        </w:rPr>
        <w:t>(</w:t>
      </w:r>
      <w:proofErr w:type="spellStart"/>
      <w:r w:rsidRPr="00134EC3">
        <w:rPr>
          <w:rFonts w:ascii="Menlo" w:hAnsi="Menlo" w:cs="Menlo"/>
          <w:color w:val="000000" w:themeColor="text1"/>
          <w:sz w:val="16"/>
          <w:szCs w:val="16"/>
          <w:lang w:val="en-US" w:eastAsia="en-US"/>
        </w:rPr>
        <w:t>i</w:t>
      </w:r>
      <w:proofErr w:type="spellEnd"/>
      <w:proofErr w:type="gramStart"/>
      <w:r w:rsidRPr="00134EC3">
        <w:rPr>
          <w:rFonts w:ascii="Menlo" w:hAnsi="Menlo" w:cs="Menlo"/>
          <w:color w:val="000000" w:themeColor="text1"/>
          <w:sz w:val="16"/>
          <w:szCs w:val="16"/>
          <w:lang w:val="en-US" w:eastAsia="en-US"/>
        </w:rPr>
        <w:t>).length</w:t>
      </w:r>
      <w:proofErr w:type="gramEnd"/>
      <w:r w:rsidRPr="00134EC3">
        <w:rPr>
          <w:rFonts w:ascii="Menlo" w:hAnsi="Menlo" w:cs="Menlo"/>
          <w:color w:val="000000" w:themeColor="text1"/>
          <w:sz w:val="16"/>
          <w:szCs w:val="16"/>
          <w:lang w:val="en-US" w:eastAsia="en-US"/>
        </w:rPr>
        <w:t xml:space="preserve">; </w:t>
      </w:r>
      <w:proofErr w:type="spellStart"/>
      <w:r w:rsidRPr="00134EC3">
        <w:rPr>
          <w:rFonts w:ascii="Menlo" w:hAnsi="Menlo" w:cs="Menlo"/>
          <w:color w:val="000000" w:themeColor="text1"/>
          <w:sz w:val="16"/>
          <w:szCs w:val="16"/>
          <w:lang w:val="en-US" w:eastAsia="en-US"/>
        </w:rPr>
        <w:t>j++</w:t>
      </w:r>
      <w:proofErr w:type="spellEnd"/>
      <w:r w:rsidRPr="00134EC3">
        <w:rPr>
          <w:rFonts w:ascii="Menlo" w:hAnsi="Menlo" w:cs="Menlo"/>
          <w:color w:val="000000" w:themeColor="text1"/>
          <w:sz w:val="16"/>
          <w:szCs w:val="16"/>
          <w:lang w:val="en-US" w:eastAsia="en-US"/>
        </w:rPr>
        <w:t>) {</w:t>
      </w:r>
    </w:p>
    <w:p w14:paraId="5760FD80"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for (int k = 0; k &lt; K; k++) {</w:t>
      </w:r>
    </w:p>
    <w:p w14:paraId="3EE9F456"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if (</w:t>
      </w:r>
      <w:proofErr w:type="spellStart"/>
      <w:r w:rsidRPr="00134EC3">
        <w:rPr>
          <w:rFonts w:ascii="Menlo" w:hAnsi="Menlo" w:cs="Menlo"/>
          <w:color w:val="000000" w:themeColor="text1"/>
          <w:sz w:val="16"/>
          <w:szCs w:val="16"/>
          <w:lang w:val="en-US" w:eastAsia="en-US"/>
        </w:rPr>
        <w:t>ZBool</w:t>
      </w:r>
      <w:proofErr w:type="spellEnd"/>
      <w:r w:rsidRPr="00134EC3">
        <w:rPr>
          <w:rFonts w:ascii="Menlo" w:hAnsi="Menlo" w:cs="Menlo"/>
          <w:color w:val="000000" w:themeColor="text1"/>
          <w:sz w:val="16"/>
          <w:szCs w:val="16"/>
          <w:lang w:val="en-US" w:eastAsia="en-US"/>
        </w:rPr>
        <w:t xml:space="preserve">[k] == 0 &amp;&amp; </w:t>
      </w:r>
      <w:proofErr w:type="spellStart"/>
      <w:r w:rsidRPr="00134EC3">
        <w:rPr>
          <w:rFonts w:ascii="Menlo" w:hAnsi="Menlo" w:cs="Menlo"/>
          <w:color w:val="000000" w:themeColor="text1"/>
          <w:sz w:val="16"/>
          <w:szCs w:val="16"/>
          <w:lang w:val="en-US" w:eastAsia="en-US"/>
        </w:rPr>
        <w:t>XBool</w:t>
      </w:r>
      <w:proofErr w:type="spellEnd"/>
      <w:r w:rsidRPr="00134EC3">
        <w:rPr>
          <w:rFonts w:ascii="Menlo" w:hAnsi="Menlo" w:cs="Menlo"/>
          <w:color w:val="000000" w:themeColor="text1"/>
          <w:sz w:val="16"/>
          <w:szCs w:val="16"/>
          <w:lang w:val="en-US" w:eastAsia="en-US"/>
        </w:rPr>
        <w:t>[</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][j][k] == 1) {</w:t>
      </w:r>
    </w:p>
    <w:p w14:paraId="304F631B"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this condition ensures that boutique i's batch j was assigned to chute k</w:t>
      </w:r>
    </w:p>
    <w:p w14:paraId="7099D0CE"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but was not a single assignment</w:t>
      </w:r>
    </w:p>
    <w:p w14:paraId="57EC7269"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r w:rsidRPr="00134EC3">
        <w:rPr>
          <w:rFonts w:ascii="Menlo" w:hAnsi="Menlo" w:cs="Menlo"/>
          <w:color w:val="000000" w:themeColor="text1"/>
          <w:sz w:val="16"/>
          <w:szCs w:val="16"/>
          <w:lang w:val="en-US" w:eastAsia="en-US"/>
        </w:rPr>
        <w:t>newBoutiqueList.add</w:t>
      </w:r>
      <w:proofErr w:type="spellEnd"/>
      <w:r w:rsidRPr="00134EC3">
        <w:rPr>
          <w:rFonts w:ascii="Menlo" w:hAnsi="Menlo" w:cs="Menlo"/>
          <w:color w:val="000000" w:themeColor="text1"/>
          <w:sz w:val="16"/>
          <w:szCs w:val="16"/>
          <w:lang w:val="en-US" w:eastAsia="en-US"/>
        </w:rPr>
        <w:t>(</w:t>
      </w:r>
      <w:proofErr w:type="spellStart"/>
      <w:r w:rsidRPr="00134EC3">
        <w:rPr>
          <w:rFonts w:ascii="Menlo" w:hAnsi="Menlo" w:cs="Menlo"/>
          <w:color w:val="000000" w:themeColor="text1"/>
          <w:sz w:val="16"/>
          <w:szCs w:val="16"/>
          <w:lang w:val="en-US" w:eastAsia="en-US"/>
        </w:rPr>
        <w:t>tempItems.get</w:t>
      </w:r>
      <w:proofErr w:type="spellEnd"/>
      <w:r w:rsidRPr="00134EC3">
        <w:rPr>
          <w:rFonts w:ascii="Menlo" w:hAnsi="Menlo" w:cs="Menlo"/>
          <w:color w:val="000000" w:themeColor="text1"/>
          <w:sz w:val="16"/>
          <w:szCs w:val="16"/>
          <w:lang w:val="en-US" w:eastAsia="en-US"/>
        </w:rPr>
        <w:t>(</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)[j]);</w:t>
      </w:r>
    </w:p>
    <w:p w14:paraId="24EDFE7D"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w:t>
      </w:r>
    </w:p>
    <w:p w14:paraId="5948BACE"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w:t>
      </w:r>
    </w:p>
    <w:p w14:paraId="56334FEB"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w:t>
      </w:r>
    </w:p>
    <w:p w14:paraId="098DD778"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w:t>
      </w:r>
    </w:p>
    <w:p w14:paraId="218FDC0E"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w:t>
      </w:r>
    </w:p>
    <w:p w14:paraId="26F9C72D"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p>
    <w:p w14:paraId="575AC4C4"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converting this array list of integers into an integer array to match its</w:t>
      </w:r>
    </w:p>
    <w:p w14:paraId="503B6E9D"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xml:space="preserve">// type with </w:t>
      </w:r>
      <w:proofErr w:type="spellStart"/>
      <w:r w:rsidRPr="00134EC3">
        <w:rPr>
          <w:rFonts w:ascii="Menlo" w:hAnsi="Menlo" w:cs="Menlo"/>
          <w:color w:val="000000" w:themeColor="text1"/>
          <w:sz w:val="16"/>
          <w:szCs w:val="16"/>
          <w:lang w:val="en-US" w:eastAsia="en-US"/>
        </w:rPr>
        <w:t>numberOfItems</w:t>
      </w:r>
      <w:proofErr w:type="spellEnd"/>
    </w:p>
    <w:p w14:paraId="130F6DF5"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gramStart"/>
      <w:r w:rsidRPr="00134EC3">
        <w:rPr>
          <w:rFonts w:ascii="Menlo" w:hAnsi="Menlo" w:cs="Menlo"/>
          <w:color w:val="000000" w:themeColor="text1"/>
          <w:sz w:val="16"/>
          <w:szCs w:val="16"/>
          <w:lang w:val="en-US" w:eastAsia="en-US"/>
        </w:rPr>
        <w:t>int[</w:t>
      </w:r>
      <w:proofErr w:type="gramEnd"/>
      <w:r w:rsidRPr="00134EC3">
        <w:rPr>
          <w:rFonts w:ascii="Menlo" w:hAnsi="Menlo" w:cs="Menlo"/>
          <w:color w:val="000000" w:themeColor="text1"/>
          <w:sz w:val="16"/>
          <w:szCs w:val="16"/>
          <w:lang w:val="en-US" w:eastAsia="en-US"/>
        </w:rPr>
        <w:t xml:space="preserve">] </w:t>
      </w:r>
      <w:proofErr w:type="spellStart"/>
      <w:r w:rsidRPr="00134EC3">
        <w:rPr>
          <w:rFonts w:ascii="Menlo" w:hAnsi="Menlo" w:cs="Menlo"/>
          <w:color w:val="000000" w:themeColor="text1"/>
          <w:sz w:val="16"/>
          <w:szCs w:val="16"/>
          <w:lang w:val="en-US" w:eastAsia="en-US"/>
        </w:rPr>
        <w:t>newBoutiqueArray</w:t>
      </w:r>
      <w:proofErr w:type="spellEnd"/>
      <w:r w:rsidRPr="00134EC3">
        <w:rPr>
          <w:rFonts w:ascii="Menlo" w:hAnsi="Menlo" w:cs="Menlo"/>
          <w:color w:val="000000" w:themeColor="text1"/>
          <w:sz w:val="16"/>
          <w:szCs w:val="16"/>
          <w:lang w:val="en-US" w:eastAsia="en-US"/>
        </w:rPr>
        <w:t xml:space="preserve"> = new int[</w:t>
      </w:r>
      <w:proofErr w:type="spellStart"/>
      <w:r w:rsidRPr="00134EC3">
        <w:rPr>
          <w:rFonts w:ascii="Menlo" w:hAnsi="Menlo" w:cs="Menlo"/>
          <w:color w:val="000000" w:themeColor="text1"/>
          <w:sz w:val="16"/>
          <w:szCs w:val="16"/>
          <w:lang w:val="en-US" w:eastAsia="en-US"/>
        </w:rPr>
        <w:t>newBoutiqueList.size</w:t>
      </w:r>
      <w:proofErr w:type="spellEnd"/>
      <w:r w:rsidRPr="00134EC3">
        <w:rPr>
          <w:rFonts w:ascii="Menlo" w:hAnsi="Menlo" w:cs="Menlo"/>
          <w:color w:val="000000" w:themeColor="text1"/>
          <w:sz w:val="16"/>
          <w:szCs w:val="16"/>
          <w:lang w:val="en-US" w:eastAsia="en-US"/>
        </w:rPr>
        <w:t>()];</w:t>
      </w:r>
    </w:p>
    <w:p w14:paraId="51F9F937"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xml:space="preserve">for (int </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 xml:space="preserve"> = 0; </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 xml:space="preserve"> &lt; </w:t>
      </w:r>
      <w:proofErr w:type="spellStart"/>
      <w:r w:rsidRPr="00134EC3">
        <w:rPr>
          <w:rFonts w:ascii="Menlo" w:hAnsi="Menlo" w:cs="Menlo"/>
          <w:color w:val="000000" w:themeColor="text1"/>
          <w:sz w:val="16"/>
          <w:szCs w:val="16"/>
          <w:lang w:val="en-US" w:eastAsia="en-US"/>
        </w:rPr>
        <w:t>newBoutiqueArray.length</w:t>
      </w:r>
      <w:proofErr w:type="spellEnd"/>
      <w:r w:rsidRPr="00134EC3">
        <w:rPr>
          <w:rFonts w:ascii="Menlo" w:hAnsi="Menlo" w:cs="Menlo"/>
          <w:color w:val="000000" w:themeColor="text1"/>
          <w:sz w:val="16"/>
          <w:szCs w:val="16"/>
          <w:lang w:val="en-US" w:eastAsia="en-US"/>
        </w:rPr>
        <w:t xml:space="preserve">; </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 {</w:t>
      </w:r>
    </w:p>
    <w:p w14:paraId="7DDA8912"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r w:rsidRPr="00134EC3">
        <w:rPr>
          <w:rFonts w:ascii="Menlo" w:hAnsi="Menlo" w:cs="Menlo"/>
          <w:color w:val="000000" w:themeColor="text1"/>
          <w:sz w:val="16"/>
          <w:szCs w:val="16"/>
          <w:lang w:val="en-US" w:eastAsia="en-US"/>
        </w:rPr>
        <w:t>newBoutiqueArray</w:t>
      </w:r>
      <w:proofErr w:type="spellEnd"/>
      <w:r w:rsidRPr="00134EC3">
        <w:rPr>
          <w:rFonts w:ascii="Menlo" w:hAnsi="Menlo" w:cs="Menlo"/>
          <w:color w:val="000000" w:themeColor="text1"/>
          <w:sz w:val="16"/>
          <w:szCs w:val="16"/>
          <w:lang w:val="en-US" w:eastAsia="en-US"/>
        </w:rPr>
        <w:t>[</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 xml:space="preserve">] = </w:t>
      </w:r>
      <w:proofErr w:type="spellStart"/>
      <w:r w:rsidRPr="00134EC3">
        <w:rPr>
          <w:rFonts w:ascii="Menlo" w:hAnsi="Menlo" w:cs="Menlo"/>
          <w:color w:val="000000" w:themeColor="text1"/>
          <w:sz w:val="16"/>
          <w:szCs w:val="16"/>
          <w:lang w:val="en-US" w:eastAsia="en-US"/>
        </w:rPr>
        <w:t>newBoutiqueList.get</w:t>
      </w:r>
      <w:proofErr w:type="spellEnd"/>
      <w:r w:rsidRPr="00134EC3">
        <w:rPr>
          <w:rFonts w:ascii="Menlo" w:hAnsi="Menlo" w:cs="Menlo"/>
          <w:color w:val="000000" w:themeColor="text1"/>
          <w:sz w:val="16"/>
          <w:szCs w:val="16"/>
          <w:lang w:val="en-US" w:eastAsia="en-US"/>
        </w:rPr>
        <w:t>(</w:t>
      </w:r>
      <w:proofErr w:type="spellStart"/>
      <w:r w:rsidRPr="00134EC3">
        <w:rPr>
          <w:rFonts w:ascii="Menlo" w:hAnsi="Menlo" w:cs="Menlo"/>
          <w:color w:val="000000" w:themeColor="text1"/>
          <w:sz w:val="16"/>
          <w:szCs w:val="16"/>
          <w:lang w:val="en-US" w:eastAsia="en-US"/>
        </w:rPr>
        <w:t>i</w:t>
      </w:r>
      <w:proofErr w:type="spellEnd"/>
      <w:proofErr w:type="gramStart"/>
      <w:r w:rsidRPr="00134EC3">
        <w:rPr>
          <w:rFonts w:ascii="Menlo" w:hAnsi="Menlo" w:cs="Menlo"/>
          <w:color w:val="000000" w:themeColor="text1"/>
          <w:sz w:val="16"/>
          <w:szCs w:val="16"/>
          <w:lang w:val="en-US" w:eastAsia="en-US"/>
        </w:rPr>
        <w:t>).</w:t>
      </w:r>
      <w:proofErr w:type="spellStart"/>
      <w:r w:rsidRPr="00134EC3">
        <w:rPr>
          <w:rFonts w:ascii="Menlo" w:hAnsi="Menlo" w:cs="Menlo"/>
          <w:color w:val="000000" w:themeColor="text1"/>
          <w:sz w:val="16"/>
          <w:szCs w:val="16"/>
          <w:lang w:val="en-US" w:eastAsia="en-US"/>
        </w:rPr>
        <w:t>intValue</w:t>
      </w:r>
      <w:proofErr w:type="spellEnd"/>
      <w:proofErr w:type="gramEnd"/>
      <w:r w:rsidRPr="00134EC3">
        <w:rPr>
          <w:rFonts w:ascii="Menlo" w:hAnsi="Menlo" w:cs="Menlo"/>
          <w:color w:val="000000" w:themeColor="text1"/>
          <w:sz w:val="16"/>
          <w:szCs w:val="16"/>
          <w:lang w:val="en-US" w:eastAsia="en-US"/>
        </w:rPr>
        <w:t>();</w:t>
      </w:r>
    </w:p>
    <w:p w14:paraId="43C96C6D"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w:t>
      </w:r>
    </w:p>
    <w:p w14:paraId="2151793A"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p>
    <w:p w14:paraId="4DA46190"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xml:space="preserve">// the newly defined integer array is added to </w:t>
      </w:r>
      <w:proofErr w:type="spellStart"/>
      <w:r w:rsidRPr="00134EC3">
        <w:rPr>
          <w:rFonts w:ascii="Menlo" w:hAnsi="Menlo" w:cs="Menlo"/>
          <w:color w:val="000000" w:themeColor="text1"/>
          <w:sz w:val="16"/>
          <w:szCs w:val="16"/>
          <w:lang w:val="en-US" w:eastAsia="en-US"/>
        </w:rPr>
        <w:t>numberOfItems</w:t>
      </w:r>
      <w:proofErr w:type="spellEnd"/>
      <w:r w:rsidRPr="00134EC3">
        <w:rPr>
          <w:rFonts w:ascii="Menlo" w:hAnsi="Menlo" w:cs="Menlo"/>
          <w:color w:val="000000" w:themeColor="text1"/>
          <w:sz w:val="16"/>
          <w:szCs w:val="16"/>
          <w:lang w:val="en-US" w:eastAsia="en-US"/>
        </w:rPr>
        <w:t xml:space="preserve"> as a new boutique</w:t>
      </w:r>
    </w:p>
    <w:p w14:paraId="363FB3B2"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r w:rsidRPr="00134EC3">
        <w:rPr>
          <w:rFonts w:ascii="Menlo" w:hAnsi="Menlo" w:cs="Menlo"/>
          <w:color w:val="000000" w:themeColor="text1"/>
          <w:sz w:val="16"/>
          <w:szCs w:val="16"/>
          <w:lang w:val="en-US" w:eastAsia="en-US"/>
        </w:rPr>
        <w:t>numberOfItems.add</w:t>
      </w:r>
      <w:proofErr w:type="spellEnd"/>
      <w:r w:rsidRPr="00134EC3">
        <w:rPr>
          <w:rFonts w:ascii="Menlo" w:hAnsi="Menlo" w:cs="Menlo"/>
          <w:color w:val="000000" w:themeColor="text1"/>
          <w:sz w:val="16"/>
          <w:szCs w:val="16"/>
          <w:lang w:val="en-US" w:eastAsia="en-US"/>
        </w:rPr>
        <w:t>(</w:t>
      </w:r>
      <w:proofErr w:type="spellStart"/>
      <w:r w:rsidRPr="00134EC3">
        <w:rPr>
          <w:rFonts w:ascii="Menlo" w:hAnsi="Menlo" w:cs="Menlo"/>
          <w:color w:val="000000" w:themeColor="text1"/>
          <w:sz w:val="16"/>
          <w:szCs w:val="16"/>
          <w:lang w:val="en-US" w:eastAsia="en-US"/>
        </w:rPr>
        <w:t>newBoutiqueArray</w:t>
      </w:r>
      <w:proofErr w:type="spellEnd"/>
      <w:r w:rsidRPr="00134EC3">
        <w:rPr>
          <w:rFonts w:ascii="Menlo" w:hAnsi="Menlo" w:cs="Menlo"/>
          <w:color w:val="000000" w:themeColor="text1"/>
          <w:sz w:val="16"/>
          <w:szCs w:val="16"/>
          <w:lang w:val="en-US" w:eastAsia="en-US"/>
        </w:rPr>
        <w:t>);</w:t>
      </w:r>
    </w:p>
    <w:p w14:paraId="44DD7A19"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p>
    <w:p w14:paraId="7FA1E107"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xml:space="preserve">// printing </w:t>
      </w:r>
      <w:proofErr w:type="spellStart"/>
      <w:r w:rsidRPr="00134EC3">
        <w:rPr>
          <w:rFonts w:ascii="Menlo" w:hAnsi="Menlo" w:cs="Menlo"/>
          <w:color w:val="000000" w:themeColor="text1"/>
          <w:sz w:val="16"/>
          <w:szCs w:val="16"/>
          <w:lang w:val="en-US" w:eastAsia="en-US"/>
        </w:rPr>
        <w:t>numberOfItems</w:t>
      </w:r>
      <w:proofErr w:type="spellEnd"/>
      <w:r w:rsidRPr="00134EC3">
        <w:rPr>
          <w:rFonts w:ascii="Menlo" w:hAnsi="Menlo" w:cs="Menlo"/>
          <w:color w:val="000000" w:themeColor="text1"/>
          <w:sz w:val="16"/>
          <w:szCs w:val="16"/>
          <w:lang w:val="en-US" w:eastAsia="en-US"/>
        </w:rPr>
        <w:t xml:space="preserve"> after complete update</w:t>
      </w:r>
    </w:p>
    <w:p w14:paraId="0042C27B" w14:textId="77777777" w:rsidR="00134EC3" w:rsidRPr="00401DA2" w:rsidRDefault="00134EC3" w:rsidP="00134EC3">
      <w:pPr>
        <w:autoSpaceDE w:val="0"/>
        <w:autoSpaceDN w:val="0"/>
        <w:adjustRightInd w:val="0"/>
        <w:rPr>
          <w:rFonts w:ascii="Menlo" w:hAnsi="Menlo" w:cs="Menlo"/>
          <w:color w:val="000000" w:themeColor="text1"/>
          <w:sz w:val="16"/>
          <w:szCs w:val="16"/>
          <w:lang w:val="de-DE"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r w:rsidRPr="00401DA2">
        <w:rPr>
          <w:rFonts w:ascii="Menlo" w:hAnsi="Menlo" w:cs="Menlo"/>
          <w:color w:val="000000" w:themeColor="text1"/>
          <w:sz w:val="16"/>
          <w:szCs w:val="16"/>
          <w:lang w:val="de-DE" w:eastAsia="en-US"/>
        </w:rPr>
        <w:t>System.</w:t>
      </w:r>
      <w:r w:rsidRPr="00401DA2">
        <w:rPr>
          <w:rFonts w:ascii="Menlo" w:hAnsi="Menlo" w:cs="Menlo"/>
          <w:b/>
          <w:bCs/>
          <w:i/>
          <w:iCs/>
          <w:color w:val="000000" w:themeColor="text1"/>
          <w:sz w:val="16"/>
          <w:szCs w:val="16"/>
          <w:lang w:val="de-DE" w:eastAsia="en-US"/>
        </w:rPr>
        <w:t>out</w:t>
      </w:r>
      <w:r w:rsidRPr="00401DA2">
        <w:rPr>
          <w:rFonts w:ascii="Menlo" w:hAnsi="Menlo" w:cs="Menlo"/>
          <w:color w:val="000000" w:themeColor="text1"/>
          <w:sz w:val="16"/>
          <w:szCs w:val="16"/>
          <w:lang w:val="de-DE" w:eastAsia="en-US"/>
        </w:rPr>
        <w:t>.println</w:t>
      </w:r>
      <w:proofErr w:type="spellEnd"/>
      <w:r w:rsidRPr="00401DA2">
        <w:rPr>
          <w:rFonts w:ascii="Menlo" w:hAnsi="Menlo" w:cs="Menlo"/>
          <w:color w:val="000000" w:themeColor="text1"/>
          <w:sz w:val="16"/>
          <w:szCs w:val="16"/>
          <w:lang w:val="de-DE" w:eastAsia="en-US"/>
        </w:rPr>
        <w:t>();</w:t>
      </w:r>
    </w:p>
    <w:p w14:paraId="1C2BA2C1" w14:textId="77777777" w:rsidR="00134EC3" w:rsidRPr="00401DA2" w:rsidRDefault="00134EC3" w:rsidP="00134EC3">
      <w:pPr>
        <w:autoSpaceDE w:val="0"/>
        <w:autoSpaceDN w:val="0"/>
        <w:adjustRightInd w:val="0"/>
        <w:rPr>
          <w:rFonts w:ascii="Menlo" w:hAnsi="Menlo" w:cs="Menlo"/>
          <w:color w:val="000000" w:themeColor="text1"/>
          <w:sz w:val="16"/>
          <w:szCs w:val="16"/>
          <w:lang w:val="de-DE" w:eastAsia="en-US"/>
        </w:rPr>
      </w:pPr>
      <w:r w:rsidRPr="00401DA2">
        <w:rPr>
          <w:rFonts w:ascii="Menlo" w:hAnsi="Menlo" w:cs="Menlo"/>
          <w:color w:val="000000" w:themeColor="text1"/>
          <w:sz w:val="16"/>
          <w:szCs w:val="16"/>
          <w:lang w:val="de-DE" w:eastAsia="en-US"/>
        </w:rPr>
        <w:tab/>
      </w:r>
      <w:r w:rsidRPr="00401DA2">
        <w:rPr>
          <w:rFonts w:ascii="Menlo" w:hAnsi="Menlo" w:cs="Menlo"/>
          <w:color w:val="000000" w:themeColor="text1"/>
          <w:sz w:val="16"/>
          <w:szCs w:val="16"/>
          <w:lang w:val="de-DE" w:eastAsia="en-US"/>
        </w:rPr>
        <w:tab/>
      </w:r>
      <w:r w:rsidRPr="00401DA2">
        <w:rPr>
          <w:rFonts w:ascii="Menlo" w:hAnsi="Menlo" w:cs="Menlo"/>
          <w:color w:val="000000" w:themeColor="text1"/>
          <w:sz w:val="16"/>
          <w:szCs w:val="16"/>
          <w:lang w:val="de-DE" w:eastAsia="en-US"/>
        </w:rPr>
        <w:tab/>
      </w:r>
      <w:proofErr w:type="spellStart"/>
      <w:r w:rsidRPr="00401DA2">
        <w:rPr>
          <w:rFonts w:ascii="Menlo" w:hAnsi="Menlo" w:cs="Menlo"/>
          <w:color w:val="000000" w:themeColor="text1"/>
          <w:sz w:val="16"/>
          <w:szCs w:val="16"/>
          <w:lang w:val="de-DE" w:eastAsia="en-US"/>
        </w:rPr>
        <w:t>System.</w:t>
      </w:r>
      <w:r w:rsidRPr="00401DA2">
        <w:rPr>
          <w:rFonts w:ascii="Menlo" w:hAnsi="Menlo" w:cs="Menlo"/>
          <w:b/>
          <w:bCs/>
          <w:i/>
          <w:iCs/>
          <w:color w:val="000000" w:themeColor="text1"/>
          <w:sz w:val="16"/>
          <w:szCs w:val="16"/>
          <w:lang w:val="de-DE" w:eastAsia="en-US"/>
        </w:rPr>
        <w:t>out</w:t>
      </w:r>
      <w:r w:rsidRPr="00401DA2">
        <w:rPr>
          <w:rFonts w:ascii="Menlo" w:hAnsi="Menlo" w:cs="Menlo"/>
          <w:color w:val="000000" w:themeColor="text1"/>
          <w:sz w:val="16"/>
          <w:szCs w:val="16"/>
          <w:lang w:val="de-DE" w:eastAsia="en-US"/>
        </w:rPr>
        <w:t>.println</w:t>
      </w:r>
      <w:proofErr w:type="spellEnd"/>
      <w:r w:rsidRPr="00401DA2">
        <w:rPr>
          <w:rFonts w:ascii="Menlo" w:hAnsi="Menlo" w:cs="Menlo"/>
          <w:color w:val="000000" w:themeColor="text1"/>
          <w:sz w:val="16"/>
          <w:szCs w:val="16"/>
          <w:lang w:val="de-DE" w:eastAsia="en-US"/>
        </w:rPr>
        <w:t>(</w:t>
      </w:r>
    </w:p>
    <w:p w14:paraId="510F9730"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401DA2">
        <w:rPr>
          <w:rFonts w:ascii="Menlo" w:hAnsi="Menlo" w:cs="Menlo"/>
          <w:color w:val="000000" w:themeColor="text1"/>
          <w:sz w:val="16"/>
          <w:szCs w:val="16"/>
          <w:lang w:val="de-DE" w:eastAsia="en-US"/>
        </w:rPr>
        <w:tab/>
      </w:r>
      <w:r w:rsidRPr="00401DA2">
        <w:rPr>
          <w:rFonts w:ascii="Menlo" w:hAnsi="Menlo" w:cs="Menlo"/>
          <w:color w:val="000000" w:themeColor="text1"/>
          <w:sz w:val="16"/>
          <w:szCs w:val="16"/>
          <w:lang w:val="de-DE" w:eastAsia="en-US"/>
        </w:rPr>
        <w:tab/>
      </w:r>
      <w:r w:rsidRPr="00401DA2">
        <w:rPr>
          <w:rFonts w:ascii="Menlo" w:hAnsi="Menlo" w:cs="Menlo"/>
          <w:color w:val="000000" w:themeColor="text1"/>
          <w:sz w:val="16"/>
          <w:szCs w:val="16"/>
          <w:lang w:val="de-DE" w:eastAsia="en-US"/>
        </w:rPr>
        <w:tab/>
      </w:r>
      <w:r w:rsidRPr="00401DA2">
        <w:rPr>
          <w:rFonts w:ascii="Menlo" w:hAnsi="Menlo" w:cs="Menlo"/>
          <w:color w:val="000000" w:themeColor="text1"/>
          <w:sz w:val="16"/>
          <w:szCs w:val="16"/>
          <w:lang w:val="de-DE" w:eastAsia="en-US"/>
        </w:rPr>
        <w:tab/>
      </w:r>
      <w:r w:rsidRPr="00401DA2">
        <w:rPr>
          <w:rFonts w:ascii="Menlo" w:hAnsi="Menlo" w:cs="Menlo"/>
          <w:color w:val="000000" w:themeColor="text1"/>
          <w:sz w:val="16"/>
          <w:szCs w:val="16"/>
          <w:lang w:val="de-DE" w:eastAsia="en-US"/>
        </w:rPr>
        <w:tab/>
      </w:r>
      <w:r w:rsidRPr="00134EC3">
        <w:rPr>
          <w:rFonts w:ascii="Menlo" w:hAnsi="Menlo" w:cs="Menlo"/>
          <w:color w:val="000000" w:themeColor="text1"/>
          <w:sz w:val="16"/>
          <w:szCs w:val="16"/>
          <w:lang w:val="en-US" w:eastAsia="en-US"/>
        </w:rPr>
        <w:t>"</w:t>
      </w:r>
      <w:proofErr w:type="spellStart"/>
      <w:r w:rsidRPr="00134EC3">
        <w:rPr>
          <w:rFonts w:ascii="Menlo" w:hAnsi="Menlo" w:cs="Menlo"/>
          <w:color w:val="000000" w:themeColor="text1"/>
          <w:sz w:val="16"/>
          <w:szCs w:val="16"/>
          <w:lang w:val="en-US" w:eastAsia="en-US"/>
        </w:rPr>
        <w:t>numberOfItems</w:t>
      </w:r>
      <w:proofErr w:type="spellEnd"/>
      <w:r w:rsidRPr="00134EC3">
        <w:rPr>
          <w:rFonts w:ascii="Menlo" w:hAnsi="Menlo" w:cs="Menlo"/>
          <w:color w:val="000000" w:themeColor="text1"/>
          <w:sz w:val="16"/>
          <w:szCs w:val="16"/>
          <w:lang w:val="en-US" w:eastAsia="en-US"/>
        </w:rPr>
        <w:t xml:space="preserve"> after complete update after stage " + stage + " with new boutique definitions: ");</w:t>
      </w:r>
    </w:p>
    <w:p w14:paraId="5E27E2D4"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for (</w:t>
      </w:r>
      <w:proofErr w:type="gramStart"/>
      <w:r w:rsidRPr="00134EC3">
        <w:rPr>
          <w:rFonts w:ascii="Menlo" w:hAnsi="Menlo" w:cs="Menlo"/>
          <w:color w:val="000000" w:themeColor="text1"/>
          <w:sz w:val="16"/>
          <w:szCs w:val="16"/>
          <w:lang w:val="en-US" w:eastAsia="en-US"/>
        </w:rPr>
        <w:t>int[</w:t>
      </w:r>
      <w:proofErr w:type="gramEnd"/>
      <w:r w:rsidRPr="00134EC3">
        <w:rPr>
          <w:rFonts w:ascii="Menlo" w:hAnsi="Menlo" w:cs="Menlo"/>
          <w:color w:val="000000" w:themeColor="text1"/>
          <w:sz w:val="16"/>
          <w:szCs w:val="16"/>
          <w:lang w:val="en-US" w:eastAsia="en-US"/>
        </w:rPr>
        <w:t xml:space="preserve">] </w:t>
      </w:r>
      <w:proofErr w:type="spellStart"/>
      <w:r w:rsidRPr="00134EC3">
        <w:rPr>
          <w:rFonts w:ascii="Menlo" w:hAnsi="Menlo" w:cs="Menlo"/>
          <w:color w:val="000000" w:themeColor="text1"/>
          <w:sz w:val="16"/>
          <w:szCs w:val="16"/>
          <w:lang w:val="en-US" w:eastAsia="en-US"/>
        </w:rPr>
        <w:t>intarr</w:t>
      </w:r>
      <w:proofErr w:type="spellEnd"/>
      <w:r w:rsidRPr="00134EC3">
        <w:rPr>
          <w:rFonts w:ascii="Menlo" w:hAnsi="Menlo" w:cs="Menlo"/>
          <w:color w:val="000000" w:themeColor="text1"/>
          <w:sz w:val="16"/>
          <w:szCs w:val="16"/>
          <w:lang w:val="en-US" w:eastAsia="en-US"/>
        </w:rPr>
        <w:t xml:space="preserve"> : </w:t>
      </w:r>
      <w:proofErr w:type="spellStart"/>
      <w:r w:rsidRPr="00134EC3">
        <w:rPr>
          <w:rFonts w:ascii="Menlo" w:hAnsi="Menlo" w:cs="Menlo"/>
          <w:color w:val="000000" w:themeColor="text1"/>
          <w:sz w:val="16"/>
          <w:szCs w:val="16"/>
          <w:lang w:val="en-US" w:eastAsia="en-US"/>
        </w:rPr>
        <w:t>numberOfItems</w:t>
      </w:r>
      <w:proofErr w:type="spellEnd"/>
      <w:r w:rsidRPr="00134EC3">
        <w:rPr>
          <w:rFonts w:ascii="Menlo" w:hAnsi="Menlo" w:cs="Menlo"/>
          <w:color w:val="000000" w:themeColor="text1"/>
          <w:sz w:val="16"/>
          <w:szCs w:val="16"/>
          <w:lang w:val="en-US" w:eastAsia="en-US"/>
        </w:rPr>
        <w:t>) {</w:t>
      </w:r>
    </w:p>
    <w:p w14:paraId="3B35C96A"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r w:rsidRPr="00134EC3">
        <w:rPr>
          <w:rFonts w:ascii="Menlo" w:hAnsi="Menlo" w:cs="Menlo"/>
          <w:color w:val="000000" w:themeColor="text1"/>
          <w:sz w:val="16"/>
          <w:szCs w:val="16"/>
          <w:lang w:val="en-US" w:eastAsia="en-US"/>
        </w:rPr>
        <w:t>System.</w:t>
      </w:r>
      <w:r w:rsidRPr="00134EC3">
        <w:rPr>
          <w:rFonts w:ascii="Menlo" w:hAnsi="Menlo" w:cs="Menlo"/>
          <w:b/>
          <w:bCs/>
          <w:i/>
          <w:iCs/>
          <w:color w:val="000000" w:themeColor="text1"/>
          <w:sz w:val="16"/>
          <w:szCs w:val="16"/>
          <w:lang w:val="en-US" w:eastAsia="en-US"/>
        </w:rPr>
        <w:t>out</w:t>
      </w:r>
      <w:r w:rsidRPr="00134EC3">
        <w:rPr>
          <w:rFonts w:ascii="Menlo" w:hAnsi="Menlo" w:cs="Menlo"/>
          <w:color w:val="000000" w:themeColor="text1"/>
          <w:sz w:val="16"/>
          <w:szCs w:val="16"/>
          <w:lang w:val="en-US" w:eastAsia="en-US"/>
        </w:rPr>
        <w:t>.print</w:t>
      </w:r>
      <w:proofErr w:type="spellEnd"/>
      <w:r w:rsidRPr="00134EC3">
        <w:rPr>
          <w:rFonts w:ascii="Menlo" w:hAnsi="Menlo" w:cs="Menlo"/>
          <w:color w:val="000000" w:themeColor="text1"/>
          <w:sz w:val="16"/>
          <w:szCs w:val="16"/>
          <w:lang w:val="en-US" w:eastAsia="en-US"/>
        </w:rPr>
        <w:t>("[ ");</w:t>
      </w:r>
    </w:p>
    <w:p w14:paraId="197CBEA7"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xml:space="preserve">for (int </w:t>
      </w:r>
      <w:proofErr w:type="spellStart"/>
      <w:proofErr w:type="gram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 xml:space="preserve"> :</w:t>
      </w:r>
      <w:proofErr w:type="gramEnd"/>
      <w:r w:rsidRPr="00134EC3">
        <w:rPr>
          <w:rFonts w:ascii="Menlo" w:hAnsi="Menlo" w:cs="Menlo"/>
          <w:color w:val="000000" w:themeColor="text1"/>
          <w:sz w:val="16"/>
          <w:szCs w:val="16"/>
          <w:lang w:val="en-US" w:eastAsia="en-US"/>
        </w:rPr>
        <w:t xml:space="preserve"> </w:t>
      </w:r>
      <w:proofErr w:type="spellStart"/>
      <w:r w:rsidRPr="00134EC3">
        <w:rPr>
          <w:rFonts w:ascii="Menlo" w:hAnsi="Menlo" w:cs="Menlo"/>
          <w:color w:val="000000" w:themeColor="text1"/>
          <w:sz w:val="16"/>
          <w:szCs w:val="16"/>
          <w:lang w:val="en-US" w:eastAsia="en-US"/>
        </w:rPr>
        <w:t>intarr</w:t>
      </w:r>
      <w:proofErr w:type="spellEnd"/>
      <w:r w:rsidRPr="00134EC3">
        <w:rPr>
          <w:rFonts w:ascii="Menlo" w:hAnsi="Menlo" w:cs="Menlo"/>
          <w:color w:val="000000" w:themeColor="text1"/>
          <w:sz w:val="16"/>
          <w:szCs w:val="16"/>
          <w:lang w:val="en-US" w:eastAsia="en-US"/>
        </w:rPr>
        <w:t>) {</w:t>
      </w:r>
    </w:p>
    <w:p w14:paraId="61AAC9A8"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r w:rsidRPr="00134EC3">
        <w:rPr>
          <w:rFonts w:ascii="Menlo" w:hAnsi="Menlo" w:cs="Menlo"/>
          <w:color w:val="000000" w:themeColor="text1"/>
          <w:sz w:val="16"/>
          <w:szCs w:val="16"/>
          <w:lang w:val="en-US" w:eastAsia="en-US"/>
        </w:rPr>
        <w:t>System.</w:t>
      </w:r>
      <w:r w:rsidRPr="00134EC3">
        <w:rPr>
          <w:rFonts w:ascii="Menlo" w:hAnsi="Menlo" w:cs="Menlo"/>
          <w:b/>
          <w:bCs/>
          <w:i/>
          <w:iCs/>
          <w:color w:val="000000" w:themeColor="text1"/>
          <w:sz w:val="16"/>
          <w:szCs w:val="16"/>
          <w:lang w:val="en-US" w:eastAsia="en-US"/>
        </w:rPr>
        <w:t>out</w:t>
      </w:r>
      <w:r w:rsidRPr="00134EC3">
        <w:rPr>
          <w:rFonts w:ascii="Menlo" w:hAnsi="Menlo" w:cs="Menlo"/>
          <w:color w:val="000000" w:themeColor="text1"/>
          <w:sz w:val="16"/>
          <w:szCs w:val="16"/>
          <w:lang w:val="en-US" w:eastAsia="en-US"/>
        </w:rPr>
        <w:t>.print</w:t>
      </w:r>
      <w:proofErr w:type="spellEnd"/>
      <w:r w:rsidRPr="00134EC3">
        <w:rPr>
          <w:rFonts w:ascii="Menlo" w:hAnsi="Menlo" w:cs="Menlo"/>
          <w:color w:val="000000" w:themeColor="text1"/>
          <w:sz w:val="16"/>
          <w:szCs w:val="16"/>
          <w:lang w:val="en-US" w:eastAsia="en-US"/>
        </w:rPr>
        <w:t>(</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w:t>
      </w:r>
    </w:p>
    <w:p w14:paraId="70072CB0"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r w:rsidRPr="00134EC3">
        <w:rPr>
          <w:rFonts w:ascii="Menlo" w:hAnsi="Menlo" w:cs="Menlo"/>
          <w:color w:val="000000" w:themeColor="text1"/>
          <w:sz w:val="16"/>
          <w:szCs w:val="16"/>
          <w:lang w:val="en-US" w:eastAsia="en-US"/>
        </w:rPr>
        <w:t>System.</w:t>
      </w:r>
      <w:r w:rsidRPr="00134EC3">
        <w:rPr>
          <w:rFonts w:ascii="Menlo" w:hAnsi="Menlo" w:cs="Menlo"/>
          <w:b/>
          <w:bCs/>
          <w:i/>
          <w:iCs/>
          <w:color w:val="000000" w:themeColor="text1"/>
          <w:sz w:val="16"/>
          <w:szCs w:val="16"/>
          <w:lang w:val="en-US" w:eastAsia="en-US"/>
        </w:rPr>
        <w:t>out</w:t>
      </w:r>
      <w:r w:rsidRPr="00134EC3">
        <w:rPr>
          <w:rFonts w:ascii="Menlo" w:hAnsi="Menlo" w:cs="Menlo"/>
          <w:color w:val="000000" w:themeColor="text1"/>
          <w:sz w:val="16"/>
          <w:szCs w:val="16"/>
          <w:lang w:val="en-US" w:eastAsia="en-US"/>
        </w:rPr>
        <w:t>.print</w:t>
      </w:r>
      <w:proofErr w:type="spellEnd"/>
      <w:r w:rsidRPr="00134EC3">
        <w:rPr>
          <w:rFonts w:ascii="Menlo" w:hAnsi="Menlo" w:cs="Menlo"/>
          <w:color w:val="000000" w:themeColor="text1"/>
          <w:sz w:val="16"/>
          <w:szCs w:val="16"/>
          <w:lang w:val="en-US" w:eastAsia="en-US"/>
        </w:rPr>
        <w:t>(</w:t>
      </w:r>
      <w:proofErr w:type="gramStart"/>
      <w:r w:rsidRPr="00134EC3">
        <w:rPr>
          <w:rFonts w:ascii="Menlo" w:hAnsi="Menlo" w:cs="Menlo"/>
          <w:color w:val="000000" w:themeColor="text1"/>
          <w:sz w:val="16"/>
          <w:szCs w:val="16"/>
          <w:lang w:val="en-US" w:eastAsia="en-US"/>
        </w:rPr>
        <w:t>" ,</w:t>
      </w:r>
      <w:proofErr w:type="gramEnd"/>
      <w:r w:rsidRPr="00134EC3">
        <w:rPr>
          <w:rFonts w:ascii="Menlo" w:hAnsi="Menlo" w:cs="Menlo"/>
          <w:color w:val="000000" w:themeColor="text1"/>
          <w:sz w:val="16"/>
          <w:szCs w:val="16"/>
          <w:lang w:val="en-US" w:eastAsia="en-US"/>
        </w:rPr>
        <w:t xml:space="preserve"> ");</w:t>
      </w:r>
    </w:p>
    <w:p w14:paraId="5E4A430A"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w:t>
      </w:r>
    </w:p>
    <w:p w14:paraId="61FAAE13"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r w:rsidRPr="00134EC3">
        <w:rPr>
          <w:rFonts w:ascii="Menlo" w:hAnsi="Menlo" w:cs="Menlo"/>
          <w:color w:val="000000" w:themeColor="text1"/>
          <w:sz w:val="16"/>
          <w:szCs w:val="16"/>
          <w:lang w:val="en-US" w:eastAsia="en-US"/>
        </w:rPr>
        <w:t>System.</w:t>
      </w:r>
      <w:r w:rsidRPr="00134EC3">
        <w:rPr>
          <w:rFonts w:ascii="Menlo" w:hAnsi="Menlo" w:cs="Menlo"/>
          <w:b/>
          <w:bCs/>
          <w:i/>
          <w:iCs/>
          <w:color w:val="000000" w:themeColor="text1"/>
          <w:sz w:val="16"/>
          <w:szCs w:val="16"/>
          <w:lang w:val="en-US" w:eastAsia="en-US"/>
        </w:rPr>
        <w:t>out</w:t>
      </w:r>
      <w:r w:rsidRPr="00134EC3">
        <w:rPr>
          <w:rFonts w:ascii="Menlo" w:hAnsi="Menlo" w:cs="Menlo"/>
          <w:color w:val="000000" w:themeColor="text1"/>
          <w:sz w:val="16"/>
          <w:szCs w:val="16"/>
          <w:lang w:val="en-US" w:eastAsia="en-US"/>
        </w:rPr>
        <w:t>.println</w:t>
      </w:r>
      <w:proofErr w:type="spellEnd"/>
      <w:r w:rsidRPr="00134EC3">
        <w:rPr>
          <w:rFonts w:ascii="Menlo" w:hAnsi="Menlo" w:cs="Menlo"/>
          <w:color w:val="000000" w:themeColor="text1"/>
          <w:sz w:val="16"/>
          <w:szCs w:val="16"/>
          <w:lang w:val="en-US" w:eastAsia="en-US"/>
        </w:rPr>
        <w:t>("] ");</w:t>
      </w:r>
    </w:p>
    <w:p w14:paraId="68F4E7C4"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w:t>
      </w:r>
    </w:p>
    <w:p w14:paraId="166C3461"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r w:rsidRPr="00134EC3">
        <w:rPr>
          <w:rFonts w:ascii="Menlo" w:hAnsi="Menlo" w:cs="Menlo"/>
          <w:color w:val="000000" w:themeColor="text1"/>
          <w:sz w:val="16"/>
          <w:szCs w:val="16"/>
          <w:lang w:val="en-US" w:eastAsia="en-US"/>
        </w:rPr>
        <w:t>System.</w:t>
      </w:r>
      <w:r w:rsidRPr="00134EC3">
        <w:rPr>
          <w:rFonts w:ascii="Menlo" w:hAnsi="Menlo" w:cs="Menlo"/>
          <w:b/>
          <w:bCs/>
          <w:i/>
          <w:iCs/>
          <w:color w:val="000000" w:themeColor="text1"/>
          <w:sz w:val="16"/>
          <w:szCs w:val="16"/>
          <w:lang w:val="en-US" w:eastAsia="en-US"/>
        </w:rPr>
        <w:t>out</w:t>
      </w:r>
      <w:r w:rsidRPr="00134EC3">
        <w:rPr>
          <w:rFonts w:ascii="Menlo" w:hAnsi="Menlo" w:cs="Menlo"/>
          <w:color w:val="000000" w:themeColor="text1"/>
          <w:sz w:val="16"/>
          <w:szCs w:val="16"/>
          <w:lang w:val="en-US" w:eastAsia="en-US"/>
        </w:rPr>
        <w:t>.println</w:t>
      </w:r>
      <w:proofErr w:type="spellEnd"/>
      <w:r w:rsidRPr="00134EC3">
        <w:rPr>
          <w:rFonts w:ascii="Menlo" w:hAnsi="Menlo" w:cs="Menlo"/>
          <w:color w:val="000000" w:themeColor="text1"/>
          <w:sz w:val="16"/>
          <w:szCs w:val="16"/>
          <w:lang w:val="en-US" w:eastAsia="en-US"/>
        </w:rPr>
        <w:t>();</w:t>
      </w:r>
    </w:p>
    <w:p w14:paraId="50222F79"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p>
    <w:p w14:paraId="4A8424AD"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calculating the total sum of items to be processed as in the beginning to be</w:t>
      </w:r>
    </w:p>
    <w:p w14:paraId="4A7FD405"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used as looping condition in the while loop</w:t>
      </w:r>
    </w:p>
    <w:p w14:paraId="24F58F1F"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sum = 0;</w:t>
      </w:r>
    </w:p>
    <w:p w14:paraId="7B8060CA"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xml:space="preserve">for (int </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 xml:space="preserve"> = 0; </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 xml:space="preserve"> &lt; </w:t>
      </w:r>
      <w:proofErr w:type="spellStart"/>
      <w:r w:rsidRPr="00134EC3">
        <w:rPr>
          <w:rFonts w:ascii="Menlo" w:hAnsi="Menlo" w:cs="Menlo"/>
          <w:color w:val="000000" w:themeColor="text1"/>
          <w:sz w:val="16"/>
          <w:szCs w:val="16"/>
          <w:lang w:val="en-US" w:eastAsia="en-US"/>
        </w:rPr>
        <w:t>numberOfItems.size</w:t>
      </w:r>
      <w:proofErr w:type="spellEnd"/>
      <w:r w:rsidRPr="00134EC3">
        <w:rPr>
          <w:rFonts w:ascii="Menlo" w:hAnsi="Menlo" w:cs="Menlo"/>
          <w:color w:val="000000" w:themeColor="text1"/>
          <w:sz w:val="16"/>
          <w:szCs w:val="16"/>
          <w:lang w:val="en-US" w:eastAsia="en-US"/>
        </w:rPr>
        <w:t xml:space="preserve">(); </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 {</w:t>
      </w:r>
    </w:p>
    <w:p w14:paraId="070E1EFF"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xml:space="preserve">for (int j = 0; j &lt; </w:t>
      </w:r>
      <w:proofErr w:type="spellStart"/>
      <w:r w:rsidRPr="00134EC3">
        <w:rPr>
          <w:rFonts w:ascii="Menlo" w:hAnsi="Menlo" w:cs="Menlo"/>
          <w:color w:val="000000" w:themeColor="text1"/>
          <w:sz w:val="16"/>
          <w:szCs w:val="16"/>
          <w:lang w:val="en-US" w:eastAsia="en-US"/>
        </w:rPr>
        <w:t>numberOfItems.get</w:t>
      </w:r>
      <w:proofErr w:type="spellEnd"/>
      <w:r w:rsidRPr="00134EC3">
        <w:rPr>
          <w:rFonts w:ascii="Menlo" w:hAnsi="Menlo" w:cs="Menlo"/>
          <w:color w:val="000000" w:themeColor="text1"/>
          <w:sz w:val="16"/>
          <w:szCs w:val="16"/>
          <w:lang w:val="en-US" w:eastAsia="en-US"/>
        </w:rPr>
        <w:t>(</w:t>
      </w:r>
      <w:proofErr w:type="spellStart"/>
      <w:r w:rsidRPr="00134EC3">
        <w:rPr>
          <w:rFonts w:ascii="Menlo" w:hAnsi="Menlo" w:cs="Menlo"/>
          <w:color w:val="000000" w:themeColor="text1"/>
          <w:sz w:val="16"/>
          <w:szCs w:val="16"/>
          <w:lang w:val="en-US" w:eastAsia="en-US"/>
        </w:rPr>
        <w:t>i</w:t>
      </w:r>
      <w:proofErr w:type="spellEnd"/>
      <w:proofErr w:type="gramStart"/>
      <w:r w:rsidRPr="00134EC3">
        <w:rPr>
          <w:rFonts w:ascii="Menlo" w:hAnsi="Menlo" w:cs="Menlo"/>
          <w:color w:val="000000" w:themeColor="text1"/>
          <w:sz w:val="16"/>
          <w:szCs w:val="16"/>
          <w:lang w:val="en-US" w:eastAsia="en-US"/>
        </w:rPr>
        <w:t>).length</w:t>
      </w:r>
      <w:proofErr w:type="gramEnd"/>
      <w:r w:rsidRPr="00134EC3">
        <w:rPr>
          <w:rFonts w:ascii="Menlo" w:hAnsi="Menlo" w:cs="Menlo"/>
          <w:color w:val="000000" w:themeColor="text1"/>
          <w:sz w:val="16"/>
          <w:szCs w:val="16"/>
          <w:lang w:val="en-US" w:eastAsia="en-US"/>
        </w:rPr>
        <w:t xml:space="preserve">; </w:t>
      </w:r>
      <w:proofErr w:type="spellStart"/>
      <w:r w:rsidRPr="00134EC3">
        <w:rPr>
          <w:rFonts w:ascii="Menlo" w:hAnsi="Menlo" w:cs="Menlo"/>
          <w:color w:val="000000" w:themeColor="text1"/>
          <w:sz w:val="16"/>
          <w:szCs w:val="16"/>
          <w:lang w:val="en-US" w:eastAsia="en-US"/>
        </w:rPr>
        <w:t>j++</w:t>
      </w:r>
      <w:proofErr w:type="spellEnd"/>
      <w:r w:rsidRPr="00134EC3">
        <w:rPr>
          <w:rFonts w:ascii="Menlo" w:hAnsi="Menlo" w:cs="Menlo"/>
          <w:color w:val="000000" w:themeColor="text1"/>
          <w:sz w:val="16"/>
          <w:szCs w:val="16"/>
          <w:lang w:val="en-US" w:eastAsia="en-US"/>
        </w:rPr>
        <w:t>) {</w:t>
      </w:r>
    </w:p>
    <w:p w14:paraId="43C7C89F"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xml:space="preserve">sum += </w:t>
      </w:r>
      <w:proofErr w:type="spellStart"/>
      <w:r w:rsidRPr="00134EC3">
        <w:rPr>
          <w:rFonts w:ascii="Menlo" w:hAnsi="Menlo" w:cs="Menlo"/>
          <w:color w:val="000000" w:themeColor="text1"/>
          <w:sz w:val="16"/>
          <w:szCs w:val="16"/>
          <w:lang w:val="en-US" w:eastAsia="en-US"/>
        </w:rPr>
        <w:t>numberOfItems.get</w:t>
      </w:r>
      <w:proofErr w:type="spellEnd"/>
      <w:r w:rsidRPr="00134EC3">
        <w:rPr>
          <w:rFonts w:ascii="Menlo" w:hAnsi="Menlo" w:cs="Menlo"/>
          <w:color w:val="000000" w:themeColor="text1"/>
          <w:sz w:val="16"/>
          <w:szCs w:val="16"/>
          <w:lang w:val="en-US" w:eastAsia="en-US"/>
        </w:rPr>
        <w:t>(</w:t>
      </w:r>
      <w:proofErr w:type="spellStart"/>
      <w:r w:rsidRPr="00134EC3">
        <w:rPr>
          <w:rFonts w:ascii="Menlo" w:hAnsi="Menlo" w:cs="Menlo"/>
          <w:color w:val="000000" w:themeColor="text1"/>
          <w:sz w:val="16"/>
          <w:szCs w:val="16"/>
          <w:lang w:val="en-US" w:eastAsia="en-US"/>
        </w:rPr>
        <w:t>i</w:t>
      </w:r>
      <w:proofErr w:type="spellEnd"/>
      <w:r w:rsidRPr="00134EC3">
        <w:rPr>
          <w:rFonts w:ascii="Menlo" w:hAnsi="Menlo" w:cs="Menlo"/>
          <w:color w:val="000000" w:themeColor="text1"/>
          <w:sz w:val="16"/>
          <w:szCs w:val="16"/>
          <w:lang w:val="en-US" w:eastAsia="en-US"/>
        </w:rPr>
        <w:t>)[j];</w:t>
      </w:r>
    </w:p>
    <w:p w14:paraId="62684723"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w:t>
      </w:r>
    </w:p>
    <w:p w14:paraId="557DFF93"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w:t>
      </w:r>
    </w:p>
    <w:p w14:paraId="5DC29FE3"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p>
    <w:p w14:paraId="0E7CC07A"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stage completed here after all required updates, while loop continues from</w:t>
      </w:r>
    </w:p>
    <w:p w14:paraId="62F0C935"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the top</w:t>
      </w:r>
    </w:p>
    <w:p w14:paraId="4A63DBA2"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p>
    <w:p w14:paraId="73EDA679"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w:t>
      </w:r>
    </w:p>
    <w:p w14:paraId="7F185AE0"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p>
    <w:p w14:paraId="64634B5E"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xml:space="preserve">// after </w:t>
      </w:r>
      <w:proofErr w:type="spellStart"/>
      <w:r w:rsidRPr="00134EC3">
        <w:rPr>
          <w:rFonts w:ascii="Menlo" w:hAnsi="Menlo" w:cs="Menlo"/>
          <w:color w:val="000000" w:themeColor="text1"/>
          <w:sz w:val="16"/>
          <w:szCs w:val="16"/>
          <w:lang w:val="en-US" w:eastAsia="en-US"/>
        </w:rPr>
        <w:t>exitting</w:t>
      </w:r>
      <w:proofErr w:type="spellEnd"/>
      <w:r w:rsidRPr="00134EC3">
        <w:rPr>
          <w:rFonts w:ascii="Menlo" w:hAnsi="Menlo" w:cs="Menlo"/>
          <w:color w:val="000000" w:themeColor="text1"/>
          <w:sz w:val="16"/>
          <w:szCs w:val="16"/>
          <w:lang w:val="en-US" w:eastAsia="en-US"/>
        </w:rPr>
        <w:t xml:space="preserve"> the while loop, allocation is completed</w:t>
      </w:r>
    </w:p>
    <w:p w14:paraId="504F4910" w14:textId="77777777" w:rsidR="00134EC3" w:rsidRPr="00401DA2" w:rsidRDefault="00134EC3" w:rsidP="00134EC3">
      <w:pPr>
        <w:autoSpaceDE w:val="0"/>
        <w:autoSpaceDN w:val="0"/>
        <w:adjustRightInd w:val="0"/>
        <w:rPr>
          <w:rFonts w:ascii="Menlo" w:hAnsi="Menlo" w:cs="Menlo"/>
          <w:color w:val="000000" w:themeColor="text1"/>
          <w:sz w:val="16"/>
          <w:szCs w:val="16"/>
          <w:lang w:val="de-DE"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r w:rsidRPr="00401DA2">
        <w:rPr>
          <w:rFonts w:ascii="Menlo" w:hAnsi="Menlo" w:cs="Menlo"/>
          <w:color w:val="000000" w:themeColor="text1"/>
          <w:sz w:val="16"/>
          <w:szCs w:val="16"/>
          <w:lang w:val="de-DE" w:eastAsia="en-US"/>
        </w:rPr>
        <w:t>System.</w:t>
      </w:r>
      <w:r w:rsidRPr="00401DA2">
        <w:rPr>
          <w:rFonts w:ascii="Menlo" w:hAnsi="Menlo" w:cs="Menlo"/>
          <w:b/>
          <w:bCs/>
          <w:i/>
          <w:iCs/>
          <w:color w:val="000000" w:themeColor="text1"/>
          <w:sz w:val="16"/>
          <w:szCs w:val="16"/>
          <w:lang w:val="de-DE" w:eastAsia="en-US"/>
        </w:rPr>
        <w:t>out</w:t>
      </w:r>
      <w:r w:rsidRPr="00401DA2">
        <w:rPr>
          <w:rFonts w:ascii="Menlo" w:hAnsi="Menlo" w:cs="Menlo"/>
          <w:color w:val="000000" w:themeColor="text1"/>
          <w:sz w:val="16"/>
          <w:szCs w:val="16"/>
          <w:lang w:val="de-DE" w:eastAsia="en-US"/>
        </w:rPr>
        <w:t>.println</w:t>
      </w:r>
      <w:proofErr w:type="spellEnd"/>
      <w:r w:rsidRPr="00401DA2">
        <w:rPr>
          <w:rFonts w:ascii="Menlo" w:hAnsi="Menlo" w:cs="Menlo"/>
          <w:color w:val="000000" w:themeColor="text1"/>
          <w:sz w:val="16"/>
          <w:szCs w:val="16"/>
          <w:lang w:val="de-DE" w:eastAsia="en-US"/>
        </w:rPr>
        <w:t>();</w:t>
      </w:r>
    </w:p>
    <w:p w14:paraId="0CB2C494" w14:textId="77777777" w:rsidR="00134EC3" w:rsidRPr="00401DA2" w:rsidRDefault="00134EC3" w:rsidP="00134EC3">
      <w:pPr>
        <w:autoSpaceDE w:val="0"/>
        <w:autoSpaceDN w:val="0"/>
        <w:adjustRightInd w:val="0"/>
        <w:rPr>
          <w:rFonts w:ascii="Menlo" w:hAnsi="Menlo" w:cs="Menlo"/>
          <w:color w:val="000000" w:themeColor="text1"/>
          <w:sz w:val="16"/>
          <w:szCs w:val="16"/>
          <w:lang w:val="de-DE" w:eastAsia="en-US"/>
        </w:rPr>
      </w:pPr>
      <w:r w:rsidRPr="00401DA2">
        <w:rPr>
          <w:rFonts w:ascii="Menlo" w:hAnsi="Menlo" w:cs="Menlo"/>
          <w:color w:val="000000" w:themeColor="text1"/>
          <w:sz w:val="16"/>
          <w:szCs w:val="16"/>
          <w:lang w:val="de-DE" w:eastAsia="en-US"/>
        </w:rPr>
        <w:tab/>
      </w:r>
      <w:r w:rsidRPr="00401DA2">
        <w:rPr>
          <w:rFonts w:ascii="Menlo" w:hAnsi="Menlo" w:cs="Menlo"/>
          <w:color w:val="000000" w:themeColor="text1"/>
          <w:sz w:val="16"/>
          <w:szCs w:val="16"/>
          <w:lang w:val="de-DE" w:eastAsia="en-US"/>
        </w:rPr>
        <w:tab/>
      </w:r>
      <w:proofErr w:type="spellStart"/>
      <w:r w:rsidRPr="00401DA2">
        <w:rPr>
          <w:rFonts w:ascii="Menlo" w:hAnsi="Menlo" w:cs="Menlo"/>
          <w:color w:val="000000" w:themeColor="text1"/>
          <w:sz w:val="16"/>
          <w:szCs w:val="16"/>
          <w:lang w:val="de-DE" w:eastAsia="en-US"/>
        </w:rPr>
        <w:t>System.</w:t>
      </w:r>
      <w:r w:rsidRPr="00401DA2">
        <w:rPr>
          <w:rFonts w:ascii="Menlo" w:hAnsi="Menlo" w:cs="Menlo"/>
          <w:b/>
          <w:bCs/>
          <w:i/>
          <w:iCs/>
          <w:color w:val="000000" w:themeColor="text1"/>
          <w:sz w:val="16"/>
          <w:szCs w:val="16"/>
          <w:lang w:val="de-DE" w:eastAsia="en-US"/>
        </w:rPr>
        <w:t>out</w:t>
      </w:r>
      <w:r w:rsidRPr="00401DA2">
        <w:rPr>
          <w:rFonts w:ascii="Menlo" w:hAnsi="Menlo" w:cs="Menlo"/>
          <w:color w:val="000000" w:themeColor="text1"/>
          <w:sz w:val="16"/>
          <w:szCs w:val="16"/>
          <w:lang w:val="de-DE" w:eastAsia="en-US"/>
        </w:rPr>
        <w:t>.println</w:t>
      </w:r>
      <w:proofErr w:type="spellEnd"/>
      <w:r w:rsidRPr="00401DA2">
        <w:rPr>
          <w:rFonts w:ascii="Menlo" w:hAnsi="Menlo" w:cs="Menlo"/>
          <w:color w:val="000000" w:themeColor="text1"/>
          <w:sz w:val="16"/>
          <w:szCs w:val="16"/>
          <w:lang w:val="de-DE" w:eastAsia="en-US"/>
        </w:rPr>
        <w:t>();</w:t>
      </w:r>
    </w:p>
    <w:p w14:paraId="412C2C78" w14:textId="77777777" w:rsidR="00134EC3" w:rsidRPr="00401DA2" w:rsidRDefault="00134EC3" w:rsidP="00134EC3">
      <w:pPr>
        <w:autoSpaceDE w:val="0"/>
        <w:autoSpaceDN w:val="0"/>
        <w:adjustRightInd w:val="0"/>
        <w:rPr>
          <w:rFonts w:ascii="Menlo" w:hAnsi="Menlo" w:cs="Menlo"/>
          <w:color w:val="000000" w:themeColor="text1"/>
          <w:sz w:val="16"/>
          <w:szCs w:val="16"/>
          <w:lang w:val="de-DE" w:eastAsia="en-US"/>
        </w:rPr>
      </w:pPr>
    </w:p>
    <w:p w14:paraId="56B2D51A"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401DA2">
        <w:rPr>
          <w:rFonts w:ascii="Menlo" w:hAnsi="Menlo" w:cs="Menlo"/>
          <w:color w:val="000000" w:themeColor="text1"/>
          <w:sz w:val="16"/>
          <w:szCs w:val="16"/>
          <w:lang w:val="de-DE" w:eastAsia="en-US"/>
        </w:rPr>
        <w:tab/>
      </w:r>
      <w:r w:rsidRPr="00401DA2">
        <w:rPr>
          <w:rFonts w:ascii="Menlo" w:hAnsi="Menlo" w:cs="Menlo"/>
          <w:color w:val="000000" w:themeColor="text1"/>
          <w:sz w:val="16"/>
          <w:szCs w:val="16"/>
          <w:lang w:val="de-DE" w:eastAsia="en-US"/>
        </w:rPr>
        <w:tab/>
      </w:r>
      <w:r w:rsidRPr="00134EC3">
        <w:rPr>
          <w:rFonts w:ascii="Menlo" w:hAnsi="Menlo" w:cs="Menlo"/>
          <w:color w:val="000000" w:themeColor="text1"/>
          <w:sz w:val="16"/>
          <w:szCs w:val="16"/>
          <w:lang w:val="en-US" w:eastAsia="en-US"/>
        </w:rPr>
        <w:t>// printing the total number of stages spent within the system</w:t>
      </w:r>
    </w:p>
    <w:p w14:paraId="25A63AA9"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r w:rsidRPr="00134EC3">
        <w:rPr>
          <w:rFonts w:ascii="Menlo" w:hAnsi="Menlo" w:cs="Menlo"/>
          <w:color w:val="000000" w:themeColor="text1"/>
          <w:sz w:val="16"/>
          <w:szCs w:val="16"/>
          <w:lang w:val="en-US" w:eastAsia="en-US"/>
        </w:rPr>
        <w:t>System.</w:t>
      </w:r>
      <w:r w:rsidRPr="00134EC3">
        <w:rPr>
          <w:rFonts w:ascii="Menlo" w:hAnsi="Menlo" w:cs="Menlo"/>
          <w:b/>
          <w:bCs/>
          <w:i/>
          <w:iCs/>
          <w:color w:val="000000" w:themeColor="text1"/>
          <w:sz w:val="16"/>
          <w:szCs w:val="16"/>
          <w:lang w:val="en-US" w:eastAsia="en-US"/>
        </w:rPr>
        <w:t>out</w:t>
      </w:r>
      <w:r w:rsidRPr="00134EC3">
        <w:rPr>
          <w:rFonts w:ascii="Menlo" w:hAnsi="Menlo" w:cs="Menlo"/>
          <w:color w:val="000000" w:themeColor="text1"/>
          <w:sz w:val="16"/>
          <w:szCs w:val="16"/>
          <w:lang w:val="en-US" w:eastAsia="en-US"/>
        </w:rPr>
        <w:t>.println</w:t>
      </w:r>
      <w:proofErr w:type="spellEnd"/>
      <w:r w:rsidRPr="00134EC3">
        <w:rPr>
          <w:rFonts w:ascii="Menlo" w:hAnsi="Menlo" w:cs="Menlo"/>
          <w:color w:val="000000" w:themeColor="text1"/>
          <w:sz w:val="16"/>
          <w:szCs w:val="16"/>
          <w:lang w:val="en-US" w:eastAsia="en-US"/>
        </w:rPr>
        <w:t>("Allocation of orders completed after " + stage + " stages!");</w:t>
      </w:r>
    </w:p>
    <w:p w14:paraId="752534AA"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p>
    <w:p w14:paraId="2F6264B4"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t>}</w:t>
      </w:r>
    </w:p>
    <w:p w14:paraId="6CBE2C79"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p>
    <w:p w14:paraId="56BD0B0D"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t>// this method changes csv file formats into a list containing triplets</w:t>
      </w:r>
    </w:p>
    <w:p w14:paraId="2D5DDD8C"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t>// (triplets written as separate class)</w:t>
      </w:r>
    </w:p>
    <w:p w14:paraId="050905F3"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t xml:space="preserve">// 0: </w:t>
      </w:r>
      <w:proofErr w:type="spellStart"/>
      <w:r w:rsidRPr="00134EC3">
        <w:rPr>
          <w:rFonts w:ascii="Menlo" w:hAnsi="Menlo" w:cs="Menlo"/>
          <w:color w:val="000000" w:themeColor="text1"/>
          <w:sz w:val="16"/>
          <w:szCs w:val="16"/>
          <w:lang w:val="en-US" w:eastAsia="en-US"/>
        </w:rPr>
        <w:t>boutiqueID</w:t>
      </w:r>
      <w:proofErr w:type="spellEnd"/>
      <w:r w:rsidRPr="00134EC3">
        <w:rPr>
          <w:rFonts w:ascii="Menlo" w:hAnsi="Menlo" w:cs="Menlo"/>
          <w:color w:val="000000" w:themeColor="text1"/>
          <w:sz w:val="16"/>
          <w:szCs w:val="16"/>
          <w:lang w:val="en-US" w:eastAsia="en-US"/>
        </w:rPr>
        <w:t xml:space="preserve"> - 1: </w:t>
      </w:r>
      <w:proofErr w:type="spellStart"/>
      <w:r w:rsidRPr="00134EC3">
        <w:rPr>
          <w:rFonts w:ascii="Menlo" w:hAnsi="Menlo" w:cs="Menlo"/>
          <w:color w:val="000000" w:themeColor="text1"/>
          <w:sz w:val="16"/>
          <w:szCs w:val="16"/>
          <w:lang w:val="en-US" w:eastAsia="en-US"/>
        </w:rPr>
        <w:t>batchID</w:t>
      </w:r>
      <w:proofErr w:type="spellEnd"/>
      <w:r w:rsidRPr="00134EC3">
        <w:rPr>
          <w:rFonts w:ascii="Menlo" w:hAnsi="Menlo" w:cs="Menlo"/>
          <w:color w:val="000000" w:themeColor="text1"/>
          <w:sz w:val="16"/>
          <w:szCs w:val="16"/>
          <w:lang w:val="en-US" w:eastAsia="en-US"/>
        </w:rPr>
        <w:t xml:space="preserve"> - 2: </w:t>
      </w:r>
      <w:proofErr w:type="spellStart"/>
      <w:r w:rsidRPr="00134EC3">
        <w:rPr>
          <w:rFonts w:ascii="Menlo" w:hAnsi="Menlo" w:cs="Menlo"/>
          <w:color w:val="000000" w:themeColor="text1"/>
          <w:sz w:val="16"/>
          <w:szCs w:val="16"/>
          <w:lang w:val="en-US" w:eastAsia="en-US"/>
        </w:rPr>
        <w:t>numOfItems</w:t>
      </w:r>
      <w:proofErr w:type="spellEnd"/>
    </w:p>
    <w:p w14:paraId="4635F6B2"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t xml:space="preserve">public static List&lt;Triplet&gt; </w:t>
      </w:r>
      <w:proofErr w:type="spellStart"/>
      <w:proofErr w:type="gramStart"/>
      <w:r w:rsidRPr="00134EC3">
        <w:rPr>
          <w:rFonts w:ascii="Menlo" w:hAnsi="Menlo" w:cs="Menlo"/>
          <w:color w:val="000000" w:themeColor="text1"/>
          <w:sz w:val="16"/>
          <w:szCs w:val="16"/>
          <w:lang w:val="en-US" w:eastAsia="en-US"/>
        </w:rPr>
        <w:t>fromCSVtoTripletList</w:t>
      </w:r>
      <w:proofErr w:type="spellEnd"/>
      <w:r w:rsidRPr="00134EC3">
        <w:rPr>
          <w:rFonts w:ascii="Menlo" w:hAnsi="Menlo" w:cs="Menlo"/>
          <w:color w:val="000000" w:themeColor="text1"/>
          <w:sz w:val="16"/>
          <w:szCs w:val="16"/>
          <w:lang w:val="en-US" w:eastAsia="en-US"/>
        </w:rPr>
        <w:t>(</w:t>
      </w:r>
      <w:proofErr w:type="gramEnd"/>
      <w:r w:rsidRPr="00134EC3">
        <w:rPr>
          <w:rFonts w:ascii="Menlo" w:hAnsi="Menlo" w:cs="Menlo"/>
          <w:color w:val="000000" w:themeColor="text1"/>
          <w:sz w:val="16"/>
          <w:szCs w:val="16"/>
          <w:lang w:val="en-US" w:eastAsia="en-US"/>
        </w:rPr>
        <w:t xml:space="preserve">String </w:t>
      </w:r>
      <w:proofErr w:type="spellStart"/>
      <w:r w:rsidRPr="00134EC3">
        <w:rPr>
          <w:rFonts w:ascii="Menlo" w:hAnsi="Menlo" w:cs="Menlo"/>
          <w:color w:val="000000" w:themeColor="text1"/>
          <w:sz w:val="16"/>
          <w:szCs w:val="16"/>
          <w:lang w:val="en-US" w:eastAsia="en-US"/>
        </w:rPr>
        <w:t>pathName</w:t>
      </w:r>
      <w:proofErr w:type="spellEnd"/>
      <w:r w:rsidRPr="00134EC3">
        <w:rPr>
          <w:rFonts w:ascii="Menlo" w:hAnsi="Menlo" w:cs="Menlo"/>
          <w:color w:val="000000" w:themeColor="text1"/>
          <w:sz w:val="16"/>
          <w:szCs w:val="16"/>
          <w:lang w:val="en-US" w:eastAsia="en-US"/>
        </w:rPr>
        <w:t xml:space="preserve">) throws </w:t>
      </w:r>
      <w:proofErr w:type="spellStart"/>
      <w:r w:rsidRPr="00134EC3">
        <w:rPr>
          <w:rFonts w:ascii="Menlo" w:hAnsi="Menlo" w:cs="Menlo"/>
          <w:color w:val="000000" w:themeColor="text1"/>
          <w:sz w:val="16"/>
          <w:szCs w:val="16"/>
          <w:lang w:val="en-US" w:eastAsia="en-US"/>
        </w:rPr>
        <w:t>IOException</w:t>
      </w:r>
      <w:proofErr w:type="spellEnd"/>
      <w:r w:rsidRPr="00134EC3">
        <w:rPr>
          <w:rFonts w:ascii="Menlo" w:hAnsi="Menlo" w:cs="Menlo"/>
          <w:color w:val="000000" w:themeColor="text1"/>
          <w:sz w:val="16"/>
          <w:szCs w:val="16"/>
          <w:lang w:val="en-US" w:eastAsia="en-US"/>
        </w:rPr>
        <w:t xml:space="preserve"> {</w:t>
      </w:r>
    </w:p>
    <w:p w14:paraId="1F45E614"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p>
    <w:p w14:paraId="579857D1"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xml:space="preserve">String </w:t>
      </w:r>
      <w:proofErr w:type="spellStart"/>
      <w:r w:rsidRPr="00134EC3">
        <w:rPr>
          <w:rFonts w:ascii="Menlo" w:hAnsi="Menlo" w:cs="Menlo"/>
          <w:color w:val="000000" w:themeColor="text1"/>
          <w:sz w:val="16"/>
          <w:szCs w:val="16"/>
          <w:lang w:val="en-US" w:eastAsia="en-US"/>
        </w:rPr>
        <w:t>tempLine</w:t>
      </w:r>
      <w:proofErr w:type="spellEnd"/>
      <w:r w:rsidRPr="00134EC3">
        <w:rPr>
          <w:rFonts w:ascii="Menlo" w:hAnsi="Menlo" w:cs="Menlo"/>
          <w:color w:val="000000" w:themeColor="text1"/>
          <w:sz w:val="16"/>
          <w:szCs w:val="16"/>
          <w:lang w:val="en-US" w:eastAsia="en-US"/>
        </w:rPr>
        <w:t xml:space="preserve"> = "";</w:t>
      </w:r>
    </w:p>
    <w:p w14:paraId="0A6DE2DE"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xml:space="preserve">List&lt;Triplet&gt; </w:t>
      </w:r>
      <w:proofErr w:type="spellStart"/>
      <w:r w:rsidRPr="00134EC3">
        <w:rPr>
          <w:rFonts w:ascii="Menlo" w:hAnsi="Menlo" w:cs="Menlo"/>
          <w:color w:val="000000" w:themeColor="text1"/>
          <w:sz w:val="16"/>
          <w:szCs w:val="16"/>
          <w:lang w:val="en-US" w:eastAsia="en-US"/>
        </w:rPr>
        <w:t>returnList</w:t>
      </w:r>
      <w:proofErr w:type="spellEnd"/>
      <w:r w:rsidRPr="00134EC3">
        <w:rPr>
          <w:rFonts w:ascii="Menlo" w:hAnsi="Menlo" w:cs="Menlo"/>
          <w:color w:val="000000" w:themeColor="text1"/>
          <w:sz w:val="16"/>
          <w:szCs w:val="16"/>
          <w:lang w:val="en-US" w:eastAsia="en-US"/>
        </w:rPr>
        <w:t xml:space="preserve"> = new </w:t>
      </w:r>
      <w:proofErr w:type="spellStart"/>
      <w:r w:rsidRPr="00134EC3">
        <w:rPr>
          <w:rFonts w:ascii="Menlo" w:hAnsi="Menlo" w:cs="Menlo"/>
          <w:color w:val="000000" w:themeColor="text1"/>
          <w:sz w:val="16"/>
          <w:szCs w:val="16"/>
          <w:lang w:val="en-US" w:eastAsia="en-US"/>
        </w:rPr>
        <w:t>ArrayList</w:t>
      </w:r>
      <w:proofErr w:type="spellEnd"/>
      <w:r w:rsidRPr="00134EC3">
        <w:rPr>
          <w:rFonts w:ascii="Menlo" w:hAnsi="Menlo" w:cs="Menlo"/>
          <w:color w:val="000000" w:themeColor="text1"/>
          <w:sz w:val="16"/>
          <w:szCs w:val="16"/>
          <w:lang w:val="en-US" w:eastAsia="en-US"/>
        </w:rPr>
        <w:t>&lt;Triplet</w:t>
      </w:r>
      <w:proofErr w:type="gramStart"/>
      <w:r w:rsidRPr="00134EC3">
        <w:rPr>
          <w:rFonts w:ascii="Menlo" w:hAnsi="Menlo" w:cs="Menlo"/>
          <w:color w:val="000000" w:themeColor="text1"/>
          <w:sz w:val="16"/>
          <w:szCs w:val="16"/>
          <w:lang w:val="en-US" w:eastAsia="en-US"/>
        </w:rPr>
        <w:t>&gt;(</w:t>
      </w:r>
      <w:proofErr w:type="gramEnd"/>
      <w:r w:rsidRPr="00134EC3">
        <w:rPr>
          <w:rFonts w:ascii="Menlo" w:hAnsi="Menlo" w:cs="Menlo"/>
          <w:color w:val="000000" w:themeColor="text1"/>
          <w:sz w:val="16"/>
          <w:szCs w:val="16"/>
          <w:lang w:val="en-US" w:eastAsia="en-US"/>
        </w:rPr>
        <w:t>);</w:t>
      </w:r>
    </w:p>
    <w:p w14:paraId="34A50E61"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r w:rsidRPr="00134EC3">
        <w:rPr>
          <w:rFonts w:ascii="Menlo" w:hAnsi="Menlo" w:cs="Menlo"/>
          <w:color w:val="000000" w:themeColor="text1"/>
          <w:sz w:val="16"/>
          <w:szCs w:val="16"/>
          <w:lang w:val="en-US" w:eastAsia="en-US"/>
        </w:rPr>
        <w:t>BufferedReader</w:t>
      </w:r>
      <w:proofErr w:type="spellEnd"/>
      <w:r w:rsidRPr="00134EC3">
        <w:rPr>
          <w:rFonts w:ascii="Menlo" w:hAnsi="Menlo" w:cs="Menlo"/>
          <w:color w:val="000000" w:themeColor="text1"/>
          <w:sz w:val="16"/>
          <w:szCs w:val="16"/>
          <w:lang w:val="en-US" w:eastAsia="en-US"/>
        </w:rPr>
        <w:t xml:space="preserve"> </w:t>
      </w:r>
      <w:proofErr w:type="spellStart"/>
      <w:r w:rsidRPr="00134EC3">
        <w:rPr>
          <w:rFonts w:ascii="Menlo" w:hAnsi="Menlo" w:cs="Menlo"/>
          <w:color w:val="000000" w:themeColor="text1"/>
          <w:sz w:val="16"/>
          <w:szCs w:val="16"/>
          <w:u w:val="single"/>
          <w:lang w:val="en-US" w:eastAsia="en-US"/>
        </w:rPr>
        <w:t>br</w:t>
      </w:r>
      <w:proofErr w:type="spellEnd"/>
      <w:r w:rsidRPr="00134EC3">
        <w:rPr>
          <w:rFonts w:ascii="Menlo" w:hAnsi="Menlo" w:cs="Menlo"/>
          <w:color w:val="000000" w:themeColor="text1"/>
          <w:sz w:val="16"/>
          <w:szCs w:val="16"/>
          <w:lang w:val="en-US" w:eastAsia="en-US"/>
        </w:rPr>
        <w:t xml:space="preserve"> = new </w:t>
      </w:r>
      <w:proofErr w:type="spellStart"/>
      <w:proofErr w:type="gramStart"/>
      <w:r w:rsidRPr="00134EC3">
        <w:rPr>
          <w:rFonts w:ascii="Menlo" w:hAnsi="Menlo" w:cs="Menlo"/>
          <w:color w:val="000000" w:themeColor="text1"/>
          <w:sz w:val="16"/>
          <w:szCs w:val="16"/>
          <w:lang w:val="en-US" w:eastAsia="en-US"/>
        </w:rPr>
        <w:t>BufferedReader</w:t>
      </w:r>
      <w:proofErr w:type="spellEnd"/>
      <w:r w:rsidRPr="00134EC3">
        <w:rPr>
          <w:rFonts w:ascii="Menlo" w:hAnsi="Menlo" w:cs="Menlo"/>
          <w:color w:val="000000" w:themeColor="text1"/>
          <w:sz w:val="16"/>
          <w:szCs w:val="16"/>
          <w:lang w:val="en-US" w:eastAsia="en-US"/>
        </w:rPr>
        <w:t>(</w:t>
      </w:r>
      <w:proofErr w:type="gramEnd"/>
      <w:r w:rsidRPr="00134EC3">
        <w:rPr>
          <w:rFonts w:ascii="Menlo" w:hAnsi="Menlo" w:cs="Menlo"/>
          <w:color w:val="000000" w:themeColor="text1"/>
          <w:sz w:val="16"/>
          <w:szCs w:val="16"/>
          <w:lang w:val="en-US" w:eastAsia="en-US"/>
        </w:rPr>
        <w:t xml:space="preserve">new </w:t>
      </w:r>
      <w:proofErr w:type="spellStart"/>
      <w:r w:rsidRPr="00134EC3">
        <w:rPr>
          <w:rFonts w:ascii="Menlo" w:hAnsi="Menlo" w:cs="Menlo"/>
          <w:color w:val="000000" w:themeColor="text1"/>
          <w:sz w:val="16"/>
          <w:szCs w:val="16"/>
          <w:lang w:val="en-US" w:eastAsia="en-US"/>
        </w:rPr>
        <w:t>FileReader</w:t>
      </w:r>
      <w:proofErr w:type="spellEnd"/>
      <w:r w:rsidRPr="00134EC3">
        <w:rPr>
          <w:rFonts w:ascii="Menlo" w:hAnsi="Menlo" w:cs="Menlo"/>
          <w:color w:val="000000" w:themeColor="text1"/>
          <w:sz w:val="16"/>
          <w:szCs w:val="16"/>
          <w:lang w:val="en-US" w:eastAsia="en-US"/>
        </w:rPr>
        <w:t>(</w:t>
      </w:r>
      <w:proofErr w:type="spellStart"/>
      <w:r w:rsidRPr="00134EC3">
        <w:rPr>
          <w:rFonts w:ascii="Menlo" w:hAnsi="Menlo" w:cs="Menlo"/>
          <w:color w:val="000000" w:themeColor="text1"/>
          <w:sz w:val="16"/>
          <w:szCs w:val="16"/>
          <w:lang w:val="en-US" w:eastAsia="en-US"/>
        </w:rPr>
        <w:t>pathName</w:t>
      </w:r>
      <w:proofErr w:type="spellEnd"/>
      <w:r w:rsidRPr="00134EC3">
        <w:rPr>
          <w:rFonts w:ascii="Menlo" w:hAnsi="Menlo" w:cs="Menlo"/>
          <w:color w:val="000000" w:themeColor="text1"/>
          <w:sz w:val="16"/>
          <w:szCs w:val="16"/>
          <w:lang w:val="en-US" w:eastAsia="en-US"/>
        </w:rPr>
        <w:t>));</w:t>
      </w:r>
    </w:p>
    <w:p w14:paraId="3B256DC4"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p>
    <w:p w14:paraId="25F0B978"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xml:space="preserve">// writing a </w:t>
      </w:r>
      <w:proofErr w:type="spellStart"/>
      <w:r w:rsidRPr="00134EC3">
        <w:rPr>
          <w:rFonts w:ascii="Menlo" w:hAnsi="Menlo" w:cs="Menlo"/>
          <w:color w:val="000000" w:themeColor="text1"/>
          <w:sz w:val="16"/>
          <w:szCs w:val="16"/>
          <w:lang w:val="en-US" w:eastAsia="en-US"/>
        </w:rPr>
        <w:t>readLine</w:t>
      </w:r>
      <w:proofErr w:type="spellEnd"/>
      <w:r w:rsidRPr="00134EC3">
        <w:rPr>
          <w:rFonts w:ascii="Menlo" w:hAnsi="Menlo" w:cs="Menlo"/>
          <w:color w:val="000000" w:themeColor="text1"/>
          <w:sz w:val="16"/>
          <w:szCs w:val="16"/>
          <w:lang w:val="en-US" w:eastAsia="en-US"/>
        </w:rPr>
        <w:t xml:space="preserve"> command and not using it to ignore first line of titles in</w:t>
      </w:r>
    </w:p>
    <w:p w14:paraId="1F07EC17"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csv file</w:t>
      </w:r>
    </w:p>
    <w:p w14:paraId="0DF8EA60"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xml:space="preserve">String </w:t>
      </w:r>
      <w:proofErr w:type="spellStart"/>
      <w:r w:rsidRPr="00134EC3">
        <w:rPr>
          <w:rFonts w:ascii="Menlo" w:hAnsi="Menlo" w:cs="Menlo"/>
          <w:color w:val="000000" w:themeColor="text1"/>
          <w:sz w:val="16"/>
          <w:szCs w:val="16"/>
          <w:u w:val="single"/>
          <w:lang w:val="en-US" w:eastAsia="en-US"/>
        </w:rPr>
        <w:t>headerLine</w:t>
      </w:r>
      <w:proofErr w:type="spellEnd"/>
      <w:r w:rsidRPr="00134EC3">
        <w:rPr>
          <w:rFonts w:ascii="Menlo" w:hAnsi="Menlo" w:cs="Menlo"/>
          <w:color w:val="000000" w:themeColor="text1"/>
          <w:sz w:val="16"/>
          <w:szCs w:val="16"/>
          <w:lang w:val="en-US" w:eastAsia="en-US"/>
        </w:rPr>
        <w:t xml:space="preserve"> = </w:t>
      </w:r>
      <w:proofErr w:type="spellStart"/>
      <w:proofErr w:type="gramStart"/>
      <w:r w:rsidRPr="00134EC3">
        <w:rPr>
          <w:rFonts w:ascii="Menlo" w:hAnsi="Menlo" w:cs="Menlo"/>
          <w:color w:val="000000" w:themeColor="text1"/>
          <w:sz w:val="16"/>
          <w:szCs w:val="16"/>
          <w:lang w:val="en-US" w:eastAsia="en-US"/>
        </w:rPr>
        <w:t>br.readLine</w:t>
      </w:r>
      <w:proofErr w:type="spellEnd"/>
      <w:proofErr w:type="gramEnd"/>
      <w:r w:rsidRPr="00134EC3">
        <w:rPr>
          <w:rFonts w:ascii="Menlo" w:hAnsi="Menlo" w:cs="Menlo"/>
          <w:color w:val="000000" w:themeColor="text1"/>
          <w:sz w:val="16"/>
          <w:szCs w:val="16"/>
          <w:lang w:val="en-US" w:eastAsia="en-US"/>
        </w:rPr>
        <w:t>();</w:t>
      </w:r>
    </w:p>
    <w:p w14:paraId="21442B4F"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p>
    <w:p w14:paraId="4F3E45A6"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read through csv file</w:t>
      </w:r>
    </w:p>
    <w:p w14:paraId="2302C3E1"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while ((</w:t>
      </w:r>
      <w:proofErr w:type="spellStart"/>
      <w:r w:rsidRPr="00134EC3">
        <w:rPr>
          <w:rFonts w:ascii="Menlo" w:hAnsi="Menlo" w:cs="Menlo"/>
          <w:color w:val="000000" w:themeColor="text1"/>
          <w:sz w:val="16"/>
          <w:szCs w:val="16"/>
          <w:lang w:val="en-US" w:eastAsia="en-US"/>
        </w:rPr>
        <w:t>tempLine</w:t>
      </w:r>
      <w:proofErr w:type="spellEnd"/>
      <w:r w:rsidRPr="00134EC3">
        <w:rPr>
          <w:rFonts w:ascii="Menlo" w:hAnsi="Menlo" w:cs="Menlo"/>
          <w:color w:val="000000" w:themeColor="text1"/>
          <w:sz w:val="16"/>
          <w:szCs w:val="16"/>
          <w:lang w:val="en-US" w:eastAsia="en-US"/>
        </w:rPr>
        <w:t xml:space="preserve"> = </w:t>
      </w:r>
      <w:proofErr w:type="spellStart"/>
      <w:proofErr w:type="gramStart"/>
      <w:r w:rsidRPr="00134EC3">
        <w:rPr>
          <w:rFonts w:ascii="Menlo" w:hAnsi="Menlo" w:cs="Menlo"/>
          <w:color w:val="000000" w:themeColor="text1"/>
          <w:sz w:val="16"/>
          <w:szCs w:val="16"/>
          <w:lang w:val="en-US" w:eastAsia="en-US"/>
        </w:rPr>
        <w:t>br.readLine</w:t>
      </w:r>
      <w:proofErr w:type="spellEnd"/>
      <w:proofErr w:type="gramEnd"/>
      <w:r w:rsidRPr="00134EC3">
        <w:rPr>
          <w:rFonts w:ascii="Menlo" w:hAnsi="Menlo" w:cs="Menlo"/>
          <w:color w:val="000000" w:themeColor="text1"/>
          <w:sz w:val="16"/>
          <w:szCs w:val="16"/>
          <w:lang w:val="en-US" w:eastAsia="en-US"/>
        </w:rPr>
        <w:t>()) != null) {</w:t>
      </w:r>
    </w:p>
    <w:p w14:paraId="3C2148A9"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gramStart"/>
      <w:r w:rsidRPr="00134EC3">
        <w:rPr>
          <w:rFonts w:ascii="Menlo" w:hAnsi="Menlo" w:cs="Menlo"/>
          <w:color w:val="000000" w:themeColor="text1"/>
          <w:sz w:val="16"/>
          <w:szCs w:val="16"/>
          <w:lang w:val="en-US" w:eastAsia="en-US"/>
        </w:rPr>
        <w:t>String[</w:t>
      </w:r>
      <w:proofErr w:type="gramEnd"/>
      <w:r w:rsidRPr="00134EC3">
        <w:rPr>
          <w:rFonts w:ascii="Menlo" w:hAnsi="Menlo" w:cs="Menlo"/>
          <w:color w:val="000000" w:themeColor="text1"/>
          <w:sz w:val="16"/>
          <w:szCs w:val="16"/>
          <w:lang w:val="en-US" w:eastAsia="en-US"/>
        </w:rPr>
        <w:t xml:space="preserve">] </w:t>
      </w:r>
      <w:proofErr w:type="spellStart"/>
      <w:r w:rsidRPr="00134EC3">
        <w:rPr>
          <w:rFonts w:ascii="Menlo" w:hAnsi="Menlo" w:cs="Menlo"/>
          <w:color w:val="000000" w:themeColor="text1"/>
          <w:sz w:val="16"/>
          <w:szCs w:val="16"/>
          <w:lang w:val="en-US" w:eastAsia="en-US"/>
        </w:rPr>
        <w:t>eachLine</w:t>
      </w:r>
      <w:proofErr w:type="spellEnd"/>
      <w:r w:rsidRPr="00134EC3">
        <w:rPr>
          <w:rFonts w:ascii="Menlo" w:hAnsi="Menlo" w:cs="Menlo"/>
          <w:color w:val="000000" w:themeColor="text1"/>
          <w:sz w:val="16"/>
          <w:szCs w:val="16"/>
          <w:lang w:val="en-US" w:eastAsia="en-US"/>
        </w:rPr>
        <w:t xml:space="preserve"> = </w:t>
      </w:r>
      <w:proofErr w:type="spellStart"/>
      <w:r w:rsidRPr="00134EC3">
        <w:rPr>
          <w:rFonts w:ascii="Menlo" w:hAnsi="Menlo" w:cs="Menlo"/>
          <w:color w:val="000000" w:themeColor="text1"/>
          <w:sz w:val="16"/>
          <w:szCs w:val="16"/>
          <w:lang w:val="en-US" w:eastAsia="en-US"/>
        </w:rPr>
        <w:t>tempLine.split</w:t>
      </w:r>
      <w:proofErr w:type="spellEnd"/>
      <w:r w:rsidRPr="00134EC3">
        <w:rPr>
          <w:rFonts w:ascii="Menlo" w:hAnsi="Menlo" w:cs="Menlo"/>
          <w:color w:val="000000" w:themeColor="text1"/>
          <w:sz w:val="16"/>
          <w:szCs w:val="16"/>
          <w:lang w:val="en-US" w:eastAsia="en-US"/>
        </w:rPr>
        <w:t>(",");</w:t>
      </w:r>
    </w:p>
    <w:p w14:paraId="63ED3E87"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p>
    <w:p w14:paraId="1F84B7A8"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xml:space="preserve">// storing first value of </w:t>
      </w:r>
      <w:proofErr w:type="spellStart"/>
      <w:r w:rsidRPr="00134EC3">
        <w:rPr>
          <w:rFonts w:ascii="Menlo" w:hAnsi="Menlo" w:cs="Menlo"/>
          <w:color w:val="000000" w:themeColor="text1"/>
          <w:sz w:val="16"/>
          <w:szCs w:val="16"/>
          <w:lang w:val="en-US" w:eastAsia="en-US"/>
        </w:rPr>
        <w:t>boutiqueID</w:t>
      </w:r>
      <w:proofErr w:type="spellEnd"/>
      <w:r w:rsidRPr="00134EC3">
        <w:rPr>
          <w:rFonts w:ascii="Menlo" w:hAnsi="Menlo" w:cs="Menlo"/>
          <w:color w:val="000000" w:themeColor="text1"/>
          <w:sz w:val="16"/>
          <w:szCs w:val="16"/>
          <w:lang w:val="en-US" w:eastAsia="en-US"/>
        </w:rPr>
        <w:t xml:space="preserve"> as an integer, second value of </w:t>
      </w:r>
      <w:proofErr w:type="spellStart"/>
      <w:r w:rsidRPr="00134EC3">
        <w:rPr>
          <w:rFonts w:ascii="Menlo" w:hAnsi="Menlo" w:cs="Menlo"/>
          <w:color w:val="000000" w:themeColor="text1"/>
          <w:sz w:val="16"/>
          <w:szCs w:val="16"/>
          <w:lang w:val="en-US" w:eastAsia="en-US"/>
        </w:rPr>
        <w:t>batchID</w:t>
      </w:r>
      <w:proofErr w:type="spellEnd"/>
      <w:r w:rsidRPr="00134EC3">
        <w:rPr>
          <w:rFonts w:ascii="Menlo" w:hAnsi="Menlo" w:cs="Menlo"/>
          <w:color w:val="000000" w:themeColor="text1"/>
          <w:sz w:val="16"/>
          <w:szCs w:val="16"/>
          <w:lang w:val="en-US" w:eastAsia="en-US"/>
        </w:rPr>
        <w:t xml:space="preserve"> as a</w:t>
      </w:r>
    </w:p>
    <w:p w14:paraId="4186701D"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xml:space="preserve">// String, third value of </w:t>
      </w:r>
      <w:proofErr w:type="spellStart"/>
      <w:r w:rsidRPr="00134EC3">
        <w:rPr>
          <w:rFonts w:ascii="Menlo" w:hAnsi="Menlo" w:cs="Menlo"/>
          <w:color w:val="000000" w:themeColor="text1"/>
          <w:sz w:val="16"/>
          <w:szCs w:val="16"/>
          <w:lang w:val="en-US" w:eastAsia="en-US"/>
        </w:rPr>
        <w:t>NumOfItems</w:t>
      </w:r>
      <w:proofErr w:type="spellEnd"/>
      <w:r w:rsidRPr="00134EC3">
        <w:rPr>
          <w:rFonts w:ascii="Menlo" w:hAnsi="Menlo" w:cs="Menlo"/>
          <w:color w:val="000000" w:themeColor="text1"/>
          <w:sz w:val="16"/>
          <w:szCs w:val="16"/>
          <w:lang w:val="en-US" w:eastAsia="en-US"/>
        </w:rPr>
        <w:t xml:space="preserve"> as an integer</w:t>
      </w:r>
    </w:p>
    <w:p w14:paraId="5D87D855"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xml:space="preserve">Triplet </w:t>
      </w:r>
      <w:proofErr w:type="spellStart"/>
      <w:r w:rsidRPr="00134EC3">
        <w:rPr>
          <w:rFonts w:ascii="Menlo" w:hAnsi="Menlo" w:cs="Menlo"/>
          <w:color w:val="000000" w:themeColor="text1"/>
          <w:sz w:val="16"/>
          <w:szCs w:val="16"/>
          <w:lang w:val="en-US" w:eastAsia="en-US"/>
        </w:rPr>
        <w:t>tempTriplet</w:t>
      </w:r>
      <w:proofErr w:type="spellEnd"/>
      <w:r w:rsidRPr="00134EC3">
        <w:rPr>
          <w:rFonts w:ascii="Menlo" w:hAnsi="Menlo" w:cs="Menlo"/>
          <w:color w:val="000000" w:themeColor="text1"/>
          <w:sz w:val="16"/>
          <w:szCs w:val="16"/>
          <w:lang w:val="en-US" w:eastAsia="en-US"/>
        </w:rPr>
        <w:t xml:space="preserve"> = new </w:t>
      </w:r>
      <w:proofErr w:type="gramStart"/>
      <w:r w:rsidRPr="00134EC3">
        <w:rPr>
          <w:rFonts w:ascii="Menlo" w:hAnsi="Menlo" w:cs="Menlo"/>
          <w:color w:val="000000" w:themeColor="text1"/>
          <w:sz w:val="16"/>
          <w:szCs w:val="16"/>
          <w:lang w:val="en-US" w:eastAsia="en-US"/>
        </w:rPr>
        <w:t>Triplet(</w:t>
      </w:r>
      <w:proofErr w:type="spellStart"/>
      <w:proofErr w:type="gramEnd"/>
      <w:r w:rsidRPr="00134EC3">
        <w:rPr>
          <w:rFonts w:ascii="Menlo" w:hAnsi="Menlo" w:cs="Menlo"/>
          <w:color w:val="000000" w:themeColor="text1"/>
          <w:sz w:val="16"/>
          <w:szCs w:val="16"/>
          <w:lang w:val="en-US" w:eastAsia="en-US"/>
        </w:rPr>
        <w:t>Integer.</w:t>
      </w:r>
      <w:r w:rsidRPr="00134EC3">
        <w:rPr>
          <w:rFonts w:ascii="Menlo" w:hAnsi="Menlo" w:cs="Menlo"/>
          <w:i/>
          <w:iCs/>
          <w:color w:val="000000" w:themeColor="text1"/>
          <w:sz w:val="16"/>
          <w:szCs w:val="16"/>
          <w:lang w:val="en-US" w:eastAsia="en-US"/>
        </w:rPr>
        <w:t>parseInt</w:t>
      </w:r>
      <w:proofErr w:type="spellEnd"/>
      <w:r w:rsidRPr="00134EC3">
        <w:rPr>
          <w:rFonts w:ascii="Menlo" w:hAnsi="Menlo" w:cs="Menlo"/>
          <w:color w:val="000000" w:themeColor="text1"/>
          <w:sz w:val="16"/>
          <w:szCs w:val="16"/>
          <w:lang w:val="en-US" w:eastAsia="en-US"/>
        </w:rPr>
        <w:t>(</w:t>
      </w:r>
      <w:proofErr w:type="spellStart"/>
      <w:r w:rsidRPr="00134EC3">
        <w:rPr>
          <w:rFonts w:ascii="Menlo" w:hAnsi="Menlo" w:cs="Menlo"/>
          <w:color w:val="000000" w:themeColor="text1"/>
          <w:sz w:val="16"/>
          <w:szCs w:val="16"/>
          <w:lang w:val="en-US" w:eastAsia="en-US"/>
        </w:rPr>
        <w:t>eachLine</w:t>
      </w:r>
      <w:proofErr w:type="spellEnd"/>
      <w:r w:rsidRPr="00134EC3">
        <w:rPr>
          <w:rFonts w:ascii="Menlo" w:hAnsi="Menlo" w:cs="Menlo"/>
          <w:color w:val="000000" w:themeColor="text1"/>
          <w:sz w:val="16"/>
          <w:szCs w:val="16"/>
          <w:lang w:val="en-US" w:eastAsia="en-US"/>
        </w:rPr>
        <w:t xml:space="preserve">[0]), </w:t>
      </w:r>
      <w:proofErr w:type="spellStart"/>
      <w:r w:rsidRPr="00134EC3">
        <w:rPr>
          <w:rFonts w:ascii="Menlo" w:hAnsi="Menlo" w:cs="Menlo"/>
          <w:color w:val="000000" w:themeColor="text1"/>
          <w:sz w:val="16"/>
          <w:szCs w:val="16"/>
          <w:lang w:val="en-US" w:eastAsia="en-US"/>
        </w:rPr>
        <w:t>eachLine</w:t>
      </w:r>
      <w:proofErr w:type="spellEnd"/>
      <w:r w:rsidRPr="00134EC3">
        <w:rPr>
          <w:rFonts w:ascii="Menlo" w:hAnsi="Menlo" w:cs="Menlo"/>
          <w:color w:val="000000" w:themeColor="text1"/>
          <w:sz w:val="16"/>
          <w:szCs w:val="16"/>
          <w:lang w:val="en-US" w:eastAsia="en-US"/>
        </w:rPr>
        <w:t>[1],</w:t>
      </w:r>
    </w:p>
    <w:p w14:paraId="3F831FE0"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r w:rsidRPr="00134EC3">
        <w:rPr>
          <w:rFonts w:ascii="Menlo" w:hAnsi="Menlo" w:cs="Menlo"/>
          <w:color w:val="000000" w:themeColor="text1"/>
          <w:sz w:val="16"/>
          <w:szCs w:val="16"/>
          <w:lang w:val="en-US" w:eastAsia="en-US"/>
        </w:rPr>
        <w:t>Integer.</w:t>
      </w:r>
      <w:r w:rsidRPr="00134EC3">
        <w:rPr>
          <w:rFonts w:ascii="Menlo" w:hAnsi="Menlo" w:cs="Menlo"/>
          <w:i/>
          <w:iCs/>
          <w:color w:val="000000" w:themeColor="text1"/>
          <w:sz w:val="16"/>
          <w:szCs w:val="16"/>
          <w:lang w:val="en-US" w:eastAsia="en-US"/>
        </w:rPr>
        <w:t>parseInt</w:t>
      </w:r>
      <w:proofErr w:type="spellEnd"/>
      <w:r w:rsidRPr="00134EC3">
        <w:rPr>
          <w:rFonts w:ascii="Menlo" w:hAnsi="Menlo" w:cs="Menlo"/>
          <w:color w:val="000000" w:themeColor="text1"/>
          <w:sz w:val="16"/>
          <w:szCs w:val="16"/>
          <w:lang w:val="en-US" w:eastAsia="en-US"/>
        </w:rPr>
        <w:t>(</w:t>
      </w:r>
      <w:proofErr w:type="spellStart"/>
      <w:proofErr w:type="gramStart"/>
      <w:r w:rsidRPr="00134EC3">
        <w:rPr>
          <w:rFonts w:ascii="Menlo" w:hAnsi="Menlo" w:cs="Menlo"/>
          <w:color w:val="000000" w:themeColor="text1"/>
          <w:sz w:val="16"/>
          <w:szCs w:val="16"/>
          <w:lang w:val="en-US" w:eastAsia="en-US"/>
        </w:rPr>
        <w:t>eachLine</w:t>
      </w:r>
      <w:proofErr w:type="spellEnd"/>
      <w:r w:rsidRPr="00134EC3">
        <w:rPr>
          <w:rFonts w:ascii="Menlo" w:hAnsi="Menlo" w:cs="Menlo"/>
          <w:color w:val="000000" w:themeColor="text1"/>
          <w:sz w:val="16"/>
          <w:szCs w:val="16"/>
          <w:lang w:val="en-US" w:eastAsia="en-US"/>
        </w:rPr>
        <w:t>[</w:t>
      </w:r>
      <w:proofErr w:type="gramEnd"/>
      <w:r w:rsidRPr="00134EC3">
        <w:rPr>
          <w:rFonts w:ascii="Menlo" w:hAnsi="Menlo" w:cs="Menlo"/>
          <w:color w:val="000000" w:themeColor="text1"/>
          <w:sz w:val="16"/>
          <w:szCs w:val="16"/>
          <w:lang w:val="en-US" w:eastAsia="en-US"/>
        </w:rPr>
        <w:t>2]));</w:t>
      </w:r>
    </w:p>
    <w:p w14:paraId="246ABCE7"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r>
      <w:proofErr w:type="spellStart"/>
      <w:r w:rsidRPr="00134EC3">
        <w:rPr>
          <w:rFonts w:ascii="Menlo" w:hAnsi="Menlo" w:cs="Menlo"/>
          <w:color w:val="000000" w:themeColor="text1"/>
          <w:sz w:val="16"/>
          <w:szCs w:val="16"/>
          <w:lang w:val="en-US" w:eastAsia="en-US"/>
        </w:rPr>
        <w:t>returnList.add</w:t>
      </w:r>
      <w:proofErr w:type="spellEnd"/>
      <w:r w:rsidRPr="00134EC3">
        <w:rPr>
          <w:rFonts w:ascii="Menlo" w:hAnsi="Menlo" w:cs="Menlo"/>
          <w:color w:val="000000" w:themeColor="text1"/>
          <w:sz w:val="16"/>
          <w:szCs w:val="16"/>
          <w:lang w:val="en-US" w:eastAsia="en-US"/>
        </w:rPr>
        <w:t>(</w:t>
      </w:r>
      <w:proofErr w:type="spellStart"/>
      <w:r w:rsidRPr="00134EC3">
        <w:rPr>
          <w:rFonts w:ascii="Menlo" w:hAnsi="Menlo" w:cs="Menlo"/>
          <w:color w:val="000000" w:themeColor="text1"/>
          <w:sz w:val="16"/>
          <w:szCs w:val="16"/>
          <w:lang w:val="en-US" w:eastAsia="en-US"/>
        </w:rPr>
        <w:t>tempTriplet</w:t>
      </w:r>
      <w:proofErr w:type="spellEnd"/>
      <w:r w:rsidRPr="00134EC3">
        <w:rPr>
          <w:rFonts w:ascii="Menlo" w:hAnsi="Menlo" w:cs="Menlo"/>
          <w:color w:val="000000" w:themeColor="text1"/>
          <w:sz w:val="16"/>
          <w:szCs w:val="16"/>
          <w:lang w:val="en-US" w:eastAsia="en-US"/>
        </w:rPr>
        <w:t>);</w:t>
      </w:r>
    </w:p>
    <w:p w14:paraId="2DDDAC4E" w14:textId="77777777" w:rsidR="00134EC3" w:rsidRPr="00134EC3" w:rsidRDefault="00134EC3" w:rsidP="00134EC3">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w:t>
      </w:r>
    </w:p>
    <w:p w14:paraId="5CBEC433" w14:textId="0CC41A7F" w:rsidR="00AD6EFA" w:rsidRPr="00401DA2" w:rsidRDefault="00134EC3" w:rsidP="00401DA2">
      <w:pPr>
        <w:autoSpaceDE w:val="0"/>
        <w:autoSpaceDN w:val="0"/>
        <w:adjustRightInd w:val="0"/>
        <w:rPr>
          <w:rFonts w:ascii="Menlo" w:hAnsi="Menlo" w:cs="Menlo"/>
          <w:color w:val="000000" w:themeColor="text1"/>
          <w:sz w:val="16"/>
          <w:szCs w:val="16"/>
          <w:lang w:val="en-US" w:eastAsia="en-US"/>
        </w:rPr>
      </w:pPr>
      <w:r w:rsidRPr="00134EC3">
        <w:rPr>
          <w:rFonts w:ascii="Menlo" w:hAnsi="Menlo" w:cs="Menlo"/>
          <w:color w:val="000000" w:themeColor="text1"/>
          <w:sz w:val="16"/>
          <w:szCs w:val="16"/>
          <w:lang w:val="en-US" w:eastAsia="en-US"/>
        </w:rPr>
        <w:tab/>
      </w:r>
      <w:r w:rsidRPr="00134EC3">
        <w:rPr>
          <w:rFonts w:ascii="Menlo" w:hAnsi="Menlo" w:cs="Menlo"/>
          <w:color w:val="000000" w:themeColor="text1"/>
          <w:sz w:val="16"/>
          <w:szCs w:val="16"/>
          <w:lang w:val="en-US" w:eastAsia="en-US"/>
        </w:rPr>
        <w:tab/>
        <w:t xml:space="preserve">return </w:t>
      </w:r>
      <w:proofErr w:type="spellStart"/>
      <w:r w:rsidRPr="00134EC3">
        <w:rPr>
          <w:rFonts w:ascii="Menlo" w:hAnsi="Menlo" w:cs="Menlo"/>
          <w:color w:val="000000" w:themeColor="text1"/>
          <w:sz w:val="16"/>
          <w:szCs w:val="16"/>
          <w:lang w:val="en-US" w:eastAsia="en-US"/>
        </w:rPr>
        <w:t>returnList</w:t>
      </w:r>
      <w:proofErr w:type="spellEnd"/>
      <w:r w:rsidRPr="00134EC3">
        <w:rPr>
          <w:rFonts w:ascii="Menlo" w:hAnsi="Menlo" w:cs="Menlo"/>
          <w:color w:val="000000" w:themeColor="text1"/>
          <w:sz w:val="16"/>
          <w:szCs w:val="16"/>
          <w:lang w:val="en-US" w:eastAsia="en-US"/>
        </w:rPr>
        <w:t>;</w:t>
      </w:r>
    </w:p>
    <w:sectPr w:rsidR="00AD6EFA" w:rsidRPr="00401DA2" w:rsidSect="00E01134">
      <w:headerReference w:type="even" r:id="rId14"/>
      <w:headerReference w:type="default" r:id="rId15"/>
      <w:footerReference w:type="even" r:id="rId16"/>
      <w:footerReference w:type="default" r:id="rId17"/>
      <w:pgSz w:w="11906" w:h="16838"/>
      <w:pgMar w:top="1134" w:right="1134" w:bottom="1134" w:left="1134" w:header="709" w:footer="709"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F5F253" w14:textId="77777777" w:rsidR="00C40C7B" w:rsidRDefault="00C40C7B">
      <w:r>
        <w:separator/>
      </w:r>
    </w:p>
  </w:endnote>
  <w:endnote w:type="continuationSeparator" w:id="0">
    <w:p w14:paraId="30407686" w14:textId="77777777" w:rsidR="00C40C7B" w:rsidRDefault="00C40C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0"/>
    <w:family w:val="auto"/>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ndale Mono">
    <w:panose1 w:val="020B0509000000000004"/>
    <w:charset w:val="00"/>
    <w:family w:val="modern"/>
    <w:pitch w:val="fixed"/>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586305" w14:textId="3DD16FCA" w:rsidR="002641C7" w:rsidRDefault="002641C7" w:rsidP="008E7343">
    <w:pPr>
      <w:pStyle w:val="Footer"/>
      <w:jc w:val="center"/>
    </w:pPr>
    <w:r>
      <w:rPr>
        <w:sz w:val="20"/>
        <w:szCs w:val="20"/>
        <w:lang w:val="en-US"/>
      </w:rPr>
      <w:t xml:space="preserve">INDR 491 Final Report: page </w:t>
    </w:r>
    <w:r>
      <w:fldChar w:fldCharType="begin"/>
    </w:r>
    <w:r>
      <w:instrText xml:space="preserve"> PAGE  \* Arabic  \* MERGEFORMAT </w:instrText>
    </w:r>
    <w:r>
      <w:fldChar w:fldCharType="separate"/>
    </w:r>
    <w:r w:rsidRPr="007B7063">
      <w:rPr>
        <w:noProof/>
        <w:sz w:val="20"/>
        <w:szCs w:val="20"/>
        <w:lang w:val="en-US"/>
      </w:rPr>
      <w:t>12</w:t>
    </w:r>
    <w:r>
      <w:rPr>
        <w:noProof/>
        <w:sz w:val="20"/>
        <w:szCs w:val="20"/>
        <w:lang w:val="en-US"/>
      </w:rPr>
      <w:fldChar w:fldCharType="end"/>
    </w:r>
    <w:r>
      <w:rPr>
        <w:sz w:val="20"/>
        <w:szCs w:val="20"/>
        <w:lang w:val="en-US"/>
      </w:rPr>
      <w:t xml:space="preserve"> of </w:t>
    </w:r>
    <w:fldSimple w:instr=" NUMPAGES  \* Arabic  \* MERGEFORMAT ">
      <w:r w:rsidRPr="007B7063">
        <w:rPr>
          <w:noProof/>
          <w:sz w:val="20"/>
          <w:szCs w:val="20"/>
          <w:lang w:val="en-US"/>
        </w:rPr>
        <w:t>14</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F00733" w14:textId="048B6693" w:rsidR="002641C7" w:rsidRPr="00443131" w:rsidRDefault="002641C7" w:rsidP="00443131">
    <w:pPr>
      <w:pStyle w:val="Footer"/>
      <w:jc w:val="center"/>
      <w:rPr>
        <w:sz w:val="20"/>
        <w:szCs w:val="20"/>
        <w:lang w:val="en-US"/>
      </w:rPr>
    </w:pPr>
    <w:r>
      <w:rPr>
        <w:sz w:val="20"/>
        <w:szCs w:val="20"/>
        <w:lang w:val="en-US"/>
      </w:rPr>
      <w:t xml:space="preserve">INDR 491 Final Report: page </w:t>
    </w:r>
    <w:r>
      <w:fldChar w:fldCharType="begin"/>
    </w:r>
    <w:r>
      <w:instrText xml:space="preserve"> PAGE  \* Arabic  \* MERGEFORMAT </w:instrText>
    </w:r>
    <w:r>
      <w:fldChar w:fldCharType="separate"/>
    </w:r>
    <w:r w:rsidRPr="00475EC5">
      <w:rPr>
        <w:noProof/>
        <w:sz w:val="20"/>
        <w:szCs w:val="20"/>
        <w:lang w:val="en-US"/>
      </w:rPr>
      <w:t>13</w:t>
    </w:r>
    <w:r>
      <w:rPr>
        <w:noProof/>
        <w:sz w:val="20"/>
        <w:szCs w:val="20"/>
        <w:lang w:val="en-US"/>
      </w:rPr>
      <w:fldChar w:fldCharType="end"/>
    </w:r>
    <w:r>
      <w:rPr>
        <w:sz w:val="20"/>
        <w:szCs w:val="20"/>
        <w:lang w:val="en-US"/>
      </w:rPr>
      <w:t xml:space="preserve"> of </w:t>
    </w:r>
    <w:fldSimple w:instr=" NUMPAGES  \* Arabic  \* MERGEFORMAT ">
      <w:r w:rsidRPr="00475EC5">
        <w:rPr>
          <w:noProof/>
          <w:sz w:val="20"/>
          <w:szCs w:val="20"/>
          <w:lang w:val="en-US"/>
        </w:rPr>
        <w:t>25</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9DE88C" w14:textId="77777777" w:rsidR="00C40C7B" w:rsidRDefault="00C40C7B">
      <w:r>
        <w:separator/>
      </w:r>
    </w:p>
  </w:footnote>
  <w:footnote w:type="continuationSeparator" w:id="0">
    <w:p w14:paraId="2D286D0A" w14:textId="77777777" w:rsidR="00C40C7B" w:rsidRDefault="00C40C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54B8BA" w14:textId="77777777" w:rsidR="002641C7" w:rsidRPr="0020374C" w:rsidRDefault="002641C7" w:rsidP="0020374C">
    <w:pPr>
      <w:pStyle w:val="Header"/>
      <w:tabs>
        <w:tab w:val="clear" w:pos="4320"/>
        <w:tab w:val="clear" w:pos="8640"/>
        <w:tab w:val="center" w:pos="4153"/>
        <w:tab w:val="right" w:pos="9364"/>
      </w:tabs>
      <w:rPr>
        <w:sz w:val="20"/>
        <w:szCs w:val="20"/>
        <w:lang w:val="en-US"/>
      </w:rPr>
    </w:pPr>
    <w:proofErr w:type="spellStart"/>
    <w:r>
      <w:rPr>
        <w:sz w:val="20"/>
        <w:szCs w:val="20"/>
        <w:lang w:val="en-US"/>
      </w:rPr>
      <w:t>Ko</w:t>
    </w:r>
    <w:r w:rsidRPr="008A42D1">
      <w:rPr>
        <w:sz w:val="20"/>
        <w:szCs w:val="20"/>
        <w:lang w:val="en-US"/>
      </w:rPr>
      <w:t>ç</w:t>
    </w:r>
    <w:proofErr w:type="spellEnd"/>
    <w:r>
      <w:rPr>
        <w:sz w:val="20"/>
        <w:szCs w:val="20"/>
        <w:lang w:val="en-US"/>
      </w:rPr>
      <w:t xml:space="preserve"> University</w:t>
    </w:r>
    <w:r>
      <w:rPr>
        <w:sz w:val="20"/>
        <w:szCs w:val="20"/>
        <w:lang w:val="en-US"/>
      </w:rPr>
      <w:tab/>
    </w:r>
    <w:r>
      <w:rPr>
        <w:sz w:val="20"/>
        <w:szCs w:val="20"/>
        <w:lang w:val="en-US"/>
      </w:rPr>
      <w:tab/>
      <w:t>INDR 491 Engineering Design Project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C38877" w14:textId="3B9A9A54" w:rsidR="002641C7" w:rsidRDefault="002641C7">
    <w:pPr>
      <w:pStyle w:val="Header"/>
      <w:tabs>
        <w:tab w:val="clear" w:pos="4320"/>
        <w:tab w:val="clear" w:pos="8640"/>
        <w:tab w:val="center" w:pos="4153"/>
        <w:tab w:val="right" w:pos="9364"/>
      </w:tabs>
      <w:rPr>
        <w:sz w:val="20"/>
        <w:szCs w:val="20"/>
        <w:lang w:val="en-US"/>
      </w:rPr>
    </w:pPr>
    <w:bookmarkStart w:id="17" w:name="DDE_LINK"/>
    <w:proofErr w:type="spellStart"/>
    <w:r>
      <w:rPr>
        <w:sz w:val="20"/>
        <w:szCs w:val="20"/>
        <w:lang w:val="en-US"/>
      </w:rPr>
      <w:t>Koç</w:t>
    </w:r>
    <w:proofErr w:type="spellEnd"/>
    <w:r>
      <w:rPr>
        <w:sz w:val="20"/>
        <w:szCs w:val="20"/>
        <w:lang w:val="en-US"/>
      </w:rPr>
      <w:t xml:space="preserve"> University</w:t>
    </w:r>
    <w:r>
      <w:rPr>
        <w:sz w:val="20"/>
        <w:szCs w:val="20"/>
        <w:lang w:val="en-US"/>
      </w:rPr>
      <w:tab/>
    </w:r>
    <w:r>
      <w:rPr>
        <w:sz w:val="20"/>
        <w:szCs w:val="20"/>
        <w:lang w:val="en-US"/>
      </w:rPr>
      <w:tab/>
    </w:r>
    <w:bookmarkEnd w:id="17"/>
    <w:r>
      <w:rPr>
        <w:sz w:val="20"/>
        <w:szCs w:val="20"/>
        <w:lang w:val="en-US"/>
      </w:rPr>
      <w:t>INDR 491 Industrial Engineering Design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name w:val="RTF_Num 2"/>
    <w:lvl w:ilvl="0">
      <w:start w:val="500"/>
      <w:numFmt w:val="lowerRoman"/>
      <w:lvlText w:val="%1)"/>
      <w:lvlJc w:val="left"/>
      <w:pPr>
        <w:ind w:left="360" w:hanging="360"/>
      </w:pPr>
      <w:rPr>
        <w:rFonts w:ascii="Symbol" w:hAnsi="Symbol" w:cs="OpenSymbol"/>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15:restartNumberingAfterBreak="0">
    <w:nsid w:val="00000002"/>
    <w:multiLevelType w:val="multilevel"/>
    <w:tmpl w:val="00000002"/>
    <w:name w:val="RTF_Num 3"/>
    <w:lvl w:ilvl="0">
      <w:start w:val="1"/>
      <w:numFmt w:val="bullet"/>
      <w:lvlText w:val="•"/>
      <w:lvlJc w:val="left"/>
      <w:pPr>
        <w:ind w:left="360" w:hanging="360"/>
      </w:pPr>
      <w:rPr>
        <w:rFonts w:ascii="OpenSymbol" w:eastAsia="OpenSymbol"/>
      </w:rPr>
    </w:lvl>
    <w:lvl w:ilvl="1">
      <w:start w:val="1"/>
      <w:numFmt w:val="bullet"/>
      <w:lvlText w:val="◦"/>
      <w:lvlJc w:val="left"/>
      <w:pPr>
        <w:ind w:left="720" w:hanging="360"/>
      </w:pPr>
      <w:rPr>
        <w:rFonts w:ascii="OpenSymbol" w:eastAsia="OpenSymbol"/>
      </w:rPr>
    </w:lvl>
    <w:lvl w:ilvl="2">
      <w:start w:val="1"/>
      <w:numFmt w:val="bullet"/>
      <w:lvlText w:val="▪"/>
      <w:lvlJc w:val="left"/>
      <w:pPr>
        <w:ind w:left="1080" w:hanging="360"/>
      </w:pPr>
      <w:rPr>
        <w:rFonts w:ascii="OpenSymbol" w:eastAsia="OpenSymbol"/>
      </w:rPr>
    </w:lvl>
    <w:lvl w:ilvl="3">
      <w:start w:val="1"/>
      <w:numFmt w:val="bullet"/>
      <w:lvlText w:val="•"/>
      <w:lvlJc w:val="left"/>
      <w:pPr>
        <w:ind w:left="1440" w:hanging="360"/>
      </w:pPr>
      <w:rPr>
        <w:rFonts w:ascii="OpenSymbol" w:eastAsia="OpenSymbol"/>
      </w:rPr>
    </w:lvl>
    <w:lvl w:ilvl="4">
      <w:start w:val="1"/>
      <w:numFmt w:val="bullet"/>
      <w:lvlText w:val="◦"/>
      <w:lvlJc w:val="left"/>
      <w:pPr>
        <w:ind w:left="1800" w:hanging="360"/>
      </w:pPr>
      <w:rPr>
        <w:rFonts w:ascii="OpenSymbol" w:eastAsia="OpenSymbol"/>
      </w:rPr>
    </w:lvl>
    <w:lvl w:ilvl="5">
      <w:start w:val="1"/>
      <w:numFmt w:val="bullet"/>
      <w:lvlText w:val="▪"/>
      <w:lvlJc w:val="left"/>
      <w:pPr>
        <w:ind w:left="2160" w:hanging="360"/>
      </w:pPr>
      <w:rPr>
        <w:rFonts w:ascii="OpenSymbol" w:eastAsia="OpenSymbol"/>
      </w:rPr>
    </w:lvl>
    <w:lvl w:ilvl="6">
      <w:start w:val="1"/>
      <w:numFmt w:val="bullet"/>
      <w:lvlText w:val="•"/>
      <w:lvlJc w:val="left"/>
      <w:pPr>
        <w:ind w:left="2520" w:hanging="360"/>
      </w:pPr>
      <w:rPr>
        <w:rFonts w:ascii="OpenSymbol" w:eastAsia="OpenSymbol"/>
      </w:rPr>
    </w:lvl>
    <w:lvl w:ilvl="7">
      <w:start w:val="1"/>
      <w:numFmt w:val="bullet"/>
      <w:lvlText w:val="◦"/>
      <w:lvlJc w:val="left"/>
      <w:pPr>
        <w:ind w:left="2880" w:hanging="360"/>
      </w:pPr>
      <w:rPr>
        <w:rFonts w:ascii="OpenSymbol" w:eastAsia="OpenSymbol"/>
      </w:rPr>
    </w:lvl>
    <w:lvl w:ilvl="8">
      <w:start w:val="1"/>
      <w:numFmt w:val="bullet"/>
      <w:lvlText w:val="▪"/>
      <w:lvlJc w:val="left"/>
      <w:pPr>
        <w:ind w:left="3240" w:hanging="360"/>
      </w:pPr>
      <w:rPr>
        <w:rFonts w:ascii="OpenSymbol" w:eastAsia="OpenSymbol"/>
      </w:rPr>
    </w:lvl>
  </w:abstractNum>
  <w:abstractNum w:abstractNumId="2" w15:restartNumberingAfterBreak="0">
    <w:nsid w:val="00000004"/>
    <w:multiLevelType w:val="multilevel"/>
    <w:tmpl w:val="00000004"/>
    <w:name w:val="RTF_Num 4"/>
    <w:lvl w:ilvl="0">
      <w:start w:val="1"/>
      <w:numFmt w:val="bullet"/>
      <w:lvlText w:val=""/>
      <w:lvlJc w:val="left"/>
      <w:pPr>
        <w:ind w:left="1080" w:hanging="360"/>
      </w:pPr>
      <w:rPr>
        <w:rFonts w:ascii="Symbol" w:hAnsi="Symbol"/>
      </w:rPr>
    </w:lvl>
    <w:lvl w:ilvl="1">
      <w:start w:val="1"/>
      <w:numFmt w:val="bullet"/>
      <w:lvlText w:val="o"/>
      <w:lvlJc w:val="left"/>
      <w:pPr>
        <w:ind w:left="1800" w:hanging="360"/>
      </w:pPr>
      <w:rPr>
        <w:rFonts w:ascii="Courier New" w:hAnsi="Courier New"/>
      </w:rPr>
    </w:lvl>
    <w:lvl w:ilvl="2">
      <w:start w:val="1"/>
      <w:numFmt w:val="bullet"/>
      <w:lvlText w:val=""/>
      <w:lvlJc w:val="left"/>
      <w:pPr>
        <w:ind w:left="2520" w:hanging="360"/>
      </w:pPr>
      <w:rPr>
        <w:rFonts w:ascii="Wingdings" w:hAnsi="Wingdings"/>
      </w:rPr>
    </w:lvl>
    <w:lvl w:ilvl="3">
      <w:start w:val="1"/>
      <w:numFmt w:val="bullet"/>
      <w:lvlText w:val=""/>
      <w:lvlJc w:val="left"/>
      <w:pPr>
        <w:ind w:left="3240" w:hanging="360"/>
      </w:pPr>
      <w:rPr>
        <w:rFonts w:ascii="Symbol" w:hAnsi="Symbol"/>
      </w:rPr>
    </w:lvl>
    <w:lvl w:ilvl="4">
      <w:start w:val="1"/>
      <w:numFmt w:val="bullet"/>
      <w:lvlText w:val="o"/>
      <w:lvlJc w:val="left"/>
      <w:pPr>
        <w:ind w:left="3960" w:hanging="360"/>
      </w:pPr>
      <w:rPr>
        <w:rFonts w:ascii="Courier New" w:hAnsi="Courier New"/>
      </w:rPr>
    </w:lvl>
    <w:lvl w:ilvl="5">
      <w:start w:val="1"/>
      <w:numFmt w:val="bullet"/>
      <w:lvlText w:val=""/>
      <w:lvlJc w:val="left"/>
      <w:pPr>
        <w:ind w:left="4680" w:hanging="360"/>
      </w:pPr>
      <w:rPr>
        <w:rFonts w:ascii="Wingdings" w:hAnsi="Wingdings"/>
      </w:rPr>
    </w:lvl>
    <w:lvl w:ilvl="6">
      <w:start w:val="1"/>
      <w:numFmt w:val="bullet"/>
      <w:lvlText w:val=""/>
      <w:lvlJc w:val="left"/>
      <w:pPr>
        <w:ind w:left="5400" w:hanging="360"/>
      </w:pPr>
      <w:rPr>
        <w:rFonts w:ascii="Symbol" w:hAnsi="Symbol"/>
      </w:rPr>
    </w:lvl>
    <w:lvl w:ilvl="7">
      <w:start w:val="1"/>
      <w:numFmt w:val="bullet"/>
      <w:lvlText w:val="o"/>
      <w:lvlJc w:val="left"/>
      <w:pPr>
        <w:ind w:left="6120" w:hanging="360"/>
      </w:pPr>
      <w:rPr>
        <w:rFonts w:ascii="Courier New" w:hAnsi="Courier New"/>
      </w:rPr>
    </w:lvl>
    <w:lvl w:ilvl="8">
      <w:start w:val="1"/>
      <w:numFmt w:val="bullet"/>
      <w:lvlText w:val=""/>
      <w:lvlJc w:val="left"/>
      <w:pPr>
        <w:ind w:left="6840" w:hanging="360"/>
      </w:pPr>
      <w:rPr>
        <w:rFonts w:ascii="Wingdings" w:hAnsi="Wingdings"/>
      </w:rPr>
    </w:lvl>
  </w:abstractNum>
  <w:abstractNum w:abstractNumId="3" w15:restartNumberingAfterBreak="0">
    <w:nsid w:val="00000005"/>
    <w:multiLevelType w:val="multilevel"/>
    <w:tmpl w:val="00000005"/>
    <w:name w:val="RTF_Num 5"/>
    <w:lvl w:ilvl="0">
      <w:start w:val="1"/>
      <w:numFmt w:val="bullet"/>
      <w:lvlText w:val=""/>
      <w:lvlJc w:val="left"/>
      <w:pPr>
        <w:ind w:left="360" w:hanging="360"/>
      </w:pPr>
      <w:rPr>
        <w:rFonts w:ascii="Symbol" w:hAnsi="Symbol"/>
      </w:rPr>
    </w:lvl>
    <w:lvl w:ilvl="1">
      <w:start w:val="1"/>
      <w:numFmt w:val="bullet"/>
      <w:lvlText w:val="o"/>
      <w:lvlJc w:val="left"/>
      <w:pPr>
        <w:ind w:left="1080" w:hanging="360"/>
      </w:pPr>
      <w:rPr>
        <w:rFonts w:ascii="Courier New" w:hAnsi="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rPr>
    </w:lvl>
    <w:lvl w:ilvl="8">
      <w:start w:val="1"/>
      <w:numFmt w:val="bullet"/>
      <w:lvlText w:val=""/>
      <w:lvlJc w:val="left"/>
      <w:pPr>
        <w:ind w:left="6120" w:hanging="360"/>
      </w:pPr>
      <w:rPr>
        <w:rFonts w:ascii="Wingdings" w:hAnsi="Wingdings"/>
      </w:rPr>
    </w:lvl>
  </w:abstractNum>
  <w:abstractNum w:abstractNumId="4" w15:restartNumberingAfterBreak="0">
    <w:nsid w:val="00000006"/>
    <w:multiLevelType w:val="multilevel"/>
    <w:tmpl w:val="00000006"/>
    <w:name w:val="RTF_Num 6"/>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rPr>
    </w:lvl>
    <w:lvl w:ilvl="8">
      <w:start w:val="1"/>
      <w:numFmt w:val="bullet"/>
      <w:lvlText w:val=""/>
      <w:lvlJc w:val="left"/>
      <w:pPr>
        <w:ind w:left="6480" w:hanging="360"/>
      </w:pPr>
      <w:rPr>
        <w:rFonts w:ascii="Wingdings" w:hAnsi="Wingdings"/>
      </w:rPr>
    </w:lvl>
  </w:abstractNum>
  <w:abstractNum w:abstractNumId="5" w15:restartNumberingAfterBreak="0">
    <w:nsid w:val="00000007"/>
    <w:multiLevelType w:val="multilevel"/>
    <w:tmpl w:val="00000007"/>
    <w:name w:val="RTF_Num 7"/>
    <w:lvl w:ilvl="0">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Symbol" w:hAnsi="Symbol"/>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rPr>
    </w:lvl>
    <w:lvl w:ilvl="8">
      <w:start w:val="1"/>
      <w:numFmt w:val="bullet"/>
      <w:lvlText w:val=""/>
      <w:lvlJc w:val="left"/>
      <w:pPr>
        <w:ind w:left="6480" w:hanging="360"/>
      </w:pPr>
      <w:rPr>
        <w:rFonts w:ascii="Wingdings" w:hAnsi="Wingdings"/>
      </w:rPr>
    </w:lvl>
  </w:abstractNum>
  <w:abstractNum w:abstractNumId="6" w15:restartNumberingAfterBreak="0">
    <w:nsid w:val="00000008"/>
    <w:multiLevelType w:val="singleLevel"/>
    <w:tmpl w:val="00000008"/>
    <w:name w:val="RTF_Num 8"/>
    <w:lvl w:ilvl="0">
      <w:numFmt w:val="bullet"/>
      <w:lvlText w:val=""/>
      <w:lvlJc w:val="left"/>
      <w:rPr>
        <w:rFonts w:ascii="Symbol" w:hAnsi="Symbol"/>
      </w:rPr>
    </w:lvl>
  </w:abstractNum>
  <w:abstractNum w:abstractNumId="7" w15:restartNumberingAfterBreak="0">
    <w:nsid w:val="02162DB9"/>
    <w:multiLevelType w:val="hybridMultilevel"/>
    <w:tmpl w:val="9ED26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72F3824"/>
    <w:multiLevelType w:val="hybridMultilevel"/>
    <w:tmpl w:val="5CFEF2A4"/>
    <w:lvl w:ilvl="0" w:tplc="83EC5A30">
      <w:start w:val="1"/>
      <w:numFmt w:val="bullet"/>
      <w:lvlText w:val="-"/>
      <w:lvlJc w:val="left"/>
      <w:pPr>
        <w:tabs>
          <w:tab w:val="num" w:pos="720"/>
        </w:tabs>
        <w:ind w:left="720" w:hanging="360"/>
      </w:pPr>
      <w:rPr>
        <w:rFonts w:ascii="Arial Narrow" w:eastAsia="Times New Roman" w:hAnsi="Arial Narrow" w:cs="Times New Roman"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7A739B3"/>
    <w:multiLevelType w:val="hybridMultilevel"/>
    <w:tmpl w:val="626095C6"/>
    <w:lvl w:ilvl="0" w:tplc="0E92731E">
      <w:start w:val="1"/>
      <w:numFmt w:val="bullet"/>
      <w:pStyle w:val="bullet1"/>
      <w:lvlText w:val=""/>
      <w:lvlJc w:val="left"/>
      <w:pPr>
        <w:tabs>
          <w:tab w:val="num" w:pos="360"/>
        </w:tabs>
        <w:ind w:left="360" w:hanging="360"/>
      </w:pPr>
      <w:rPr>
        <w:rFonts w:ascii="Symbol" w:hAnsi="Symbol" w:hint="default"/>
        <w:color w:val="auto"/>
      </w:rPr>
    </w:lvl>
    <w:lvl w:ilvl="1" w:tplc="802A50F0">
      <w:start w:val="1"/>
      <w:numFmt w:val="lowerLetter"/>
      <w:lvlText w:val="%2)"/>
      <w:lvlJc w:val="left"/>
      <w:pPr>
        <w:tabs>
          <w:tab w:val="num" w:pos="1080"/>
        </w:tabs>
        <w:ind w:left="1080" w:hanging="360"/>
      </w:p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07E224C2"/>
    <w:multiLevelType w:val="multilevel"/>
    <w:tmpl w:val="39A6EA1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0C193B01"/>
    <w:multiLevelType w:val="hybridMultilevel"/>
    <w:tmpl w:val="B70266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C46095F"/>
    <w:multiLevelType w:val="hybridMultilevel"/>
    <w:tmpl w:val="8182F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C7F1475"/>
    <w:multiLevelType w:val="hybridMultilevel"/>
    <w:tmpl w:val="1D6E65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D1175FA"/>
    <w:multiLevelType w:val="multilevel"/>
    <w:tmpl w:val="47CCE67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11DE2CB9"/>
    <w:multiLevelType w:val="hybridMultilevel"/>
    <w:tmpl w:val="0802B000"/>
    <w:lvl w:ilvl="0" w:tplc="08090001">
      <w:start w:val="1"/>
      <w:numFmt w:val="bullet"/>
      <w:lvlText w:val=""/>
      <w:lvlJc w:val="left"/>
      <w:pPr>
        <w:tabs>
          <w:tab w:val="num" w:pos="720"/>
        </w:tabs>
        <w:ind w:left="720" w:hanging="360"/>
      </w:pPr>
      <w:rPr>
        <w:rFonts w:ascii="Symbol" w:hAnsi="Symbol" w:hint="default"/>
      </w:rPr>
    </w:lvl>
    <w:lvl w:ilvl="1" w:tplc="0809000F"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2E16800"/>
    <w:multiLevelType w:val="hybridMultilevel"/>
    <w:tmpl w:val="3B905E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3124A18"/>
    <w:multiLevelType w:val="hybridMultilevel"/>
    <w:tmpl w:val="C53AC202"/>
    <w:lvl w:ilvl="0" w:tplc="C23ADD80">
      <w:start w:val="1"/>
      <w:numFmt w:val="bullet"/>
      <w:lvlText w:val=""/>
      <w:lvlJc w:val="left"/>
      <w:pPr>
        <w:tabs>
          <w:tab w:val="num" w:pos="360"/>
        </w:tabs>
        <w:ind w:left="340" w:hanging="34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6EB6F09"/>
    <w:multiLevelType w:val="hybridMultilevel"/>
    <w:tmpl w:val="167ABA4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hint="default"/>
      </w:rPr>
    </w:lvl>
    <w:lvl w:ilvl="8" w:tplc="040C0005">
      <w:start w:val="1"/>
      <w:numFmt w:val="bullet"/>
      <w:lvlText w:val=""/>
      <w:lvlJc w:val="left"/>
      <w:pPr>
        <w:ind w:left="6480" w:hanging="360"/>
      </w:pPr>
      <w:rPr>
        <w:rFonts w:ascii="Wingdings" w:hAnsi="Wingdings" w:hint="default"/>
      </w:rPr>
    </w:lvl>
  </w:abstractNum>
  <w:abstractNum w:abstractNumId="19" w15:restartNumberingAfterBreak="0">
    <w:nsid w:val="185F38FC"/>
    <w:multiLevelType w:val="hybridMultilevel"/>
    <w:tmpl w:val="B4886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8EE0707"/>
    <w:multiLevelType w:val="multilevel"/>
    <w:tmpl w:val="BA68A874"/>
    <w:lvl w:ilvl="0">
      <w:start w:val="1"/>
      <w:numFmt w:val="decimal"/>
      <w:lvlText w:val="%1."/>
      <w:lvlJc w:val="left"/>
      <w:pPr>
        <w:ind w:left="360" w:hanging="360"/>
      </w:pPr>
      <w:rPr>
        <w:rFonts w:cs="Times New Roman" w:hint="default"/>
      </w:rPr>
    </w:lvl>
    <w:lvl w:ilvl="1">
      <w:start w:val="1"/>
      <w:numFmt w:val="lowerLetter"/>
      <w:lvlText w:val="%2)"/>
      <w:lvlJc w:val="left"/>
      <w:pPr>
        <w:ind w:left="720" w:hanging="360"/>
      </w:pPr>
      <w:rPr>
        <w:rFonts w:cs="Times New Roman" w:hint="default"/>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21" w15:restartNumberingAfterBreak="0">
    <w:nsid w:val="1FFF332F"/>
    <w:multiLevelType w:val="hybridMultilevel"/>
    <w:tmpl w:val="9844CE8A"/>
    <w:lvl w:ilvl="0" w:tplc="C23ADD80">
      <w:start w:val="1"/>
      <w:numFmt w:val="bullet"/>
      <w:lvlText w:val=""/>
      <w:lvlJc w:val="left"/>
      <w:pPr>
        <w:tabs>
          <w:tab w:val="num" w:pos="360"/>
        </w:tabs>
        <w:ind w:left="340" w:hanging="340"/>
      </w:pPr>
      <w:rPr>
        <w:rFonts w:ascii="Symbol" w:hAnsi="Symbol" w:cs="Open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cs="Andale Mono" w:hint="default"/>
      </w:rPr>
    </w:lvl>
    <w:lvl w:ilvl="3" w:tplc="04090001">
      <w:start w:val="1"/>
      <w:numFmt w:val="bullet"/>
      <w:lvlText w:val=""/>
      <w:lvlJc w:val="left"/>
      <w:pPr>
        <w:tabs>
          <w:tab w:val="num" w:pos="2880"/>
        </w:tabs>
        <w:ind w:left="2880" w:hanging="360"/>
      </w:pPr>
      <w:rPr>
        <w:rFonts w:ascii="Symbol" w:hAnsi="Symbol" w:cs="Open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cs="Andale Mono" w:hint="default"/>
      </w:rPr>
    </w:lvl>
    <w:lvl w:ilvl="6" w:tplc="04090001">
      <w:start w:val="1"/>
      <w:numFmt w:val="bullet"/>
      <w:lvlText w:val=""/>
      <w:lvlJc w:val="left"/>
      <w:pPr>
        <w:tabs>
          <w:tab w:val="num" w:pos="5040"/>
        </w:tabs>
        <w:ind w:left="5040" w:hanging="360"/>
      </w:pPr>
      <w:rPr>
        <w:rFonts w:ascii="Symbol" w:hAnsi="Symbol" w:cs="Open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cs="Andale Mono" w:hint="default"/>
      </w:rPr>
    </w:lvl>
  </w:abstractNum>
  <w:abstractNum w:abstractNumId="22" w15:restartNumberingAfterBreak="0">
    <w:nsid w:val="2D72359B"/>
    <w:multiLevelType w:val="hybridMultilevel"/>
    <w:tmpl w:val="500E94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1B122FA"/>
    <w:multiLevelType w:val="hybridMultilevel"/>
    <w:tmpl w:val="10F633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34492189"/>
    <w:multiLevelType w:val="hybridMultilevel"/>
    <w:tmpl w:val="6D8E5A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25" w15:restartNumberingAfterBreak="0">
    <w:nsid w:val="344D1EE9"/>
    <w:multiLevelType w:val="multilevel"/>
    <w:tmpl w:val="22F44556"/>
    <w:lvl w:ilvl="0">
      <w:start w:val="1"/>
      <w:numFmt w:val="decimal"/>
      <w:lvlText w:val="%1"/>
      <w:lvlJc w:val="left"/>
      <w:pPr>
        <w:ind w:left="720" w:hanging="720"/>
      </w:pPr>
      <w:rPr>
        <w:rFonts w:cs="Times New Roman" w:hint="default"/>
      </w:rPr>
    </w:lvl>
    <w:lvl w:ilvl="1">
      <w:start w:val="1"/>
      <w:numFmt w:val="decimal"/>
      <w:pStyle w:val="A1"/>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26" w15:restartNumberingAfterBreak="0">
    <w:nsid w:val="34F676A6"/>
    <w:multiLevelType w:val="hybridMultilevel"/>
    <w:tmpl w:val="3CE46250"/>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27" w15:restartNumberingAfterBreak="0">
    <w:nsid w:val="3552550A"/>
    <w:multiLevelType w:val="hybridMultilevel"/>
    <w:tmpl w:val="6AC21C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57F7AAD"/>
    <w:multiLevelType w:val="hybridMultilevel"/>
    <w:tmpl w:val="975638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29" w15:restartNumberingAfterBreak="0">
    <w:nsid w:val="380567B1"/>
    <w:multiLevelType w:val="multilevel"/>
    <w:tmpl w:val="0409001D"/>
    <w:lvl w:ilvl="0">
      <w:start w:val="1"/>
      <w:numFmt w:val="decimal"/>
      <w:lvlText w:val="%1)"/>
      <w:lvlJc w:val="left"/>
      <w:pPr>
        <w:ind w:left="720" w:hanging="360"/>
      </w:pPr>
      <w:rPr>
        <w:rFonts w:cs="Times New Roman" w:hint="default"/>
      </w:rPr>
    </w:lvl>
    <w:lvl w:ilvl="1">
      <w:start w:val="1"/>
      <w:numFmt w:val="lowerLetter"/>
      <w:lvlText w:val="%2)"/>
      <w:lvlJc w:val="left"/>
      <w:pPr>
        <w:ind w:left="1080" w:hanging="360"/>
      </w:pPr>
      <w:rPr>
        <w:rFonts w:cs="Times New Roman" w:hint="default"/>
      </w:rPr>
    </w:lvl>
    <w:lvl w:ilvl="2">
      <w:start w:val="1"/>
      <w:numFmt w:val="lowerRoman"/>
      <w:lvlText w:val="%3)"/>
      <w:lvlJc w:val="left"/>
      <w:pPr>
        <w:ind w:left="1440" w:hanging="360"/>
      </w:pPr>
      <w:rPr>
        <w:rFonts w:cs="Times New Roman" w:hint="default"/>
      </w:rPr>
    </w:lvl>
    <w:lvl w:ilvl="3">
      <w:start w:val="1"/>
      <w:numFmt w:val="decimal"/>
      <w:lvlText w:val="(%4)"/>
      <w:lvlJc w:val="left"/>
      <w:pPr>
        <w:ind w:left="1800" w:hanging="360"/>
      </w:pPr>
      <w:rPr>
        <w:rFonts w:cs="Times New Roman" w:hint="default"/>
      </w:rPr>
    </w:lvl>
    <w:lvl w:ilvl="4">
      <w:start w:val="1"/>
      <w:numFmt w:val="lowerLetter"/>
      <w:lvlText w:val="(%5)"/>
      <w:lvlJc w:val="left"/>
      <w:pPr>
        <w:ind w:left="2160" w:hanging="360"/>
      </w:pPr>
      <w:rPr>
        <w:rFonts w:cs="Times New Roman" w:hint="default"/>
      </w:rPr>
    </w:lvl>
    <w:lvl w:ilvl="5">
      <w:start w:val="1"/>
      <w:numFmt w:val="lowerRoman"/>
      <w:lvlText w:val="(%6)"/>
      <w:lvlJc w:val="left"/>
      <w:pPr>
        <w:ind w:left="2520" w:hanging="360"/>
      </w:pPr>
      <w:rPr>
        <w:rFonts w:cs="Times New Roman" w:hint="default"/>
      </w:rPr>
    </w:lvl>
    <w:lvl w:ilvl="6">
      <w:start w:val="1"/>
      <w:numFmt w:val="decimal"/>
      <w:lvlText w:val="%7."/>
      <w:lvlJc w:val="left"/>
      <w:pPr>
        <w:ind w:left="2880" w:hanging="360"/>
      </w:pPr>
      <w:rPr>
        <w:rFonts w:cs="Times New Roman" w:hint="default"/>
      </w:rPr>
    </w:lvl>
    <w:lvl w:ilvl="7">
      <w:start w:val="1"/>
      <w:numFmt w:val="lowerLetter"/>
      <w:lvlText w:val="%8."/>
      <w:lvlJc w:val="left"/>
      <w:pPr>
        <w:ind w:left="3240" w:hanging="360"/>
      </w:pPr>
      <w:rPr>
        <w:rFonts w:cs="Times New Roman" w:hint="default"/>
      </w:rPr>
    </w:lvl>
    <w:lvl w:ilvl="8">
      <w:start w:val="1"/>
      <w:numFmt w:val="lowerRoman"/>
      <w:lvlText w:val="%9."/>
      <w:lvlJc w:val="left"/>
      <w:pPr>
        <w:ind w:left="3600" w:hanging="360"/>
      </w:pPr>
      <w:rPr>
        <w:rFonts w:cs="Times New Roman" w:hint="default"/>
      </w:rPr>
    </w:lvl>
  </w:abstractNum>
  <w:abstractNum w:abstractNumId="30" w15:restartNumberingAfterBreak="0">
    <w:nsid w:val="38960021"/>
    <w:multiLevelType w:val="hybridMultilevel"/>
    <w:tmpl w:val="0308BF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3B9A3218"/>
    <w:multiLevelType w:val="hybridMultilevel"/>
    <w:tmpl w:val="0D5261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3BAA301D"/>
    <w:multiLevelType w:val="hybridMultilevel"/>
    <w:tmpl w:val="1B9EE078"/>
    <w:lvl w:ilvl="0" w:tplc="04090001">
      <w:start w:val="1"/>
      <w:numFmt w:val="bullet"/>
      <w:lvlText w:val=""/>
      <w:lvlJc w:val="left"/>
      <w:pPr>
        <w:tabs>
          <w:tab w:val="num" w:pos="1005"/>
        </w:tabs>
        <w:ind w:left="1005" w:hanging="360"/>
      </w:pPr>
      <w:rPr>
        <w:rFonts w:ascii="Symbol" w:hAnsi="Symbol" w:hint="default"/>
      </w:rPr>
    </w:lvl>
    <w:lvl w:ilvl="1" w:tplc="04090003">
      <w:start w:val="1"/>
      <w:numFmt w:val="bullet"/>
      <w:lvlText w:val="o"/>
      <w:lvlJc w:val="left"/>
      <w:pPr>
        <w:tabs>
          <w:tab w:val="num" w:pos="1725"/>
        </w:tabs>
        <w:ind w:left="1725" w:hanging="360"/>
      </w:pPr>
      <w:rPr>
        <w:rFonts w:ascii="Courier New" w:hAnsi="Courier New" w:hint="default"/>
      </w:rPr>
    </w:lvl>
    <w:lvl w:ilvl="2" w:tplc="04090005">
      <w:start w:val="1"/>
      <w:numFmt w:val="bullet"/>
      <w:lvlText w:val=""/>
      <w:lvlJc w:val="left"/>
      <w:pPr>
        <w:tabs>
          <w:tab w:val="num" w:pos="2445"/>
        </w:tabs>
        <w:ind w:left="2445" w:hanging="360"/>
      </w:pPr>
      <w:rPr>
        <w:rFonts w:ascii="Wingdings" w:hAnsi="Wingdings" w:hint="default"/>
      </w:rPr>
    </w:lvl>
    <w:lvl w:ilvl="3" w:tplc="04090001">
      <w:start w:val="1"/>
      <w:numFmt w:val="bullet"/>
      <w:lvlText w:val=""/>
      <w:lvlJc w:val="left"/>
      <w:pPr>
        <w:tabs>
          <w:tab w:val="num" w:pos="3165"/>
        </w:tabs>
        <w:ind w:left="3165" w:hanging="360"/>
      </w:pPr>
      <w:rPr>
        <w:rFonts w:ascii="Symbol" w:hAnsi="Symbol" w:hint="default"/>
      </w:rPr>
    </w:lvl>
    <w:lvl w:ilvl="4" w:tplc="04090003">
      <w:start w:val="1"/>
      <w:numFmt w:val="bullet"/>
      <w:lvlText w:val="o"/>
      <w:lvlJc w:val="left"/>
      <w:pPr>
        <w:tabs>
          <w:tab w:val="num" w:pos="3885"/>
        </w:tabs>
        <w:ind w:left="3885" w:hanging="360"/>
      </w:pPr>
      <w:rPr>
        <w:rFonts w:ascii="Courier New" w:hAnsi="Courier New" w:hint="default"/>
      </w:rPr>
    </w:lvl>
    <w:lvl w:ilvl="5" w:tplc="04090005">
      <w:start w:val="1"/>
      <w:numFmt w:val="bullet"/>
      <w:lvlText w:val=""/>
      <w:lvlJc w:val="left"/>
      <w:pPr>
        <w:tabs>
          <w:tab w:val="num" w:pos="4605"/>
        </w:tabs>
        <w:ind w:left="4605" w:hanging="360"/>
      </w:pPr>
      <w:rPr>
        <w:rFonts w:ascii="Wingdings" w:hAnsi="Wingdings" w:hint="default"/>
      </w:rPr>
    </w:lvl>
    <w:lvl w:ilvl="6" w:tplc="04090001">
      <w:start w:val="1"/>
      <w:numFmt w:val="bullet"/>
      <w:lvlText w:val=""/>
      <w:lvlJc w:val="left"/>
      <w:pPr>
        <w:tabs>
          <w:tab w:val="num" w:pos="5325"/>
        </w:tabs>
        <w:ind w:left="5325" w:hanging="360"/>
      </w:pPr>
      <w:rPr>
        <w:rFonts w:ascii="Symbol" w:hAnsi="Symbol" w:hint="default"/>
      </w:rPr>
    </w:lvl>
    <w:lvl w:ilvl="7" w:tplc="04090003">
      <w:start w:val="1"/>
      <w:numFmt w:val="bullet"/>
      <w:lvlText w:val="o"/>
      <w:lvlJc w:val="left"/>
      <w:pPr>
        <w:tabs>
          <w:tab w:val="num" w:pos="6045"/>
        </w:tabs>
        <w:ind w:left="6045" w:hanging="360"/>
      </w:pPr>
      <w:rPr>
        <w:rFonts w:ascii="Courier New" w:hAnsi="Courier New" w:hint="default"/>
      </w:rPr>
    </w:lvl>
    <w:lvl w:ilvl="8" w:tplc="04090005">
      <w:start w:val="1"/>
      <w:numFmt w:val="bullet"/>
      <w:lvlText w:val=""/>
      <w:lvlJc w:val="left"/>
      <w:pPr>
        <w:tabs>
          <w:tab w:val="num" w:pos="6765"/>
        </w:tabs>
        <w:ind w:left="6765" w:hanging="360"/>
      </w:pPr>
      <w:rPr>
        <w:rFonts w:ascii="Wingdings" w:hAnsi="Wingdings" w:hint="default"/>
      </w:rPr>
    </w:lvl>
  </w:abstractNum>
  <w:abstractNum w:abstractNumId="33" w15:restartNumberingAfterBreak="0">
    <w:nsid w:val="3C6D6B9A"/>
    <w:multiLevelType w:val="hybridMultilevel"/>
    <w:tmpl w:val="C23C07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3CFD78A7"/>
    <w:multiLevelType w:val="hybridMultilevel"/>
    <w:tmpl w:val="F2BA5C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3DBF1163"/>
    <w:multiLevelType w:val="hybridMultilevel"/>
    <w:tmpl w:val="693A42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40036CFE"/>
    <w:multiLevelType w:val="multilevel"/>
    <w:tmpl w:val="1C36B98A"/>
    <w:lvl w:ilvl="0">
      <w:start w:val="4"/>
      <w:numFmt w:val="decimal"/>
      <w:lvlText w:val="%1"/>
      <w:lvlJc w:val="left"/>
      <w:pPr>
        <w:ind w:left="400" w:hanging="400"/>
      </w:pPr>
      <w:rPr>
        <w:rFonts w:hint="default"/>
      </w:rPr>
    </w:lvl>
    <w:lvl w:ilvl="1">
      <w:start w:val="5"/>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7" w15:restartNumberingAfterBreak="0">
    <w:nsid w:val="4189546A"/>
    <w:multiLevelType w:val="hybridMultilevel"/>
    <w:tmpl w:val="703E7A5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38" w15:restartNumberingAfterBreak="0">
    <w:nsid w:val="424E5C73"/>
    <w:multiLevelType w:val="multilevel"/>
    <w:tmpl w:val="39A6EA1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43636511"/>
    <w:multiLevelType w:val="hybridMultilevel"/>
    <w:tmpl w:val="08F88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68B7CB3"/>
    <w:multiLevelType w:val="hybridMultilevel"/>
    <w:tmpl w:val="BF828F4E"/>
    <w:lvl w:ilvl="0" w:tplc="F976DFB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82E5ED0"/>
    <w:multiLevelType w:val="hybridMultilevel"/>
    <w:tmpl w:val="5DAE3AC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42" w15:restartNumberingAfterBreak="0">
    <w:nsid w:val="4B4319D0"/>
    <w:multiLevelType w:val="hybridMultilevel"/>
    <w:tmpl w:val="CA70A40A"/>
    <w:lvl w:ilvl="0" w:tplc="C23ADD80">
      <w:start w:val="1"/>
      <w:numFmt w:val="bullet"/>
      <w:lvlText w:val=""/>
      <w:lvlJc w:val="left"/>
      <w:pPr>
        <w:tabs>
          <w:tab w:val="num" w:pos="360"/>
        </w:tabs>
        <w:ind w:left="340" w:hanging="340"/>
      </w:pPr>
      <w:rPr>
        <w:rFonts w:ascii="Symbol" w:hAnsi="Symbol" w:cs="OpenSymbol" w:hint="default"/>
      </w:rPr>
    </w:lvl>
    <w:lvl w:ilvl="1" w:tplc="04090003">
      <w:start w:val="1"/>
      <w:numFmt w:val="bullet"/>
      <w:lvlText w:val="o"/>
      <w:lvlJc w:val="left"/>
      <w:pPr>
        <w:tabs>
          <w:tab w:val="num" w:pos="986"/>
        </w:tabs>
        <w:ind w:left="986" w:hanging="360"/>
      </w:pPr>
      <w:rPr>
        <w:rFonts w:ascii="Courier New" w:hAnsi="Courier New" w:cs="Arial" w:hint="default"/>
      </w:rPr>
    </w:lvl>
    <w:lvl w:ilvl="2" w:tplc="04090005">
      <w:start w:val="1"/>
      <w:numFmt w:val="bullet"/>
      <w:lvlText w:val=""/>
      <w:lvlJc w:val="left"/>
      <w:pPr>
        <w:tabs>
          <w:tab w:val="num" w:pos="1706"/>
        </w:tabs>
        <w:ind w:left="1706" w:hanging="360"/>
      </w:pPr>
      <w:rPr>
        <w:rFonts w:ascii="Wingdings" w:hAnsi="Wingdings" w:cs="Andale Mono" w:hint="default"/>
      </w:rPr>
    </w:lvl>
    <w:lvl w:ilvl="3" w:tplc="04090001">
      <w:start w:val="1"/>
      <w:numFmt w:val="bullet"/>
      <w:lvlText w:val=""/>
      <w:lvlJc w:val="left"/>
      <w:pPr>
        <w:tabs>
          <w:tab w:val="num" w:pos="2426"/>
        </w:tabs>
        <w:ind w:left="2426" w:hanging="360"/>
      </w:pPr>
      <w:rPr>
        <w:rFonts w:ascii="Symbol" w:hAnsi="Symbol" w:cs="OpenSymbol" w:hint="default"/>
      </w:rPr>
    </w:lvl>
    <w:lvl w:ilvl="4" w:tplc="04090003">
      <w:start w:val="1"/>
      <w:numFmt w:val="bullet"/>
      <w:lvlText w:val="o"/>
      <w:lvlJc w:val="left"/>
      <w:pPr>
        <w:tabs>
          <w:tab w:val="num" w:pos="3146"/>
        </w:tabs>
        <w:ind w:left="3146" w:hanging="360"/>
      </w:pPr>
      <w:rPr>
        <w:rFonts w:ascii="Courier New" w:hAnsi="Courier New" w:cs="Arial" w:hint="default"/>
      </w:rPr>
    </w:lvl>
    <w:lvl w:ilvl="5" w:tplc="04090005">
      <w:start w:val="1"/>
      <w:numFmt w:val="bullet"/>
      <w:lvlText w:val=""/>
      <w:lvlJc w:val="left"/>
      <w:pPr>
        <w:tabs>
          <w:tab w:val="num" w:pos="3866"/>
        </w:tabs>
        <w:ind w:left="3866" w:hanging="360"/>
      </w:pPr>
      <w:rPr>
        <w:rFonts w:ascii="Wingdings" w:hAnsi="Wingdings" w:cs="Andale Mono" w:hint="default"/>
      </w:rPr>
    </w:lvl>
    <w:lvl w:ilvl="6" w:tplc="04090001">
      <w:start w:val="1"/>
      <w:numFmt w:val="bullet"/>
      <w:lvlText w:val=""/>
      <w:lvlJc w:val="left"/>
      <w:pPr>
        <w:tabs>
          <w:tab w:val="num" w:pos="4586"/>
        </w:tabs>
        <w:ind w:left="4586" w:hanging="360"/>
      </w:pPr>
      <w:rPr>
        <w:rFonts w:ascii="Symbol" w:hAnsi="Symbol" w:cs="OpenSymbol" w:hint="default"/>
      </w:rPr>
    </w:lvl>
    <w:lvl w:ilvl="7" w:tplc="04090003">
      <w:start w:val="1"/>
      <w:numFmt w:val="bullet"/>
      <w:lvlText w:val="o"/>
      <w:lvlJc w:val="left"/>
      <w:pPr>
        <w:tabs>
          <w:tab w:val="num" w:pos="5306"/>
        </w:tabs>
        <w:ind w:left="5306" w:hanging="360"/>
      </w:pPr>
      <w:rPr>
        <w:rFonts w:ascii="Courier New" w:hAnsi="Courier New" w:cs="Arial" w:hint="default"/>
      </w:rPr>
    </w:lvl>
    <w:lvl w:ilvl="8" w:tplc="04090005">
      <w:start w:val="1"/>
      <w:numFmt w:val="bullet"/>
      <w:lvlText w:val=""/>
      <w:lvlJc w:val="left"/>
      <w:pPr>
        <w:tabs>
          <w:tab w:val="num" w:pos="6026"/>
        </w:tabs>
        <w:ind w:left="6026" w:hanging="360"/>
      </w:pPr>
      <w:rPr>
        <w:rFonts w:ascii="Wingdings" w:hAnsi="Wingdings" w:cs="Andale Mono" w:hint="default"/>
      </w:rPr>
    </w:lvl>
  </w:abstractNum>
  <w:abstractNum w:abstractNumId="43" w15:restartNumberingAfterBreak="0">
    <w:nsid w:val="4C0C3CE5"/>
    <w:multiLevelType w:val="hybridMultilevel"/>
    <w:tmpl w:val="9BEA10C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hint="default"/>
      </w:rPr>
    </w:lvl>
    <w:lvl w:ilvl="8" w:tplc="040C0005">
      <w:start w:val="1"/>
      <w:numFmt w:val="bullet"/>
      <w:lvlText w:val=""/>
      <w:lvlJc w:val="left"/>
      <w:pPr>
        <w:ind w:left="6480" w:hanging="360"/>
      </w:pPr>
      <w:rPr>
        <w:rFonts w:ascii="Wingdings" w:hAnsi="Wingdings" w:hint="default"/>
      </w:rPr>
    </w:lvl>
  </w:abstractNum>
  <w:abstractNum w:abstractNumId="44" w15:restartNumberingAfterBreak="0">
    <w:nsid w:val="53D028C6"/>
    <w:multiLevelType w:val="hybridMultilevel"/>
    <w:tmpl w:val="C1B601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56AB2472"/>
    <w:multiLevelType w:val="hybridMultilevel"/>
    <w:tmpl w:val="41B2AB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46" w15:restartNumberingAfterBreak="0">
    <w:nsid w:val="59FF4378"/>
    <w:multiLevelType w:val="multilevel"/>
    <w:tmpl w:val="995CCD8E"/>
    <w:lvl w:ilvl="0">
      <w:start w:val="1"/>
      <w:numFmt w:val="decimal"/>
      <w:pStyle w:val="A0"/>
      <w:lvlText w:val="%1."/>
      <w:lvlJc w:val="left"/>
      <w:pPr>
        <w:ind w:left="360" w:hanging="360"/>
      </w:pPr>
      <w:rPr>
        <w:rFonts w:cs="Times New Roman" w:hint="default"/>
      </w:rPr>
    </w:lvl>
    <w:lvl w:ilvl="1">
      <w:start w:val="1"/>
      <w:numFmt w:val="lowerLetter"/>
      <w:lvlText w:val="%2)"/>
      <w:lvlJc w:val="left"/>
      <w:pPr>
        <w:ind w:left="720" w:hanging="360"/>
      </w:pPr>
      <w:rPr>
        <w:rFonts w:cs="Times New Roman" w:hint="default"/>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47" w15:restartNumberingAfterBreak="0">
    <w:nsid w:val="5AE54403"/>
    <w:multiLevelType w:val="multilevel"/>
    <w:tmpl w:val="39A6EA1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8" w15:restartNumberingAfterBreak="0">
    <w:nsid w:val="5B8A7EAC"/>
    <w:multiLevelType w:val="hybridMultilevel"/>
    <w:tmpl w:val="F2D47858"/>
    <w:lvl w:ilvl="0" w:tplc="08090011">
      <w:start w:val="1"/>
      <w:numFmt w:val="decimal"/>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9" w15:restartNumberingAfterBreak="0">
    <w:nsid w:val="5E7911E5"/>
    <w:multiLevelType w:val="hybridMultilevel"/>
    <w:tmpl w:val="A6CA1A84"/>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Arial"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Arial"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Arial"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50" w15:restartNumberingAfterBreak="0">
    <w:nsid w:val="691E61C0"/>
    <w:multiLevelType w:val="hybridMultilevel"/>
    <w:tmpl w:val="CD82B2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51" w15:restartNumberingAfterBreak="0">
    <w:nsid w:val="6B0166BC"/>
    <w:multiLevelType w:val="hybridMultilevel"/>
    <w:tmpl w:val="330E0096"/>
    <w:lvl w:ilvl="0" w:tplc="C23ADD80">
      <w:start w:val="1"/>
      <w:numFmt w:val="bullet"/>
      <w:lvlText w:val=""/>
      <w:lvlJc w:val="left"/>
      <w:pPr>
        <w:tabs>
          <w:tab w:val="num" w:pos="360"/>
        </w:tabs>
        <w:ind w:left="340" w:hanging="340"/>
      </w:pPr>
      <w:rPr>
        <w:rFonts w:ascii="Symbol" w:hAnsi="Symbol" w:cs="Open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cs="Andale Mono" w:hint="default"/>
      </w:rPr>
    </w:lvl>
    <w:lvl w:ilvl="3" w:tplc="04090001">
      <w:start w:val="1"/>
      <w:numFmt w:val="bullet"/>
      <w:lvlText w:val=""/>
      <w:lvlJc w:val="left"/>
      <w:pPr>
        <w:tabs>
          <w:tab w:val="num" w:pos="2880"/>
        </w:tabs>
        <w:ind w:left="2880" w:hanging="360"/>
      </w:pPr>
      <w:rPr>
        <w:rFonts w:ascii="Symbol" w:hAnsi="Symbol" w:cs="Open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cs="Andale Mono" w:hint="default"/>
      </w:rPr>
    </w:lvl>
    <w:lvl w:ilvl="6" w:tplc="04090001">
      <w:start w:val="1"/>
      <w:numFmt w:val="bullet"/>
      <w:lvlText w:val=""/>
      <w:lvlJc w:val="left"/>
      <w:pPr>
        <w:tabs>
          <w:tab w:val="num" w:pos="5040"/>
        </w:tabs>
        <w:ind w:left="5040" w:hanging="360"/>
      </w:pPr>
      <w:rPr>
        <w:rFonts w:ascii="Symbol" w:hAnsi="Symbol" w:cs="Open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cs="Andale Mono" w:hint="default"/>
      </w:rPr>
    </w:lvl>
  </w:abstractNum>
  <w:abstractNum w:abstractNumId="52" w15:restartNumberingAfterBreak="0">
    <w:nsid w:val="6BF43B70"/>
    <w:multiLevelType w:val="multilevel"/>
    <w:tmpl w:val="71D45558"/>
    <w:lvl w:ilvl="0">
      <w:start w:val="1"/>
      <w:numFmt w:val="decimal"/>
      <w:pStyle w:val="mh1"/>
      <w:lvlText w:val="Section %1"/>
      <w:lvlJc w:val="left"/>
      <w:pPr>
        <w:tabs>
          <w:tab w:val="num" w:pos="1701"/>
        </w:tabs>
        <w:ind w:left="1701" w:hanging="1701"/>
      </w:pPr>
      <w:rPr>
        <w:rFonts w:ascii="Times New Roman" w:hAnsi="Times New Roman" w:cs="Times New Roman" w:hint="default"/>
        <w:b/>
        <w:bCs/>
        <w:i w:val="0"/>
        <w:iCs w:val="0"/>
        <w:sz w:val="36"/>
        <w:szCs w:val="36"/>
      </w:rPr>
    </w:lvl>
    <w:lvl w:ilvl="1">
      <w:start w:val="1"/>
      <w:numFmt w:val="decimal"/>
      <w:pStyle w:val="mh2"/>
      <w:lvlText w:val="%1.%2"/>
      <w:lvlJc w:val="left"/>
      <w:pPr>
        <w:tabs>
          <w:tab w:val="num" w:pos="960"/>
        </w:tabs>
        <w:ind w:left="960" w:hanging="690"/>
      </w:pPr>
      <w:rPr>
        <w:rFonts w:ascii="Times New Roman" w:hAnsi="Times New Roman" w:cs="Times New Roman" w:hint="default"/>
        <w:i w:val="0"/>
        <w:sz w:val="28"/>
        <w:szCs w:val="28"/>
      </w:rPr>
    </w:lvl>
    <w:lvl w:ilvl="2">
      <w:start w:val="1"/>
      <w:numFmt w:val="decimal"/>
      <w:pStyle w:val="mh3"/>
      <w:lvlText w:val="%1.%2.%3"/>
      <w:lvlJc w:val="left"/>
      <w:pPr>
        <w:tabs>
          <w:tab w:val="num" w:pos="720"/>
        </w:tabs>
        <w:ind w:left="720" w:hanging="720"/>
      </w:pPr>
      <w:rPr>
        <w:rFonts w:ascii="Times New Roman" w:hAnsi="Times New Roman" w:cs="Times New Roman" w:hint="default"/>
      </w:rPr>
    </w:lvl>
    <w:lvl w:ilvl="3">
      <w:start w:val="1"/>
      <w:numFmt w:val="decimal"/>
      <w:pStyle w:val="mh4"/>
      <w:lvlText w:val="%1.%2.%3.%4"/>
      <w:lvlJc w:val="left"/>
      <w:pPr>
        <w:tabs>
          <w:tab w:val="num" w:pos="720"/>
        </w:tabs>
        <w:ind w:left="720" w:hanging="720"/>
      </w:pPr>
      <w:rPr>
        <w:rFonts w:ascii="Times New Roman" w:hAnsi="Times New Roman" w:cs="Times New Roman" w:hint="default"/>
      </w:rPr>
    </w:lvl>
    <w:lvl w:ilvl="4">
      <w:start w:val="1"/>
      <w:numFmt w:val="decimal"/>
      <w:lvlText w:val="%1.%2.%3.%4.%5"/>
      <w:lvlJc w:val="left"/>
      <w:pPr>
        <w:tabs>
          <w:tab w:val="num" w:pos="1080"/>
        </w:tabs>
        <w:ind w:left="1080" w:hanging="1080"/>
      </w:pPr>
      <w:rPr>
        <w:rFonts w:ascii="Arial" w:hAnsi="Arial" w:cs="Symbol" w:hint="default"/>
      </w:rPr>
    </w:lvl>
    <w:lvl w:ilvl="5">
      <w:start w:val="1"/>
      <w:numFmt w:val="decimal"/>
      <w:lvlText w:val="%1.%2.%3.%4.%5.%6"/>
      <w:lvlJc w:val="left"/>
      <w:pPr>
        <w:tabs>
          <w:tab w:val="num" w:pos="1080"/>
        </w:tabs>
        <w:ind w:left="1080" w:hanging="1080"/>
      </w:pPr>
      <w:rPr>
        <w:rFonts w:ascii="Arial" w:hAnsi="Arial" w:cs="Symbol" w:hint="default"/>
      </w:rPr>
    </w:lvl>
    <w:lvl w:ilvl="6">
      <w:start w:val="1"/>
      <w:numFmt w:val="decimal"/>
      <w:lvlText w:val="%1.%2.%3.%4.%5.%6.%7"/>
      <w:lvlJc w:val="left"/>
      <w:pPr>
        <w:tabs>
          <w:tab w:val="num" w:pos="1440"/>
        </w:tabs>
        <w:ind w:left="1440" w:hanging="1440"/>
      </w:pPr>
      <w:rPr>
        <w:rFonts w:ascii="Arial" w:hAnsi="Arial" w:cs="Symbol" w:hint="default"/>
      </w:rPr>
    </w:lvl>
    <w:lvl w:ilvl="7">
      <w:start w:val="1"/>
      <w:numFmt w:val="decimal"/>
      <w:lvlText w:val="%1.%2.%3.%4.%5.%6.%7.%8"/>
      <w:lvlJc w:val="left"/>
      <w:pPr>
        <w:tabs>
          <w:tab w:val="num" w:pos="1440"/>
        </w:tabs>
        <w:ind w:left="1440" w:hanging="1440"/>
      </w:pPr>
      <w:rPr>
        <w:rFonts w:ascii="Arial" w:hAnsi="Arial" w:cs="Symbol" w:hint="default"/>
      </w:rPr>
    </w:lvl>
    <w:lvl w:ilvl="8">
      <w:start w:val="1"/>
      <w:numFmt w:val="decimal"/>
      <w:lvlText w:val="%1.%2.%3.%4.%5.%6.%7.%8.%9"/>
      <w:lvlJc w:val="left"/>
      <w:pPr>
        <w:tabs>
          <w:tab w:val="num" w:pos="1440"/>
        </w:tabs>
        <w:ind w:left="1440" w:hanging="1440"/>
      </w:pPr>
      <w:rPr>
        <w:rFonts w:ascii="Arial" w:hAnsi="Arial" w:cs="Symbol" w:hint="default"/>
      </w:rPr>
    </w:lvl>
  </w:abstractNum>
  <w:abstractNum w:abstractNumId="53" w15:restartNumberingAfterBreak="0">
    <w:nsid w:val="6C320EAA"/>
    <w:multiLevelType w:val="multilevel"/>
    <w:tmpl w:val="B77CC4DE"/>
    <w:lvl w:ilvl="0">
      <w:start w:val="1"/>
      <w:numFmt w:val="decimal"/>
      <w:lvlText w:val="%1"/>
      <w:lvlJc w:val="left"/>
      <w:pPr>
        <w:ind w:left="960" w:hanging="480"/>
      </w:pPr>
      <w:rPr>
        <w:rFonts w:cs="Times New Roman" w:hint="default"/>
      </w:rPr>
    </w:lvl>
    <w:lvl w:ilvl="1">
      <w:start w:val="2"/>
      <w:numFmt w:val="decimal"/>
      <w:lvlText w:val="%1.%2"/>
      <w:lvlJc w:val="left"/>
      <w:pPr>
        <w:ind w:left="960" w:hanging="480"/>
      </w:pPr>
      <w:rPr>
        <w:rFonts w:cs="Times New Roman" w:hint="default"/>
      </w:rPr>
    </w:lvl>
    <w:lvl w:ilvl="2">
      <w:start w:val="1"/>
      <w:numFmt w:val="decimal"/>
      <w:lvlText w:val="%1.%2.%3"/>
      <w:lvlJc w:val="left"/>
      <w:pPr>
        <w:ind w:left="1200" w:hanging="720"/>
      </w:pPr>
      <w:rPr>
        <w:rFonts w:cs="Times New Roman" w:hint="default"/>
      </w:rPr>
    </w:lvl>
    <w:lvl w:ilvl="3">
      <w:start w:val="1"/>
      <w:numFmt w:val="decimal"/>
      <w:lvlText w:val="%1.%2.%3.%4"/>
      <w:lvlJc w:val="left"/>
      <w:pPr>
        <w:ind w:left="1200" w:hanging="720"/>
      </w:pPr>
      <w:rPr>
        <w:rFonts w:cs="Times New Roman" w:hint="default"/>
      </w:rPr>
    </w:lvl>
    <w:lvl w:ilvl="4">
      <w:start w:val="1"/>
      <w:numFmt w:val="decimal"/>
      <w:lvlText w:val="%1.%2.%3.%4.%5"/>
      <w:lvlJc w:val="left"/>
      <w:pPr>
        <w:ind w:left="1560" w:hanging="1080"/>
      </w:pPr>
      <w:rPr>
        <w:rFonts w:cs="Times New Roman" w:hint="default"/>
      </w:rPr>
    </w:lvl>
    <w:lvl w:ilvl="5">
      <w:start w:val="1"/>
      <w:numFmt w:val="decimal"/>
      <w:lvlText w:val="%1.%2.%3.%4.%5.%6"/>
      <w:lvlJc w:val="left"/>
      <w:pPr>
        <w:ind w:left="1560" w:hanging="1080"/>
      </w:pPr>
      <w:rPr>
        <w:rFonts w:cs="Times New Roman" w:hint="default"/>
      </w:rPr>
    </w:lvl>
    <w:lvl w:ilvl="6">
      <w:start w:val="1"/>
      <w:numFmt w:val="decimal"/>
      <w:lvlText w:val="%1.%2.%3.%4.%5.%6.%7"/>
      <w:lvlJc w:val="left"/>
      <w:pPr>
        <w:ind w:left="1920" w:hanging="1440"/>
      </w:pPr>
      <w:rPr>
        <w:rFonts w:cs="Times New Roman" w:hint="default"/>
      </w:rPr>
    </w:lvl>
    <w:lvl w:ilvl="7">
      <w:start w:val="1"/>
      <w:numFmt w:val="decimal"/>
      <w:lvlText w:val="%1.%2.%3.%4.%5.%6.%7.%8"/>
      <w:lvlJc w:val="left"/>
      <w:pPr>
        <w:ind w:left="1920" w:hanging="1440"/>
      </w:pPr>
      <w:rPr>
        <w:rFonts w:cs="Times New Roman" w:hint="default"/>
      </w:rPr>
    </w:lvl>
    <w:lvl w:ilvl="8">
      <w:start w:val="1"/>
      <w:numFmt w:val="decimal"/>
      <w:lvlText w:val="%1.%2.%3.%4.%5.%6.%7.%8.%9"/>
      <w:lvlJc w:val="left"/>
      <w:pPr>
        <w:ind w:left="1920" w:hanging="1440"/>
      </w:pPr>
      <w:rPr>
        <w:rFonts w:cs="Times New Roman" w:hint="default"/>
      </w:rPr>
    </w:lvl>
  </w:abstractNum>
  <w:abstractNum w:abstractNumId="54" w15:restartNumberingAfterBreak="0">
    <w:nsid w:val="6CDF0620"/>
    <w:multiLevelType w:val="hybridMultilevel"/>
    <w:tmpl w:val="20F26A00"/>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Arial"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Arial"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Arial"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55" w15:restartNumberingAfterBreak="0">
    <w:nsid w:val="6D5A656A"/>
    <w:multiLevelType w:val="hybridMultilevel"/>
    <w:tmpl w:val="BD063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56" w15:restartNumberingAfterBreak="0">
    <w:nsid w:val="6D837FC6"/>
    <w:multiLevelType w:val="hybridMultilevel"/>
    <w:tmpl w:val="2FFC595E"/>
    <w:lvl w:ilvl="0" w:tplc="04090001">
      <w:start w:val="1"/>
      <w:numFmt w:val="bullet"/>
      <w:lvlText w:val=""/>
      <w:lvlJc w:val="left"/>
      <w:pPr>
        <w:ind w:left="360" w:hanging="360"/>
      </w:pPr>
      <w:rPr>
        <w:rFonts w:ascii="Symbol" w:hAnsi="Symbol" w:hint="default"/>
      </w:rPr>
    </w:lvl>
    <w:lvl w:ilvl="1" w:tplc="0409000D">
      <w:start w:val="1"/>
      <w:numFmt w:val="bullet"/>
      <w:lvlText w:val=""/>
      <w:lvlJc w:val="left"/>
      <w:pPr>
        <w:ind w:left="1080" w:hanging="360"/>
      </w:pPr>
      <w:rPr>
        <w:rFonts w:ascii="Wingdings" w:hAnsi="Wingdings"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57" w15:restartNumberingAfterBreak="0">
    <w:nsid w:val="753C3FFC"/>
    <w:multiLevelType w:val="hybridMultilevel"/>
    <w:tmpl w:val="9AFEA8E0"/>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cs="Arial"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Arial"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Arial"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58" w15:restartNumberingAfterBreak="0">
    <w:nsid w:val="7CE7077E"/>
    <w:multiLevelType w:val="hybridMultilevel"/>
    <w:tmpl w:val="E3D055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7DE47562"/>
    <w:multiLevelType w:val="hybridMultilevel"/>
    <w:tmpl w:val="E7FC35DE"/>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60" w15:restartNumberingAfterBreak="0">
    <w:nsid w:val="7EE271BF"/>
    <w:multiLevelType w:val="hybridMultilevel"/>
    <w:tmpl w:val="F9F6F1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20"/>
  </w:num>
  <w:num w:numId="3">
    <w:abstractNumId w:val="32"/>
  </w:num>
  <w:num w:numId="4">
    <w:abstractNumId w:val="25"/>
  </w:num>
  <w:num w:numId="5">
    <w:abstractNumId w:val="17"/>
  </w:num>
  <w:num w:numId="6">
    <w:abstractNumId w:val="29"/>
  </w:num>
  <w:num w:numId="7">
    <w:abstractNumId w:val="50"/>
  </w:num>
  <w:num w:numId="8">
    <w:abstractNumId w:val="28"/>
  </w:num>
  <w:num w:numId="9">
    <w:abstractNumId w:val="37"/>
  </w:num>
  <w:num w:numId="10">
    <w:abstractNumId w:val="56"/>
  </w:num>
  <w:num w:numId="11">
    <w:abstractNumId w:val="26"/>
  </w:num>
  <w:num w:numId="12">
    <w:abstractNumId w:val="59"/>
  </w:num>
  <w:num w:numId="13">
    <w:abstractNumId w:val="53"/>
  </w:num>
  <w:num w:numId="14">
    <w:abstractNumId w:val="55"/>
  </w:num>
  <w:num w:numId="15">
    <w:abstractNumId w:val="23"/>
  </w:num>
  <w:num w:numId="16">
    <w:abstractNumId w:val="43"/>
  </w:num>
  <w:num w:numId="17">
    <w:abstractNumId w:val="18"/>
  </w:num>
  <w:num w:numId="18">
    <w:abstractNumId w:val="41"/>
  </w:num>
  <w:num w:numId="19">
    <w:abstractNumId w:val="24"/>
  </w:num>
  <w:num w:numId="20">
    <w:abstractNumId w:val="45"/>
  </w:num>
  <w:num w:numId="21">
    <w:abstractNumId w:val="46"/>
  </w:num>
  <w:num w:numId="22">
    <w:abstractNumId w:val="52"/>
  </w:num>
  <w:num w:numId="23">
    <w:abstractNumId w:val="8"/>
  </w:num>
  <w:num w:numId="24">
    <w:abstractNumId w:val="15"/>
  </w:num>
  <w:num w:numId="25">
    <w:abstractNumId w:val="30"/>
  </w:num>
  <w:num w:numId="26">
    <w:abstractNumId w:val="48"/>
  </w:num>
  <w:num w:numId="27">
    <w:abstractNumId w:val="54"/>
  </w:num>
  <w:num w:numId="28">
    <w:abstractNumId w:val="49"/>
  </w:num>
  <w:num w:numId="29">
    <w:abstractNumId w:val="39"/>
  </w:num>
  <w:num w:numId="30">
    <w:abstractNumId w:val="16"/>
  </w:num>
  <w:num w:numId="31">
    <w:abstractNumId w:val="9"/>
  </w:num>
  <w:num w:numId="32">
    <w:abstractNumId w:val="27"/>
  </w:num>
  <w:num w:numId="33">
    <w:abstractNumId w:val="35"/>
  </w:num>
  <w:num w:numId="34">
    <w:abstractNumId w:val="19"/>
  </w:num>
  <w:num w:numId="35">
    <w:abstractNumId w:val="44"/>
  </w:num>
  <w:num w:numId="36">
    <w:abstractNumId w:val="21"/>
  </w:num>
  <w:num w:numId="37">
    <w:abstractNumId w:val="57"/>
  </w:num>
  <w:num w:numId="38">
    <w:abstractNumId w:val="7"/>
  </w:num>
  <w:num w:numId="39">
    <w:abstractNumId w:val="42"/>
  </w:num>
  <w:num w:numId="40">
    <w:abstractNumId w:val="51"/>
  </w:num>
  <w:num w:numId="41">
    <w:abstractNumId w:val="33"/>
  </w:num>
  <w:num w:numId="42">
    <w:abstractNumId w:val="31"/>
  </w:num>
  <w:num w:numId="43">
    <w:abstractNumId w:val="60"/>
  </w:num>
  <w:num w:numId="44">
    <w:abstractNumId w:val="58"/>
  </w:num>
  <w:num w:numId="45">
    <w:abstractNumId w:val="22"/>
  </w:num>
  <w:num w:numId="46">
    <w:abstractNumId w:val="11"/>
  </w:num>
  <w:num w:numId="47">
    <w:abstractNumId w:val="34"/>
  </w:num>
  <w:num w:numId="48">
    <w:abstractNumId w:val="13"/>
  </w:num>
  <w:num w:numId="49">
    <w:abstractNumId w:val="12"/>
  </w:num>
  <w:num w:numId="50">
    <w:abstractNumId w:val="47"/>
  </w:num>
  <w:num w:numId="51">
    <w:abstractNumId w:val="14"/>
  </w:num>
  <w:num w:numId="52">
    <w:abstractNumId w:val="40"/>
  </w:num>
  <w:num w:numId="53">
    <w:abstractNumId w:val="0"/>
  </w:num>
  <w:num w:numId="54">
    <w:abstractNumId w:val="36"/>
  </w:num>
  <w:num w:numId="55">
    <w:abstractNumId w:val="10"/>
  </w:num>
  <w:num w:numId="56">
    <w:abstractNumId w:val="38"/>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embedSystemFonts/>
  <w:bordersDoNotSurroundHeader/>
  <w:bordersDoNotSurroundFooter/>
  <w:proofState w:spelling="clean" w:grammar="clean"/>
  <w:defaultTabStop w:val="720"/>
  <w:hyphenationZone w:val="425"/>
  <w:doNotHyphenateCaps/>
  <w:drawingGridHorizontalSpacing w:val="12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45C6"/>
    <w:rsid w:val="00000162"/>
    <w:rsid w:val="000007B6"/>
    <w:rsid w:val="000012E7"/>
    <w:rsid w:val="00003ACE"/>
    <w:rsid w:val="00004246"/>
    <w:rsid w:val="000043E5"/>
    <w:rsid w:val="000125B0"/>
    <w:rsid w:val="00014308"/>
    <w:rsid w:val="000154F6"/>
    <w:rsid w:val="00015D29"/>
    <w:rsid w:val="00016350"/>
    <w:rsid w:val="0001671C"/>
    <w:rsid w:val="000201C3"/>
    <w:rsid w:val="00020E38"/>
    <w:rsid w:val="00020E9A"/>
    <w:rsid w:val="00020FFE"/>
    <w:rsid w:val="00021233"/>
    <w:rsid w:val="00021F1E"/>
    <w:rsid w:val="0002251B"/>
    <w:rsid w:val="00022FD7"/>
    <w:rsid w:val="000238A9"/>
    <w:rsid w:val="00023C8B"/>
    <w:rsid w:val="00023FEC"/>
    <w:rsid w:val="00024780"/>
    <w:rsid w:val="00024911"/>
    <w:rsid w:val="00024C86"/>
    <w:rsid w:val="000276EC"/>
    <w:rsid w:val="00031979"/>
    <w:rsid w:val="00032146"/>
    <w:rsid w:val="00032625"/>
    <w:rsid w:val="00032BE4"/>
    <w:rsid w:val="00033BA4"/>
    <w:rsid w:val="00033CD7"/>
    <w:rsid w:val="00034837"/>
    <w:rsid w:val="00034990"/>
    <w:rsid w:val="000364D0"/>
    <w:rsid w:val="0003678E"/>
    <w:rsid w:val="00040065"/>
    <w:rsid w:val="00040154"/>
    <w:rsid w:val="00040445"/>
    <w:rsid w:val="00040989"/>
    <w:rsid w:val="000419CE"/>
    <w:rsid w:val="00042076"/>
    <w:rsid w:val="000427A7"/>
    <w:rsid w:val="00043648"/>
    <w:rsid w:val="00044111"/>
    <w:rsid w:val="000445C6"/>
    <w:rsid w:val="00044673"/>
    <w:rsid w:val="000453A0"/>
    <w:rsid w:val="0004568F"/>
    <w:rsid w:val="00046A00"/>
    <w:rsid w:val="00047703"/>
    <w:rsid w:val="00047E31"/>
    <w:rsid w:val="0005020F"/>
    <w:rsid w:val="000502A4"/>
    <w:rsid w:val="00050D35"/>
    <w:rsid w:val="000527AC"/>
    <w:rsid w:val="00052F5E"/>
    <w:rsid w:val="0005488B"/>
    <w:rsid w:val="00054D0B"/>
    <w:rsid w:val="00054E4C"/>
    <w:rsid w:val="00055691"/>
    <w:rsid w:val="00056EE6"/>
    <w:rsid w:val="00057192"/>
    <w:rsid w:val="00061A96"/>
    <w:rsid w:val="00062C35"/>
    <w:rsid w:val="00065352"/>
    <w:rsid w:val="00065470"/>
    <w:rsid w:val="00070617"/>
    <w:rsid w:val="00070742"/>
    <w:rsid w:val="000709BE"/>
    <w:rsid w:val="00070DDF"/>
    <w:rsid w:val="00070FD7"/>
    <w:rsid w:val="000719E7"/>
    <w:rsid w:val="00071DFF"/>
    <w:rsid w:val="000747F7"/>
    <w:rsid w:val="00077501"/>
    <w:rsid w:val="00077FFA"/>
    <w:rsid w:val="00081BBA"/>
    <w:rsid w:val="00083D83"/>
    <w:rsid w:val="0008480A"/>
    <w:rsid w:val="00084DFA"/>
    <w:rsid w:val="00085B06"/>
    <w:rsid w:val="00085C44"/>
    <w:rsid w:val="0008610D"/>
    <w:rsid w:val="000878C3"/>
    <w:rsid w:val="00087D5A"/>
    <w:rsid w:val="00090DD3"/>
    <w:rsid w:val="000933D4"/>
    <w:rsid w:val="00094DE3"/>
    <w:rsid w:val="00096EF2"/>
    <w:rsid w:val="00097E01"/>
    <w:rsid w:val="000A1744"/>
    <w:rsid w:val="000A1A71"/>
    <w:rsid w:val="000A2221"/>
    <w:rsid w:val="000A38CB"/>
    <w:rsid w:val="000A5025"/>
    <w:rsid w:val="000B1631"/>
    <w:rsid w:val="000B1D46"/>
    <w:rsid w:val="000B2627"/>
    <w:rsid w:val="000B3C37"/>
    <w:rsid w:val="000B61BC"/>
    <w:rsid w:val="000B6A83"/>
    <w:rsid w:val="000C181D"/>
    <w:rsid w:val="000C2D29"/>
    <w:rsid w:val="000C4216"/>
    <w:rsid w:val="000C461D"/>
    <w:rsid w:val="000C5564"/>
    <w:rsid w:val="000C5CF6"/>
    <w:rsid w:val="000C69AC"/>
    <w:rsid w:val="000C6FD6"/>
    <w:rsid w:val="000C7181"/>
    <w:rsid w:val="000D02BE"/>
    <w:rsid w:val="000D04FB"/>
    <w:rsid w:val="000D2A49"/>
    <w:rsid w:val="000D5263"/>
    <w:rsid w:val="000D5AED"/>
    <w:rsid w:val="000D5E16"/>
    <w:rsid w:val="000D6C70"/>
    <w:rsid w:val="000E153D"/>
    <w:rsid w:val="000E1576"/>
    <w:rsid w:val="000E15E8"/>
    <w:rsid w:val="000E161F"/>
    <w:rsid w:val="000E18A4"/>
    <w:rsid w:val="000E44BA"/>
    <w:rsid w:val="000E5D0B"/>
    <w:rsid w:val="000E639B"/>
    <w:rsid w:val="000E6FD4"/>
    <w:rsid w:val="000F082D"/>
    <w:rsid w:val="000F31BB"/>
    <w:rsid w:val="000F64CF"/>
    <w:rsid w:val="001010D2"/>
    <w:rsid w:val="00101685"/>
    <w:rsid w:val="00102BD8"/>
    <w:rsid w:val="0010402B"/>
    <w:rsid w:val="00104249"/>
    <w:rsid w:val="00105366"/>
    <w:rsid w:val="00105EEF"/>
    <w:rsid w:val="001060C0"/>
    <w:rsid w:val="00107CFD"/>
    <w:rsid w:val="00110CFF"/>
    <w:rsid w:val="00111577"/>
    <w:rsid w:val="00112B69"/>
    <w:rsid w:val="00113FF4"/>
    <w:rsid w:val="00114742"/>
    <w:rsid w:val="0011477B"/>
    <w:rsid w:val="00115639"/>
    <w:rsid w:val="00115F17"/>
    <w:rsid w:val="0011658A"/>
    <w:rsid w:val="00117820"/>
    <w:rsid w:val="00122B7A"/>
    <w:rsid w:val="0012431F"/>
    <w:rsid w:val="001253E0"/>
    <w:rsid w:val="001254E2"/>
    <w:rsid w:val="0012586C"/>
    <w:rsid w:val="00125C55"/>
    <w:rsid w:val="001275A0"/>
    <w:rsid w:val="00127F24"/>
    <w:rsid w:val="00130956"/>
    <w:rsid w:val="00131156"/>
    <w:rsid w:val="00133347"/>
    <w:rsid w:val="001333B2"/>
    <w:rsid w:val="00133C63"/>
    <w:rsid w:val="00133E8B"/>
    <w:rsid w:val="00134EC3"/>
    <w:rsid w:val="001355B5"/>
    <w:rsid w:val="00135D01"/>
    <w:rsid w:val="0014015D"/>
    <w:rsid w:val="0014069A"/>
    <w:rsid w:val="00142158"/>
    <w:rsid w:val="001421EC"/>
    <w:rsid w:val="00142802"/>
    <w:rsid w:val="00144BB6"/>
    <w:rsid w:val="00144D1F"/>
    <w:rsid w:val="00145BBE"/>
    <w:rsid w:val="00147403"/>
    <w:rsid w:val="00147EA6"/>
    <w:rsid w:val="00147EE3"/>
    <w:rsid w:val="00150E88"/>
    <w:rsid w:val="0015342F"/>
    <w:rsid w:val="00153CBB"/>
    <w:rsid w:val="00156066"/>
    <w:rsid w:val="001572D7"/>
    <w:rsid w:val="001577FE"/>
    <w:rsid w:val="001607E3"/>
    <w:rsid w:val="00163582"/>
    <w:rsid w:val="0016658A"/>
    <w:rsid w:val="00170A31"/>
    <w:rsid w:val="00172A26"/>
    <w:rsid w:val="00172F42"/>
    <w:rsid w:val="00173F76"/>
    <w:rsid w:val="00182919"/>
    <w:rsid w:val="00182E9B"/>
    <w:rsid w:val="00183928"/>
    <w:rsid w:val="00186B60"/>
    <w:rsid w:val="001878D0"/>
    <w:rsid w:val="00187E9E"/>
    <w:rsid w:val="00192F7F"/>
    <w:rsid w:val="0019447B"/>
    <w:rsid w:val="00195A83"/>
    <w:rsid w:val="00195CE4"/>
    <w:rsid w:val="001A00E1"/>
    <w:rsid w:val="001A147A"/>
    <w:rsid w:val="001A20CD"/>
    <w:rsid w:val="001A3254"/>
    <w:rsid w:val="001A35B6"/>
    <w:rsid w:val="001A35DF"/>
    <w:rsid w:val="001A405E"/>
    <w:rsid w:val="001A553C"/>
    <w:rsid w:val="001A591D"/>
    <w:rsid w:val="001A664C"/>
    <w:rsid w:val="001A6C4B"/>
    <w:rsid w:val="001B1802"/>
    <w:rsid w:val="001B25ED"/>
    <w:rsid w:val="001B262A"/>
    <w:rsid w:val="001B2D73"/>
    <w:rsid w:val="001B4A66"/>
    <w:rsid w:val="001B60D3"/>
    <w:rsid w:val="001B6E6D"/>
    <w:rsid w:val="001B7269"/>
    <w:rsid w:val="001B7E35"/>
    <w:rsid w:val="001C0B39"/>
    <w:rsid w:val="001C112B"/>
    <w:rsid w:val="001C424C"/>
    <w:rsid w:val="001C44FE"/>
    <w:rsid w:val="001C58DA"/>
    <w:rsid w:val="001C71B8"/>
    <w:rsid w:val="001D026A"/>
    <w:rsid w:val="001D1B5A"/>
    <w:rsid w:val="001D2867"/>
    <w:rsid w:val="001D2C05"/>
    <w:rsid w:val="001D42F3"/>
    <w:rsid w:val="001D59CA"/>
    <w:rsid w:val="001D7124"/>
    <w:rsid w:val="001E2BA2"/>
    <w:rsid w:val="001E3D0C"/>
    <w:rsid w:val="001E5DD7"/>
    <w:rsid w:val="001E72ED"/>
    <w:rsid w:val="001E774D"/>
    <w:rsid w:val="001E7B82"/>
    <w:rsid w:val="001F02B4"/>
    <w:rsid w:val="001F0377"/>
    <w:rsid w:val="001F05B3"/>
    <w:rsid w:val="001F5526"/>
    <w:rsid w:val="001F62F1"/>
    <w:rsid w:val="001F6D2A"/>
    <w:rsid w:val="00202199"/>
    <w:rsid w:val="0020374C"/>
    <w:rsid w:val="002051A7"/>
    <w:rsid w:val="00205D25"/>
    <w:rsid w:val="00205F4F"/>
    <w:rsid w:val="00206C91"/>
    <w:rsid w:val="00213A14"/>
    <w:rsid w:val="00214854"/>
    <w:rsid w:val="00217601"/>
    <w:rsid w:val="002205CC"/>
    <w:rsid w:val="00220C9C"/>
    <w:rsid w:val="00221368"/>
    <w:rsid w:val="00221AB0"/>
    <w:rsid w:val="002227AF"/>
    <w:rsid w:val="00222BAF"/>
    <w:rsid w:val="00222BB7"/>
    <w:rsid w:val="00224332"/>
    <w:rsid w:val="00224B58"/>
    <w:rsid w:val="00224E13"/>
    <w:rsid w:val="00225298"/>
    <w:rsid w:val="00225A04"/>
    <w:rsid w:val="00225DA1"/>
    <w:rsid w:val="002262BF"/>
    <w:rsid w:val="002274CB"/>
    <w:rsid w:val="00227EAD"/>
    <w:rsid w:val="00230471"/>
    <w:rsid w:val="002315A5"/>
    <w:rsid w:val="0023241C"/>
    <w:rsid w:val="002362A1"/>
    <w:rsid w:val="00236CDC"/>
    <w:rsid w:val="00237032"/>
    <w:rsid w:val="0023776C"/>
    <w:rsid w:val="00237AE6"/>
    <w:rsid w:val="00237F3C"/>
    <w:rsid w:val="002401D0"/>
    <w:rsid w:val="0024292D"/>
    <w:rsid w:val="00244A04"/>
    <w:rsid w:val="00245BDB"/>
    <w:rsid w:val="00246BCE"/>
    <w:rsid w:val="00251A72"/>
    <w:rsid w:val="002529EE"/>
    <w:rsid w:val="0025595C"/>
    <w:rsid w:val="00256BED"/>
    <w:rsid w:val="00257330"/>
    <w:rsid w:val="00257CFE"/>
    <w:rsid w:val="00260E29"/>
    <w:rsid w:val="002615A7"/>
    <w:rsid w:val="00263686"/>
    <w:rsid w:val="00263726"/>
    <w:rsid w:val="00263E24"/>
    <w:rsid w:val="002641C7"/>
    <w:rsid w:val="00265C35"/>
    <w:rsid w:val="00265C52"/>
    <w:rsid w:val="00265CCE"/>
    <w:rsid w:val="0026787B"/>
    <w:rsid w:val="00270477"/>
    <w:rsid w:val="0027050F"/>
    <w:rsid w:val="00270985"/>
    <w:rsid w:val="00270F1A"/>
    <w:rsid w:val="00271806"/>
    <w:rsid w:val="002748E7"/>
    <w:rsid w:val="002752E0"/>
    <w:rsid w:val="00275B08"/>
    <w:rsid w:val="00275D1C"/>
    <w:rsid w:val="00277788"/>
    <w:rsid w:val="0028072C"/>
    <w:rsid w:val="00280B79"/>
    <w:rsid w:val="00280D4B"/>
    <w:rsid w:val="00281397"/>
    <w:rsid w:val="00281E9A"/>
    <w:rsid w:val="00282BC6"/>
    <w:rsid w:val="0028394B"/>
    <w:rsid w:val="00283A5D"/>
    <w:rsid w:val="00284738"/>
    <w:rsid w:val="00284A1F"/>
    <w:rsid w:val="00284CF4"/>
    <w:rsid w:val="0028688F"/>
    <w:rsid w:val="002875D4"/>
    <w:rsid w:val="00290311"/>
    <w:rsid w:val="0029487F"/>
    <w:rsid w:val="002954F3"/>
    <w:rsid w:val="00295592"/>
    <w:rsid w:val="002957CC"/>
    <w:rsid w:val="00296806"/>
    <w:rsid w:val="002A0D37"/>
    <w:rsid w:val="002A4A1A"/>
    <w:rsid w:val="002A559C"/>
    <w:rsid w:val="002A5A8A"/>
    <w:rsid w:val="002A7213"/>
    <w:rsid w:val="002A7659"/>
    <w:rsid w:val="002B1216"/>
    <w:rsid w:val="002B135F"/>
    <w:rsid w:val="002B1DF9"/>
    <w:rsid w:val="002B2513"/>
    <w:rsid w:val="002B3CAA"/>
    <w:rsid w:val="002B4147"/>
    <w:rsid w:val="002C03D4"/>
    <w:rsid w:val="002C0B21"/>
    <w:rsid w:val="002C6691"/>
    <w:rsid w:val="002C66A1"/>
    <w:rsid w:val="002D0257"/>
    <w:rsid w:val="002D06EB"/>
    <w:rsid w:val="002D249A"/>
    <w:rsid w:val="002D6A26"/>
    <w:rsid w:val="002D7C83"/>
    <w:rsid w:val="002D7E4E"/>
    <w:rsid w:val="002E2E26"/>
    <w:rsid w:val="002E40D9"/>
    <w:rsid w:val="002E48EB"/>
    <w:rsid w:val="002E4FE5"/>
    <w:rsid w:val="002E501A"/>
    <w:rsid w:val="002E538B"/>
    <w:rsid w:val="002E5FB3"/>
    <w:rsid w:val="002E60D0"/>
    <w:rsid w:val="002E6FB7"/>
    <w:rsid w:val="002F0F0A"/>
    <w:rsid w:val="002F1CEF"/>
    <w:rsid w:val="002F22AE"/>
    <w:rsid w:val="002F462A"/>
    <w:rsid w:val="002F60CB"/>
    <w:rsid w:val="002F620F"/>
    <w:rsid w:val="002F633C"/>
    <w:rsid w:val="00302C27"/>
    <w:rsid w:val="003031D2"/>
    <w:rsid w:val="003034C0"/>
    <w:rsid w:val="00307157"/>
    <w:rsid w:val="003078F6"/>
    <w:rsid w:val="00307DC6"/>
    <w:rsid w:val="00311767"/>
    <w:rsid w:val="00311F1F"/>
    <w:rsid w:val="003125B0"/>
    <w:rsid w:val="00312879"/>
    <w:rsid w:val="0031341E"/>
    <w:rsid w:val="003139E8"/>
    <w:rsid w:val="00313DBC"/>
    <w:rsid w:val="00314467"/>
    <w:rsid w:val="003147F9"/>
    <w:rsid w:val="00316426"/>
    <w:rsid w:val="00316C36"/>
    <w:rsid w:val="00317A4B"/>
    <w:rsid w:val="00320287"/>
    <w:rsid w:val="00320B85"/>
    <w:rsid w:val="0032318C"/>
    <w:rsid w:val="003235C7"/>
    <w:rsid w:val="003239D2"/>
    <w:rsid w:val="00324175"/>
    <w:rsid w:val="00326EB4"/>
    <w:rsid w:val="003276DA"/>
    <w:rsid w:val="003277E1"/>
    <w:rsid w:val="00327A6B"/>
    <w:rsid w:val="00327B74"/>
    <w:rsid w:val="0033189D"/>
    <w:rsid w:val="0033290B"/>
    <w:rsid w:val="00332AB0"/>
    <w:rsid w:val="00334BB6"/>
    <w:rsid w:val="003351C4"/>
    <w:rsid w:val="0034001C"/>
    <w:rsid w:val="00340D5D"/>
    <w:rsid w:val="00341C31"/>
    <w:rsid w:val="00342331"/>
    <w:rsid w:val="0034316A"/>
    <w:rsid w:val="0034361D"/>
    <w:rsid w:val="00343CE5"/>
    <w:rsid w:val="0034527F"/>
    <w:rsid w:val="003457E6"/>
    <w:rsid w:val="00346655"/>
    <w:rsid w:val="00350E6F"/>
    <w:rsid w:val="00354717"/>
    <w:rsid w:val="0035485E"/>
    <w:rsid w:val="00360795"/>
    <w:rsid w:val="003610BE"/>
    <w:rsid w:val="00361DDB"/>
    <w:rsid w:val="00363AAD"/>
    <w:rsid w:val="00365FAB"/>
    <w:rsid w:val="00367DA2"/>
    <w:rsid w:val="00367FA4"/>
    <w:rsid w:val="003713A8"/>
    <w:rsid w:val="00372B8B"/>
    <w:rsid w:val="003732C6"/>
    <w:rsid w:val="003755BC"/>
    <w:rsid w:val="00376B63"/>
    <w:rsid w:val="00376D55"/>
    <w:rsid w:val="003772D5"/>
    <w:rsid w:val="00380EFF"/>
    <w:rsid w:val="00382498"/>
    <w:rsid w:val="00382DD4"/>
    <w:rsid w:val="00384ED1"/>
    <w:rsid w:val="00385417"/>
    <w:rsid w:val="003863B2"/>
    <w:rsid w:val="00387838"/>
    <w:rsid w:val="00390AA4"/>
    <w:rsid w:val="00390DFA"/>
    <w:rsid w:val="00391ECA"/>
    <w:rsid w:val="00392700"/>
    <w:rsid w:val="00392F7C"/>
    <w:rsid w:val="00394034"/>
    <w:rsid w:val="00394081"/>
    <w:rsid w:val="00394E9A"/>
    <w:rsid w:val="003961DF"/>
    <w:rsid w:val="0039771A"/>
    <w:rsid w:val="003A0371"/>
    <w:rsid w:val="003A558B"/>
    <w:rsid w:val="003A59AF"/>
    <w:rsid w:val="003A7121"/>
    <w:rsid w:val="003B558C"/>
    <w:rsid w:val="003B7400"/>
    <w:rsid w:val="003C0207"/>
    <w:rsid w:val="003C14C5"/>
    <w:rsid w:val="003C401A"/>
    <w:rsid w:val="003C56C0"/>
    <w:rsid w:val="003C68FE"/>
    <w:rsid w:val="003C6BDE"/>
    <w:rsid w:val="003C6D89"/>
    <w:rsid w:val="003C74F7"/>
    <w:rsid w:val="003D3650"/>
    <w:rsid w:val="003D51D2"/>
    <w:rsid w:val="003D5AD1"/>
    <w:rsid w:val="003D6991"/>
    <w:rsid w:val="003D7670"/>
    <w:rsid w:val="003E27E9"/>
    <w:rsid w:val="003E2DDB"/>
    <w:rsid w:val="003E2E00"/>
    <w:rsid w:val="003E3D1F"/>
    <w:rsid w:val="003E4F28"/>
    <w:rsid w:val="003F0BB6"/>
    <w:rsid w:val="003F1052"/>
    <w:rsid w:val="003F2105"/>
    <w:rsid w:val="003F2A13"/>
    <w:rsid w:val="003F3B09"/>
    <w:rsid w:val="003F679D"/>
    <w:rsid w:val="00401DA2"/>
    <w:rsid w:val="00402516"/>
    <w:rsid w:val="00403D1C"/>
    <w:rsid w:val="0040732C"/>
    <w:rsid w:val="00407DFE"/>
    <w:rsid w:val="00413AB1"/>
    <w:rsid w:val="004148A4"/>
    <w:rsid w:val="00414F9A"/>
    <w:rsid w:val="004155CE"/>
    <w:rsid w:val="0041688B"/>
    <w:rsid w:val="00417C14"/>
    <w:rsid w:val="00417C35"/>
    <w:rsid w:val="00417E00"/>
    <w:rsid w:val="004201D5"/>
    <w:rsid w:val="004213F6"/>
    <w:rsid w:val="00422194"/>
    <w:rsid w:val="00422B0C"/>
    <w:rsid w:val="0042341D"/>
    <w:rsid w:val="00427DD6"/>
    <w:rsid w:val="00430536"/>
    <w:rsid w:val="004326B3"/>
    <w:rsid w:val="00433B01"/>
    <w:rsid w:val="00434FEA"/>
    <w:rsid w:val="0043590D"/>
    <w:rsid w:val="00435E1D"/>
    <w:rsid w:val="00437223"/>
    <w:rsid w:val="00440458"/>
    <w:rsid w:val="00440E80"/>
    <w:rsid w:val="00441982"/>
    <w:rsid w:val="004422D5"/>
    <w:rsid w:val="00442C15"/>
    <w:rsid w:val="00443131"/>
    <w:rsid w:val="004435A8"/>
    <w:rsid w:val="00443D1D"/>
    <w:rsid w:val="00443FD2"/>
    <w:rsid w:val="00443FEF"/>
    <w:rsid w:val="00444B43"/>
    <w:rsid w:val="004459FA"/>
    <w:rsid w:val="00446CC9"/>
    <w:rsid w:val="00447788"/>
    <w:rsid w:val="00447AB7"/>
    <w:rsid w:val="0045049B"/>
    <w:rsid w:val="00451CB5"/>
    <w:rsid w:val="00452E28"/>
    <w:rsid w:val="00454182"/>
    <w:rsid w:val="00461196"/>
    <w:rsid w:val="00461E9A"/>
    <w:rsid w:val="0046518B"/>
    <w:rsid w:val="0047204C"/>
    <w:rsid w:val="00473823"/>
    <w:rsid w:val="004742B4"/>
    <w:rsid w:val="00475EC5"/>
    <w:rsid w:val="0047692D"/>
    <w:rsid w:val="0047786A"/>
    <w:rsid w:val="00477DBF"/>
    <w:rsid w:val="0048214A"/>
    <w:rsid w:val="0048282D"/>
    <w:rsid w:val="0048390A"/>
    <w:rsid w:val="00486945"/>
    <w:rsid w:val="00486BB5"/>
    <w:rsid w:val="004923B4"/>
    <w:rsid w:val="004924D7"/>
    <w:rsid w:val="00492C7B"/>
    <w:rsid w:val="0049360E"/>
    <w:rsid w:val="00497027"/>
    <w:rsid w:val="004A021A"/>
    <w:rsid w:val="004A0B6D"/>
    <w:rsid w:val="004A0F96"/>
    <w:rsid w:val="004A2E0A"/>
    <w:rsid w:val="004A3770"/>
    <w:rsid w:val="004A45F7"/>
    <w:rsid w:val="004A51C6"/>
    <w:rsid w:val="004A59BC"/>
    <w:rsid w:val="004A6632"/>
    <w:rsid w:val="004A78D9"/>
    <w:rsid w:val="004A7A30"/>
    <w:rsid w:val="004B064F"/>
    <w:rsid w:val="004B4F1B"/>
    <w:rsid w:val="004B5B39"/>
    <w:rsid w:val="004B6750"/>
    <w:rsid w:val="004B7CBD"/>
    <w:rsid w:val="004C0AED"/>
    <w:rsid w:val="004C2CF6"/>
    <w:rsid w:val="004C450E"/>
    <w:rsid w:val="004C5429"/>
    <w:rsid w:val="004C5819"/>
    <w:rsid w:val="004D145D"/>
    <w:rsid w:val="004D179A"/>
    <w:rsid w:val="004D28DF"/>
    <w:rsid w:val="004D35F9"/>
    <w:rsid w:val="004D3B65"/>
    <w:rsid w:val="004D44DC"/>
    <w:rsid w:val="004D6A5B"/>
    <w:rsid w:val="004E02AB"/>
    <w:rsid w:val="004E05E0"/>
    <w:rsid w:val="004E17B0"/>
    <w:rsid w:val="004E430A"/>
    <w:rsid w:val="004E4B35"/>
    <w:rsid w:val="004E4CCA"/>
    <w:rsid w:val="004E5078"/>
    <w:rsid w:val="004E71A7"/>
    <w:rsid w:val="004E75AE"/>
    <w:rsid w:val="004E7921"/>
    <w:rsid w:val="004F2038"/>
    <w:rsid w:val="004F2418"/>
    <w:rsid w:val="004F2D34"/>
    <w:rsid w:val="004F4959"/>
    <w:rsid w:val="004F6B26"/>
    <w:rsid w:val="004F76D4"/>
    <w:rsid w:val="00500130"/>
    <w:rsid w:val="00501C12"/>
    <w:rsid w:val="005027EB"/>
    <w:rsid w:val="00503307"/>
    <w:rsid w:val="0050353E"/>
    <w:rsid w:val="00503A95"/>
    <w:rsid w:val="00506628"/>
    <w:rsid w:val="00506A50"/>
    <w:rsid w:val="00507196"/>
    <w:rsid w:val="00510B7A"/>
    <w:rsid w:val="00510BD6"/>
    <w:rsid w:val="00510E5B"/>
    <w:rsid w:val="005119B5"/>
    <w:rsid w:val="00511FEC"/>
    <w:rsid w:val="0051207D"/>
    <w:rsid w:val="00512F53"/>
    <w:rsid w:val="00516A21"/>
    <w:rsid w:val="00517B8B"/>
    <w:rsid w:val="00517C1B"/>
    <w:rsid w:val="005202F8"/>
    <w:rsid w:val="00520852"/>
    <w:rsid w:val="00520870"/>
    <w:rsid w:val="00520D24"/>
    <w:rsid w:val="00520D48"/>
    <w:rsid w:val="00521592"/>
    <w:rsid w:val="00522FE7"/>
    <w:rsid w:val="00524A91"/>
    <w:rsid w:val="005302F3"/>
    <w:rsid w:val="00530E5C"/>
    <w:rsid w:val="00531662"/>
    <w:rsid w:val="00532050"/>
    <w:rsid w:val="00532654"/>
    <w:rsid w:val="0053340A"/>
    <w:rsid w:val="0053517D"/>
    <w:rsid w:val="005351C3"/>
    <w:rsid w:val="005370A1"/>
    <w:rsid w:val="00537EA0"/>
    <w:rsid w:val="00541A9C"/>
    <w:rsid w:val="00542CFE"/>
    <w:rsid w:val="00544FC4"/>
    <w:rsid w:val="005456A4"/>
    <w:rsid w:val="00546557"/>
    <w:rsid w:val="00546622"/>
    <w:rsid w:val="0054680F"/>
    <w:rsid w:val="00546820"/>
    <w:rsid w:val="005504D1"/>
    <w:rsid w:val="00555890"/>
    <w:rsid w:val="005558E4"/>
    <w:rsid w:val="0056111C"/>
    <w:rsid w:val="00562030"/>
    <w:rsid w:val="00562039"/>
    <w:rsid w:val="00564226"/>
    <w:rsid w:val="0056459E"/>
    <w:rsid w:val="0056698D"/>
    <w:rsid w:val="00567171"/>
    <w:rsid w:val="00567275"/>
    <w:rsid w:val="00572569"/>
    <w:rsid w:val="00572850"/>
    <w:rsid w:val="00572976"/>
    <w:rsid w:val="00572A77"/>
    <w:rsid w:val="00573C3A"/>
    <w:rsid w:val="00574066"/>
    <w:rsid w:val="005743DF"/>
    <w:rsid w:val="005747AD"/>
    <w:rsid w:val="005749D9"/>
    <w:rsid w:val="00575E81"/>
    <w:rsid w:val="0058198B"/>
    <w:rsid w:val="00587A12"/>
    <w:rsid w:val="00587E68"/>
    <w:rsid w:val="005903CF"/>
    <w:rsid w:val="00590DBE"/>
    <w:rsid w:val="00592F89"/>
    <w:rsid w:val="00595AAF"/>
    <w:rsid w:val="0059616D"/>
    <w:rsid w:val="005972C5"/>
    <w:rsid w:val="00597C49"/>
    <w:rsid w:val="005A035D"/>
    <w:rsid w:val="005A0F9F"/>
    <w:rsid w:val="005A31D8"/>
    <w:rsid w:val="005A5908"/>
    <w:rsid w:val="005A59D4"/>
    <w:rsid w:val="005A5A73"/>
    <w:rsid w:val="005A7857"/>
    <w:rsid w:val="005B24E6"/>
    <w:rsid w:val="005B30E5"/>
    <w:rsid w:val="005B3ECB"/>
    <w:rsid w:val="005B5764"/>
    <w:rsid w:val="005B5A05"/>
    <w:rsid w:val="005B6327"/>
    <w:rsid w:val="005B7037"/>
    <w:rsid w:val="005B76C1"/>
    <w:rsid w:val="005B78E9"/>
    <w:rsid w:val="005B7C51"/>
    <w:rsid w:val="005C1760"/>
    <w:rsid w:val="005C3ADB"/>
    <w:rsid w:val="005C4B47"/>
    <w:rsid w:val="005C64A5"/>
    <w:rsid w:val="005C6617"/>
    <w:rsid w:val="005C7605"/>
    <w:rsid w:val="005C7ACC"/>
    <w:rsid w:val="005C7EE7"/>
    <w:rsid w:val="005D0E68"/>
    <w:rsid w:val="005D0EE0"/>
    <w:rsid w:val="005D1957"/>
    <w:rsid w:val="005D1B38"/>
    <w:rsid w:val="005D1C26"/>
    <w:rsid w:val="005D2304"/>
    <w:rsid w:val="005D27B9"/>
    <w:rsid w:val="005D3013"/>
    <w:rsid w:val="005D4932"/>
    <w:rsid w:val="005D5415"/>
    <w:rsid w:val="005D6292"/>
    <w:rsid w:val="005D6848"/>
    <w:rsid w:val="005D7839"/>
    <w:rsid w:val="005E02AE"/>
    <w:rsid w:val="005E1022"/>
    <w:rsid w:val="005E176A"/>
    <w:rsid w:val="005E2DE1"/>
    <w:rsid w:val="005E3A15"/>
    <w:rsid w:val="005E415B"/>
    <w:rsid w:val="005E440C"/>
    <w:rsid w:val="005E658D"/>
    <w:rsid w:val="005F166B"/>
    <w:rsid w:val="005F2D69"/>
    <w:rsid w:val="005F2F93"/>
    <w:rsid w:val="005F3E74"/>
    <w:rsid w:val="005F4C53"/>
    <w:rsid w:val="005F50E4"/>
    <w:rsid w:val="005F6349"/>
    <w:rsid w:val="006008D5"/>
    <w:rsid w:val="00600B68"/>
    <w:rsid w:val="00601882"/>
    <w:rsid w:val="00602BD1"/>
    <w:rsid w:val="00603D6B"/>
    <w:rsid w:val="006055FD"/>
    <w:rsid w:val="00605AF6"/>
    <w:rsid w:val="00606296"/>
    <w:rsid w:val="00606A52"/>
    <w:rsid w:val="00607519"/>
    <w:rsid w:val="0061075E"/>
    <w:rsid w:val="006122B2"/>
    <w:rsid w:val="00612FBF"/>
    <w:rsid w:val="00613DD4"/>
    <w:rsid w:val="00613FEC"/>
    <w:rsid w:val="00614282"/>
    <w:rsid w:val="00614818"/>
    <w:rsid w:val="00616D3C"/>
    <w:rsid w:val="0061785C"/>
    <w:rsid w:val="00617984"/>
    <w:rsid w:val="00617E26"/>
    <w:rsid w:val="00620A01"/>
    <w:rsid w:val="00620AE7"/>
    <w:rsid w:val="00621ED2"/>
    <w:rsid w:val="00623ABA"/>
    <w:rsid w:val="00627454"/>
    <w:rsid w:val="00627E9F"/>
    <w:rsid w:val="00630EDE"/>
    <w:rsid w:val="00631764"/>
    <w:rsid w:val="00631C65"/>
    <w:rsid w:val="0063507F"/>
    <w:rsid w:val="006353AA"/>
    <w:rsid w:val="0063582E"/>
    <w:rsid w:val="006364CE"/>
    <w:rsid w:val="00637FA1"/>
    <w:rsid w:val="00640869"/>
    <w:rsid w:val="00642EDF"/>
    <w:rsid w:val="0064347F"/>
    <w:rsid w:val="00643CEF"/>
    <w:rsid w:val="0064431E"/>
    <w:rsid w:val="00644DEA"/>
    <w:rsid w:val="00644F58"/>
    <w:rsid w:val="006467CD"/>
    <w:rsid w:val="0064689E"/>
    <w:rsid w:val="00646B92"/>
    <w:rsid w:val="00647F90"/>
    <w:rsid w:val="00651518"/>
    <w:rsid w:val="00655ACE"/>
    <w:rsid w:val="006564FA"/>
    <w:rsid w:val="006577A8"/>
    <w:rsid w:val="00657A77"/>
    <w:rsid w:val="0066026F"/>
    <w:rsid w:val="00663125"/>
    <w:rsid w:val="00664250"/>
    <w:rsid w:val="006651D7"/>
    <w:rsid w:val="006662AA"/>
    <w:rsid w:val="00667AE4"/>
    <w:rsid w:val="006710A8"/>
    <w:rsid w:val="00672959"/>
    <w:rsid w:val="00672DD8"/>
    <w:rsid w:val="00673500"/>
    <w:rsid w:val="00674756"/>
    <w:rsid w:val="00674840"/>
    <w:rsid w:val="00674AD5"/>
    <w:rsid w:val="006750F0"/>
    <w:rsid w:val="006763EE"/>
    <w:rsid w:val="00680C80"/>
    <w:rsid w:val="006810A5"/>
    <w:rsid w:val="00682215"/>
    <w:rsid w:val="0068290F"/>
    <w:rsid w:val="00683F0D"/>
    <w:rsid w:val="006840D3"/>
    <w:rsid w:val="006847AE"/>
    <w:rsid w:val="00685F74"/>
    <w:rsid w:val="00687446"/>
    <w:rsid w:val="00691195"/>
    <w:rsid w:val="00693110"/>
    <w:rsid w:val="00694102"/>
    <w:rsid w:val="00697B5C"/>
    <w:rsid w:val="006A310C"/>
    <w:rsid w:val="006A346C"/>
    <w:rsid w:val="006A3A2B"/>
    <w:rsid w:val="006A4079"/>
    <w:rsid w:val="006A4C69"/>
    <w:rsid w:val="006A6A38"/>
    <w:rsid w:val="006A79C5"/>
    <w:rsid w:val="006B036F"/>
    <w:rsid w:val="006B1346"/>
    <w:rsid w:val="006B1FEB"/>
    <w:rsid w:val="006B22DB"/>
    <w:rsid w:val="006B3C7D"/>
    <w:rsid w:val="006B4B2D"/>
    <w:rsid w:val="006B64DE"/>
    <w:rsid w:val="006B6531"/>
    <w:rsid w:val="006B6587"/>
    <w:rsid w:val="006C20DE"/>
    <w:rsid w:val="006C2966"/>
    <w:rsid w:val="006C3C58"/>
    <w:rsid w:val="006C6110"/>
    <w:rsid w:val="006C6B71"/>
    <w:rsid w:val="006C6D29"/>
    <w:rsid w:val="006D0FB0"/>
    <w:rsid w:val="006D1A75"/>
    <w:rsid w:val="006D36E2"/>
    <w:rsid w:val="006D45A1"/>
    <w:rsid w:val="006D4C1E"/>
    <w:rsid w:val="006D51A7"/>
    <w:rsid w:val="006D69F3"/>
    <w:rsid w:val="006E061E"/>
    <w:rsid w:val="006E0CE6"/>
    <w:rsid w:val="006E16A3"/>
    <w:rsid w:val="006E3B09"/>
    <w:rsid w:val="006E542A"/>
    <w:rsid w:val="006E61CC"/>
    <w:rsid w:val="006E63AB"/>
    <w:rsid w:val="006E6F9F"/>
    <w:rsid w:val="006E76D0"/>
    <w:rsid w:val="006F0396"/>
    <w:rsid w:val="006F1335"/>
    <w:rsid w:val="006F3EC7"/>
    <w:rsid w:val="006F420D"/>
    <w:rsid w:val="006F42B0"/>
    <w:rsid w:val="006F56F7"/>
    <w:rsid w:val="006F57EF"/>
    <w:rsid w:val="006F6096"/>
    <w:rsid w:val="006F7919"/>
    <w:rsid w:val="00701B95"/>
    <w:rsid w:val="00702FAD"/>
    <w:rsid w:val="007047E8"/>
    <w:rsid w:val="00706954"/>
    <w:rsid w:val="00707625"/>
    <w:rsid w:val="007079BE"/>
    <w:rsid w:val="00713612"/>
    <w:rsid w:val="00714D51"/>
    <w:rsid w:val="00715990"/>
    <w:rsid w:val="0072107E"/>
    <w:rsid w:val="007217F9"/>
    <w:rsid w:val="00722114"/>
    <w:rsid w:val="00722D37"/>
    <w:rsid w:val="00723917"/>
    <w:rsid w:val="00723E0C"/>
    <w:rsid w:val="0072411C"/>
    <w:rsid w:val="00724F49"/>
    <w:rsid w:val="00725A89"/>
    <w:rsid w:val="00726767"/>
    <w:rsid w:val="00726CC7"/>
    <w:rsid w:val="007275E8"/>
    <w:rsid w:val="007276B4"/>
    <w:rsid w:val="00730643"/>
    <w:rsid w:val="00730B15"/>
    <w:rsid w:val="00730DA4"/>
    <w:rsid w:val="00731692"/>
    <w:rsid w:val="00733F42"/>
    <w:rsid w:val="00735DEA"/>
    <w:rsid w:val="00737AC7"/>
    <w:rsid w:val="007411F3"/>
    <w:rsid w:val="007414F3"/>
    <w:rsid w:val="007424AE"/>
    <w:rsid w:val="00743845"/>
    <w:rsid w:val="007440BE"/>
    <w:rsid w:val="00744511"/>
    <w:rsid w:val="00745E80"/>
    <w:rsid w:val="007463B0"/>
    <w:rsid w:val="007475A5"/>
    <w:rsid w:val="007478FF"/>
    <w:rsid w:val="00747DB9"/>
    <w:rsid w:val="00755CFD"/>
    <w:rsid w:val="00761703"/>
    <w:rsid w:val="00764401"/>
    <w:rsid w:val="00765D87"/>
    <w:rsid w:val="007661C7"/>
    <w:rsid w:val="007671A9"/>
    <w:rsid w:val="00772166"/>
    <w:rsid w:val="007721B1"/>
    <w:rsid w:val="007721E5"/>
    <w:rsid w:val="00773ACD"/>
    <w:rsid w:val="00774FEF"/>
    <w:rsid w:val="0077586D"/>
    <w:rsid w:val="00781B16"/>
    <w:rsid w:val="00782198"/>
    <w:rsid w:val="0078541E"/>
    <w:rsid w:val="00785C8F"/>
    <w:rsid w:val="00786327"/>
    <w:rsid w:val="00790FAB"/>
    <w:rsid w:val="00791C2E"/>
    <w:rsid w:val="00794567"/>
    <w:rsid w:val="007959A1"/>
    <w:rsid w:val="00797FFD"/>
    <w:rsid w:val="007A2DE8"/>
    <w:rsid w:val="007A3F39"/>
    <w:rsid w:val="007A53FE"/>
    <w:rsid w:val="007A771F"/>
    <w:rsid w:val="007A7BB5"/>
    <w:rsid w:val="007B1248"/>
    <w:rsid w:val="007B293A"/>
    <w:rsid w:val="007B3294"/>
    <w:rsid w:val="007B3E86"/>
    <w:rsid w:val="007B402C"/>
    <w:rsid w:val="007B4E1F"/>
    <w:rsid w:val="007B6D6C"/>
    <w:rsid w:val="007B7063"/>
    <w:rsid w:val="007B761A"/>
    <w:rsid w:val="007C07A0"/>
    <w:rsid w:val="007C22FF"/>
    <w:rsid w:val="007C235A"/>
    <w:rsid w:val="007C41BC"/>
    <w:rsid w:val="007C4280"/>
    <w:rsid w:val="007C4377"/>
    <w:rsid w:val="007C6CE2"/>
    <w:rsid w:val="007C79F5"/>
    <w:rsid w:val="007C7D5B"/>
    <w:rsid w:val="007D0488"/>
    <w:rsid w:val="007D23F7"/>
    <w:rsid w:val="007D26A0"/>
    <w:rsid w:val="007D3FF1"/>
    <w:rsid w:val="007D48CA"/>
    <w:rsid w:val="007D4CD8"/>
    <w:rsid w:val="007D5786"/>
    <w:rsid w:val="007D6531"/>
    <w:rsid w:val="007D67C2"/>
    <w:rsid w:val="007D6923"/>
    <w:rsid w:val="007D7DA1"/>
    <w:rsid w:val="007E061B"/>
    <w:rsid w:val="007E1843"/>
    <w:rsid w:val="007E2283"/>
    <w:rsid w:val="007E3732"/>
    <w:rsid w:val="007E3E5E"/>
    <w:rsid w:val="007E4CF5"/>
    <w:rsid w:val="007E522C"/>
    <w:rsid w:val="007E5631"/>
    <w:rsid w:val="007F0D08"/>
    <w:rsid w:val="007F0F27"/>
    <w:rsid w:val="007F1025"/>
    <w:rsid w:val="007F103C"/>
    <w:rsid w:val="007F2404"/>
    <w:rsid w:val="007F60FD"/>
    <w:rsid w:val="00800749"/>
    <w:rsid w:val="0080304B"/>
    <w:rsid w:val="008040C6"/>
    <w:rsid w:val="00810AD6"/>
    <w:rsid w:val="00811835"/>
    <w:rsid w:val="008129B0"/>
    <w:rsid w:val="00812A6A"/>
    <w:rsid w:val="00815D00"/>
    <w:rsid w:val="00816853"/>
    <w:rsid w:val="00816BD2"/>
    <w:rsid w:val="00816E7D"/>
    <w:rsid w:val="00820F65"/>
    <w:rsid w:val="00822F0D"/>
    <w:rsid w:val="00823A00"/>
    <w:rsid w:val="008245C2"/>
    <w:rsid w:val="00825FD3"/>
    <w:rsid w:val="0082645C"/>
    <w:rsid w:val="00827277"/>
    <w:rsid w:val="00827A0B"/>
    <w:rsid w:val="00831790"/>
    <w:rsid w:val="008327E8"/>
    <w:rsid w:val="00833675"/>
    <w:rsid w:val="008338B7"/>
    <w:rsid w:val="00835945"/>
    <w:rsid w:val="008419C2"/>
    <w:rsid w:val="0084202E"/>
    <w:rsid w:val="0084261D"/>
    <w:rsid w:val="00842877"/>
    <w:rsid w:val="008461AE"/>
    <w:rsid w:val="00847E13"/>
    <w:rsid w:val="00850487"/>
    <w:rsid w:val="00851800"/>
    <w:rsid w:val="00851B58"/>
    <w:rsid w:val="008539F9"/>
    <w:rsid w:val="00854843"/>
    <w:rsid w:val="00855F37"/>
    <w:rsid w:val="00855FF6"/>
    <w:rsid w:val="0085735D"/>
    <w:rsid w:val="008578DB"/>
    <w:rsid w:val="008601FD"/>
    <w:rsid w:val="00861752"/>
    <w:rsid w:val="008624C8"/>
    <w:rsid w:val="008634CA"/>
    <w:rsid w:val="00863A2A"/>
    <w:rsid w:val="00863B92"/>
    <w:rsid w:val="0086602C"/>
    <w:rsid w:val="008716F8"/>
    <w:rsid w:val="008718A5"/>
    <w:rsid w:val="008718E3"/>
    <w:rsid w:val="00871FE3"/>
    <w:rsid w:val="0087225F"/>
    <w:rsid w:val="00876CB7"/>
    <w:rsid w:val="00876D6E"/>
    <w:rsid w:val="00877134"/>
    <w:rsid w:val="00881331"/>
    <w:rsid w:val="00881EC5"/>
    <w:rsid w:val="00882D22"/>
    <w:rsid w:val="00885F70"/>
    <w:rsid w:val="0088660A"/>
    <w:rsid w:val="008866DF"/>
    <w:rsid w:val="008908B3"/>
    <w:rsid w:val="008908D0"/>
    <w:rsid w:val="00890938"/>
    <w:rsid w:val="00891C10"/>
    <w:rsid w:val="008924F1"/>
    <w:rsid w:val="00895B04"/>
    <w:rsid w:val="008967AA"/>
    <w:rsid w:val="00896F26"/>
    <w:rsid w:val="0089793A"/>
    <w:rsid w:val="008A08ED"/>
    <w:rsid w:val="008A3B32"/>
    <w:rsid w:val="008A42D1"/>
    <w:rsid w:val="008A53E0"/>
    <w:rsid w:val="008A583A"/>
    <w:rsid w:val="008A6B9C"/>
    <w:rsid w:val="008A6EA3"/>
    <w:rsid w:val="008B08C3"/>
    <w:rsid w:val="008B1891"/>
    <w:rsid w:val="008B29AD"/>
    <w:rsid w:val="008B32B8"/>
    <w:rsid w:val="008B4BEE"/>
    <w:rsid w:val="008B68CE"/>
    <w:rsid w:val="008B68DC"/>
    <w:rsid w:val="008C0594"/>
    <w:rsid w:val="008C314A"/>
    <w:rsid w:val="008C321B"/>
    <w:rsid w:val="008C3A29"/>
    <w:rsid w:val="008C3D3B"/>
    <w:rsid w:val="008C4780"/>
    <w:rsid w:val="008C4D14"/>
    <w:rsid w:val="008C5E61"/>
    <w:rsid w:val="008C674B"/>
    <w:rsid w:val="008D09E9"/>
    <w:rsid w:val="008D1560"/>
    <w:rsid w:val="008D4057"/>
    <w:rsid w:val="008D59A7"/>
    <w:rsid w:val="008D75A3"/>
    <w:rsid w:val="008E0571"/>
    <w:rsid w:val="008E1AEC"/>
    <w:rsid w:val="008E23D8"/>
    <w:rsid w:val="008E5B54"/>
    <w:rsid w:val="008E64E8"/>
    <w:rsid w:val="008E7343"/>
    <w:rsid w:val="008F1E61"/>
    <w:rsid w:val="008F202F"/>
    <w:rsid w:val="008F2963"/>
    <w:rsid w:val="00900047"/>
    <w:rsid w:val="00900DD6"/>
    <w:rsid w:val="00900DFB"/>
    <w:rsid w:val="00900E02"/>
    <w:rsid w:val="009021B6"/>
    <w:rsid w:val="00902A37"/>
    <w:rsid w:val="00903054"/>
    <w:rsid w:val="0090344D"/>
    <w:rsid w:val="009036A1"/>
    <w:rsid w:val="00904338"/>
    <w:rsid w:val="0090498D"/>
    <w:rsid w:val="00905976"/>
    <w:rsid w:val="00911A2D"/>
    <w:rsid w:val="00917748"/>
    <w:rsid w:val="00920637"/>
    <w:rsid w:val="00921103"/>
    <w:rsid w:val="009232AC"/>
    <w:rsid w:val="009233DE"/>
    <w:rsid w:val="00925B01"/>
    <w:rsid w:val="00925CF2"/>
    <w:rsid w:val="00925F17"/>
    <w:rsid w:val="009263EB"/>
    <w:rsid w:val="009271A4"/>
    <w:rsid w:val="00932D1A"/>
    <w:rsid w:val="00933539"/>
    <w:rsid w:val="00935C4D"/>
    <w:rsid w:val="0093682B"/>
    <w:rsid w:val="00936D75"/>
    <w:rsid w:val="009404AC"/>
    <w:rsid w:val="00940CF7"/>
    <w:rsid w:val="0094137A"/>
    <w:rsid w:val="009475D8"/>
    <w:rsid w:val="00947B2A"/>
    <w:rsid w:val="00950685"/>
    <w:rsid w:val="0095082B"/>
    <w:rsid w:val="00957493"/>
    <w:rsid w:val="009579B8"/>
    <w:rsid w:val="00957DD3"/>
    <w:rsid w:val="00960B1D"/>
    <w:rsid w:val="009616A2"/>
    <w:rsid w:val="00961D47"/>
    <w:rsid w:val="00961EF5"/>
    <w:rsid w:val="00962140"/>
    <w:rsid w:val="00965A2C"/>
    <w:rsid w:val="00965A74"/>
    <w:rsid w:val="009665FC"/>
    <w:rsid w:val="00967C32"/>
    <w:rsid w:val="00970CDE"/>
    <w:rsid w:val="009726A1"/>
    <w:rsid w:val="00972B76"/>
    <w:rsid w:val="0097694C"/>
    <w:rsid w:val="0097701C"/>
    <w:rsid w:val="00977DA5"/>
    <w:rsid w:val="00977F61"/>
    <w:rsid w:val="00984EAB"/>
    <w:rsid w:val="009875FD"/>
    <w:rsid w:val="0098769C"/>
    <w:rsid w:val="00993394"/>
    <w:rsid w:val="00994E2E"/>
    <w:rsid w:val="00995F53"/>
    <w:rsid w:val="009971C4"/>
    <w:rsid w:val="009A131A"/>
    <w:rsid w:val="009A2482"/>
    <w:rsid w:val="009A269B"/>
    <w:rsid w:val="009A26B3"/>
    <w:rsid w:val="009A2C3E"/>
    <w:rsid w:val="009A6417"/>
    <w:rsid w:val="009A665E"/>
    <w:rsid w:val="009B00E2"/>
    <w:rsid w:val="009B1117"/>
    <w:rsid w:val="009B1AB0"/>
    <w:rsid w:val="009B772A"/>
    <w:rsid w:val="009C14DF"/>
    <w:rsid w:val="009C15FA"/>
    <w:rsid w:val="009C216A"/>
    <w:rsid w:val="009C2898"/>
    <w:rsid w:val="009C2CD6"/>
    <w:rsid w:val="009C52CF"/>
    <w:rsid w:val="009C57BD"/>
    <w:rsid w:val="009C7257"/>
    <w:rsid w:val="009C73D7"/>
    <w:rsid w:val="009D090D"/>
    <w:rsid w:val="009D2AB9"/>
    <w:rsid w:val="009D304A"/>
    <w:rsid w:val="009D3480"/>
    <w:rsid w:val="009D3F14"/>
    <w:rsid w:val="009D445B"/>
    <w:rsid w:val="009D447C"/>
    <w:rsid w:val="009D4D1E"/>
    <w:rsid w:val="009D55DB"/>
    <w:rsid w:val="009D7194"/>
    <w:rsid w:val="009D783B"/>
    <w:rsid w:val="009E4025"/>
    <w:rsid w:val="009E40F7"/>
    <w:rsid w:val="009E421D"/>
    <w:rsid w:val="009E42A5"/>
    <w:rsid w:val="009E49C2"/>
    <w:rsid w:val="009E5024"/>
    <w:rsid w:val="009E5781"/>
    <w:rsid w:val="009E733A"/>
    <w:rsid w:val="009F0C59"/>
    <w:rsid w:val="009F24A2"/>
    <w:rsid w:val="009F2A9B"/>
    <w:rsid w:val="009F2AB2"/>
    <w:rsid w:val="009F3231"/>
    <w:rsid w:val="009F6C02"/>
    <w:rsid w:val="009F6F7A"/>
    <w:rsid w:val="009F7CD7"/>
    <w:rsid w:val="00A00563"/>
    <w:rsid w:val="00A024DF"/>
    <w:rsid w:val="00A03C88"/>
    <w:rsid w:val="00A04243"/>
    <w:rsid w:val="00A04637"/>
    <w:rsid w:val="00A078C8"/>
    <w:rsid w:val="00A07BA4"/>
    <w:rsid w:val="00A10A79"/>
    <w:rsid w:val="00A121CC"/>
    <w:rsid w:val="00A130C3"/>
    <w:rsid w:val="00A17E94"/>
    <w:rsid w:val="00A21BEC"/>
    <w:rsid w:val="00A220EB"/>
    <w:rsid w:val="00A22757"/>
    <w:rsid w:val="00A23527"/>
    <w:rsid w:val="00A258A6"/>
    <w:rsid w:val="00A303CD"/>
    <w:rsid w:val="00A30873"/>
    <w:rsid w:val="00A32DE2"/>
    <w:rsid w:val="00A3465E"/>
    <w:rsid w:val="00A34841"/>
    <w:rsid w:val="00A37482"/>
    <w:rsid w:val="00A40146"/>
    <w:rsid w:val="00A4027F"/>
    <w:rsid w:val="00A417AC"/>
    <w:rsid w:val="00A42EDC"/>
    <w:rsid w:val="00A45020"/>
    <w:rsid w:val="00A47E6E"/>
    <w:rsid w:val="00A50DDA"/>
    <w:rsid w:val="00A50FBD"/>
    <w:rsid w:val="00A518B1"/>
    <w:rsid w:val="00A52063"/>
    <w:rsid w:val="00A5223A"/>
    <w:rsid w:val="00A52A9E"/>
    <w:rsid w:val="00A532F7"/>
    <w:rsid w:val="00A54C61"/>
    <w:rsid w:val="00A551C9"/>
    <w:rsid w:val="00A55320"/>
    <w:rsid w:val="00A5614B"/>
    <w:rsid w:val="00A56BFA"/>
    <w:rsid w:val="00A57DB4"/>
    <w:rsid w:val="00A62264"/>
    <w:rsid w:val="00A643DB"/>
    <w:rsid w:val="00A64C76"/>
    <w:rsid w:val="00A665B5"/>
    <w:rsid w:val="00A67CED"/>
    <w:rsid w:val="00A7016E"/>
    <w:rsid w:val="00A713FA"/>
    <w:rsid w:val="00A73707"/>
    <w:rsid w:val="00A75004"/>
    <w:rsid w:val="00A75929"/>
    <w:rsid w:val="00A761D4"/>
    <w:rsid w:val="00A801E0"/>
    <w:rsid w:val="00A81845"/>
    <w:rsid w:val="00A8190D"/>
    <w:rsid w:val="00A82E93"/>
    <w:rsid w:val="00A83048"/>
    <w:rsid w:val="00A8527B"/>
    <w:rsid w:val="00A91D39"/>
    <w:rsid w:val="00A9222F"/>
    <w:rsid w:val="00A940DC"/>
    <w:rsid w:val="00A9487F"/>
    <w:rsid w:val="00A970FC"/>
    <w:rsid w:val="00A97626"/>
    <w:rsid w:val="00AA17A7"/>
    <w:rsid w:val="00AA3519"/>
    <w:rsid w:val="00AA435A"/>
    <w:rsid w:val="00AB037B"/>
    <w:rsid w:val="00AB2F31"/>
    <w:rsid w:val="00AB3EF3"/>
    <w:rsid w:val="00AB5634"/>
    <w:rsid w:val="00AB58DB"/>
    <w:rsid w:val="00AB7E1D"/>
    <w:rsid w:val="00AC0E15"/>
    <w:rsid w:val="00AC6F52"/>
    <w:rsid w:val="00AC72E0"/>
    <w:rsid w:val="00AC7406"/>
    <w:rsid w:val="00AD0E41"/>
    <w:rsid w:val="00AD23C0"/>
    <w:rsid w:val="00AD421F"/>
    <w:rsid w:val="00AD51CE"/>
    <w:rsid w:val="00AD61B7"/>
    <w:rsid w:val="00AD67D2"/>
    <w:rsid w:val="00AD6B8E"/>
    <w:rsid w:val="00AD6EFA"/>
    <w:rsid w:val="00AE1144"/>
    <w:rsid w:val="00AE66D6"/>
    <w:rsid w:val="00AF14E4"/>
    <w:rsid w:val="00AF2D23"/>
    <w:rsid w:val="00AF379E"/>
    <w:rsid w:val="00AF3950"/>
    <w:rsid w:val="00AF5AE6"/>
    <w:rsid w:val="00AF794B"/>
    <w:rsid w:val="00AF7C7C"/>
    <w:rsid w:val="00B014E7"/>
    <w:rsid w:val="00B04BB3"/>
    <w:rsid w:val="00B050CB"/>
    <w:rsid w:val="00B05E2A"/>
    <w:rsid w:val="00B06055"/>
    <w:rsid w:val="00B065CC"/>
    <w:rsid w:val="00B12F09"/>
    <w:rsid w:val="00B135CD"/>
    <w:rsid w:val="00B15DED"/>
    <w:rsid w:val="00B16B14"/>
    <w:rsid w:val="00B201C4"/>
    <w:rsid w:val="00B20324"/>
    <w:rsid w:val="00B2032B"/>
    <w:rsid w:val="00B222C1"/>
    <w:rsid w:val="00B23079"/>
    <w:rsid w:val="00B23F44"/>
    <w:rsid w:val="00B25380"/>
    <w:rsid w:val="00B25865"/>
    <w:rsid w:val="00B26C9C"/>
    <w:rsid w:val="00B30B65"/>
    <w:rsid w:val="00B314B8"/>
    <w:rsid w:val="00B31B99"/>
    <w:rsid w:val="00B346D9"/>
    <w:rsid w:val="00B36211"/>
    <w:rsid w:val="00B404E2"/>
    <w:rsid w:val="00B41D1C"/>
    <w:rsid w:val="00B445B5"/>
    <w:rsid w:val="00B462CD"/>
    <w:rsid w:val="00B463AF"/>
    <w:rsid w:val="00B47AF6"/>
    <w:rsid w:val="00B47F94"/>
    <w:rsid w:val="00B52D71"/>
    <w:rsid w:val="00B542E5"/>
    <w:rsid w:val="00B572F7"/>
    <w:rsid w:val="00B621D9"/>
    <w:rsid w:val="00B629DE"/>
    <w:rsid w:val="00B63DC3"/>
    <w:rsid w:val="00B642CE"/>
    <w:rsid w:val="00B64A4E"/>
    <w:rsid w:val="00B64F87"/>
    <w:rsid w:val="00B652D5"/>
    <w:rsid w:val="00B6781B"/>
    <w:rsid w:val="00B67D0C"/>
    <w:rsid w:val="00B67EFE"/>
    <w:rsid w:val="00B740D7"/>
    <w:rsid w:val="00B756D2"/>
    <w:rsid w:val="00B75B10"/>
    <w:rsid w:val="00B75D57"/>
    <w:rsid w:val="00B7606C"/>
    <w:rsid w:val="00B77446"/>
    <w:rsid w:val="00B77C5F"/>
    <w:rsid w:val="00B802E0"/>
    <w:rsid w:val="00B8145C"/>
    <w:rsid w:val="00B83137"/>
    <w:rsid w:val="00B83CAE"/>
    <w:rsid w:val="00B845DF"/>
    <w:rsid w:val="00B86BB2"/>
    <w:rsid w:val="00B927A8"/>
    <w:rsid w:val="00B9756F"/>
    <w:rsid w:val="00BA0428"/>
    <w:rsid w:val="00BA0DDF"/>
    <w:rsid w:val="00BA1A4C"/>
    <w:rsid w:val="00BA1EE9"/>
    <w:rsid w:val="00BA2946"/>
    <w:rsid w:val="00BA2A32"/>
    <w:rsid w:val="00BA2DF7"/>
    <w:rsid w:val="00BA32D1"/>
    <w:rsid w:val="00BA5C37"/>
    <w:rsid w:val="00BA7F32"/>
    <w:rsid w:val="00BB1C51"/>
    <w:rsid w:val="00BB6DEE"/>
    <w:rsid w:val="00BC1518"/>
    <w:rsid w:val="00BC1C1F"/>
    <w:rsid w:val="00BC26F1"/>
    <w:rsid w:val="00BC3094"/>
    <w:rsid w:val="00BC3D15"/>
    <w:rsid w:val="00BC4E75"/>
    <w:rsid w:val="00BC7051"/>
    <w:rsid w:val="00BC7D79"/>
    <w:rsid w:val="00BD03B0"/>
    <w:rsid w:val="00BD0469"/>
    <w:rsid w:val="00BD0641"/>
    <w:rsid w:val="00BD1BF5"/>
    <w:rsid w:val="00BD2B7B"/>
    <w:rsid w:val="00BD3FF4"/>
    <w:rsid w:val="00BD5C88"/>
    <w:rsid w:val="00BD5D4D"/>
    <w:rsid w:val="00BD659E"/>
    <w:rsid w:val="00BD7544"/>
    <w:rsid w:val="00BE0545"/>
    <w:rsid w:val="00BE2DD9"/>
    <w:rsid w:val="00BE3AD3"/>
    <w:rsid w:val="00BE493B"/>
    <w:rsid w:val="00BE6A27"/>
    <w:rsid w:val="00BF0425"/>
    <w:rsid w:val="00BF0778"/>
    <w:rsid w:val="00BF2045"/>
    <w:rsid w:val="00BF71E3"/>
    <w:rsid w:val="00C016B2"/>
    <w:rsid w:val="00C01DFB"/>
    <w:rsid w:val="00C02268"/>
    <w:rsid w:val="00C1004F"/>
    <w:rsid w:val="00C10531"/>
    <w:rsid w:val="00C10FB6"/>
    <w:rsid w:val="00C1199D"/>
    <w:rsid w:val="00C133BA"/>
    <w:rsid w:val="00C13931"/>
    <w:rsid w:val="00C14CC0"/>
    <w:rsid w:val="00C17302"/>
    <w:rsid w:val="00C20D1F"/>
    <w:rsid w:val="00C20FC2"/>
    <w:rsid w:val="00C21A0B"/>
    <w:rsid w:val="00C2218C"/>
    <w:rsid w:val="00C225AD"/>
    <w:rsid w:val="00C22BC1"/>
    <w:rsid w:val="00C25AE3"/>
    <w:rsid w:val="00C2686E"/>
    <w:rsid w:val="00C30B80"/>
    <w:rsid w:val="00C30BDF"/>
    <w:rsid w:val="00C320D0"/>
    <w:rsid w:val="00C32184"/>
    <w:rsid w:val="00C34496"/>
    <w:rsid w:val="00C35C3A"/>
    <w:rsid w:val="00C36D49"/>
    <w:rsid w:val="00C372F7"/>
    <w:rsid w:val="00C408EA"/>
    <w:rsid w:val="00C40C7B"/>
    <w:rsid w:val="00C40E2E"/>
    <w:rsid w:val="00C41D7F"/>
    <w:rsid w:val="00C51EAA"/>
    <w:rsid w:val="00C53287"/>
    <w:rsid w:val="00C54154"/>
    <w:rsid w:val="00C5727B"/>
    <w:rsid w:val="00C57B56"/>
    <w:rsid w:val="00C60319"/>
    <w:rsid w:val="00C61945"/>
    <w:rsid w:val="00C61A3E"/>
    <w:rsid w:val="00C62CF1"/>
    <w:rsid w:val="00C63304"/>
    <w:rsid w:val="00C6558D"/>
    <w:rsid w:val="00C658C2"/>
    <w:rsid w:val="00C67E4A"/>
    <w:rsid w:val="00C715F1"/>
    <w:rsid w:val="00C719F3"/>
    <w:rsid w:val="00C71A0C"/>
    <w:rsid w:val="00C72799"/>
    <w:rsid w:val="00C747F6"/>
    <w:rsid w:val="00C74DB6"/>
    <w:rsid w:val="00C75927"/>
    <w:rsid w:val="00C75D9F"/>
    <w:rsid w:val="00C75F64"/>
    <w:rsid w:val="00C7610D"/>
    <w:rsid w:val="00C761E9"/>
    <w:rsid w:val="00C762EE"/>
    <w:rsid w:val="00C76425"/>
    <w:rsid w:val="00C82736"/>
    <w:rsid w:val="00C829AB"/>
    <w:rsid w:val="00C85289"/>
    <w:rsid w:val="00C857EC"/>
    <w:rsid w:val="00C858AC"/>
    <w:rsid w:val="00C867A8"/>
    <w:rsid w:val="00C86FB7"/>
    <w:rsid w:val="00C876E0"/>
    <w:rsid w:val="00C91FB8"/>
    <w:rsid w:val="00C929B5"/>
    <w:rsid w:val="00C930E6"/>
    <w:rsid w:val="00C95EE4"/>
    <w:rsid w:val="00C96B31"/>
    <w:rsid w:val="00C96C00"/>
    <w:rsid w:val="00CA04EB"/>
    <w:rsid w:val="00CA3F82"/>
    <w:rsid w:val="00CA4F34"/>
    <w:rsid w:val="00CA50ED"/>
    <w:rsid w:val="00CA55EF"/>
    <w:rsid w:val="00CA5D57"/>
    <w:rsid w:val="00CA5DA1"/>
    <w:rsid w:val="00CB0850"/>
    <w:rsid w:val="00CB14E1"/>
    <w:rsid w:val="00CB160C"/>
    <w:rsid w:val="00CB17E8"/>
    <w:rsid w:val="00CB1BD4"/>
    <w:rsid w:val="00CB2218"/>
    <w:rsid w:val="00CB56AC"/>
    <w:rsid w:val="00CB5D7B"/>
    <w:rsid w:val="00CB608A"/>
    <w:rsid w:val="00CB748F"/>
    <w:rsid w:val="00CB7763"/>
    <w:rsid w:val="00CC2C4F"/>
    <w:rsid w:val="00CC5F4B"/>
    <w:rsid w:val="00CC6AD4"/>
    <w:rsid w:val="00CD5D6F"/>
    <w:rsid w:val="00CD6810"/>
    <w:rsid w:val="00CD6F99"/>
    <w:rsid w:val="00CE0953"/>
    <w:rsid w:val="00CE3F08"/>
    <w:rsid w:val="00CE54A6"/>
    <w:rsid w:val="00CF13C0"/>
    <w:rsid w:val="00CF39A3"/>
    <w:rsid w:val="00CF3A0D"/>
    <w:rsid w:val="00CF6913"/>
    <w:rsid w:val="00CF7E5E"/>
    <w:rsid w:val="00D000F5"/>
    <w:rsid w:val="00D00FA5"/>
    <w:rsid w:val="00D011E7"/>
    <w:rsid w:val="00D027CE"/>
    <w:rsid w:val="00D04DD5"/>
    <w:rsid w:val="00D05554"/>
    <w:rsid w:val="00D07846"/>
    <w:rsid w:val="00D07EC3"/>
    <w:rsid w:val="00D10210"/>
    <w:rsid w:val="00D11D16"/>
    <w:rsid w:val="00D11FCD"/>
    <w:rsid w:val="00D130A6"/>
    <w:rsid w:val="00D13E8C"/>
    <w:rsid w:val="00D15663"/>
    <w:rsid w:val="00D175E0"/>
    <w:rsid w:val="00D217B9"/>
    <w:rsid w:val="00D21E2E"/>
    <w:rsid w:val="00D235B2"/>
    <w:rsid w:val="00D26045"/>
    <w:rsid w:val="00D30960"/>
    <w:rsid w:val="00D325D1"/>
    <w:rsid w:val="00D3336D"/>
    <w:rsid w:val="00D35A46"/>
    <w:rsid w:val="00D416D0"/>
    <w:rsid w:val="00D439DE"/>
    <w:rsid w:val="00D452F5"/>
    <w:rsid w:val="00D45996"/>
    <w:rsid w:val="00D459D5"/>
    <w:rsid w:val="00D46BBF"/>
    <w:rsid w:val="00D47695"/>
    <w:rsid w:val="00D54902"/>
    <w:rsid w:val="00D54A41"/>
    <w:rsid w:val="00D55084"/>
    <w:rsid w:val="00D55F01"/>
    <w:rsid w:val="00D56808"/>
    <w:rsid w:val="00D56E4C"/>
    <w:rsid w:val="00D602EF"/>
    <w:rsid w:val="00D60525"/>
    <w:rsid w:val="00D60B5A"/>
    <w:rsid w:val="00D631EC"/>
    <w:rsid w:val="00D64BAD"/>
    <w:rsid w:val="00D66E43"/>
    <w:rsid w:val="00D67300"/>
    <w:rsid w:val="00D7085B"/>
    <w:rsid w:val="00D70A48"/>
    <w:rsid w:val="00D70B55"/>
    <w:rsid w:val="00D73EFC"/>
    <w:rsid w:val="00D7458E"/>
    <w:rsid w:val="00D74EBB"/>
    <w:rsid w:val="00D806A2"/>
    <w:rsid w:val="00D817CE"/>
    <w:rsid w:val="00D83FAA"/>
    <w:rsid w:val="00D8642A"/>
    <w:rsid w:val="00D91E08"/>
    <w:rsid w:val="00D94453"/>
    <w:rsid w:val="00D95DD8"/>
    <w:rsid w:val="00D965D6"/>
    <w:rsid w:val="00D97540"/>
    <w:rsid w:val="00DA0668"/>
    <w:rsid w:val="00DA1EA9"/>
    <w:rsid w:val="00DA258C"/>
    <w:rsid w:val="00DA42D2"/>
    <w:rsid w:val="00DA549F"/>
    <w:rsid w:val="00DA7DC3"/>
    <w:rsid w:val="00DB05EE"/>
    <w:rsid w:val="00DB0FBC"/>
    <w:rsid w:val="00DB24A6"/>
    <w:rsid w:val="00DB311E"/>
    <w:rsid w:val="00DB3928"/>
    <w:rsid w:val="00DB5EE3"/>
    <w:rsid w:val="00DB6B04"/>
    <w:rsid w:val="00DB7F53"/>
    <w:rsid w:val="00DC02F1"/>
    <w:rsid w:val="00DC3050"/>
    <w:rsid w:val="00DC3451"/>
    <w:rsid w:val="00DC4113"/>
    <w:rsid w:val="00DC4575"/>
    <w:rsid w:val="00DC642C"/>
    <w:rsid w:val="00DC69B3"/>
    <w:rsid w:val="00DC705D"/>
    <w:rsid w:val="00DC79AB"/>
    <w:rsid w:val="00DC7C43"/>
    <w:rsid w:val="00DD02F4"/>
    <w:rsid w:val="00DD2652"/>
    <w:rsid w:val="00DD2C18"/>
    <w:rsid w:val="00DD446C"/>
    <w:rsid w:val="00DD5512"/>
    <w:rsid w:val="00DD79CB"/>
    <w:rsid w:val="00DE0372"/>
    <w:rsid w:val="00DE13E3"/>
    <w:rsid w:val="00DE25DD"/>
    <w:rsid w:val="00DE2DC2"/>
    <w:rsid w:val="00DE43AD"/>
    <w:rsid w:val="00DE5D58"/>
    <w:rsid w:val="00DE5F3F"/>
    <w:rsid w:val="00DE6718"/>
    <w:rsid w:val="00DE70DA"/>
    <w:rsid w:val="00DE75A8"/>
    <w:rsid w:val="00DF1216"/>
    <w:rsid w:val="00DF375F"/>
    <w:rsid w:val="00DF4598"/>
    <w:rsid w:val="00DF79B3"/>
    <w:rsid w:val="00DF7F38"/>
    <w:rsid w:val="00E006D8"/>
    <w:rsid w:val="00E007B4"/>
    <w:rsid w:val="00E01134"/>
    <w:rsid w:val="00E0206C"/>
    <w:rsid w:val="00E024ED"/>
    <w:rsid w:val="00E03D5A"/>
    <w:rsid w:val="00E069F0"/>
    <w:rsid w:val="00E07844"/>
    <w:rsid w:val="00E100DF"/>
    <w:rsid w:val="00E12703"/>
    <w:rsid w:val="00E1271E"/>
    <w:rsid w:val="00E155BE"/>
    <w:rsid w:val="00E16E07"/>
    <w:rsid w:val="00E208CB"/>
    <w:rsid w:val="00E2288C"/>
    <w:rsid w:val="00E271AA"/>
    <w:rsid w:val="00E3219F"/>
    <w:rsid w:val="00E36C08"/>
    <w:rsid w:val="00E36E70"/>
    <w:rsid w:val="00E373C2"/>
    <w:rsid w:val="00E4024E"/>
    <w:rsid w:val="00E4110A"/>
    <w:rsid w:val="00E41324"/>
    <w:rsid w:val="00E44868"/>
    <w:rsid w:val="00E44A67"/>
    <w:rsid w:val="00E459F7"/>
    <w:rsid w:val="00E45D51"/>
    <w:rsid w:val="00E462F1"/>
    <w:rsid w:val="00E47E0B"/>
    <w:rsid w:val="00E5055C"/>
    <w:rsid w:val="00E50AA6"/>
    <w:rsid w:val="00E51DFF"/>
    <w:rsid w:val="00E534FD"/>
    <w:rsid w:val="00E53C21"/>
    <w:rsid w:val="00E55C04"/>
    <w:rsid w:val="00E622B7"/>
    <w:rsid w:val="00E625F7"/>
    <w:rsid w:val="00E66FC3"/>
    <w:rsid w:val="00E70835"/>
    <w:rsid w:val="00E72DFC"/>
    <w:rsid w:val="00E75BAF"/>
    <w:rsid w:val="00E76155"/>
    <w:rsid w:val="00E763A1"/>
    <w:rsid w:val="00E77882"/>
    <w:rsid w:val="00E80C8C"/>
    <w:rsid w:val="00E82E60"/>
    <w:rsid w:val="00E857E3"/>
    <w:rsid w:val="00E85CCD"/>
    <w:rsid w:val="00E90719"/>
    <w:rsid w:val="00E91112"/>
    <w:rsid w:val="00E9150A"/>
    <w:rsid w:val="00E9224B"/>
    <w:rsid w:val="00E96BFD"/>
    <w:rsid w:val="00E97E57"/>
    <w:rsid w:val="00EA1DDE"/>
    <w:rsid w:val="00EA27BB"/>
    <w:rsid w:val="00EA2A32"/>
    <w:rsid w:val="00EA34C9"/>
    <w:rsid w:val="00EA5EF3"/>
    <w:rsid w:val="00EB25C5"/>
    <w:rsid w:val="00EB2676"/>
    <w:rsid w:val="00EB3293"/>
    <w:rsid w:val="00EB4DF2"/>
    <w:rsid w:val="00EB4F6C"/>
    <w:rsid w:val="00EB6A96"/>
    <w:rsid w:val="00EB6E8A"/>
    <w:rsid w:val="00EB702A"/>
    <w:rsid w:val="00EB77AB"/>
    <w:rsid w:val="00EC1B19"/>
    <w:rsid w:val="00EC1F1F"/>
    <w:rsid w:val="00EC22EB"/>
    <w:rsid w:val="00EC23A0"/>
    <w:rsid w:val="00EC2480"/>
    <w:rsid w:val="00EC3D99"/>
    <w:rsid w:val="00EC5D35"/>
    <w:rsid w:val="00EC6186"/>
    <w:rsid w:val="00ED3617"/>
    <w:rsid w:val="00ED3A0C"/>
    <w:rsid w:val="00ED3C57"/>
    <w:rsid w:val="00ED4D15"/>
    <w:rsid w:val="00ED4F56"/>
    <w:rsid w:val="00ED5D33"/>
    <w:rsid w:val="00EE1B3B"/>
    <w:rsid w:val="00EE3835"/>
    <w:rsid w:val="00EE3FE8"/>
    <w:rsid w:val="00EE6709"/>
    <w:rsid w:val="00EF0B47"/>
    <w:rsid w:val="00EF1007"/>
    <w:rsid w:val="00EF1A7B"/>
    <w:rsid w:val="00EF486A"/>
    <w:rsid w:val="00EF6007"/>
    <w:rsid w:val="00EF6478"/>
    <w:rsid w:val="00EF70CA"/>
    <w:rsid w:val="00F052C2"/>
    <w:rsid w:val="00F05435"/>
    <w:rsid w:val="00F0544F"/>
    <w:rsid w:val="00F0580E"/>
    <w:rsid w:val="00F063BE"/>
    <w:rsid w:val="00F10CA0"/>
    <w:rsid w:val="00F11DF3"/>
    <w:rsid w:val="00F12B01"/>
    <w:rsid w:val="00F13064"/>
    <w:rsid w:val="00F1459A"/>
    <w:rsid w:val="00F152A3"/>
    <w:rsid w:val="00F16AAD"/>
    <w:rsid w:val="00F1774F"/>
    <w:rsid w:val="00F20586"/>
    <w:rsid w:val="00F20833"/>
    <w:rsid w:val="00F20D0B"/>
    <w:rsid w:val="00F2204F"/>
    <w:rsid w:val="00F24D37"/>
    <w:rsid w:val="00F25621"/>
    <w:rsid w:val="00F2580A"/>
    <w:rsid w:val="00F25A02"/>
    <w:rsid w:val="00F26DD1"/>
    <w:rsid w:val="00F2796C"/>
    <w:rsid w:val="00F30246"/>
    <w:rsid w:val="00F305E4"/>
    <w:rsid w:val="00F30C1F"/>
    <w:rsid w:val="00F3246C"/>
    <w:rsid w:val="00F3310C"/>
    <w:rsid w:val="00F3408E"/>
    <w:rsid w:val="00F3461D"/>
    <w:rsid w:val="00F34E13"/>
    <w:rsid w:val="00F366DE"/>
    <w:rsid w:val="00F40ACF"/>
    <w:rsid w:val="00F410CF"/>
    <w:rsid w:val="00F41500"/>
    <w:rsid w:val="00F42B8A"/>
    <w:rsid w:val="00F42F91"/>
    <w:rsid w:val="00F43024"/>
    <w:rsid w:val="00F46424"/>
    <w:rsid w:val="00F476CA"/>
    <w:rsid w:val="00F50966"/>
    <w:rsid w:val="00F529A9"/>
    <w:rsid w:val="00F52A04"/>
    <w:rsid w:val="00F52C62"/>
    <w:rsid w:val="00F54BB0"/>
    <w:rsid w:val="00F550A4"/>
    <w:rsid w:val="00F553DD"/>
    <w:rsid w:val="00F60456"/>
    <w:rsid w:val="00F61BE9"/>
    <w:rsid w:val="00F61CA2"/>
    <w:rsid w:val="00F63F50"/>
    <w:rsid w:val="00F648CE"/>
    <w:rsid w:val="00F64E0C"/>
    <w:rsid w:val="00F66581"/>
    <w:rsid w:val="00F66B7E"/>
    <w:rsid w:val="00F67991"/>
    <w:rsid w:val="00F67B39"/>
    <w:rsid w:val="00F67C21"/>
    <w:rsid w:val="00F67E30"/>
    <w:rsid w:val="00F7120E"/>
    <w:rsid w:val="00F718ED"/>
    <w:rsid w:val="00F7391C"/>
    <w:rsid w:val="00F740E9"/>
    <w:rsid w:val="00F76648"/>
    <w:rsid w:val="00F76761"/>
    <w:rsid w:val="00F76CA7"/>
    <w:rsid w:val="00F77F34"/>
    <w:rsid w:val="00F814A8"/>
    <w:rsid w:val="00F8542C"/>
    <w:rsid w:val="00F9587F"/>
    <w:rsid w:val="00F95D8F"/>
    <w:rsid w:val="00FA0DFA"/>
    <w:rsid w:val="00FA383A"/>
    <w:rsid w:val="00FA7BB1"/>
    <w:rsid w:val="00FA7C92"/>
    <w:rsid w:val="00FB0F7D"/>
    <w:rsid w:val="00FB1C84"/>
    <w:rsid w:val="00FB306E"/>
    <w:rsid w:val="00FB4B8C"/>
    <w:rsid w:val="00FB6760"/>
    <w:rsid w:val="00FB7260"/>
    <w:rsid w:val="00FC153F"/>
    <w:rsid w:val="00FC1F33"/>
    <w:rsid w:val="00FC1F96"/>
    <w:rsid w:val="00FC2AB2"/>
    <w:rsid w:val="00FC7E92"/>
    <w:rsid w:val="00FD3729"/>
    <w:rsid w:val="00FD3914"/>
    <w:rsid w:val="00FD434F"/>
    <w:rsid w:val="00FD45CD"/>
    <w:rsid w:val="00FD53AD"/>
    <w:rsid w:val="00FE25D2"/>
    <w:rsid w:val="00FE26C0"/>
    <w:rsid w:val="00FE3EA3"/>
    <w:rsid w:val="00FE4863"/>
    <w:rsid w:val="00FE5D98"/>
    <w:rsid w:val="00FE6A1F"/>
    <w:rsid w:val="00FE75F5"/>
    <w:rsid w:val="00FF259F"/>
    <w:rsid w:val="00FF305D"/>
    <w:rsid w:val="00FF51FA"/>
    <w:rsid w:val="00FF5638"/>
    <w:rsid w:val="00FF5B7F"/>
    <w:rsid w:val="00FF78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7DD30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5"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uiPriority="67"/>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134EC3"/>
    <w:pPr>
      <w:spacing w:after="0" w:line="240" w:lineRule="auto"/>
    </w:pPr>
    <w:rPr>
      <w:sz w:val="24"/>
      <w:szCs w:val="24"/>
      <w:lang w:val="en-GB" w:eastAsia="en-GB"/>
    </w:rPr>
  </w:style>
  <w:style w:type="paragraph" w:styleId="Heading1">
    <w:name w:val="heading 1"/>
    <w:basedOn w:val="Normal"/>
    <w:next w:val="Normal"/>
    <w:link w:val="Heading1Char"/>
    <w:uiPriority w:val="99"/>
    <w:qFormat/>
    <w:locked/>
    <w:rsid w:val="00786327"/>
    <w:pPr>
      <w:keepNext/>
      <w:spacing w:before="240" w:after="60"/>
      <w:outlineLvl w:val="0"/>
    </w:pPr>
    <w:rPr>
      <w:rFonts w:cs="Arial"/>
      <w:b/>
      <w:bCs/>
      <w:kern w:val="32"/>
      <w:sz w:val="32"/>
      <w:szCs w:val="32"/>
    </w:rPr>
  </w:style>
  <w:style w:type="paragraph" w:styleId="Heading2">
    <w:name w:val="heading 2"/>
    <w:basedOn w:val="Normal"/>
    <w:next w:val="Normal"/>
    <w:link w:val="Heading2Char"/>
    <w:uiPriority w:val="99"/>
    <w:qFormat/>
    <w:rsid w:val="00786327"/>
    <w:pPr>
      <w:keepNext/>
      <w:keepLines/>
      <w:spacing w:after="120"/>
      <w:ind w:left="697" w:hanging="697"/>
      <w:jc w:val="both"/>
      <w:outlineLvl w:val="1"/>
    </w:pPr>
    <w:rPr>
      <w:b/>
      <w:bCs/>
      <w:iCs/>
      <w:sz w:val="28"/>
      <w:szCs w:val="28"/>
    </w:rPr>
  </w:style>
  <w:style w:type="paragraph" w:styleId="Heading3">
    <w:name w:val="heading 3"/>
    <w:basedOn w:val="Normal"/>
    <w:next w:val="Normal"/>
    <w:link w:val="Heading3Char"/>
    <w:uiPriority w:val="99"/>
    <w:qFormat/>
    <w:rsid w:val="0047204C"/>
    <w:pPr>
      <w:keepNext/>
      <w:tabs>
        <w:tab w:val="left" w:pos="737"/>
      </w:tabs>
      <w:ind w:left="737" w:hanging="737"/>
      <w:outlineLvl w:val="2"/>
    </w:pPr>
    <w:rPr>
      <w:b/>
      <w:bCs/>
    </w:rPr>
  </w:style>
  <w:style w:type="paragraph" w:styleId="Heading5">
    <w:name w:val="heading 5"/>
    <w:basedOn w:val="Normal"/>
    <w:next w:val="Normal"/>
    <w:link w:val="Heading5Char"/>
    <w:uiPriority w:val="99"/>
    <w:qFormat/>
    <w:locked/>
    <w:rsid w:val="005E440C"/>
    <w:pPr>
      <w:spacing w:before="240" w:after="60"/>
      <w:outlineLvl w:val="4"/>
    </w:pPr>
    <w:rPr>
      <w:rFonts w:ascii="Calibri" w:hAnsi="Calibri" w:cs="Calibri"/>
      <w:b/>
      <w:bCs/>
      <w:i/>
      <w:iCs/>
      <w:sz w:val="26"/>
      <w:szCs w:val="26"/>
    </w:rPr>
  </w:style>
  <w:style w:type="paragraph" w:styleId="Heading6">
    <w:name w:val="heading 6"/>
    <w:basedOn w:val="Normal"/>
    <w:next w:val="Normal"/>
    <w:link w:val="Heading6Char"/>
    <w:uiPriority w:val="99"/>
    <w:qFormat/>
    <w:locked/>
    <w:rsid w:val="00544FC4"/>
    <w:pPr>
      <w:spacing w:before="240" w:after="60"/>
      <w:outlineLvl w:val="5"/>
    </w:pPr>
    <w:rPr>
      <w:b/>
      <w:bCs/>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86327"/>
    <w:rPr>
      <w:rFonts w:cs="Arial"/>
      <w:b/>
      <w:bCs/>
      <w:kern w:val="32"/>
      <w:sz w:val="32"/>
      <w:szCs w:val="32"/>
      <w:lang w:val="en-GB" w:eastAsia="en-GB"/>
    </w:rPr>
  </w:style>
  <w:style w:type="character" w:customStyle="1" w:styleId="Heading2Char">
    <w:name w:val="Heading 2 Char"/>
    <w:basedOn w:val="DefaultParagraphFont"/>
    <w:link w:val="Heading2"/>
    <w:uiPriority w:val="99"/>
    <w:locked/>
    <w:rsid w:val="00786327"/>
    <w:rPr>
      <w:b/>
      <w:bCs/>
      <w:iCs/>
      <w:sz w:val="28"/>
      <w:szCs w:val="28"/>
      <w:lang w:val="en-GB" w:eastAsia="en-GB"/>
    </w:rPr>
  </w:style>
  <w:style w:type="character" w:customStyle="1" w:styleId="Heading3Char">
    <w:name w:val="Heading 3 Char"/>
    <w:basedOn w:val="DefaultParagraphFont"/>
    <w:link w:val="Heading3"/>
    <w:uiPriority w:val="99"/>
    <w:locked/>
    <w:rsid w:val="0047204C"/>
    <w:rPr>
      <w:rFonts w:ascii="Cambria" w:hAnsi="Cambria" w:cs="Cambria"/>
      <w:b/>
      <w:bCs/>
      <w:sz w:val="26"/>
      <w:szCs w:val="26"/>
      <w:lang w:val="en-GB" w:eastAsia="en-GB"/>
    </w:rPr>
  </w:style>
  <w:style w:type="character" w:customStyle="1" w:styleId="Heading5Char">
    <w:name w:val="Heading 5 Char"/>
    <w:basedOn w:val="DefaultParagraphFont"/>
    <w:link w:val="Heading5"/>
    <w:uiPriority w:val="99"/>
    <w:locked/>
    <w:rsid w:val="005E440C"/>
    <w:rPr>
      <w:rFonts w:ascii="Calibri" w:hAnsi="Calibri" w:cs="Calibri"/>
      <w:b/>
      <w:bCs/>
      <w:i/>
      <w:iCs/>
      <w:sz w:val="26"/>
      <w:szCs w:val="26"/>
      <w:lang w:val="en-GB" w:eastAsia="en-GB"/>
    </w:rPr>
  </w:style>
  <w:style w:type="character" w:customStyle="1" w:styleId="Heading6Char">
    <w:name w:val="Heading 6 Char"/>
    <w:basedOn w:val="DefaultParagraphFont"/>
    <w:link w:val="Heading6"/>
    <w:uiPriority w:val="99"/>
    <w:semiHidden/>
    <w:locked/>
    <w:rsid w:val="0047204C"/>
    <w:rPr>
      <w:rFonts w:ascii="Calibri" w:hAnsi="Calibri" w:cs="Calibri"/>
      <w:b/>
      <w:bCs/>
      <w:lang w:val="en-GB" w:eastAsia="en-GB"/>
    </w:rPr>
  </w:style>
  <w:style w:type="paragraph" w:customStyle="1" w:styleId="Heading">
    <w:name w:val="Heading"/>
    <w:basedOn w:val="Normal"/>
    <w:next w:val="BodyText"/>
    <w:uiPriority w:val="99"/>
    <w:rsid w:val="0047204C"/>
    <w:pPr>
      <w:keepNext/>
      <w:spacing w:before="240" w:after="120"/>
    </w:pPr>
    <w:rPr>
      <w:rFonts w:ascii="Arial" w:hAnsi="Arial" w:cs="Arial"/>
      <w:sz w:val="28"/>
      <w:szCs w:val="28"/>
    </w:rPr>
  </w:style>
  <w:style w:type="paragraph" w:styleId="BodyText">
    <w:name w:val="Body Text"/>
    <w:basedOn w:val="Normal"/>
    <w:link w:val="BodyTextChar"/>
    <w:uiPriority w:val="99"/>
    <w:rsid w:val="0047204C"/>
    <w:pPr>
      <w:spacing w:after="120"/>
    </w:pPr>
  </w:style>
  <w:style w:type="character" w:customStyle="1" w:styleId="BodyTextChar">
    <w:name w:val="Body Text Char"/>
    <w:basedOn w:val="DefaultParagraphFont"/>
    <w:link w:val="BodyText"/>
    <w:uiPriority w:val="99"/>
    <w:semiHidden/>
    <w:locked/>
    <w:rsid w:val="0047204C"/>
    <w:rPr>
      <w:rFonts w:cs="Times New Roman"/>
      <w:sz w:val="24"/>
      <w:szCs w:val="24"/>
      <w:lang w:val="en-GB" w:eastAsia="en-GB"/>
    </w:rPr>
  </w:style>
  <w:style w:type="paragraph" w:styleId="List">
    <w:name w:val="List"/>
    <w:basedOn w:val="BodyText"/>
    <w:uiPriority w:val="99"/>
    <w:rsid w:val="0047204C"/>
  </w:style>
  <w:style w:type="paragraph" w:styleId="Caption">
    <w:name w:val="caption"/>
    <w:basedOn w:val="Normal"/>
    <w:uiPriority w:val="35"/>
    <w:qFormat/>
    <w:rsid w:val="0047204C"/>
    <w:pPr>
      <w:spacing w:before="120" w:after="120"/>
    </w:pPr>
    <w:rPr>
      <w:i/>
      <w:iCs/>
    </w:rPr>
  </w:style>
  <w:style w:type="paragraph" w:customStyle="1" w:styleId="Index">
    <w:name w:val="Index"/>
    <w:basedOn w:val="Normal"/>
    <w:uiPriority w:val="99"/>
    <w:rsid w:val="0047204C"/>
  </w:style>
  <w:style w:type="paragraph" w:customStyle="1" w:styleId="WW-caption">
    <w:name w:val="WW-caption"/>
    <w:basedOn w:val="Normal"/>
    <w:uiPriority w:val="99"/>
    <w:rsid w:val="0047204C"/>
    <w:pPr>
      <w:spacing w:before="120" w:after="120"/>
    </w:pPr>
    <w:rPr>
      <w:i/>
      <w:iCs/>
    </w:rPr>
  </w:style>
  <w:style w:type="paragraph" w:customStyle="1" w:styleId="WW-caption1">
    <w:name w:val="WW-caption1"/>
    <w:basedOn w:val="Normal"/>
    <w:uiPriority w:val="99"/>
    <w:rsid w:val="0047204C"/>
    <w:pPr>
      <w:spacing w:before="120" w:after="120"/>
    </w:pPr>
    <w:rPr>
      <w:i/>
      <w:iCs/>
    </w:rPr>
  </w:style>
  <w:style w:type="paragraph" w:customStyle="1" w:styleId="WW-caption11">
    <w:name w:val="WW-caption11"/>
    <w:basedOn w:val="Normal"/>
    <w:uiPriority w:val="99"/>
    <w:rsid w:val="0047204C"/>
    <w:pPr>
      <w:spacing w:before="120" w:after="120"/>
    </w:pPr>
    <w:rPr>
      <w:i/>
      <w:iCs/>
    </w:rPr>
  </w:style>
  <w:style w:type="paragraph" w:customStyle="1" w:styleId="WW-caption111">
    <w:name w:val="WW-caption111"/>
    <w:basedOn w:val="Normal"/>
    <w:uiPriority w:val="99"/>
    <w:rsid w:val="0047204C"/>
    <w:pPr>
      <w:spacing w:before="120" w:after="120"/>
    </w:pPr>
    <w:rPr>
      <w:i/>
      <w:iCs/>
    </w:rPr>
  </w:style>
  <w:style w:type="paragraph" w:customStyle="1" w:styleId="WW-caption1111">
    <w:name w:val="WW-caption1111"/>
    <w:basedOn w:val="Normal"/>
    <w:uiPriority w:val="99"/>
    <w:rsid w:val="0047204C"/>
    <w:pPr>
      <w:spacing w:before="120" w:after="120"/>
    </w:pPr>
    <w:rPr>
      <w:i/>
      <w:iCs/>
    </w:rPr>
  </w:style>
  <w:style w:type="paragraph" w:customStyle="1" w:styleId="WW-caption11111">
    <w:name w:val="WW-caption11111"/>
    <w:basedOn w:val="Normal"/>
    <w:uiPriority w:val="99"/>
    <w:rsid w:val="0047204C"/>
    <w:pPr>
      <w:spacing w:before="120" w:after="120"/>
    </w:pPr>
    <w:rPr>
      <w:i/>
      <w:iCs/>
    </w:rPr>
  </w:style>
  <w:style w:type="paragraph" w:styleId="BalloonText">
    <w:name w:val="Balloon Text"/>
    <w:basedOn w:val="Normal"/>
    <w:link w:val="BalloonTextChar"/>
    <w:uiPriority w:val="99"/>
    <w:semiHidden/>
    <w:rsid w:val="0047204C"/>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7204C"/>
    <w:rPr>
      <w:rFonts w:ascii="Tahoma" w:hAnsi="Tahoma" w:cs="Tahoma"/>
      <w:sz w:val="16"/>
      <w:szCs w:val="16"/>
      <w:lang w:val="en-GB" w:eastAsia="en-GB"/>
    </w:rPr>
  </w:style>
  <w:style w:type="paragraph" w:styleId="FootnoteText">
    <w:name w:val="footnote text"/>
    <w:aliases w:val="Schriftart: 9 pt,Schriftart: 10 pt,Schriftart: 8 pt,WB-Fußnotentext,fn,Footnotes,Footnote ak"/>
    <w:basedOn w:val="Normal"/>
    <w:link w:val="FootnoteTextChar"/>
    <w:uiPriority w:val="99"/>
    <w:semiHidden/>
    <w:rsid w:val="0047204C"/>
    <w:pPr>
      <w:ind w:left="283" w:hanging="283"/>
    </w:pPr>
    <w:rPr>
      <w:sz w:val="20"/>
      <w:szCs w:val="20"/>
    </w:rPr>
  </w:style>
  <w:style w:type="character" w:customStyle="1" w:styleId="FootnoteTextChar">
    <w:name w:val="Footnote Text Char"/>
    <w:aliases w:val="Schriftart: 9 pt Char,Schriftart: 10 pt Char,Schriftart: 8 pt Char,WB-Fußnotentext Char,fn Char,Footnotes Char,Footnote ak Char"/>
    <w:basedOn w:val="DefaultParagraphFont"/>
    <w:link w:val="FootnoteText"/>
    <w:uiPriority w:val="99"/>
    <w:semiHidden/>
    <w:locked/>
    <w:rsid w:val="0047204C"/>
    <w:rPr>
      <w:rFonts w:cs="Times New Roman"/>
      <w:sz w:val="20"/>
      <w:szCs w:val="20"/>
      <w:lang w:val="en-GB" w:eastAsia="en-GB"/>
    </w:rPr>
  </w:style>
  <w:style w:type="paragraph" w:customStyle="1" w:styleId="Text1">
    <w:name w:val="Text 1"/>
    <w:basedOn w:val="Normal"/>
    <w:uiPriority w:val="99"/>
    <w:rsid w:val="0047204C"/>
    <w:pPr>
      <w:spacing w:after="240"/>
      <w:ind w:left="482"/>
      <w:jc w:val="both"/>
    </w:pPr>
    <w:rPr>
      <w:sz w:val="22"/>
      <w:szCs w:val="22"/>
    </w:rPr>
  </w:style>
  <w:style w:type="paragraph" w:customStyle="1" w:styleId="BodyText1">
    <w:name w:val="Body Text1"/>
    <w:basedOn w:val="Normal"/>
    <w:uiPriority w:val="99"/>
    <w:rsid w:val="0047204C"/>
    <w:pPr>
      <w:ind w:left="2880"/>
      <w:jc w:val="both"/>
    </w:pPr>
    <w:rPr>
      <w:sz w:val="22"/>
      <w:szCs w:val="22"/>
    </w:rPr>
  </w:style>
  <w:style w:type="paragraph" w:customStyle="1" w:styleId="box">
    <w:name w:val="box"/>
    <w:basedOn w:val="Normal"/>
    <w:uiPriority w:val="99"/>
    <w:rsid w:val="0047204C"/>
    <w:pPr>
      <w:spacing w:before="120" w:after="120"/>
      <w:jc w:val="both"/>
    </w:pPr>
    <w:rPr>
      <w:sz w:val="32"/>
      <w:szCs w:val="32"/>
    </w:rPr>
  </w:style>
  <w:style w:type="paragraph" w:styleId="TOC5">
    <w:name w:val="toc 5"/>
    <w:basedOn w:val="Normal"/>
    <w:next w:val="Normal"/>
    <w:autoRedefine/>
    <w:uiPriority w:val="99"/>
    <w:semiHidden/>
    <w:rsid w:val="0047204C"/>
    <w:pPr>
      <w:ind w:left="960"/>
    </w:pPr>
    <w:rPr>
      <w:rFonts w:asciiTheme="minorHAnsi" w:hAnsiTheme="minorHAnsi"/>
      <w:sz w:val="20"/>
      <w:szCs w:val="20"/>
    </w:rPr>
  </w:style>
  <w:style w:type="paragraph" w:styleId="NormalWeb">
    <w:name w:val="Normal (Web)"/>
    <w:basedOn w:val="Normal"/>
    <w:uiPriority w:val="99"/>
    <w:rsid w:val="0047204C"/>
    <w:pPr>
      <w:spacing w:before="100" w:after="100"/>
    </w:pPr>
    <w:rPr>
      <w:color w:val="000000"/>
      <w:lang w:val="en-US" w:eastAsia="en-US"/>
    </w:rPr>
  </w:style>
  <w:style w:type="paragraph" w:customStyle="1" w:styleId="CharCharChar1CharCharCharChar">
    <w:name w:val="Char Char Char1 Char Char Char Char"/>
    <w:basedOn w:val="Normal"/>
    <w:uiPriority w:val="99"/>
    <w:rsid w:val="0047204C"/>
    <w:rPr>
      <w:lang w:val="pl-PL" w:eastAsia="pl-PL"/>
    </w:rPr>
  </w:style>
  <w:style w:type="paragraph" w:styleId="Header">
    <w:name w:val="header"/>
    <w:basedOn w:val="Normal"/>
    <w:link w:val="HeaderChar"/>
    <w:uiPriority w:val="99"/>
    <w:rsid w:val="0047204C"/>
    <w:pPr>
      <w:tabs>
        <w:tab w:val="center" w:pos="4320"/>
        <w:tab w:val="right" w:pos="8640"/>
      </w:tabs>
    </w:pPr>
  </w:style>
  <w:style w:type="character" w:customStyle="1" w:styleId="HeaderChar">
    <w:name w:val="Header Char"/>
    <w:basedOn w:val="DefaultParagraphFont"/>
    <w:link w:val="Header"/>
    <w:uiPriority w:val="99"/>
    <w:semiHidden/>
    <w:locked/>
    <w:rsid w:val="0047204C"/>
    <w:rPr>
      <w:rFonts w:cs="Times New Roman"/>
      <w:sz w:val="24"/>
      <w:szCs w:val="24"/>
      <w:lang w:val="en-GB" w:eastAsia="en-GB"/>
    </w:rPr>
  </w:style>
  <w:style w:type="paragraph" w:styleId="Footer">
    <w:name w:val="footer"/>
    <w:basedOn w:val="Normal"/>
    <w:link w:val="FooterChar"/>
    <w:uiPriority w:val="99"/>
    <w:rsid w:val="0047204C"/>
    <w:pPr>
      <w:tabs>
        <w:tab w:val="center" w:pos="4320"/>
        <w:tab w:val="right" w:pos="8640"/>
      </w:tabs>
    </w:pPr>
  </w:style>
  <w:style w:type="character" w:customStyle="1" w:styleId="FooterChar">
    <w:name w:val="Footer Char"/>
    <w:basedOn w:val="DefaultParagraphFont"/>
    <w:link w:val="Footer"/>
    <w:uiPriority w:val="99"/>
    <w:semiHidden/>
    <w:locked/>
    <w:rsid w:val="0047204C"/>
    <w:rPr>
      <w:rFonts w:cs="Times New Roman"/>
      <w:sz w:val="24"/>
      <w:szCs w:val="24"/>
      <w:lang w:val="en-GB" w:eastAsia="en-GB"/>
    </w:rPr>
  </w:style>
  <w:style w:type="paragraph" w:customStyle="1" w:styleId="WW-header">
    <w:name w:val="WW-header"/>
    <w:basedOn w:val="Normal"/>
    <w:uiPriority w:val="99"/>
    <w:rsid w:val="0047204C"/>
    <w:pPr>
      <w:tabs>
        <w:tab w:val="center" w:pos="4819"/>
        <w:tab w:val="right" w:pos="9638"/>
      </w:tabs>
    </w:pPr>
  </w:style>
  <w:style w:type="paragraph" w:customStyle="1" w:styleId="WW-footer">
    <w:name w:val="WW-footer"/>
    <w:basedOn w:val="Normal"/>
    <w:uiPriority w:val="99"/>
    <w:rsid w:val="0047204C"/>
    <w:pPr>
      <w:tabs>
        <w:tab w:val="center" w:pos="4819"/>
        <w:tab w:val="right" w:pos="9638"/>
      </w:tabs>
    </w:pPr>
  </w:style>
  <w:style w:type="paragraph" w:customStyle="1" w:styleId="TableContents">
    <w:name w:val="Table Contents"/>
    <w:basedOn w:val="Normal"/>
    <w:uiPriority w:val="99"/>
    <w:rsid w:val="0047204C"/>
  </w:style>
  <w:style w:type="paragraph" w:customStyle="1" w:styleId="TableHeading">
    <w:name w:val="Table Heading"/>
    <w:basedOn w:val="TableContents"/>
    <w:uiPriority w:val="99"/>
    <w:rsid w:val="0047204C"/>
    <w:pPr>
      <w:jc w:val="center"/>
    </w:pPr>
    <w:rPr>
      <w:b/>
      <w:bCs/>
    </w:rPr>
  </w:style>
  <w:style w:type="paragraph" w:customStyle="1" w:styleId="WW-footnotetext">
    <w:name w:val="WW-footnote text"/>
    <w:basedOn w:val="Normal"/>
    <w:uiPriority w:val="99"/>
    <w:rsid w:val="0047204C"/>
    <w:pPr>
      <w:ind w:left="283" w:hanging="283"/>
    </w:pPr>
    <w:rPr>
      <w:sz w:val="20"/>
      <w:szCs w:val="20"/>
    </w:rPr>
  </w:style>
  <w:style w:type="paragraph" w:customStyle="1" w:styleId="WW-header1">
    <w:name w:val="WW-header1"/>
    <w:basedOn w:val="Normal"/>
    <w:uiPriority w:val="99"/>
    <w:rsid w:val="0047204C"/>
    <w:pPr>
      <w:tabs>
        <w:tab w:val="center" w:pos="4320"/>
        <w:tab w:val="right" w:pos="8640"/>
      </w:tabs>
    </w:pPr>
  </w:style>
  <w:style w:type="paragraph" w:customStyle="1" w:styleId="WW-footer1">
    <w:name w:val="WW-footer1"/>
    <w:basedOn w:val="Normal"/>
    <w:uiPriority w:val="99"/>
    <w:rsid w:val="0047204C"/>
    <w:pPr>
      <w:tabs>
        <w:tab w:val="center" w:pos="4320"/>
        <w:tab w:val="right" w:pos="8640"/>
      </w:tabs>
    </w:pPr>
  </w:style>
  <w:style w:type="paragraph" w:customStyle="1" w:styleId="WW-footnotetext1">
    <w:name w:val="WW-footnote text1"/>
    <w:basedOn w:val="Normal"/>
    <w:uiPriority w:val="99"/>
    <w:rsid w:val="0047204C"/>
    <w:pPr>
      <w:ind w:left="283" w:hanging="283"/>
    </w:pPr>
    <w:rPr>
      <w:sz w:val="20"/>
      <w:szCs w:val="20"/>
    </w:rPr>
  </w:style>
  <w:style w:type="paragraph" w:styleId="BodyText2">
    <w:name w:val="Body Text 2"/>
    <w:basedOn w:val="Normal"/>
    <w:link w:val="BodyText2Char"/>
    <w:uiPriority w:val="99"/>
    <w:rsid w:val="0047204C"/>
    <w:pPr>
      <w:jc w:val="both"/>
    </w:pPr>
  </w:style>
  <w:style w:type="character" w:customStyle="1" w:styleId="BodyText2Char">
    <w:name w:val="Body Text 2 Char"/>
    <w:basedOn w:val="DefaultParagraphFont"/>
    <w:link w:val="BodyText2"/>
    <w:uiPriority w:val="99"/>
    <w:semiHidden/>
    <w:locked/>
    <w:rsid w:val="0047204C"/>
    <w:rPr>
      <w:rFonts w:cs="Times New Roman"/>
      <w:sz w:val="24"/>
      <w:szCs w:val="24"/>
      <w:lang w:val="en-GB" w:eastAsia="en-GB"/>
    </w:rPr>
  </w:style>
  <w:style w:type="paragraph" w:customStyle="1" w:styleId="WW-header12">
    <w:name w:val="WW-header12"/>
    <w:basedOn w:val="Normal"/>
    <w:uiPriority w:val="99"/>
    <w:rsid w:val="0047204C"/>
    <w:pPr>
      <w:tabs>
        <w:tab w:val="center" w:pos="4320"/>
        <w:tab w:val="right" w:pos="8640"/>
      </w:tabs>
    </w:pPr>
  </w:style>
  <w:style w:type="paragraph" w:customStyle="1" w:styleId="WW-footer12">
    <w:name w:val="WW-footer12"/>
    <w:basedOn w:val="Normal"/>
    <w:uiPriority w:val="99"/>
    <w:rsid w:val="0047204C"/>
    <w:pPr>
      <w:tabs>
        <w:tab w:val="center" w:pos="4320"/>
        <w:tab w:val="right" w:pos="8640"/>
      </w:tabs>
    </w:pPr>
  </w:style>
  <w:style w:type="paragraph" w:customStyle="1" w:styleId="WW-footnotetext12">
    <w:name w:val="WW-footnote text12"/>
    <w:basedOn w:val="Normal"/>
    <w:uiPriority w:val="99"/>
    <w:rsid w:val="0047204C"/>
    <w:pPr>
      <w:ind w:left="283" w:hanging="283"/>
    </w:pPr>
    <w:rPr>
      <w:sz w:val="20"/>
      <w:szCs w:val="20"/>
    </w:rPr>
  </w:style>
  <w:style w:type="paragraph" w:customStyle="1" w:styleId="WW-header123">
    <w:name w:val="WW-header123"/>
    <w:basedOn w:val="Normal"/>
    <w:uiPriority w:val="99"/>
    <w:rsid w:val="0047204C"/>
    <w:pPr>
      <w:tabs>
        <w:tab w:val="center" w:pos="4320"/>
        <w:tab w:val="right" w:pos="8640"/>
      </w:tabs>
    </w:pPr>
  </w:style>
  <w:style w:type="paragraph" w:customStyle="1" w:styleId="WW-footer123">
    <w:name w:val="WW-footer123"/>
    <w:basedOn w:val="Normal"/>
    <w:uiPriority w:val="99"/>
    <w:rsid w:val="0047204C"/>
    <w:pPr>
      <w:tabs>
        <w:tab w:val="center" w:pos="4320"/>
        <w:tab w:val="right" w:pos="8640"/>
      </w:tabs>
    </w:pPr>
  </w:style>
  <w:style w:type="paragraph" w:customStyle="1" w:styleId="WW-footnotetext123">
    <w:name w:val="WW-footnote text123"/>
    <w:basedOn w:val="Normal"/>
    <w:uiPriority w:val="99"/>
    <w:rsid w:val="0047204C"/>
    <w:pPr>
      <w:ind w:left="283" w:hanging="283"/>
    </w:pPr>
    <w:rPr>
      <w:sz w:val="20"/>
      <w:szCs w:val="20"/>
    </w:rPr>
  </w:style>
  <w:style w:type="paragraph" w:customStyle="1" w:styleId="WW-header1234">
    <w:name w:val="WW-header1234"/>
    <w:basedOn w:val="Normal"/>
    <w:uiPriority w:val="99"/>
    <w:rsid w:val="0047204C"/>
    <w:pPr>
      <w:tabs>
        <w:tab w:val="center" w:pos="4320"/>
        <w:tab w:val="right" w:pos="8640"/>
      </w:tabs>
    </w:pPr>
  </w:style>
  <w:style w:type="paragraph" w:customStyle="1" w:styleId="WW-footer1234">
    <w:name w:val="WW-footer1234"/>
    <w:basedOn w:val="Normal"/>
    <w:uiPriority w:val="99"/>
    <w:rsid w:val="0047204C"/>
    <w:pPr>
      <w:tabs>
        <w:tab w:val="center" w:pos="4320"/>
        <w:tab w:val="right" w:pos="8640"/>
      </w:tabs>
    </w:pPr>
  </w:style>
  <w:style w:type="paragraph" w:customStyle="1" w:styleId="WW-footnotetext1234">
    <w:name w:val="WW-footnote text1234"/>
    <w:basedOn w:val="Normal"/>
    <w:uiPriority w:val="99"/>
    <w:rsid w:val="0047204C"/>
    <w:pPr>
      <w:ind w:left="283" w:hanging="283"/>
    </w:pPr>
    <w:rPr>
      <w:sz w:val="20"/>
      <w:szCs w:val="20"/>
    </w:rPr>
  </w:style>
  <w:style w:type="paragraph" w:customStyle="1" w:styleId="WW-header12345">
    <w:name w:val="WW-header12345"/>
    <w:basedOn w:val="Normal"/>
    <w:uiPriority w:val="99"/>
    <w:rsid w:val="0047204C"/>
    <w:pPr>
      <w:tabs>
        <w:tab w:val="center" w:pos="4320"/>
        <w:tab w:val="right" w:pos="8640"/>
      </w:tabs>
    </w:pPr>
  </w:style>
  <w:style w:type="paragraph" w:customStyle="1" w:styleId="WW-footer12345">
    <w:name w:val="WW-footer12345"/>
    <w:basedOn w:val="Normal"/>
    <w:uiPriority w:val="99"/>
    <w:rsid w:val="0047204C"/>
    <w:pPr>
      <w:tabs>
        <w:tab w:val="center" w:pos="4320"/>
        <w:tab w:val="right" w:pos="8640"/>
      </w:tabs>
    </w:pPr>
  </w:style>
  <w:style w:type="paragraph" w:customStyle="1" w:styleId="WW-footnotetext12345">
    <w:name w:val="WW-footnote text12345"/>
    <w:basedOn w:val="Normal"/>
    <w:uiPriority w:val="99"/>
    <w:rsid w:val="0047204C"/>
    <w:pPr>
      <w:ind w:left="283" w:hanging="283"/>
    </w:pPr>
    <w:rPr>
      <w:sz w:val="20"/>
      <w:szCs w:val="20"/>
    </w:rPr>
  </w:style>
  <w:style w:type="paragraph" w:customStyle="1" w:styleId="PreformattedText">
    <w:name w:val="Preformatted Text"/>
    <w:basedOn w:val="Normal"/>
    <w:uiPriority w:val="99"/>
    <w:rsid w:val="0047204C"/>
    <w:rPr>
      <w:rFonts w:ascii="Andale Mono" w:hAnsi="Andale Mono" w:cs="Andale Mono"/>
      <w:sz w:val="20"/>
      <w:szCs w:val="20"/>
    </w:rPr>
  </w:style>
  <w:style w:type="paragraph" w:customStyle="1" w:styleId="WW-header123456">
    <w:name w:val="WW-header123456"/>
    <w:basedOn w:val="Normal"/>
    <w:uiPriority w:val="99"/>
    <w:rsid w:val="0047204C"/>
    <w:pPr>
      <w:tabs>
        <w:tab w:val="center" w:pos="4320"/>
        <w:tab w:val="right" w:pos="8640"/>
      </w:tabs>
    </w:pPr>
  </w:style>
  <w:style w:type="paragraph" w:customStyle="1" w:styleId="WW-footer123456">
    <w:name w:val="WW-footer123456"/>
    <w:basedOn w:val="Normal"/>
    <w:uiPriority w:val="99"/>
    <w:rsid w:val="0047204C"/>
    <w:pPr>
      <w:tabs>
        <w:tab w:val="center" w:pos="4320"/>
        <w:tab w:val="right" w:pos="8640"/>
      </w:tabs>
    </w:pPr>
  </w:style>
  <w:style w:type="paragraph" w:customStyle="1" w:styleId="WW-footnotetext123456">
    <w:name w:val="WW-footnote text123456"/>
    <w:basedOn w:val="Normal"/>
    <w:uiPriority w:val="99"/>
    <w:rsid w:val="0047204C"/>
    <w:pPr>
      <w:ind w:left="283" w:hanging="283"/>
    </w:pPr>
    <w:rPr>
      <w:sz w:val="20"/>
      <w:szCs w:val="20"/>
    </w:rPr>
  </w:style>
  <w:style w:type="character" w:customStyle="1" w:styleId="RTFNum21">
    <w:name w:val="RTF_Num 2 1"/>
    <w:uiPriority w:val="99"/>
    <w:rsid w:val="0047204C"/>
    <w:rPr>
      <w:rFonts w:ascii="Symbol" w:hAnsi="Symbol"/>
      <w:lang w:val="en-GB" w:eastAsia="en-GB"/>
    </w:rPr>
  </w:style>
  <w:style w:type="character" w:customStyle="1" w:styleId="RTFNum22">
    <w:name w:val="RTF_Num 2 2"/>
    <w:uiPriority w:val="99"/>
    <w:rsid w:val="0047204C"/>
    <w:rPr>
      <w:rFonts w:ascii="Symbol" w:hAnsi="Symbol"/>
    </w:rPr>
  </w:style>
  <w:style w:type="character" w:customStyle="1" w:styleId="RTFNum23">
    <w:name w:val="RTF_Num 2 3"/>
    <w:uiPriority w:val="99"/>
    <w:rsid w:val="0047204C"/>
    <w:rPr>
      <w:rFonts w:ascii="Symbol" w:hAnsi="Symbol"/>
    </w:rPr>
  </w:style>
  <w:style w:type="character" w:customStyle="1" w:styleId="RTFNum24">
    <w:name w:val="RTF_Num 2 4"/>
    <w:uiPriority w:val="99"/>
    <w:rsid w:val="0047204C"/>
    <w:rPr>
      <w:rFonts w:ascii="Symbol" w:hAnsi="Symbol"/>
    </w:rPr>
  </w:style>
  <w:style w:type="character" w:customStyle="1" w:styleId="RTFNum25">
    <w:name w:val="RTF_Num 2 5"/>
    <w:uiPriority w:val="99"/>
    <w:rsid w:val="0047204C"/>
    <w:rPr>
      <w:rFonts w:ascii="Symbol" w:hAnsi="Symbol"/>
    </w:rPr>
  </w:style>
  <w:style w:type="character" w:customStyle="1" w:styleId="RTFNum26">
    <w:name w:val="RTF_Num 2 6"/>
    <w:uiPriority w:val="99"/>
    <w:rsid w:val="0047204C"/>
    <w:rPr>
      <w:rFonts w:ascii="Symbol" w:hAnsi="Symbol"/>
    </w:rPr>
  </w:style>
  <w:style w:type="character" w:customStyle="1" w:styleId="RTFNum27">
    <w:name w:val="RTF_Num 2 7"/>
    <w:uiPriority w:val="99"/>
    <w:rsid w:val="0047204C"/>
    <w:rPr>
      <w:rFonts w:ascii="Symbol" w:hAnsi="Symbol"/>
    </w:rPr>
  </w:style>
  <w:style w:type="character" w:customStyle="1" w:styleId="RTFNum28">
    <w:name w:val="RTF_Num 2 8"/>
    <w:uiPriority w:val="99"/>
    <w:rsid w:val="0047204C"/>
    <w:rPr>
      <w:rFonts w:ascii="Symbol" w:hAnsi="Symbol"/>
    </w:rPr>
  </w:style>
  <w:style w:type="character" w:customStyle="1" w:styleId="RTFNum29">
    <w:name w:val="RTF_Num 2 9"/>
    <w:uiPriority w:val="99"/>
    <w:rsid w:val="0047204C"/>
    <w:rPr>
      <w:rFonts w:ascii="Symbol" w:hAnsi="Symbol"/>
    </w:rPr>
  </w:style>
  <w:style w:type="character" w:customStyle="1" w:styleId="RTFNum210">
    <w:name w:val="RTF_Num 2 10"/>
    <w:uiPriority w:val="99"/>
    <w:rsid w:val="0047204C"/>
    <w:rPr>
      <w:rFonts w:ascii="Symbol" w:hAnsi="Symbol"/>
    </w:rPr>
  </w:style>
  <w:style w:type="character" w:customStyle="1" w:styleId="RTFNum217">
    <w:name w:val="RTF_Num 2 17"/>
    <w:uiPriority w:val="99"/>
    <w:rsid w:val="0047204C"/>
    <w:rPr>
      <w:rFonts w:ascii="Symbol" w:hAnsi="Symbol"/>
      <w:lang w:val="en-GB" w:eastAsia="en-GB"/>
    </w:rPr>
  </w:style>
  <w:style w:type="character" w:customStyle="1" w:styleId="RTFNum226">
    <w:name w:val="RTF_Num 2 26"/>
    <w:uiPriority w:val="99"/>
    <w:rsid w:val="0047204C"/>
    <w:rPr>
      <w:rFonts w:ascii="Courier New" w:hAnsi="Courier New"/>
      <w:lang w:val="en-GB" w:eastAsia="en-GB"/>
    </w:rPr>
  </w:style>
  <w:style w:type="character" w:customStyle="1" w:styleId="RTFNum236">
    <w:name w:val="RTF_Num 2 36"/>
    <w:uiPriority w:val="99"/>
    <w:rsid w:val="0047204C"/>
    <w:rPr>
      <w:rFonts w:ascii="Symbol" w:hAnsi="Symbol"/>
      <w:lang w:val="en-GB" w:eastAsia="en-GB"/>
    </w:rPr>
  </w:style>
  <w:style w:type="character" w:customStyle="1" w:styleId="RTFNum246">
    <w:name w:val="RTF_Num 2 46"/>
    <w:uiPriority w:val="99"/>
    <w:rsid w:val="0047204C"/>
    <w:rPr>
      <w:rFonts w:ascii="Symbol" w:hAnsi="Symbol"/>
      <w:lang w:val="en-GB" w:eastAsia="en-GB"/>
    </w:rPr>
  </w:style>
  <w:style w:type="character" w:customStyle="1" w:styleId="RTFNum256">
    <w:name w:val="RTF_Num 2 56"/>
    <w:uiPriority w:val="99"/>
    <w:rsid w:val="0047204C"/>
    <w:rPr>
      <w:rFonts w:ascii="Courier New" w:hAnsi="Courier New"/>
      <w:lang w:val="en-GB" w:eastAsia="en-GB"/>
    </w:rPr>
  </w:style>
  <w:style w:type="character" w:customStyle="1" w:styleId="RTFNum266">
    <w:name w:val="RTF_Num 2 66"/>
    <w:uiPriority w:val="99"/>
    <w:rsid w:val="0047204C"/>
    <w:rPr>
      <w:rFonts w:ascii="Wingdings" w:hAnsi="Wingdings"/>
      <w:lang w:val="en-GB" w:eastAsia="en-GB"/>
    </w:rPr>
  </w:style>
  <w:style w:type="character" w:customStyle="1" w:styleId="RTFNum276">
    <w:name w:val="RTF_Num 2 76"/>
    <w:uiPriority w:val="99"/>
    <w:rsid w:val="0047204C"/>
    <w:rPr>
      <w:rFonts w:ascii="Symbol" w:hAnsi="Symbol"/>
      <w:lang w:val="en-GB" w:eastAsia="en-GB"/>
    </w:rPr>
  </w:style>
  <w:style w:type="character" w:customStyle="1" w:styleId="RTFNum286">
    <w:name w:val="RTF_Num 2 86"/>
    <w:uiPriority w:val="99"/>
    <w:rsid w:val="0047204C"/>
    <w:rPr>
      <w:rFonts w:ascii="Courier New" w:hAnsi="Courier New"/>
      <w:lang w:val="en-GB" w:eastAsia="en-GB"/>
    </w:rPr>
  </w:style>
  <w:style w:type="character" w:customStyle="1" w:styleId="RTFNum296">
    <w:name w:val="RTF_Num 2 96"/>
    <w:uiPriority w:val="99"/>
    <w:rsid w:val="0047204C"/>
    <w:rPr>
      <w:rFonts w:ascii="Wingdings" w:hAnsi="Wingdings"/>
      <w:lang w:val="en-GB" w:eastAsia="en-GB"/>
    </w:rPr>
  </w:style>
  <w:style w:type="character" w:customStyle="1" w:styleId="RTFNum216">
    <w:name w:val="RTF_Num 2 16"/>
    <w:uiPriority w:val="99"/>
    <w:rsid w:val="0047204C"/>
    <w:rPr>
      <w:rFonts w:ascii="Symbol" w:hAnsi="Symbol"/>
      <w:lang w:val="en-GB" w:eastAsia="en-GB"/>
    </w:rPr>
  </w:style>
  <w:style w:type="character" w:customStyle="1" w:styleId="RTFNum225">
    <w:name w:val="RTF_Num 2 25"/>
    <w:uiPriority w:val="99"/>
    <w:rsid w:val="0047204C"/>
    <w:rPr>
      <w:rFonts w:ascii="Courier New" w:hAnsi="Courier New"/>
      <w:lang w:val="en-GB" w:eastAsia="en-GB"/>
    </w:rPr>
  </w:style>
  <w:style w:type="character" w:customStyle="1" w:styleId="RTFNum235">
    <w:name w:val="RTF_Num 2 35"/>
    <w:uiPriority w:val="99"/>
    <w:rsid w:val="0047204C"/>
    <w:rPr>
      <w:rFonts w:ascii="Wingdings" w:hAnsi="Wingdings"/>
      <w:lang w:val="en-GB" w:eastAsia="en-GB"/>
    </w:rPr>
  </w:style>
  <w:style w:type="character" w:customStyle="1" w:styleId="RTFNum245">
    <w:name w:val="RTF_Num 2 45"/>
    <w:uiPriority w:val="99"/>
    <w:rsid w:val="0047204C"/>
    <w:rPr>
      <w:rFonts w:ascii="Symbol" w:hAnsi="Symbol"/>
      <w:lang w:val="en-GB" w:eastAsia="en-GB"/>
    </w:rPr>
  </w:style>
  <w:style w:type="character" w:customStyle="1" w:styleId="RTFNum255">
    <w:name w:val="RTF_Num 2 55"/>
    <w:uiPriority w:val="99"/>
    <w:rsid w:val="0047204C"/>
    <w:rPr>
      <w:rFonts w:ascii="Courier New" w:hAnsi="Courier New"/>
      <w:lang w:val="en-GB" w:eastAsia="en-GB"/>
    </w:rPr>
  </w:style>
  <w:style w:type="character" w:customStyle="1" w:styleId="RTFNum265">
    <w:name w:val="RTF_Num 2 65"/>
    <w:uiPriority w:val="99"/>
    <w:rsid w:val="0047204C"/>
    <w:rPr>
      <w:rFonts w:ascii="Wingdings" w:hAnsi="Wingdings"/>
      <w:lang w:val="en-GB" w:eastAsia="en-GB"/>
    </w:rPr>
  </w:style>
  <w:style w:type="character" w:customStyle="1" w:styleId="RTFNum275">
    <w:name w:val="RTF_Num 2 75"/>
    <w:uiPriority w:val="99"/>
    <w:rsid w:val="0047204C"/>
    <w:rPr>
      <w:rFonts w:ascii="Symbol" w:hAnsi="Symbol"/>
      <w:lang w:val="en-GB" w:eastAsia="en-GB"/>
    </w:rPr>
  </w:style>
  <w:style w:type="character" w:customStyle="1" w:styleId="RTFNum285">
    <w:name w:val="RTF_Num 2 85"/>
    <w:uiPriority w:val="99"/>
    <w:rsid w:val="0047204C"/>
    <w:rPr>
      <w:rFonts w:ascii="Courier New" w:hAnsi="Courier New"/>
      <w:lang w:val="en-GB" w:eastAsia="en-GB"/>
    </w:rPr>
  </w:style>
  <w:style w:type="character" w:customStyle="1" w:styleId="RTFNum295">
    <w:name w:val="RTF_Num 2 95"/>
    <w:uiPriority w:val="99"/>
    <w:rsid w:val="0047204C"/>
    <w:rPr>
      <w:rFonts w:ascii="Wingdings" w:hAnsi="Wingdings"/>
      <w:lang w:val="en-GB" w:eastAsia="en-GB"/>
    </w:rPr>
  </w:style>
  <w:style w:type="character" w:customStyle="1" w:styleId="RTFNum215">
    <w:name w:val="RTF_Num 2 15"/>
    <w:uiPriority w:val="99"/>
    <w:rsid w:val="0047204C"/>
    <w:rPr>
      <w:rFonts w:ascii="Symbol" w:hAnsi="Symbol"/>
      <w:lang w:val="en-GB" w:eastAsia="en-GB"/>
    </w:rPr>
  </w:style>
  <w:style w:type="character" w:customStyle="1" w:styleId="RTFNum224">
    <w:name w:val="RTF_Num 2 24"/>
    <w:uiPriority w:val="99"/>
    <w:rsid w:val="0047204C"/>
    <w:rPr>
      <w:rFonts w:ascii="Courier New" w:hAnsi="Courier New"/>
      <w:lang w:val="en-GB" w:eastAsia="en-GB"/>
    </w:rPr>
  </w:style>
  <w:style w:type="character" w:customStyle="1" w:styleId="RTFNum234">
    <w:name w:val="RTF_Num 2 34"/>
    <w:uiPriority w:val="99"/>
    <w:rsid w:val="0047204C"/>
    <w:rPr>
      <w:rFonts w:ascii="Wingdings" w:hAnsi="Wingdings"/>
      <w:lang w:val="en-GB" w:eastAsia="en-GB"/>
    </w:rPr>
  </w:style>
  <w:style w:type="character" w:customStyle="1" w:styleId="RTFNum244">
    <w:name w:val="RTF_Num 2 44"/>
    <w:uiPriority w:val="99"/>
    <w:rsid w:val="0047204C"/>
    <w:rPr>
      <w:rFonts w:ascii="Symbol" w:hAnsi="Symbol"/>
      <w:lang w:val="en-GB" w:eastAsia="en-GB"/>
    </w:rPr>
  </w:style>
  <w:style w:type="character" w:customStyle="1" w:styleId="RTFNum254">
    <w:name w:val="RTF_Num 2 54"/>
    <w:uiPriority w:val="99"/>
    <w:rsid w:val="0047204C"/>
    <w:rPr>
      <w:rFonts w:ascii="Courier New" w:hAnsi="Courier New"/>
      <w:lang w:val="en-GB" w:eastAsia="en-GB"/>
    </w:rPr>
  </w:style>
  <w:style w:type="character" w:customStyle="1" w:styleId="RTFNum264">
    <w:name w:val="RTF_Num 2 64"/>
    <w:uiPriority w:val="99"/>
    <w:rsid w:val="0047204C"/>
    <w:rPr>
      <w:rFonts w:ascii="Wingdings" w:hAnsi="Wingdings"/>
      <w:lang w:val="en-GB" w:eastAsia="en-GB"/>
    </w:rPr>
  </w:style>
  <w:style w:type="character" w:customStyle="1" w:styleId="RTFNum274">
    <w:name w:val="RTF_Num 2 74"/>
    <w:uiPriority w:val="99"/>
    <w:rsid w:val="0047204C"/>
    <w:rPr>
      <w:rFonts w:ascii="Symbol" w:hAnsi="Symbol"/>
      <w:lang w:val="en-GB" w:eastAsia="en-GB"/>
    </w:rPr>
  </w:style>
  <w:style w:type="character" w:customStyle="1" w:styleId="RTFNum284">
    <w:name w:val="RTF_Num 2 84"/>
    <w:uiPriority w:val="99"/>
    <w:rsid w:val="0047204C"/>
    <w:rPr>
      <w:rFonts w:ascii="Courier New" w:hAnsi="Courier New"/>
      <w:lang w:val="en-GB" w:eastAsia="en-GB"/>
    </w:rPr>
  </w:style>
  <w:style w:type="character" w:customStyle="1" w:styleId="RTFNum294">
    <w:name w:val="RTF_Num 2 94"/>
    <w:uiPriority w:val="99"/>
    <w:rsid w:val="0047204C"/>
    <w:rPr>
      <w:rFonts w:ascii="Wingdings" w:hAnsi="Wingdings"/>
      <w:lang w:val="en-GB" w:eastAsia="en-GB"/>
    </w:rPr>
  </w:style>
  <w:style w:type="character" w:customStyle="1" w:styleId="RTFNum214">
    <w:name w:val="RTF_Num 2 14"/>
    <w:uiPriority w:val="99"/>
    <w:rsid w:val="0047204C"/>
    <w:rPr>
      <w:rFonts w:ascii="Symbol" w:hAnsi="Symbol"/>
    </w:rPr>
  </w:style>
  <w:style w:type="character" w:customStyle="1" w:styleId="RTFNum223">
    <w:name w:val="RTF_Num 2 23"/>
    <w:uiPriority w:val="99"/>
    <w:rsid w:val="0047204C"/>
    <w:rPr>
      <w:rFonts w:ascii="Courier New" w:hAnsi="Courier New"/>
    </w:rPr>
  </w:style>
  <w:style w:type="character" w:customStyle="1" w:styleId="RTFNum233">
    <w:name w:val="RTF_Num 2 33"/>
    <w:uiPriority w:val="99"/>
    <w:rsid w:val="0047204C"/>
    <w:rPr>
      <w:rFonts w:ascii="Wingdings" w:hAnsi="Wingdings"/>
    </w:rPr>
  </w:style>
  <w:style w:type="character" w:customStyle="1" w:styleId="RTFNum243">
    <w:name w:val="RTF_Num 2 43"/>
    <w:uiPriority w:val="99"/>
    <w:rsid w:val="0047204C"/>
    <w:rPr>
      <w:rFonts w:ascii="Symbol" w:hAnsi="Symbol"/>
    </w:rPr>
  </w:style>
  <w:style w:type="character" w:customStyle="1" w:styleId="RTFNum253">
    <w:name w:val="RTF_Num 2 53"/>
    <w:uiPriority w:val="99"/>
    <w:rsid w:val="0047204C"/>
    <w:rPr>
      <w:rFonts w:ascii="Courier New" w:hAnsi="Courier New"/>
    </w:rPr>
  </w:style>
  <w:style w:type="character" w:customStyle="1" w:styleId="RTFNum263">
    <w:name w:val="RTF_Num 2 63"/>
    <w:uiPriority w:val="99"/>
    <w:rsid w:val="0047204C"/>
    <w:rPr>
      <w:rFonts w:ascii="Wingdings" w:hAnsi="Wingdings"/>
    </w:rPr>
  </w:style>
  <w:style w:type="character" w:customStyle="1" w:styleId="RTFNum273">
    <w:name w:val="RTF_Num 2 73"/>
    <w:uiPriority w:val="99"/>
    <w:rsid w:val="0047204C"/>
    <w:rPr>
      <w:rFonts w:ascii="Symbol" w:hAnsi="Symbol"/>
    </w:rPr>
  </w:style>
  <w:style w:type="character" w:customStyle="1" w:styleId="RTFNum283">
    <w:name w:val="RTF_Num 2 83"/>
    <w:uiPriority w:val="99"/>
    <w:rsid w:val="0047204C"/>
    <w:rPr>
      <w:rFonts w:ascii="Courier New" w:hAnsi="Courier New"/>
    </w:rPr>
  </w:style>
  <w:style w:type="character" w:customStyle="1" w:styleId="RTFNum293">
    <w:name w:val="RTF_Num 2 93"/>
    <w:uiPriority w:val="99"/>
    <w:rsid w:val="0047204C"/>
    <w:rPr>
      <w:rFonts w:ascii="Wingdings" w:hAnsi="Wingdings"/>
    </w:rPr>
  </w:style>
  <w:style w:type="character" w:customStyle="1" w:styleId="RTFNum213">
    <w:name w:val="RTF_Num 2 13"/>
    <w:uiPriority w:val="99"/>
    <w:rsid w:val="0047204C"/>
    <w:rPr>
      <w:rFonts w:ascii="Symbol" w:hAnsi="Symbol"/>
      <w:lang w:val="en-GB" w:eastAsia="en-GB"/>
    </w:rPr>
  </w:style>
  <w:style w:type="character" w:customStyle="1" w:styleId="RTFNum222">
    <w:name w:val="RTF_Num 2 22"/>
    <w:uiPriority w:val="99"/>
    <w:rsid w:val="0047204C"/>
    <w:rPr>
      <w:rFonts w:ascii="Courier New" w:hAnsi="Courier New"/>
      <w:lang w:val="en-GB" w:eastAsia="en-GB"/>
    </w:rPr>
  </w:style>
  <w:style w:type="character" w:customStyle="1" w:styleId="RTFNum232">
    <w:name w:val="RTF_Num 2 32"/>
    <w:uiPriority w:val="99"/>
    <w:rsid w:val="0047204C"/>
    <w:rPr>
      <w:rFonts w:ascii="Symbol" w:hAnsi="Symbol"/>
      <w:lang w:val="en-GB" w:eastAsia="en-GB"/>
    </w:rPr>
  </w:style>
  <w:style w:type="character" w:customStyle="1" w:styleId="RTFNum242">
    <w:name w:val="RTF_Num 2 42"/>
    <w:uiPriority w:val="99"/>
    <w:rsid w:val="0047204C"/>
    <w:rPr>
      <w:rFonts w:ascii="Symbol" w:hAnsi="Symbol"/>
      <w:lang w:val="en-GB" w:eastAsia="en-GB"/>
    </w:rPr>
  </w:style>
  <w:style w:type="character" w:customStyle="1" w:styleId="RTFNum252">
    <w:name w:val="RTF_Num 2 52"/>
    <w:uiPriority w:val="99"/>
    <w:rsid w:val="0047204C"/>
    <w:rPr>
      <w:rFonts w:ascii="Courier New" w:hAnsi="Courier New"/>
      <w:lang w:val="en-GB" w:eastAsia="en-GB"/>
    </w:rPr>
  </w:style>
  <w:style w:type="character" w:customStyle="1" w:styleId="RTFNum262">
    <w:name w:val="RTF_Num 2 62"/>
    <w:uiPriority w:val="99"/>
    <w:rsid w:val="0047204C"/>
    <w:rPr>
      <w:rFonts w:ascii="Wingdings" w:hAnsi="Wingdings"/>
      <w:lang w:val="en-GB" w:eastAsia="en-GB"/>
    </w:rPr>
  </w:style>
  <w:style w:type="character" w:customStyle="1" w:styleId="RTFNum272">
    <w:name w:val="RTF_Num 2 72"/>
    <w:uiPriority w:val="99"/>
    <w:rsid w:val="0047204C"/>
    <w:rPr>
      <w:rFonts w:ascii="Symbol" w:hAnsi="Symbol"/>
      <w:lang w:val="en-GB" w:eastAsia="en-GB"/>
    </w:rPr>
  </w:style>
  <w:style w:type="character" w:customStyle="1" w:styleId="RTFNum282">
    <w:name w:val="RTF_Num 2 82"/>
    <w:uiPriority w:val="99"/>
    <w:rsid w:val="0047204C"/>
    <w:rPr>
      <w:rFonts w:ascii="Courier New" w:hAnsi="Courier New"/>
      <w:lang w:val="en-GB" w:eastAsia="en-GB"/>
    </w:rPr>
  </w:style>
  <w:style w:type="character" w:customStyle="1" w:styleId="RTFNum292">
    <w:name w:val="RTF_Num 2 92"/>
    <w:uiPriority w:val="99"/>
    <w:rsid w:val="0047204C"/>
    <w:rPr>
      <w:rFonts w:ascii="Wingdings" w:hAnsi="Wingdings"/>
      <w:lang w:val="en-GB" w:eastAsia="en-GB"/>
    </w:rPr>
  </w:style>
  <w:style w:type="character" w:customStyle="1" w:styleId="RTFNum212">
    <w:name w:val="RTF_Num 2 12"/>
    <w:uiPriority w:val="99"/>
    <w:rsid w:val="0047204C"/>
    <w:rPr>
      <w:rFonts w:ascii="OpenSymbol" w:eastAsia="OpenSymbol" w:hAnsi="OpenSymbol"/>
      <w:lang w:val="en-GB" w:eastAsia="en-GB"/>
    </w:rPr>
  </w:style>
  <w:style w:type="character" w:customStyle="1" w:styleId="RTFNum221">
    <w:name w:val="RTF_Num 2 21"/>
    <w:uiPriority w:val="99"/>
    <w:rsid w:val="0047204C"/>
    <w:rPr>
      <w:rFonts w:ascii="OpenSymbol" w:eastAsia="OpenSymbol" w:hAnsi="OpenSymbol"/>
      <w:lang w:val="en-GB" w:eastAsia="en-GB"/>
    </w:rPr>
  </w:style>
  <w:style w:type="character" w:customStyle="1" w:styleId="RTFNum231">
    <w:name w:val="RTF_Num 2 31"/>
    <w:uiPriority w:val="99"/>
    <w:rsid w:val="0047204C"/>
    <w:rPr>
      <w:rFonts w:ascii="OpenSymbol" w:eastAsia="OpenSymbol" w:hAnsi="OpenSymbol"/>
      <w:lang w:val="en-GB" w:eastAsia="en-GB"/>
    </w:rPr>
  </w:style>
  <w:style w:type="character" w:customStyle="1" w:styleId="RTFNum241">
    <w:name w:val="RTF_Num 2 41"/>
    <w:uiPriority w:val="99"/>
    <w:rsid w:val="0047204C"/>
    <w:rPr>
      <w:rFonts w:ascii="OpenSymbol" w:eastAsia="OpenSymbol" w:hAnsi="OpenSymbol"/>
      <w:lang w:val="en-GB" w:eastAsia="en-GB"/>
    </w:rPr>
  </w:style>
  <w:style w:type="character" w:customStyle="1" w:styleId="RTFNum251">
    <w:name w:val="RTF_Num 2 51"/>
    <w:uiPriority w:val="99"/>
    <w:rsid w:val="0047204C"/>
    <w:rPr>
      <w:rFonts w:ascii="OpenSymbol" w:eastAsia="OpenSymbol" w:hAnsi="OpenSymbol"/>
      <w:lang w:val="en-GB" w:eastAsia="en-GB"/>
    </w:rPr>
  </w:style>
  <w:style w:type="character" w:customStyle="1" w:styleId="RTFNum261">
    <w:name w:val="RTF_Num 2 61"/>
    <w:uiPriority w:val="99"/>
    <w:rsid w:val="0047204C"/>
    <w:rPr>
      <w:rFonts w:ascii="OpenSymbol" w:eastAsia="OpenSymbol" w:hAnsi="OpenSymbol"/>
      <w:lang w:val="en-GB" w:eastAsia="en-GB"/>
    </w:rPr>
  </w:style>
  <w:style w:type="character" w:customStyle="1" w:styleId="RTFNum271">
    <w:name w:val="RTF_Num 2 71"/>
    <w:uiPriority w:val="99"/>
    <w:rsid w:val="0047204C"/>
    <w:rPr>
      <w:rFonts w:ascii="OpenSymbol" w:eastAsia="OpenSymbol" w:hAnsi="OpenSymbol"/>
      <w:lang w:val="en-GB" w:eastAsia="en-GB"/>
    </w:rPr>
  </w:style>
  <w:style w:type="character" w:customStyle="1" w:styleId="RTFNum281">
    <w:name w:val="RTF_Num 2 81"/>
    <w:uiPriority w:val="99"/>
    <w:rsid w:val="0047204C"/>
    <w:rPr>
      <w:rFonts w:ascii="OpenSymbol" w:eastAsia="OpenSymbol" w:hAnsi="OpenSymbol"/>
      <w:lang w:val="en-GB" w:eastAsia="en-GB"/>
    </w:rPr>
  </w:style>
  <w:style w:type="character" w:customStyle="1" w:styleId="RTFNum291">
    <w:name w:val="RTF_Num 2 91"/>
    <w:uiPriority w:val="99"/>
    <w:rsid w:val="0047204C"/>
    <w:rPr>
      <w:rFonts w:ascii="OpenSymbol" w:eastAsia="OpenSymbol" w:hAnsi="OpenSymbol"/>
      <w:lang w:val="en-GB" w:eastAsia="en-GB"/>
    </w:rPr>
  </w:style>
  <w:style w:type="character" w:customStyle="1" w:styleId="RTFNum2101">
    <w:name w:val="RTF_Num 2 101"/>
    <w:uiPriority w:val="99"/>
    <w:rsid w:val="0047204C"/>
    <w:rPr>
      <w:rFonts w:ascii="OpenSymbol" w:eastAsia="OpenSymbol" w:hAnsi="OpenSymbol"/>
    </w:rPr>
  </w:style>
  <w:style w:type="character" w:customStyle="1" w:styleId="RTFNum211">
    <w:name w:val="RTF_Num 2 11"/>
    <w:uiPriority w:val="99"/>
    <w:rsid w:val="0047204C"/>
    <w:rPr>
      <w:rFonts w:ascii="Symbol" w:hAnsi="Symbol"/>
      <w:lang w:val="en-GB" w:eastAsia="en-GB"/>
    </w:rPr>
  </w:style>
  <w:style w:type="character" w:customStyle="1" w:styleId="RTFNum31">
    <w:name w:val="RTF_Num 3 1"/>
    <w:uiPriority w:val="99"/>
    <w:rsid w:val="0047204C"/>
    <w:rPr>
      <w:rFonts w:ascii="Symbol" w:hAnsi="Symbol"/>
      <w:lang w:val="en-GB" w:eastAsia="en-GB"/>
    </w:rPr>
  </w:style>
  <w:style w:type="character" w:customStyle="1" w:styleId="RTFNum32">
    <w:name w:val="RTF_Num 3 2"/>
    <w:uiPriority w:val="99"/>
    <w:rsid w:val="0047204C"/>
    <w:rPr>
      <w:rFonts w:ascii="Courier New" w:hAnsi="Courier New"/>
      <w:lang w:val="en-GB" w:eastAsia="en-GB"/>
    </w:rPr>
  </w:style>
  <w:style w:type="character" w:customStyle="1" w:styleId="RTFNum33">
    <w:name w:val="RTF_Num 3 3"/>
    <w:uiPriority w:val="99"/>
    <w:rsid w:val="0047204C"/>
    <w:rPr>
      <w:rFonts w:ascii="Wingdings" w:hAnsi="Wingdings"/>
      <w:lang w:val="en-GB" w:eastAsia="en-GB"/>
    </w:rPr>
  </w:style>
  <w:style w:type="character" w:customStyle="1" w:styleId="RTFNum34">
    <w:name w:val="RTF_Num 3 4"/>
    <w:uiPriority w:val="99"/>
    <w:rsid w:val="0047204C"/>
    <w:rPr>
      <w:rFonts w:ascii="Symbol" w:hAnsi="Symbol"/>
      <w:lang w:val="en-GB" w:eastAsia="en-GB"/>
    </w:rPr>
  </w:style>
  <w:style w:type="character" w:customStyle="1" w:styleId="RTFNum35">
    <w:name w:val="RTF_Num 3 5"/>
    <w:uiPriority w:val="99"/>
    <w:rsid w:val="0047204C"/>
    <w:rPr>
      <w:rFonts w:ascii="Courier New" w:hAnsi="Courier New"/>
      <w:lang w:val="en-GB" w:eastAsia="en-GB"/>
    </w:rPr>
  </w:style>
  <w:style w:type="character" w:customStyle="1" w:styleId="RTFNum36">
    <w:name w:val="RTF_Num 3 6"/>
    <w:uiPriority w:val="99"/>
    <w:rsid w:val="0047204C"/>
    <w:rPr>
      <w:rFonts w:ascii="Wingdings" w:hAnsi="Wingdings"/>
      <w:lang w:val="en-GB" w:eastAsia="en-GB"/>
    </w:rPr>
  </w:style>
  <w:style w:type="character" w:customStyle="1" w:styleId="RTFNum37">
    <w:name w:val="RTF_Num 3 7"/>
    <w:uiPriority w:val="99"/>
    <w:rsid w:val="0047204C"/>
    <w:rPr>
      <w:rFonts w:ascii="Symbol" w:hAnsi="Symbol"/>
      <w:lang w:val="en-GB" w:eastAsia="en-GB"/>
    </w:rPr>
  </w:style>
  <w:style w:type="character" w:customStyle="1" w:styleId="RTFNum38">
    <w:name w:val="RTF_Num 3 8"/>
    <w:uiPriority w:val="99"/>
    <w:rsid w:val="0047204C"/>
    <w:rPr>
      <w:rFonts w:ascii="Courier New" w:hAnsi="Courier New"/>
      <w:lang w:val="en-GB" w:eastAsia="en-GB"/>
    </w:rPr>
  </w:style>
  <w:style w:type="character" w:customStyle="1" w:styleId="RTFNum39">
    <w:name w:val="RTF_Num 3 9"/>
    <w:uiPriority w:val="99"/>
    <w:rsid w:val="0047204C"/>
    <w:rPr>
      <w:rFonts w:ascii="Wingdings" w:hAnsi="Wingdings"/>
      <w:lang w:val="en-GB" w:eastAsia="en-GB"/>
    </w:rPr>
  </w:style>
  <w:style w:type="character" w:customStyle="1" w:styleId="RTFNum310">
    <w:name w:val="RTF_Num 3 10"/>
    <w:uiPriority w:val="99"/>
    <w:rsid w:val="0047204C"/>
    <w:rPr>
      <w:rFonts w:ascii="OpenSymbol" w:eastAsia="OpenSymbol" w:hAnsi="OpenSymbol"/>
    </w:rPr>
  </w:style>
  <w:style w:type="character" w:customStyle="1" w:styleId="RTFNum41">
    <w:name w:val="RTF_Num 4 1"/>
    <w:uiPriority w:val="99"/>
    <w:rsid w:val="0047204C"/>
    <w:rPr>
      <w:rFonts w:ascii="Symbol" w:hAnsi="Symbol"/>
      <w:lang w:val="en-GB" w:eastAsia="en-GB"/>
    </w:rPr>
  </w:style>
  <w:style w:type="character" w:customStyle="1" w:styleId="RTFNum42">
    <w:name w:val="RTF_Num 4 2"/>
    <w:uiPriority w:val="99"/>
    <w:rsid w:val="0047204C"/>
    <w:rPr>
      <w:rFonts w:ascii="Courier New" w:hAnsi="Courier New"/>
      <w:lang w:val="en-GB" w:eastAsia="en-GB"/>
    </w:rPr>
  </w:style>
  <w:style w:type="character" w:customStyle="1" w:styleId="RTFNum43">
    <w:name w:val="RTF_Num 4 3"/>
    <w:uiPriority w:val="99"/>
    <w:rsid w:val="0047204C"/>
    <w:rPr>
      <w:rFonts w:ascii="Symbol" w:hAnsi="Symbol"/>
      <w:lang w:val="en-GB" w:eastAsia="en-GB"/>
    </w:rPr>
  </w:style>
  <w:style w:type="character" w:customStyle="1" w:styleId="RTFNum44">
    <w:name w:val="RTF_Num 4 4"/>
    <w:uiPriority w:val="99"/>
    <w:rsid w:val="0047204C"/>
    <w:rPr>
      <w:rFonts w:ascii="Symbol" w:hAnsi="Symbol"/>
      <w:lang w:val="en-GB" w:eastAsia="en-GB"/>
    </w:rPr>
  </w:style>
  <w:style w:type="character" w:customStyle="1" w:styleId="RTFNum45">
    <w:name w:val="RTF_Num 4 5"/>
    <w:uiPriority w:val="99"/>
    <w:rsid w:val="0047204C"/>
    <w:rPr>
      <w:rFonts w:ascii="Courier New" w:hAnsi="Courier New"/>
      <w:lang w:val="en-GB" w:eastAsia="en-GB"/>
    </w:rPr>
  </w:style>
  <w:style w:type="character" w:customStyle="1" w:styleId="RTFNum46">
    <w:name w:val="RTF_Num 4 6"/>
    <w:uiPriority w:val="99"/>
    <w:rsid w:val="0047204C"/>
    <w:rPr>
      <w:rFonts w:ascii="Wingdings" w:hAnsi="Wingdings"/>
      <w:lang w:val="en-GB" w:eastAsia="en-GB"/>
    </w:rPr>
  </w:style>
  <w:style w:type="character" w:customStyle="1" w:styleId="RTFNum47">
    <w:name w:val="RTF_Num 4 7"/>
    <w:uiPriority w:val="99"/>
    <w:rsid w:val="0047204C"/>
    <w:rPr>
      <w:rFonts w:ascii="Symbol" w:hAnsi="Symbol"/>
      <w:lang w:val="en-GB" w:eastAsia="en-GB"/>
    </w:rPr>
  </w:style>
  <w:style w:type="character" w:customStyle="1" w:styleId="RTFNum48">
    <w:name w:val="RTF_Num 4 8"/>
    <w:uiPriority w:val="99"/>
    <w:rsid w:val="0047204C"/>
    <w:rPr>
      <w:rFonts w:ascii="Courier New" w:hAnsi="Courier New"/>
      <w:lang w:val="en-GB" w:eastAsia="en-GB"/>
    </w:rPr>
  </w:style>
  <w:style w:type="character" w:customStyle="1" w:styleId="RTFNum49">
    <w:name w:val="RTF_Num 4 9"/>
    <w:uiPriority w:val="99"/>
    <w:rsid w:val="0047204C"/>
    <w:rPr>
      <w:rFonts w:ascii="Wingdings" w:hAnsi="Wingdings"/>
      <w:lang w:val="en-GB" w:eastAsia="en-GB"/>
    </w:rPr>
  </w:style>
  <w:style w:type="character" w:customStyle="1" w:styleId="WW-RTFNum41">
    <w:name w:val="WW-RTF_Num 4 1"/>
    <w:uiPriority w:val="99"/>
    <w:rsid w:val="0047204C"/>
    <w:rPr>
      <w:rFonts w:ascii="Symbol" w:hAnsi="Symbol"/>
    </w:rPr>
  </w:style>
  <w:style w:type="character" w:customStyle="1" w:styleId="WW-RTFNum42">
    <w:name w:val="WW-RTF_Num 4 2"/>
    <w:uiPriority w:val="99"/>
    <w:rsid w:val="0047204C"/>
    <w:rPr>
      <w:rFonts w:ascii="Courier New" w:hAnsi="Courier New"/>
    </w:rPr>
  </w:style>
  <w:style w:type="character" w:customStyle="1" w:styleId="WW-RTFNum43">
    <w:name w:val="WW-RTF_Num 4 3"/>
    <w:uiPriority w:val="99"/>
    <w:rsid w:val="0047204C"/>
    <w:rPr>
      <w:rFonts w:ascii="Wingdings" w:hAnsi="Wingdings"/>
    </w:rPr>
  </w:style>
  <w:style w:type="character" w:customStyle="1" w:styleId="WW-RTFNum44">
    <w:name w:val="WW-RTF_Num 4 4"/>
    <w:uiPriority w:val="99"/>
    <w:rsid w:val="0047204C"/>
    <w:rPr>
      <w:rFonts w:ascii="Symbol" w:hAnsi="Symbol"/>
    </w:rPr>
  </w:style>
  <w:style w:type="character" w:customStyle="1" w:styleId="WW-RTFNum45">
    <w:name w:val="WW-RTF_Num 4 5"/>
    <w:uiPriority w:val="99"/>
    <w:rsid w:val="0047204C"/>
    <w:rPr>
      <w:rFonts w:ascii="Courier New" w:hAnsi="Courier New"/>
    </w:rPr>
  </w:style>
  <w:style w:type="character" w:customStyle="1" w:styleId="WW-RTFNum46">
    <w:name w:val="WW-RTF_Num 4 6"/>
    <w:uiPriority w:val="99"/>
    <w:rsid w:val="0047204C"/>
    <w:rPr>
      <w:rFonts w:ascii="Wingdings" w:hAnsi="Wingdings"/>
    </w:rPr>
  </w:style>
  <w:style w:type="character" w:customStyle="1" w:styleId="WW-RTFNum47">
    <w:name w:val="WW-RTF_Num 4 7"/>
    <w:uiPriority w:val="99"/>
    <w:rsid w:val="0047204C"/>
    <w:rPr>
      <w:rFonts w:ascii="Symbol" w:hAnsi="Symbol"/>
    </w:rPr>
  </w:style>
  <w:style w:type="character" w:customStyle="1" w:styleId="WW-RTFNum48">
    <w:name w:val="WW-RTF_Num 4 8"/>
    <w:uiPriority w:val="99"/>
    <w:rsid w:val="0047204C"/>
    <w:rPr>
      <w:rFonts w:ascii="Courier New" w:hAnsi="Courier New"/>
    </w:rPr>
  </w:style>
  <w:style w:type="character" w:customStyle="1" w:styleId="WW-RTFNum49">
    <w:name w:val="WW-RTF_Num 4 9"/>
    <w:uiPriority w:val="99"/>
    <w:rsid w:val="0047204C"/>
    <w:rPr>
      <w:rFonts w:ascii="Wingdings" w:hAnsi="Wingdings"/>
    </w:rPr>
  </w:style>
  <w:style w:type="character" w:customStyle="1" w:styleId="RTFNum51">
    <w:name w:val="RTF_Num 5 1"/>
    <w:uiPriority w:val="99"/>
    <w:rsid w:val="0047204C"/>
    <w:rPr>
      <w:rFonts w:ascii="Symbol" w:hAnsi="Symbol"/>
      <w:lang w:val="en-GB" w:eastAsia="en-GB"/>
    </w:rPr>
  </w:style>
  <w:style w:type="character" w:customStyle="1" w:styleId="RTFNum52">
    <w:name w:val="RTF_Num 5 2"/>
    <w:uiPriority w:val="99"/>
    <w:rsid w:val="0047204C"/>
    <w:rPr>
      <w:rFonts w:ascii="Courier New" w:hAnsi="Courier New"/>
      <w:lang w:val="en-GB" w:eastAsia="en-GB"/>
    </w:rPr>
  </w:style>
  <w:style w:type="character" w:customStyle="1" w:styleId="RTFNum53">
    <w:name w:val="RTF_Num 5 3"/>
    <w:uiPriority w:val="99"/>
    <w:rsid w:val="0047204C"/>
    <w:rPr>
      <w:rFonts w:ascii="Wingdings" w:hAnsi="Wingdings"/>
      <w:lang w:val="en-GB" w:eastAsia="en-GB"/>
    </w:rPr>
  </w:style>
  <w:style w:type="character" w:customStyle="1" w:styleId="RTFNum54">
    <w:name w:val="RTF_Num 5 4"/>
    <w:uiPriority w:val="99"/>
    <w:rsid w:val="0047204C"/>
    <w:rPr>
      <w:rFonts w:ascii="Symbol" w:hAnsi="Symbol"/>
      <w:lang w:val="en-GB" w:eastAsia="en-GB"/>
    </w:rPr>
  </w:style>
  <w:style w:type="character" w:customStyle="1" w:styleId="RTFNum55">
    <w:name w:val="RTF_Num 5 5"/>
    <w:uiPriority w:val="99"/>
    <w:rsid w:val="0047204C"/>
    <w:rPr>
      <w:rFonts w:ascii="Courier New" w:hAnsi="Courier New"/>
      <w:lang w:val="en-GB" w:eastAsia="en-GB"/>
    </w:rPr>
  </w:style>
  <w:style w:type="character" w:customStyle="1" w:styleId="RTFNum56">
    <w:name w:val="RTF_Num 5 6"/>
    <w:uiPriority w:val="99"/>
    <w:rsid w:val="0047204C"/>
    <w:rPr>
      <w:rFonts w:ascii="Wingdings" w:hAnsi="Wingdings"/>
      <w:lang w:val="en-GB" w:eastAsia="en-GB"/>
    </w:rPr>
  </w:style>
  <w:style w:type="character" w:customStyle="1" w:styleId="RTFNum57">
    <w:name w:val="RTF_Num 5 7"/>
    <w:uiPriority w:val="99"/>
    <w:rsid w:val="0047204C"/>
    <w:rPr>
      <w:rFonts w:ascii="Symbol" w:hAnsi="Symbol"/>
      <w:lang w:val="en-GB" w:eastAsia="en-GB"/>
    </w:rPr>
  </w:style>
  <w:style w:type="character" w:customStyle="1" w:styleId="RTFNum58">
    <w:name w:val="RTF_Num 5 8"/>
    <w:uiPriority w:val="99"/>
    <w:rsid w:val="0047204C"/>
    <w:rPr>
      <w:rFonts w:ascii="Courier New" w:hAnsi="Courier New"/>
      <w:lang w:val="en-GB" w:eastAsia="en-GB"/>
    </w:rPr>
  </w:style>
  <w:style w:type="character" w:customStyle="1" w:styleId="RTFNum59">
    <w:name w:val="RTF_Num 5 9"/>
    <w:uiPriority w:val="99"/>
    <w:rsid w:val="0047204C"/>
    <w:rPr>
      <w:rFonts w:ascii="Wingdings" w:hAnsi="Wingdings"/>
      <w:lang w:val="en-GB" w:eastAsia="en-GB"/>
    </w:rPr>
  </w:style>
  <w:style w:type="character" w:customStyle="1" w:styleId="RTFNum61">
    <w:name w:val="RTF_Num 6 1"/>
    <w:uiPriority w:val="99"/>
    <w:rsid w:val="0047204C"/>
    <w:rPr>
      <w:rFonts w:ascii="Symbol" w:hAnsi="Symbol"/>
      <w:lang w:val="en-GB" w:eastAsia="en-GB"/>
    </w:rPr>
  </w:style>
  <w:style w:type="character" w:customStyle="1" w:styleId="RTFNum62">
    <w:name w:val="RTF_Num 6 2"/>
    <w:uiPriority w:val="99"/>
    <w:rsid w:val="0047204C"/>
    <w:rPr>
      <w:rFonts w:ascii="Courier New" w:hAnsi="Courier New"/>
      <w:lang w:val="en-GB" w:eastAsia="en-GB"/>
    </w:rPr>
  </w:style>
  <w:style w:type="character" w:customStyle="1" w:styleId="RTFNum63">
    <w:name w:val="RTF_Num 6 3"/>
    <w:uiPriority w:val="99"/>
    <w:rsid w:val="0047204C"/>
    <w:rPr>
      <w:rFonts w:ascii="Wingdings" w:hAnsi="Wingdings"/>
      <w:lang w:val="en-GB" w:eastAsia="en-GB"/>
    </w:rPr>
  </w:style>
  <w:style w:type="character" w:customStyle="1" w:styleId="RTFNum64">
    <w:name w:val="RTF_Num 6 4"/>
    <w:uiPriority w:val="99"/>
    <w:rsid w:val="0047204C"/>
    <w:rPr>
      <w:rFonts w:ascii="Symbol" w:hAnsi="Symbol"/>
      <w:lang w:val="en-GB" w:eastAsia="en-GB"/>
    </w:rPr>
  </w:style>
  <w:style w:type="character" w:customStyle="1" w:styleId="RTFNum65">
    <w:name w:val="RTF_Num 6 5"/>
    <w:uiPriority w:val="99"/>
    <w:rsid w:val="0047204C"/>
    <w:rPr>
      <w:rFonts w:ascii="Courier New" w:hAnsi="Courier New"/>
      <w:lang w:val="en-GB" w:eastAsia="en-GB"/>
    </w:rPr>
  </w:style>
  <w:style w:type="character" w:customStyle="1" w:styleId="RTFNum66">
    <w:name w:val="RTF_Num 6 6"/>
    <w:uiPriority w:val="99"/>
    <w:rsid w:val="0047204C"/>
    <w:rPr>
      <w:rFonts w:ascii="Wingdings" w:hAnsi="Wingdings"/>
      <w:lang w:val="en-GB" w:eastAsia="en-GB"/>
    </w:rPr>
  </w:style>
  <w:style w:type="character" w:customStyle="1" w:styleId="RTFNum67">
    <w:name w:val="RTF_Num 6 7"/>
    <w:uiPriority w:val="99"/>
    <w:rsid w:val="0047204C"/>
    <w:rPr>
      <w:rFonts w:ascii="Symbol" w:hAnsi="Symbol"/>
      <w:lang w:val="en-GB" w:eastAsia="en-GB"/>
    </w:rPr>
  </w:style>
  <w:style w:type="character" w:customStyle="1" w:styleId="RTFNum68">
    <w:name w:val="RTF_Num 6 8"/>
    <w:uiPriority w:val="99"/>
    <w:rsid w:val="0047204C"/>
    <w:rPr>
      <w:rFonts w:ascii="Courier New" w:hAnsi="Courier New"/>
      <w:lang w:val="en-GB" w:eastAsia="en-GB"/>
    </w:rPr>
  </w:style>
  <w:style w:type="character" w:customStyle="1" w:styleId="RTFNum69">
    <w:name w:val="RTF_Num 6 9"/>
    <w:uiPriority w:val="99"/>
    <w:rsid w:val="0047204C"/>
    <w:rPr>
      <w:rFonts w:ascii="Wingdings" w:hAnsi="Wingdings"/>
      <w:lang w:val="en-GB" w:eastAsia="en-GB"/>
    </w:rPr>
  </w:style>
  <w:style w:type="character" w:customStyle="1" w:styleId="RTFNum71">
    <w:name w:val="RTF_Num 7 1"/>
    <w:uiPriority w:val="99"/>
    <w:rsid w:val="0047204C"/>
    <w:rPr>
      <w:rFonts w:ascii="Symbol" w:hAnsi="Symbol"/>
      <w:lang w:val="en-GB" w:eastAsia="en-GB"/>
    </w:rPr>
  </w:style>
  <w:style w:type="character" w:customStyle="1" w:styleId="RTFNum72">
    <w:name w:val="RTF_Num 7 2"/>
    <w:uiPriority w:val="99"/>
    <w:rsid w:val="0047204C"/>
    <w:rPr>
      <w:rFonts w:ascii="Courier New" w:hAnsi="Courier New"/>
      <w:lang w:val="en-GB" w:eastAsia="en-GB"/>
    </w:rPr>
  </w:style>
  <w:style w:type="character" w:customStyle="1" w:styleId="RTFNum73">
    <w:name w:val="RTF_Num 7 3"/>
    <w:uiPriority w:val="99"/>
    <w:rsid w:val="0047204C"/>
    <w:rPr>
      <w:rFonts w:ascii="Symbol" w:hAnsi="Symbol"/>
      <w:lang w:val="en-GB" w:eastAsia="en-GB"/>
    </w:rPr>
  </w:style>
  <w:style w:type="character" w:customStyle="1" w:styleId="RTFNum74">
    <w:name w:val="RTF_Num 7 4"/>
    <w:uiPriority w:val="99"/>
    <w:rsid w:val="0047204C"/>
    <w:rPr>
      <w:rFonts w:ascii="Symbol" w:hAnsi="Symbol"/>
      <w:lang w:val="en-GB" w:eastAsia="en-GB"/>
    </w:rPr>
  </w:style>
  <w:style w:type="character" w:customStyle="1" w:styleId="RTFNum75">
    <w:name w:val="RTF_Num 7 5"/>
    <w:uiPriority w:val="99"/>
    <w:rsid w:val="0047204C"/>
    <w:rPr>
      <w:rFonts w:ascii="Courier New" w:hAnsi="Courier New"/>
      <w:lang w:val="en-GB" w:eastAsia="en-GB"/>
    </w:rPr>
  </w:style>
  <w:style w:type="character" w:customStyle="1" w:styleId="RTFNum76">
    <w:name w:val="RTF_Num 7 6"/>
    <w:uiPriority w:val="99"/>
    <w:rsid w:val="0047204C"/>
    <w:rPr>
      <w:rFonts w:ascii="Wingdings" w:hAnsi="Wingdings"/>
      <w:lang w:val="en-GB" w:eastAsia="en-GB"/>
    </w:rPr>
  </w:style>
  <w:style w:type="character" w:customStyle="1" w:styleId="RTFNum77">
    <w:name w:val="RTF_Num 7 7"/>
    <w:uiPriority w:val="99"/>
    <w:rsid w:val="0047204C"/>
    <w:rPr>
      <w:rFonts w:ascii="Symbol" w:hAnsi="Symbol"/>
      <w:lang w:val="en-GB" w:eastAsia="en-GB"/>
    </w:rPr>
  </w:style>
  <w:style w:type="character" w:customStyle="1" w:styleId="RTFNum78">
    <w:name w:val="RTF_Num 7 8"/>
    <w:uiPriority w:val="99"/>
    <w:rsid w:val="0047204C"/>
    <w:rPr>
      <w:rFonts w:ascii="Courier New" w:hAnsi="Courier New"/>
      <w:lang w:val="en-GB" w:eastAsia="en-GB"/>
    </w:rPr>
  </w:style>
  <w:style w:type="character" w:customStyle="1" w:styleId="RTFNum79">
    <w:name w:val="RTF_Num 7 9"/>
    <w:uiPriority w:val="99"/>
    <w:rsid w:val="0047204C"/>
    <w:rPr>
      <w:rFonts w:ascii="Wingdings" w:hAnsi="Wingdings"/>
      <w:lang w:val="en-GB" w:eastAsia="en-GB"/>
    </w:rPr>
  </w:style>
  <w:style w:type="character" w:customStyle="1" w:styleId="RTFNum81">
    <w:name w:val="RTF_Num 8 1"/>
    <w:uiPriority w:val="99"/>
    <w:rsid w:val="0047204C"/>
    <w:rPr>
      <w:rFonts w:ascii="Symbol" w:hAnsi="Symbol"/>
      <w:lang w:val="en-GB" w:eastAsia="en-GB"/>
    </w:rPr>
  </w:style>
  <w:style w:type="character" w:customStyle="1" w:styleId="RTFNum82">
    <w:name w:val="RTF_Num 8 2"/>
    <w:uiPriority w:val="99"/>
    <w:rsid w:val="0047204C"/>
    <w:rPr>
      <w:rFonts w:ascii="Symbol" w:hAnsi="Symbol"/>
    </w:rPr>
  </w:style>
  <w:style w:type="character" w:customStyle="1" w:styleId="RTFNum83">
    <w:name w:val="RTF_Num 8 3"/>
    <w:uiPriority w:val="99"/>
    <w:rsid w:val="0047204C"/>
    <w:rPr>
      <w:rFonts w:ascii="Symbol" w:hAnsi="Symbol"/>
    </w:rPr>
  </w:style>
  <w:style w:type="character" w:customStyle="1" w:styleId="RTFNum84">
    <w:name w:val="RTF_Num 8 4"/>
    <w:uiPriority w:val="99"/>
    <w:rsid w:val="0047204C"/>
    <w:rPr>
      <w:rFonts w:ascii="Symbol" w:hAnsi="Symbol"/>
    </w:rPr>
  </w:style>
  <w:style w:type="character" w:customStyle="1" w:styleId="RTFNum85">
    <w:name w:val="RTF_Num 8 5"/>
    <w:uiPriority w:val="99"/>
    <w:rsid w:val="0047204C"/>
    <w:rPr>
      <w:rFonts w:ascii="Symbol" w:hAnsi="Symbol"/>
    </w:rPr>
  </w:style>
  <w:style w:type="character" w:customStyle="1" w:styleId="RTFNum86">
    <w:name w:val="RTF_Num 8 6"/>
    <w:uiPriority w:val="99"/>
    <w:rsid w:val="0047204C"/>
    <w:rPr>
      <w:rFonts w:ascii="Symbol" w:hAnsi="Symbol"/>
    </w:rPr>
  </w:style>
  <w:style w:type="character" w:customStyle="1" w:styleId="RTFNum87">
    <w:name w:val="RTF_Num 8 7"/>
    <w:uiPriority w:val="99"/>
    <w:rsid w:val="0047204C"/>
    <w:rPr>
      <w:rFonts w:ascii="Symbol" w:hAnsi="Symbol"/>
    </w:rPr>
  </w:style>
  <w:style w:type="character" w:customStyle="1" w:styleId="RTFNum88">
    <w:name w:val="RTF_Num 8 8"/>
    <w:uiPriority w:val="99"/>
    <w:rsid w:val="0047204C"/>
    <w:rPr>
      <w:rFonts w:ascii="Symbol" w:hAnsi="Symbol"/>
    </w:rPr>
  </w:style>
  <w:style w:type="character" w:customStyle="1" w:styleId="RTFNum89">
    <w:name w:val="RTF_Num 8 9"/>
    <w:uiPriority w:val="99"/>
    <w:rsid w:val="0047204C"/>
    <w:rPr>
      <w:rFonts w:ascii="Symbol" w:hAnsi="Symbol"/>
    </w:rPr>
  </w:style>
  <w:style w:type="character" w:customStyle="1" w:styleId="RTFNum810">
    <w:name w:val="RTF_Num 8 10"/>
    <w:uiPriority w:val="99"/>
    <w:rsid w:val="0047204C"/>
    <w:rPr>
      <w:rFonts w:ascii="Symbol" w:hAnsi="Symbol"/>
    </w:rPr>
  </w:style>
  <w:style w:type="character" w:customStyle="1" w:styleId="WW-RTFNum21">
    <w:name w:val="WW-RTF_Num 2 1"/>
    <w:uiPriority w:val="99"/>
    <w:rsid w:val="0047204C"/>
    <w:rPr>
      <w:rFonts w:ascii="Symbol" w:hAnsi="Symbol"/>
    </w:rPr>
  </w:style>
  <w:style w:type="character" w:customStyle="1" w:styleId="WW-RTFNum22">
    <w:name w:val="WW-RTF_Num 2 2"/>
    <w:uiPriority w:val="99"/>
    <w:rsid w:val="0047204C"/>
    <w:rPr>
      <w:rFonts w:ascii="Courier New" w:hAnsi="Courier New"/>
    </w:rPr>
  </w:style>
  <w:style w:type="character" w:customStyle="1" w:styleId="WW-RTFNum23">
    <w:name w:val="WW-RTF_Num 2 3"/>
    <w:uiPriority w:val="99"/>
    <w:rsid w:val="0047204C"/>
    <w:rPr>
      <w:rFonts w:ascii="Symbol" w:hAnsi="Symbol"/>
    </w:rPr>
  </w:style>
  <w:style w:type="character" w:customStyle="1" w:styleId="WW-RTFNum24">
    <w:name w:val="WW-RTF_Num 2 4"/>
    <w:uiPriority w:val="99"/>
    <w:rsid w:val="0047204C"/>
    <w:rPr>
      <w:rFonts w:ascii="Symbol" w:hAnsi="Symbol"/>
    </w:rPr>
  </w:style>
  <w:style w:type="character" w:customStyle="1" w:styleId="WW-RTFNum25">
    <w:name w:val="WW-RTF_Num 2 5"/>
    <w:uiPriority w:val="99"/>
    <w:rsid w:val="0047204C"/>
    <w:rPr>
      <w:rFonts w:ascii="Courier New" w:hAnsi="Courier New"/>
    </w:rPr>
  </w:style>
  <w:style w:type="character" w:customStyle="1" w:styleId="WW-RTFNum26">
    <w:name w:val="WW-RTF_Num 2 6"/>
    <w:uiPriority w:val="99"/>
    <w:rsid w:val="0047204C"/>
    <w:rPr>
      <w:rFonts w:ascii="Wingdings" w:hAnsi="Wingdings"/>
    </w:rPr>
  </w:style>
  <w:style w:type="character" w:customStyle="1" w:styleId="WW-RTFNum27">
    <w:name w:val="WW-RTF_Num 2 7"/>
    <w:uiPriority w:val="99"/>
    <w:rsid w:val="0047204C"/>
    <w:rPr>
      <w:rFonts w:ascii="Symbol" w:hAnsi="Symbol"/>
    </w:rPr>
  </w:style>
  <w:style w:type="character" w:customStyle="1" w:styleId="WW-RTFNum28">
    <w:name w:val="WW-RTF_Num 2 8"/>
    <w:uiPriority w:val="99"/>
    <w:rsid w:val="0047204C"/>
    <w:rPr>
      <w:rFonts w:ascii="Courier New" w:hAnsi="Courier New"/>
    </w:rPr>
  </w:style>
  <w:style w:type="character" w:customStyle="1" w:styleId="WW-RTFNum29">
    <w:name w:val="WW-RTF_Num 2 9"/>
    <w:uiPriority w:val="99"/>
    <w:rsid w:val="0047204C"/>
    <w:rPr>
      <w:rFonts w:ascii="Wingdings" w:hAnsi="Wingdings"/>
    </w:rPr>
  </w:style>
  <w:style w:type="character" w:customStyle="1" w:styleId="WW-RTFNum211">
    <w:name w:val="WW-RTF_Num 2 11"/>
    <w:uiPriority w:val="99"/>
    <w:rsid w:val="0047204C"/>
    <w:rPr>
      <w:rFonts w:ascii="Symbol" w:hAnsi="Symbol"/>
    </w:rPr>
  </w:style>
  <w:style w:type="character" w:customStyle="1" w:styleId="WW-RTFNum221">
    <w:name w:val="WW-RTF_Num 2 21"/>
    <w:uiPriority w:val="99"/>
    <w:rsid w:val="0047204C"/>
    <w:rPr>
      <w:rFonts w:ascii="Courier New" w:hAnsi="Courier New"/>
    </w:rPr>
  </w:style>
  <w:style w:type="character" w:customStyle="1" w:styleId="WW-RTFNum231">
    <w:name w:val="WW-RTF_Num 2 31"/>
    <w:uiPriority w:val="99"/>
    <w:rsid w:val="0047204C"/>
    <w:rPr>
      <w:rFonts w:ascii="Wingdings" w:hAnsi="Wingdings"/>
    </w:rPr>
  </w:style>
  <w:style w:type="character" w:customStyle="1" w:styleId="WW-RTFNum241">
    <w:name w:val="WW-RTF_Num 2 41"/>
    <w:uiPriority w:val="99"/>
    <w:rsid w:val="0047204C"/>
    <w:rPr>
      <w:rFonts w:ascii="Symbol" w:hAnsi="Symbol"/>
    </w:rPr>
  </w:style>
  <w:style w:type="character" w:customStyle="1" w:styleId="WW-RTFNum251">
    <w:name w:val="WW-RTF_Num 2 51"/>
    <w:uiPriority w:val="99"/>
    <w:rsid w:val="0047204C"/>
    <w:rPr>
      <w:rFonts w:ascii="Courier New" w:hAnsi="Courier New"/>
    </w:rPr>
  </w:style>
  <w:style w:type="character" w:customStyle="1" w:styleId="WW-RTFNum261">
    <w:name w:val="WW-RTF_Num 2 61"/>
    <w:uiPriority w:val="99"/>
    <w:rsid w:val="0047204C"/>
    <w:rPr>
      <w:rFonts w:ascii="Wingdings" w:hAnsi="Wingdings"/>
    </w:rPr>
  </w:style>
  <w:style w:type="character" w:customStyle="1" w:styleId="WW-RTFNum271">
    <w:name w:val="WW-RTF_Num 2 71"/>
    <w:uiPriority w:val="99"/>
    <w:rsid w:val="0047204C"/>
    <w:rPr>
      <w:rFonts w:ascii="Symbol" w:hAnsi="Symbol"/>
    </w:rPr>
  </w:style>
  <w:style w:type="character" w:customStyle="1" w:styleId="WW-RTFNum281">
    <w:name w:val="WW-RTF_Num 2 81"/>
    <w:uiPriority w:val="99"/>
    <w:rsid w:val="0047204C"/>
    <w:rPr>
      <w:rFonts w:ascii="Courier New" w:hAnsi="Courier New"/>
    </w:rPr>
  </w:style>
  <w:style w:type="character" w:customStyle="1" w:styleId="WW-RTFNum291">
    <w:name w:val="WW-RTF_Num 2 91"/>
    <w:uiPriority w:val="99"/>
    <w:rsid w:val="0047204C"/>
    <w:rPr>
      <w:rFonts w:ascii="Wingdings" w:hAnsi="Wingdings"/>
    </w:rPr>
  </w:style>
  <w:style w:type="character" w:customStyle="1" w:styleId="WW-RTFNum2112">
    <w:name w:val="WW-RTF_Num 2 112"/>
    <w:uiPriority w:val="99"/>
    <w:rsid w:val="0047204C"/>
    <w:rPr>
      <w:rFonts w:ascii="Symbol" w:hAnsi="Symbol"/>
    </w:rPr>
  </w:style>
  <w:style w:type="character" w:customStyle="1" w:styleId="WW-RTFNum2212">
    <w:name w:val="WW-RTF_Num 2 212"/>
    <w:uiPriority w:val="99"/>
    <w:rsid w:val="0047204C"/>
    <w:rPr>
      <w:rFonts w:ascii="Courier New" w:hAnsi="Courier New"/>
    </w:rPr>
  </w:style>
  <w:style w:type="character" w:customStyle="1" w:styleId="WW-RTFNum2312">
    <w:name w:val="WW-RTF_Num 2 312"/>
    <w:uiPriority w:val="99"/>
    <w:rsid w:val="0047204C"/>
    <w:rPr>
      <w:rFonts w:ascii="Wingdings" w:hAnsi="Wingdings"/>
    </w:rPr>
  </w:style>
  <w:style w:type="character" w:customStyle="1" w:styleId="WW-RTFNum2412">
    <w:name w:val="WW-RTF_Num 2 412"/>
    <w:uiPriority w:val="99"/>
    <w:rsid w:val="0047204C"/>
    <w:rPr>
      <w:rFonts w:ascii="Symbol" w:hAnsi="Symbol"/>
    </w:rPr>
  </w:style>
  <w:style w:type="character" w:customStyle="1" w:styleId="WW-RTFNum2512">
    <w:name w:val="WW-RTF_Num 2 512"/>
    <w:uiPriority w:val="99"/>
    <w:rsid w:val="0047204C"/>
    <w:rPr>
      <w:rFonts w:ascii="Courier New" w:hAnsi="Courier New"/>
    </w:rPr>
  </w:style>
  <w:style w:type="character" w:customStyle="1" w:styleId="WW-RTFNum2612">
    <w:name w:val="WW-RTF_Num 2 612"/>
    <w:uiPriority w:val="99"/>
    <w:rsid w:val="0047204C"/>
    <w:rPr>
      <w:rFonts w:ascii="Wingdings" w:hAnsi="Wingdings"/>
    </w:rPr>
  </w:style>
  <w:style w:type="character" w:customStyle="1" w:styleId="WW-RTFNum2712">
    <w:name w:val="WW-RTF_Num 2 712"/>
    <w:uiPriority w:val="99"/>
    <w:rsid w:val="0047204C"/>
    <w:rPr>
      <w:rFonts w:ascii="Symbol" w:hAnsi="Symbol"/>
    </w:rPr>
  </w:style>
  <w:style w:type="character" w:customStyle="1" w:styleId="WW-RTFNum2812">
    <w:name w:val="WW-RTF_Num 2 812"/>
    <w:uiPriority w:val="99"/>
    <w:rsid w:val="0047204C"/>
    <w:rPr>
      <w:rFonts w:ascii="Courier New" w:hAnsi="Courier New"/>
    </w:rPr>
  </w:style>
  <w:style w:type="character" w:customStyle="1" w:styleId="WW-RTFNum2912">
    <w:name w:val="WW-RTF_Num 2 912"/>
    <w:uiPriority w:val="99"/>
    <w:rsid w:val="0047204C"/>
    <w:rPr>
      <w:rFonts w:ascii="Wingdings" w:hAnsi="Wingdings"/>
    </w:rPr>
  </w:style>
  <w:style w:type="character" w:customStyle="1" w:styleId="WW-RTFNum21123">
    <w:name w:val="WW-RTF_Num 2 1123"/>
    <w:uiPriority w:val="99"/>
    <w:rsid w:val="0047204C"/>
    <w:rPr>
      <w:rFonts w:ascii="Symbol" w:hAnsi="Symbol"/>
    </w:rPr>
  </w:style>
  <w:style w:type="character" w:customStyle="1" w:styleId="WW-RTFNum22123">
    <w:name w:val="WW-RTF_Num 2 2123"/>
    <w:uiPriority w:val="99"/>
    <w:rsid w:val="0047204C"/>
    <w:rPr>
      <w:rFonts w:ascii="Courier New" w:hAnsi="Courier New"/>
    </w:rPr>
  </w:style>
  <w:style w:type="character" w:customStyle="1" w:styleId="WW-RTFNum23123">
    <w:name w:val="WW-RTF_Num 2 3123"/>
    <w:uiPriority w:val="99"/>
    <w:rsid w:val="0047204C"/>
    <w:rPr>
      <w:rFonts w:ascii="Wingdings" w:hAnsi="Wingdings"/>
    </w:rPr>
  </w:style>
  <w:style w:type="character" w:customStyle="1" w:styleId="WW-RTFNum24123">
    <w:name w:val="WW-RTF_Num 2 4123"/>
    <w:uiPriority w:val="99"/>
    <w:rsid w:val="0047204C"/>
    <w:rPr>
      <w:rFonts w:ascii="Symbol" w:hAnsi="Symbol"/>
    </w:rPr>
  </w:style>
  <w:style w:type="character" w:customStyle="1" w:styleId="WW-RTFNum25123">
    <w:name w:val="WW-RTF_Num 2 5123"/>
    <w:uiPriority w:val="99"/>
    <w:rsid w:val="0047204C"/>
    <w:rPr>
      <w:rFonts w:ascii="Courier New" w:hAnsi="Courier New"/>
    </w:rPr>
  </w:style>
  <w:style w:type="character" w:customStyle="1" w:styleId="WW-RTFNum26123">
    <w:name w:val="WW-RTF_Num 2 6123"/>
    <w:uiPriority w:val="99"/>
    <w:rsid w:val="0047204C"/>
    <w:rPr>
      <w:rFonts w:ascii="Wingdings" w:hAnsi="Wingdings"/>
    </w:rPr>
  </w:style>
  <w:style w:type="character" w:customStyle="1" w:styleId="WW-RTFNum27123">
    <w:name w:val="WW-RTF_Num 2 7123"/>
    <w:uiPriority w:val="99"/>
    <w:rsid w:val="0047204C"/>
    <w:rPr>
      <w:rFonts w:ascii="Symbol" w:hAnsi="Symbol"/>
    </w:rPr>
  </w:style>
  <w:style w:type="character" w:customStyle="1" w:styleId="WW-RTFNum28123">
    <w:name w:val="WW-RTF_Num 2 8123"/>
    <w:uiPriority w:val="99"/>
    <w:rsid w:val="0047204C"/>
    <w:rPr>
      <w:rFonts w:ascii="Courier New" w:hAnsi="Courier New"/>
    </w:rPr>
  </w:style>
  <w:style w:type="character" w:customStyle="1" w:styleId="WW-RTFNum29123">
    <w:name w:val="WW-RTF_Num 2 9123"/>
    <w:uiPriority w:val="99"/>
    <w:rsid w:val="0047204C"/>
    <w:rPr>
      <w:rFonts w:ascii="Wingdings" w:hAnsi="Wingdings"/>
    </w:rPr>
  </w:style>
  <w:style w:type="character" w:customStyle="1" w:styleId="WW-RTFNum211234">
    <w:name w:val="WW-RTF_Num 2 11234"/>
    <w:uiPriority w:val="99"/>
    <w:rsid w:val="0047204C"/>
    <w:rPr>
      <w:b/>
      <w:sz w:val="36"/>
    </w:rPr>
  </w:style>
  <w:style w:type="character" w:customStyle="1" w:styleId="WW-RTFNum221234">
    <w:name w:val="WW-RTF_Num 2 21234"/>
    <w:uiPriority w:val="99"/>
    <w:rsid w:val="0047204C"/>
    <w:rPr>
      <w:b/>
      <w:sz w:val="28"/>
    </w:rPr>
  </w:style>
  <w:style w:type="character" w:customStyle="1" w:styleId="WW-RTFNum231234">
    <w:name w:val="WW-RTF_Num 2 31234"/>
    <w:uiPriority w:val="99"/>
    <w:rsid w:val="0047204C"/>
    <w:rPr>
      <w:b/>
    </w:rPr>
  </w:style>
  <w:style w:type="character" w:customStyle="1" w:styleId="WW-RTFNum241234">
    <w:name w:val="WW-RTF_Num 2 41234"/>
    <w:uiPriority w:val="99"/>
    <w:rsid w:val="0047204C"/>
    <w:rPr>
      <w:rFonts w:ascii="Arial" w:hAnsi="Arial"/>
    </w:rPr>
  </w:style>
  <w:style w:type="character" w:customStyle="1" w:styleId="WW-RTFNum251234">
    <w:name w:val="WW-RTF_Num 2 51234"/>
    <w:uiPriority w:val="99"/>
    <w:rsid w:val="0047204C"/>
    <w:rPr>
      <w:rFonts w:ascii="Arial" w:hAnsi="Arial"/>
    </w:rPr>
  </w:style>
  <w:style w:type="character" w:customStyle="1" w:styleId="WW-RTFNum261234">
    <w:name w:val="WW-RTF_Num 2 61234"/>
    <w:uiPriority w:val="99"/>
    <w:rsid w:val="0047204C"/>
    <w:rPr>
      <w:rFonts w:ascii="Arial" w:hAnsi="Arial"/>
    </w:rPr>
  </w:style>
  <w:style w:type="character" w:customStyle="1" w:styleId="WW-RTFNum271234">
    <w:name w:val="WW-RTF_Num 2 71234"/>
    <w:uiPriority w:val="99"/>
    <w:rsid w:val="0047204C"/>
    <w:rPr>
      <w:rFonts w:ascii="Arial" w:hAnsi="Arial"/>
    </w:rPr>
  </w:style>
  <w:style w:type="character" w:customStyle="1" w:styleId="WW-RTFNum281234">
    <w:name w:val="WW-RTF_Num 2 81234"/>
    <w:uiPriority w:val="99"/>
    <w:rsid w:val="0047204C"/>
    <w:rPr>
      <w:rFonts w:ascii="Arial" w:hAnsi="Arial"/>
    </w:rPr>
  </w:style>
  <w:style w:type="character" w:customStyle="1" w:styleId="WW-RTFNum291234">
    <w:name w:val="WW-RTF_Num 2 91234"/>
    <w:uiPriority w:val="99"/>
    <w:rsid w:val="0047204C"/>
    <w:rPr>
      <w:rFonts w:ascii="Arial" w:hAnsi="Arial"/>
    </w:rPr>
  </w:style>
  <w:style w:type="character" w:customStyle="1" w:styleId="WW-RTFNum2112345">
    <w:name w:val="WW-RTF_Num 2 112345"/>
    <w:uiPriority w:val="99"/>
    <w:rsid w:val="0047204C"/>
  </w:style>
  <w:style w:type="character" w:customStyle="1" w:styleId="WW-RTFNum2212345">
    <w:name w:val="WW-RTF_Num 2 212345"/>
    <w:uiPriority w:val="99"/>
    <w:rsid w:val="0047204C"/>
  </w:style>
  <w:style w:type="character" w:customStyle="1" w:styleId="WW-RTFNum2312345">
    <w:name w:val="WW-RTF_Num 2 312345"/>
    <w:uiPriority w:val="99"/>
    <w:rsid w:val="0047204C"/>
  </w:style>
  <w:style w:type="character" w:customStyle="1" w:styleId="WW-RTFNum2412345">
    <w:name w:val="WW-RTF_Num 2 412345"/>
    <w:uiPriority w:val="99"/>
    <w:rsid w:val="0047204C"/>
  </w:style>
  <w:style w:type="character" w:customStyle="1" w:styleId="WW-RTFNum2512345">
    <w:name w:val="WW-RTF_Num 2 512345"/>
    <w:uiPriority w:val="99"/>
    <w:rsid w:val="0047204C"/>
  </w:style>
  <w:style w:type="character" w:customStyle="1" w:styleId="WW-RTFNum2612345">
    <w:name w:val="WW-RTF_Num 2 612345"/>
    <w:uiPriority w:val="99"/>
    <w:rsid w:val="0047204C"/>
  </w:style>
  <w:style w:type="character" w:customStyle="1" w:styleId="WW-RTFNum2712345">
    <w:name w:val="WW-RTF_Num 2 712345"/>
    <w:uiPriority w:val="99"/>
    <w:rsid w:val="0047204C"/>
  </w:style>
  <w:style w:type="character" w:customStyle="1" w:styleId="WW-RTFNum2812345">
    <w:name w:val="WW-RTF_Num 2 812345"/>
    <w:uiPriority w:val="99"/>
    <w:rsid w:val="0047204C"/>
  </w:style>
  <w:style w:type="character" w:customStyle="1" w:styleId="WW-RTFNum2912345">
    <w:name w:val="WW-RTF_Num 2 912345"/>
    <w:uiPriority w:val="99"/>
    <w:rsid w:val="0047204C"/>
  </w:style>
  <w:style w:type="character" w:customStyle="1" w:styleId="WW-RTFNum2111">
    <w:name w:val="WW-RTF_Num 2 111"/>
    <w:uiPriority w:val="99"/>
    <w:rsid w:val="0047204C"/>
    <w:rPr>
      <w:rFonts w:ascii="Symbol" w:hAnsi="Symbol"/>
      <w:lang w:val="en-GB" w:eastAsia="en-GB"/>
    </w:rPr>
  </w:style>
  <w:style w:type="character" w:customStyle="1" w:styleId="WW-RTFNum2211">
    <w:name w:val="WW-RTF_Num 2 211"/>
    <w:uiPriority w:val="99"/>
    <w:rsid w:val="0047204C"/>
    <w:rPr>
      <w:rFonts w:ascii="Symbol" w:hAnsi="Symbol"/>
      <w:lang w:val="en-GB" w:eastAsia="en-GB"/>
    </w:rPr>
  </w:style>
  <w:style w:type="character" w:customStyle="1" w:styleId="WW-RTFNum2311">
    <w:name w:val="WW-RTF_Num 2 311"/>
    <w:uiPriority w:val="99"/>
    <w:rsid w:val="0047204C"/>
    <w:rPr>
      <w:rFonts w:ascii="Symbol" w:hAnsi="Symbol"/>
      <w:lang w:val="en-GB" w:eastAsia="en-GB"/>
    </w:rPr>
  </w:style>
  <w:style w:type="character" w:customStyle="1" w:styleId="WW-RTFNum2411">
    <w:name w:val="WW-RTF_Num 2 411"/>
    <w:uiPriority w:val="99"/>
    <w:rsid w:val="0047204C"/>
    <w:rPr>
      <w:rFonts w:ascii="Symbol" w:hAnsi="Symbol"/>
      <w:lang w:val="en-GB" w:eastAsia="en-GB"/>
    </w:rPr>
  </w:style>
  <w:style w:type="character" w:customStyle="1" w:styleId="WW-RTFNum2511">
    <w:name w:val="WW-RTF_Num 2 511"/>
    <w:uiPriority w:val="99"/>
    <w:rsid w:val="0047204C"/>
    <w:rPr>
      <w:rFonts w:ascii="Symbol" w:hAnsi="Symbol"/>
      <w:lang w:val="en-GB" w:eastAsia="en-GB"/>
    </w:rPr>
  </w:style>
  <w:style w:type="character" w:customStyle="1" w:styleId="WW-RTFNum2611">
    <w:name w:val="WW-RTF_Num 2 611"/>
    <w:uiPriority w:val="99"/>
    <w:rsid w:val="0047204C"/>
    <w:rPr>
      <w:rFonts w:ascii="Symbol" w:hAnsi="Symbol"/>
      <w:lang w:val="en-GB" w:eastAsia="en-GB"/>
    </w:rPr>
  </w:style>
  <w:style w:type="character" w:customStyle="1" w:styleId="WW-RTFNum2711">
    <w:name w:val="WW-RTF_Num 2 711"/>
    <w:uiPriority w:val="99"/>
    <w:rsid w:val="0047204C"/>
    <w:rPr>
      <w:rFonts w:ascii="Symbol" w:hAnsi="Symbol"/>
      <w:lang w:val="en-GB" w:eastAsia="en-GB"/>
    </w:rPr>
  </w:style>
  <w:style w:type="character" w:customStyle="1" w:styleId="WW-RTFNum2811">
    <w:name w:val="WW-RTF_Num 2 811"/>
    <w:uiPriority w:val="99"/>
    <w:rsid w:val="0047204C"/>
    <w:rPr>
      <w:rFonts w:ascii="Symbol" w:hAnsi="Symbol"/>
      <w:lang w:val="en-GB" w:eastAsia="en-GB"/>
    </w:rPr>
  </w:style>
  <w:style w:type="character" w:customStyle="1" w:styleId="WW-RTFNum2911">
    <w:name w:val="WW-RTF_Num 2 911"/>
    <w:uiPriority w:val="99"/>
    <w:rsid w:val="0047204C"/>
    <w:rPr>
      <w:rFonts w:ascii="Symbol" w:hAnsi="Symbol"/>
      <w:lang w:val="en-GB" w:eastAsia="en-GB"/>
    </w:rPr>
  </w:style>
  <w:style w:type="character" w:customStyle="1" w:styleId="WW-RTFNum21121">
    <w:name w:val="WW-RTF_Num 2 1121"/>
    <w:uiPriority w:val="99"/>
    <w:rsid w:val="0047204C"/>
    <w:rPr>
      <w:b/>
      <w:sz w:val="36"/>
    </w:rPr>
  </w:style>
  <w:style w:type="character" w:customStyle="1" w:styleId="WW-RTFNum22121">
    <w:name w:val="WW-RTF_Num 2 2121"/>
    <w:uiPriority w:val="99"/>
    <w:rsid w:val="0047204C"/>
    <w:rPr>
      <w:b/>
      <w:sz w:val="28"/>
    </w:rPr>
  </w:style>
  <w:style w:type="character" w:customStyle="1" w:styleId="WW-RTFNum23121">
    <w:name w:val="WW-RTF_Num 2 3121"/>
    <w:uiPriority w:val="99"/>
    <w:rsid w:val="0047204C"/>
    <w:rPr>
      <w:b/>
    </w:rPr>
  </w:style>
  <w:style w:type="character" w:customStyle="1" w:styleId="WW-RTFNum24121">
    <w:name w:val="WW-RTF_Num 2 4121"/>
    <w:uiPriority w:val="99"/>
    <w:rsid w:val="0047204C"/>
    <w:rPr>
      <w:rFonts w:ascii="Arial" w:hAnsi="Arial"/>
    </w:rPr>
  </w:style>
  <w:style w:type="character" w:customStyle="1" w:styleId="WW-RTFNum25121">
    <w:name w:val="WW-RTF_Num 2 5121"/>
    <w:uiPriority w:val="99"/>
    <w:rsid w:val="0047204C"/>
    <w:rPr>
      <w:rFonts w:ascii="Arial" w:hAnsi="Arial"/>
    </w:rPr>
  </w:style>
  <w:style w:type="character" w:customStyle="1" w:styleId="WW-RTFNum26121">
    <w:name w:val="WW-RTF_Num 2 6121"/>
    <w:uiPriority w:val="99"/>
    <w:rsid w:val="0047204C"/>
    <w:rPr>
      <w:rFonts w:ascii="Arial" w:hAnsi="Arial"/>
    </w:rPr>
  </w:style>
  <w:style w:type="character" w:customStyle="1" w:styleId="WW-RTFNum27121">
    <w:name w:val="WW-RTF_Num 2 7121"/>
    <w:uiPriority w:val="99"/>
    <w:rsid w:val="0047204C"/>
    <w:rPr>
      <w:rFonts w:ascii="Arial" w:hAnsi="Arial"/>
    </w:rPr>
  </w:style>
  <w:style w:type="character" w:customStyle="1" w:styleId="WW-RTFNum28121">
    <w:name w:val="WW-RTF_Num 2 8121"/>
    <w:uiPriority w:val="99"/>
    <w:rsid w:val="0047204C"/>
    <w:rPr>
      <w:rFonts w:ascii="Arial" w:hAnsi="Arial"/>
    </w:rPr>
  </w:style>
  <w:style w:type="character" w:customStyle="1" w:styleId="WW-RTFNum29121">
    <w:name w:val="WW-RTF_Num 2 9121"/>
    <w:uiPriority w:val="99"/>
    <w:rsid w:val="0047204C"/>
    <w:rPr>
      <w:rFonts w:ascii="Arial" w:hAnsi="Arial"/>
    </w:rPr>
  </w:style>
  <w:style w:type="character" w:customStyle="1" w:styleId="WW-RTFNum211231">
    <w:name w:val="WW-RTF_Num 2 11231"/>
    <w:uiPriority w:val="99"/>
    <w:rsid w:val="0047204C"/>
    <w:rPr>
      <w:rFonts w:ascii="Symbol" w:hAnsi="Symbol"/>
    </w:rPr>
  </w:style>
  <w:style w:type="character" w:customStyle="1" w:styleId="WW-RTFNum221231">
    <w:name w:val="WW-RTF_Num 2 21231"/>
    <w:uiPriority w:val="99"/>
    <w:rsid w:val="0047204C"/>
    <w:rPr>
      <w:rFonts w:ascii="Courier New" w:hAnsi="Courier New"/>
    </w:rPr>
  </w:style>
  <w:style w:type="character" w:customStyle="1" w:styleId="WW-RTFNum231231">
    <w:name w:val="WW-RTF_Num 2 31231"/>
    <w:uiPriority w:val="99"/>
    <w:rsid w:val="0047204C"/>
    <w:rPr>
      <w:rFonts w:ascii="Wingdings" w:hAnsi="Wingdings"/>
    </w:rPr>
  </w:style>
  <w:style w:type="character" w:customStyle="1" w:styleId="WW-RTFNum241231">
    <w:name w:val="WW-RTF_Num 2 41231"/>
    <w:uiPriority w:val="99"/>
    <w:rsid w:val="0047204C"/>
    <w:rPr>
      <w:rFonts w:ascii="Symbol" w:hAnsi="Symbol"/>
    </w:rPr>
  </w:style>
  <w:style w:type="character" w:customStyle="1" w:styleId="WW-RTFNum251231">
    <w:name w:val="WW-RTF_Num 2 51231"/>
    <w:uiPriority w:val="99"/>
    <w:rsid w:val="0047204C"/>
    <w:rPr>
      <w:rFonts w:ascii="Courier New" w:hAnsi="Courier New"/>
    </w:rPr>
  </w:style>
  <w:style w:type="character" w:customStyle="1" w:styleId="WW-RTFNum261231">
    <w:name w:val="WW-RTF_Num 2 61231"/>
    <w:uiPriority w:val="99"/>
    <w:rsid w:val="0047204C"/>
    <w:rPr>
      <w:rFonts w:ascii="Wingdings" w:hAnsi="Wingdings"/>
    </w:rPr>
  </w:style>
  <w:style w:type="character" w:customStyle="1" w:styleId="WW-RTFNum271231">
    <w:name w:val="WW-RTF_Num 2 71231"/>
    <w:uiPriority w:val="99"/>
    <w:rsid w:val="0047204C"/>
    <w:rPr>
      <w:rFonts w:ascii="Symbol" w:hAnsi="Symbol"/>
    </w:rPr>
  </w:style>
  <w:style w:type="character" w:customStyle="1" w:styleId="WW-RTFNum281231">
    <w:name w:val="WW-RTF_Num 2 81231"/>
    <w:uiPriority w:val="99"/>
    <w:rsid w:val="0047204C"/>
    <w:rPr>
      <w:rFonts w:ascii="Courier New" w:hAnsi="Courier New"/>
    </w:rPr>
  </w:style>
  <w:style w:type="character" w:customStyle="1" w:styleId="WW-RTFNum291231">
    <w:name w:val="WW-RTF_Num 2 91231"/>
    <w:uiPriority w:val="99"/>
    <w:rsid w:val="0047204C"/>
    <w:rPr>
      <w:rFonts w:ascii="Wingdings" w:hAnsi="Wingdings"/>
    </w:rPr>
  </w:style>
  <w:style w:type="character" w:customStyle="1" w:styleId="WW-RTFNum2112341">
    <w:name w:val="WW-RTF_Num 2 112341"/>
    <w:uiPriority w:val="99"/>
    <w:rsid w:val="0047204C"/>
    <w:rPr>
      <w:rFonts w:ascii="Symbol" w:hAnsi="Symbol"/>
    </w:rPr>
  </w:style>
  <w:style w:type="character" w:customStyle="1" w:styleId="WW-RTFNum2212341">
    <w:name w:val="WW-RTF_Num 2 212341"/>
    <w:uiPriority w:val="99"/>
    <w:rsid w:val="0047204C"/>
    <w:rPr>
      <w:rFonts w:ascii="Courier New" w:hAnsi="Courier New"/>
    </w:rPr>
  </w:style>
  <w:style w:type="character" w:customStyle="1" w:styleId="WW-RTFNum2312341">
    <w:name w:val="WW-RTF_Num 2 312341"/>
    <w:uiPriority w:val="99"/>
    <w:rsid w:val="0047204C"/>
    <w:rPr>
      <w:rFonts w:ascii="Wingdings" w:hAnsi="Wingdings"/>
    </w:rPr>
  </w:style>
  <w:style w:type="character" w:customStyle="1" w:styleId="WW-RTFNum2412341">
    <w:name w:val="WW-RTF_Num 2 412341"/>
    <w:uiPriority w:val="99"/>
    <w:rsid w:val="0047204C"/>
    <w:rPr>
      <w:rFonts w:ascii="Symbol" w:hAnsi="Symbol"/>
    </w:rPr>
  </w:style>
  <w:style w:type="character" w:customStyle="1" w:styleId="WW-RTFNum2512341">
    <w:name w:val="WW-RTF_Num 2 512341"/>
    <w:uiPriority w:val="99"/>
    <w:rsid w:val="0047204C"/>
    <w:rPr>
      <w:rFonts w:ascii="Courier New" w:hAnsi="Courier New"/>
    </w:rPr>
  </w:style>
  <w:style w:type="character" w:customStyle="1" w:styleId="WW-RTFNum2612341">
    <w:name w:val="WW-RTF_Num 2 612341"/>
    <w:uiPriority w:val="99"/>
    <w:rsid w:val="0047204C"/>
    <w:rPr>
      <w:rFonts w:ascii="Wingdings" w:hAnsi="Wingdings"/>
    </w:rPr>
  </w:style>
  <w:style w:type="character" w:customStyle="1" w:styleId="WW-RTFNum2712341">
    <w:name w:val="WW-RTF_Num 2 712341"/>
    <w:uiPriority w:val="99"/>
    <w:rsid w:val="0047204C"/>
    <w:rPr>
      <w:rFonts w:ascii="Symbol" w:hAnsi="Symbol"/>
    </w:rPr>
  </w:style>
  <w:style w:type="character" w:customStyle="1" w:styleId="WW-RTFNum2812341">
    <w:name w:val="WW-RTF_Num 2 812341"/>
    <w:uiPriority w:val="99"/>
    <w:rsid w:val="0047204C"/>
    <w:rPr>
      <w:rFonts w:ascii="Courier New" w:hAnsi="Courier New"/>
    </w:rPr>
  </w:style>
  <w:style w:type="character" w:customStyle="1" w:styleId="WW-RTFNum2912341">
    <w:name w:val="WW-RTF_Num 2 912341"/>
    <w:uiPriority w:val="99"/>
    <w:rsid w:val="0047204C"/>
    <w:rPr>
      <w:rFonts w:ascii="Wingdings" w:hAnsi="Wingdings"/>
    </w:rPr>
  </w:style>
  <w:style w:type="character" w:customStyle="1" w:styleId="WW-RTFNum21123451">
    <w:name w:val="WW-RTF_Num 2 1123451"/>
    <w:uiPriority w:val="99"/>
    <w:rsid w:val="0047204C"/>
    <w:rPr>
      <w:rFonts w:ascii="Symbol" w:hAnsi="Symbol"/>
    </w:rPr>
  </w:style>
  <w:style w:type="character" w:customStyle="1" w:styleId="WW-RTFNum22123451">
    <w:name w:val="WW-RTF_Num 2 2123451"/>
    <w:uiPriority w:val="99"/>
    <w:rsid w:val="0047204C"/>
    <w:rPr>
      <w:rFonts w:ascii="Courier New" w:hAnsi="Courier New"/>
    </w:rPr>
  </w:style>
  <w:style w:type="character" w:customStyle="1" w:styleId="WW-RTFNum23123451">
    <w:name w:val="WW-RTF_Num 2 3123451"/>
    <w:uiPriority w:val="99"/>
    <w:rsid w:val="0047204C"/>
    <w:rPr>
      <w:rFonts w:ascii="Wingdings" w:hAnsi="Wingdings"/>
    </w:rPr>
  </w:style>
  <w:style w:type="character" w:customStyle="1" w:styleId="WW-RTFNum24123451">
    <w:name w:val="WW-RTF_Num 2 4123451"/>
    <w:uiPriority w:val="99"/>
    <w:rsid w:val="0047204C"/>
    <w:rPr>
      <w:rFonts w:ascii="Symbol" w:hAnsi="Symbol"/>
    </w:rPr>
  </w:style>
  <w:style w:type="character" w:customStyle="1" w:styleId="WW-RTFNum25123451">
    <w:name w:val="WW-RTF_Num 2 5123451"/>
    <w:uiPriority w:val="99"/>
    <w:rsid w:val="0047204C"/>
    <w:rPr>
      <w:rFonts w:ascii="Courier New" w:hAnsi="Courier New"/>
    </w:rPr>
  </w:style>
  <w:style w:type="character" w:customStyle="1" w:styleId="WW-RTFNum26123451">
    <w:name w:val="WW-RTF_Num 2 6123451"/>
    <w:uiPriority w:val="99"/>
    <w:rsid w:val="0047204C"/>
    <w:rPr>
      <w:rFonts w:ascii="Wingdings" w:hAnsi="Wingdings"/>
    </w:rPr>
  </w:style>
  <w:style w:type="character" w:customStyle="1" w:styleId="WW-RTFNum27123451">
    <w:name w:val="WW-RTF_Num 2 7123451"/>
    <w:uiPriority w:val="99"/>
    <w:rsid w:val="0047204C"/>
    <w:rPr>
      <w:rFonts w:ascii="Symbol" w:hAnsi="Symbol"/>
    </w:rPr>
  </w:style>
  <w:style w:type="character" w:customStyle="1" w:styleId="WW-RTFNum28123451">
    <w:name w:val="WW-RTF_Num 2 8123451"/>
    <w:uiPriority w:val="99"/>
    <w:rsid w:val="0047204C"/>
    <w:rPr>
      <w:rFonts w:ascii="Courier New" w:hAnsi="Courier New"/>
    </w:rPr>
  </w:style>
  <w:style w:type="character" w:customStyle="1" w:styleId="WW-RTFNum29123451">
    <w:name w:val="WW-RTF_Num 2 9123451"/>
    <w:uiPriority w:val="99"/>
    <w:rsid w:val="0047204C"/>
    <w:rPr>
      <w:rFonts w:ascii="Wingdings" w:hAnsi="Wingdings"/>
    </w:rPr>
  </w:style>
  <w:style w:type="character" w:customStyle="1" w:styleId="WW-RTFNum21123456">
    <w:name w:val="WW-RTF_Num 2 1123456"/>
    <w:uiPriority w:val="99"/>
    <w:rsid w:val="0047204C"/>
    <w:rPr>
      <w:rFonts w:ascii="Symbol" w:hAnsi="Symbol"/>
    </w:rPr>
  </w:style>
  <w:style w:type="character" w:customStyle="1" w:styleId="WW-RTFNum22123456">
    <w:name w:val="WW-RTF_Num 2 2123456"/>
    <w:uiPriority w:val="99"/>
    <w:rsid w:val="0047204C"/>
    <w:rPr>
      <w:rFonts w:ascii="Courier New" w:hAnsi="Courier New"/>
    </w:rPr>
  </w:style>
  <w:style w:type="character" w:customStyle="1" w:styleId="WW-RTFNum23123456">
    <w:name w:val="WW-RTF_Num 2 3123456"/>
    <w:uiPriority w:val="99"/>
    <w:rsid w:val="0047204C"/>
    <w:rPr>
      <w:rFonts w:ascii="Symbol" w:hAnsi="Symbol"/>
    </w:rPr>
  </w:style>
  <w:style w:type="character" w:customStyle="1" w:styleId="WW-RTFNum24123456">
    <w:name w:val="WW-RTF_Num 2 4123456"/>
    <w:uiPriority w:val="99"/>
    <w:rsid w:val="0047204C"/>
    <w:rPr>
      <w:rFonts w:ascii="Symbol" w:hAnsi="Symbol"/>
    </w:rPr>
  </w:style>
  <w:style w:type="character" w:customStyle="1" w:styleId="WW-RTFNum25123456">
    <w:name w:val="WW-RTF_Num 2 5123456"/>
    <w:uiPriority w:val="99"/>
    <w:rsid w:val="0047204C"/>
    <w:rPr>
      <w:rFonts w:ascii="Courier New" w:hAnsi="Courier New"/>
    </w:rPr>
  </w:style>
  <w:style w:type="character" w:customStyle="1" w:styleId="WW-RTFNum26123456">
    <w:name w:val="WW-RTF_Num 2 6123456"/>
    <w:uiPriority w:val="99"/>
    <w:rsid w:val="0047204C"/>
    <w:rPr>
      <w:rFonts w:ascii="Wingdings" w:hAnsi="Wingdings"/>
    </w:rPr>
  </w:style>
  <w:style w:type="character" w:customStyle="1" w:styleId="WW-RTFNum27123456">
    <w:name w:val="WW-RTF_Num 2 7123456"/>
    <w:uiPriority w:val="99"/>
    <w:rsid w:val="0047204C"/>
    <w:rPr>
      <w:rFonts w:ascii="Symbol" w:hAnsi="Symbol"/>
    </w:rPr>
  </w:style>
  <w:style w:type="character" w:customStyle="1" w:styleId="WW-RTFNum28123456">
    <w:name w:val="WW-RTF_Num 2 8123456"/>
    <w:uiPriority w:val="99"/>
    <w:rsid w:val="0047204C"/>
    <w:rPr>
      <w:rFonts w:ascii="Courier New" w:hAnsi="Courier New"/>
    </w:rPr>
  </w:style>
  <w:style w:type="character" w:customStyle="1" w:styleId="WW-RTFNum29123456">
    <w:name w:val="WW-RTF_Num 2 9123456"/>
    <w:uiPriority w:val="99"/>
    <w:rsid w:val="0047204C"/>
    <w:rPr>
      <w:rFonts w:ascii="Wingdings" w:hAnsi="Wingdings"/>
    </w:rPr>
  </w:style>
  <w:style w:type="character" w:customStyle="1" w:styleId="WW-RTFNum211234567">
    <w:name w:val="WW-RTF_Num 2 11234567"/>
    <w:uiPriority w:val="99"/>
    <w:rsid w:val="0047204C"/>
    <w:rPr>
      <w:rFonts w:ascii="Symbol" w:hAnsi="Symbol"/>
      <w:lang w:val="en-GB" w:eastAsia="en-GB"/>
    </w:rPr>
  </w:style>
  <w:style w:type="character" w:customStyle="1" w:styleId="WW-RTFNum221234567">
    <w:name w:val="WW-RTF_Num 2 21234567"/>
    <w:uiPriority w:val="99"/>
    <w:rsid w:val="0047204C"/>
    <w:rPr>
      <w:rFonts w:ascii="Symbol" w:hAnsi="Symbol"/>
    </w:rPr>
  </w:style>
  <w:style w:type="character" w:customStyle="1" w:styleId="WW-RTFNum231234567">
    <w:name w:val="WW-RTF_Num 2 31234567"/>
    <w:uiPriority w:val="99"/>
    <w:rsid w:val="0047204C"/>
    <w:rPr>
      <w:rFonts w:ascii="Symbol" w:hAnsi="Symbol"/>
    </w:rPr>
  </w:style>
  <w:style w:type="character" w:customStyle="1" w:styleId="WW-RTFNum241234567">
    <w:name w:val="WW-RTF_Num 2 41234567"/>
    <w:uiPriority w:val="99"/>
    <w:rsid w:val="0047204C"/>
    <w:rPr>
      <w:rFonts w:ascii="Symbol" w:hAnsi="Symbol"/>
    </w:rPr>
  </w:style>
  <w:style w:type="character" w:customStyle="1" w:styleId="WW-RTFNum251234567">
    <w:name w:val="WW-RTF_Num 2 51234567"/>
    <w:uiPriority w:val="99"/>
    <w:rsid w:val="0047204C"/>
    <w:rPr>
      <w:rFonts w:ascii="Symbol" w:hAnsi="Symbol"/>
    </w:rPr>
  </w:style>
  <w:style w:type="character" w:customStyle="1" w:styleId="WW-RTFNum261234567">
    <w:name w:val="WW-RTF_Num 2 61234567"/>
    <w:uiPriority w:val="99"/>
    <w:rsid w:val="0047204C"/>
    <w:rPr>
      <w:rFonts w:ascii="Symbol" w:hAnsi="Symbol"/>
    </w:rPr>
  </w:style>
  <w:style w:type="character" w:customStyle="1" w:styleId="WW-RTFNum271234567">
    <w:name w:val="WW-RTF_Num 2 71234567"/>
    <w:uiPriority w:val="99"/>
    <w:rsid w:val="0047204C"/>
    <w:rPr>
      <w:rFonts w:ascii="Symbol" w:hAnsi="Symbol"/>
    </w:rPr>
  </w:style>
  <w:style w:type="character" w:customStyle="1" w:styleId="WW-RTFNum281234567">
    <w:name w:val="WW-RTF_Num 2 81234567"/>
    <w:uiPriority w:val="99"/>
    <w:rsid w:val="0047204C"/>
    <w:rPr>
      <w:rFonts w:ascii="Symbol" w:hAnsi="Symbol"/>
    </w:rPr>
  </w:style>
  <w:style w:type="character" w:customStyle="1" w:styleId="WW-RTFNum291234567">
    <w:name w:val="WW-RTF_Num 2 91234567"/>
    <w:uiPriority w:val="99"/>
    <w:rsid w:val="0047204C"/>
    <w:rPr>
      <w:rFonts w:ascii="Symbol" w:hAnsi="Symbol"/>
    </w:rPr>
  </w:style>
  <w:style w:type="character" w:customStyle="1" w:styleId="WW-RTFNum210">
    <w:name w:val="WW-RTF_Num 2 10"/>
    <w:uiPriority w:val="99"/>
    <w:rsid w:val="0047204C"/>
    <w:rPr>
      <w:rFonts w:ascii="Symbol" w:hAnsi="Symbol"/>
    </w:rPr>
  </w:style>
  <w:style w:type="character" w:customStyle="1" w:styleId="WW-RTFNum2112345678">
    <w:name w:val="WW-RTF_Num 2 112345678"/>
    <w:uiPriority w:val="99"/>
    <w:rsid w:val="0047204C"/>
    <w:rPr>
      <w:rFonts w:ascii="Symbol" w:hAnsi="Symbol"/>
    </w:rPr>
  </w:style>
  <w:style w:type="character" w:customStyle="1" w:styleId="WW-RTFNum2212345678">
    <w:name w:val="WW-RTF_Num 2 212345678"/>
    <w:uiPriority w:val="99"/>
    <w:rsid w:val="0047204C"/>
    <w:rPr>
      <w:rFonts w:ascii="Courier New" w:hAnsi="Courier New"/>
    </w:rPr>
  </w:style>
  <w:style w:type="character" w:customStyle="1" w:styleId="WW-RTFNum2312345678">
    <w:name w:val="WW-RTF_Num 2 312345678"/>
    <w:uiPriority w:val="99"/>
    <w:rsid w:val="0047204C"/>
    <w:rPr>
      <w:rFonts w:ascii="Symbol" w:hAnsi="Symbol"/>
    </w:rPr>
  </w:style>
  <w:style w:type="character" w:customStyle="1" w:styleId="WW-RTFNum2412345678">
    <w:name w:val="WW-RTF_Num 2 412345678"/>
    <w:uiPriority w:val="99"/>
    <w:rsid w:val="0047204C"/>
    <w:rPr>
      <w:rFonts w:ascii="Symbol" w:hAnsi="Symbol"/>
    </w:rPr>
  </w:style>
  <w:style w:type="character" w:customStyle="1" w:styleId="WW-RTFNum2512345678">
    <w:name w:val="WW-RTF_Num 2 512345678"/>
    <w:uiPriority w:val="99"/>
    <w:rsid w:val="0047204C"/>
    <w:rPr>
      <w:rFonts w:ascii="Courier New" w:hAnsi="Courier New"/>
    </w:rPr>
  </w:style>
  <w:style w:type="character" w:customStyle="1" w:styleId="WW-RTFNum2612345678">
    <w:name w:val="WW-RTF_Num 2 612345678"/>
    <w:uiPriority w:val="99"/>
    <w:rsid w:val="0047204C"/>
    <w:rPr>
      <w:rFonts w:ascii="Wingdings" w:hAnsi="Wingdings"/>
    </w:rPr>
  </w:style>
  <w:style w:type="character" w:customStyle="1" w:styleId="WW-RTFNum2712345678">
    <w:name w:val="WW-RTF_Num 2 712345678"/>
    <w:uiPriority w:val="99"/>
    <w:rsid w:val="0047204C"/>
    <w:rPr>
      <w:rFonts w:ascii="Symbol" w:hAnsi="Symbol"/>
    </w:rPr>
  </w:style>
  <w:style w:type="character" w:customStyle="1" w:styleId="WW-RTFNum2812345678">
    <w:name w:val="WW-RTF_Num 2 812345678"/>
    <w:uiPriority w:val="99"/>
    <w:rsid w:val="0047204C"/>
    <w:rPr>
      <w:rFonts w:ascii="Courier New" w:hAnsi="Courier New"/>
    </w:rPr>
  </w:style>
  <w:style w:type="character" w:customStyle="1" w:styleId="WW-RTFNum2912345678">
    <w:name w:val="WW-RTF_Num 2 912345678"/>
    <w:uiPriority w:val="99"/>
    <w:rsid w:val="0047204C"/>
    <w:rPr>
      <w:rFonts w:ascii="Wingdings" w:hAnsi="Wingdings"/>
    </w:rPr>
  </w:style>
  <w:style w:type="character" w:customStyle="1" w:styleId="WW-RTFNum21111">
    <w:name w:val="WW-RTF_Num 2 1111"/>
    <w:uiPriority w:val="99"/>
    <w:rsid w:val="0047204C"/>
    <w:rPr>
      <w:rFonts w:ascii="Symbol" w:hAnsi="Symbol"/>
    </w:rPr>
  </w:style>
  <w:style w:type="character" w:customStyle="1" w:styleId="WW-RTFNum22111">
    <w:name w:val="WW-RTF_Num 2 2111"/>
    <w:uiPriority w:val="99"/>
    <w:rsid w:val="0047204C"/>
    <w:rPr>
      <w:rFonts w:ascii="Courier New" w:hAnsi="Courier New"/>
    </w:rPr>
  </w:style>
  <w:style w:type="character" w:customStyle="1" w:styleId="WW-RTFNum23111">
    <w:name w:val="WW-RTF_Num 2 3111"/>
    <w:uiPriority w:val="99"/>
    <w:rsid w:val="0047204C"/>
    <w:rPr>
      <w:rFonts w:ascii="Wingdings" w:hAnsi="Wingdings"/>
    </w:rPr>
  </w:style>
  <w:style w:type="character" w:customStyle="1" w:styleId="WW-RTFNum24111">
    <w:name w:val="WW-RTF_Num 2 4111"/>
    <w:uiPriority w:val="99"/>
    <w:rsid w:val="0047204C"/>
    <w:rPr>
      <w:rFonts w:ascii="Symbol" w:hAnsi="Symbol"/>
    </w:rPr>
  </w:style>
  <w:style w:type="character" w:customStyle="1" w:styleId="WW-RTFNum25111">
    <w:name w:val="WW-RTF_Num 2 5111"/>
    <w:uiPriority w:val="99"/>
    <w:rsid w:val="0047204C"/>
    <w:rPr>
      <w:rFonts w:ascii="Courier New" w:hAnsi="Courier New"/>
    </w:rPr>
  </w:style>
  <w:style w:type="character" w:customStyle="1" w:styleId="WW-RTFNum26111">
    <w:name w:val="WW-RTF_Num 2 6111"/>
    <w:uiPriority w:val="99"/>
    <w:rsid w:val="0047204C"/>
    <w:rPr>
      <w:rFonts w:ascii="Wingdings" w:hAnsi="Wingdings"/>
    </w:rPr>
  </w:style>
  <w:style w:type="character" w:customStyle="1" w:styleId="WW-RTFNum27111">
    <w:name w:val="WW-RTF_Num 2 7111"/>
    <w:uiPriority w:val="99"/>
    <w:rsid w:val="0047204C"/>
    <w:rPr>
      <w:rFonts w:ascii="Symbol" w:hAnsi="Symbol"/>
    </w:rPr>
  </w:style>
  <w:style w:type="character" w:customStyle="1" w:styleId="WW-RTFNum28111">
    <w:name w:val="WW-RTF_Num 2 8111"/>
    <w:uiPriority w:val="99"/>
    <w:rsid w:val="0047204C"/>
    <w:rPr>
      <w:rFonts w:ascii="Courier New" w:hAnsi="Courier New"/>
    </w:rPr>
  </w:style>
  <w:style w:type="character" w:customStyle="1" w:styleId="WW-RTFNum29111">
    <w:name w:val="WW-RTF_Num 2 9111"/>
    <w:uiPriority w:val="99"/>
    <w:rsid w:val="0047204C"/>
    <w:rPr>
      <w:rFonts w:ascii="Wingdings" w:hAnsi="Wingdings"/>
    </w:rPr>
  </w:style>
  <w:style w:type="character" w:customStyle="1" w:styleId="WW-RTFNum211211">
    <w:name w:val="WW-RTF_Num 2 11211"/>
    <w:uiPriority w:val="99"/>
    <w:rsid w:val="0047204C"/>
    <w:rPr>
      <w:rFonts w:ascii="Symbol" w:hAnsi="Symbol"/>
    </w:rPr>
  </w:style>
  <w:style w:type="character" w:customStyle="1" w:styleId="WW-RTFNum221211">
    <w:name w:val="WW-RTF_Num 2 21211"/>
    <w:uiPriority w:val="99"/>
    <w:rsid w:val="0047204C"/>
    <w:rPr>
      <w:rFonts w:ascii="Courier New" w:hAnsi="Courier New"/>
    </w:rPr>
  </w:style>
  <w:style w:type="character" w:customStyle="1" w:styleId="WW-RTFNum231211">
    <w:name w:val="WW-RTF_Num 2 31211"/>
    <w:uiPriority w:val="99"/>
    <w:rsid w:val="0047204C"/>
    <w:rPr>
      <w:rFonts w:ascii="Wingdings" w:hAnsi="Wingdings"/>
    </w:rPr>
  </w:style>
  <w:style w:type="character" w:customStyle="1" w:styleId="WW-RTFNum241211">
    <w:name w:val="WW-RTF_Num 2 41211"/>
    <w:uiPriority w:val="99"/>
    <w:rsid w:val="0047204C"/>
    <w:rPr>
      <w:rFonts w:ascii="Symbol" w:hAnsi="Symbol"/>
    </w:rPr>
  </w:style>
  <w:style w:type="character" w:customStyle="1" w:styleId="WW-RTFNum251211">
    <w:name w:val="WW-RTF_Num 2 51211"/>
    <w:uiPriority w:val="99"/>
    <w:rsid w:val="0047204C"/>
    <w:rPr>
      <w:rFonts w:ascii="Courier New" w:hAnsi="Courier New"/>
    </w:rPr>
  </w:style>
  <w:style w:type="character" w:customStyle="1" w:styleId="WW-RTFNum261211">
    <w:name w:val="WW-RTF_Num 2 61211"/>
    <w:uiPriority w:val="99"/>
    <w:rsid w:val="0047204C"/>
    <w:rPr>
      <w:rFonts w:ascii="Wingdings" w:hAnsi="Wingdings"/>
    </w:rPr>
  </w:style>
  <w:style w:type="character" w:customStyle="1" w:styleId="WW-RTFNum271211">
    <w:name w:val="WW-RTF_Num 2 71211"/>
    <w:uiPriority w:val="99"/>
    <w:rsid w:val="0047204C"/>
    <w:rPr>
      <w:rFonts w:ascii="Symbol" w:hAnsi="Symbol"/>
    </w:rPr>
  </w:style>
  <w:style w:type="character" w:customStyle="1" w:styleId="WW-RTFNum281211">
    <w:name w:val="WW-RTF_Num 2 81211"/>
    <w:uiPriority w:val="99"/>
    <w:rsid w:val="0047204C"/>
    <w:rPr>
      <w:rFonts w:ascii="Courier New" w:hAnsi="Courier New"/>
    </w:rPr>
  </w:style>
  <w:style w:type="character" w:customStyle="1" w:styleId="WW-RTFNum291211">
    <w:name w:val="WW-RTF_Num 2 91211"/>
    <w:uiPriority w:val="99"/>
    <w:rsid w:val="0047204C"/>
    <w:rPr>
      <w:rFonts w:ascii="Wingdings" w:hAnsi="Wingdings"/>
    </w:rPr>
  </w:style>
  <w:style w:type="character" w:customStyle="1" w:styleId="WW-RTFNum2112311">
    <w:name w:val="WW-RTF_Num 2 112311"/>
    <w:uiPriority w:val="99"/>
    <w:rsid w:val="0047204C"/>
    <w:rPr>
      <w:rFonts w:ascii="Symbol" w:hAnsi="Symbol"/>
    </w:rPr>
  </w:style>
  <w:style w:type="character" w:customStyle="1" w:styleId="WW-RTFNum2212311">
    <w:name w:val="WW-RTF_Num 2 212311"/>
    <w:uiPriority w:val="99"/>
    <w:rsid w:val="0047204C"/>
    <w:rPr>
      <w:rFonts w:ascii="Courier New" w:hAnsi="Courier New"/>
    </w:rPr>
  </w:style>
  <w:style w:type="character" w:customStyle="1" w:styleId="WW-RTFNum2312311">
    <w:name w:val="WW-RTF_Num 2 312311"/>
    <w:uiPriority w:val="99"/>
    <w:rsid w:val="0047204C"/>
    <w:rPr>
      <w:rFonts w:ascii="Wingdings" w:hAnsi="Wingdings"/>
    </w:rPr>
  </w:style>
  <w:style w:type="character" w:customStyle="1" w:styleId="WW-RTFNum2412311">
    <w:name w:val="WW-RTF_Num 2 412311"/>
    <w:uiPriority w:val="99"/>
    <w:rsid w:val="0047204C"/>
    <w:rPr>
      <w:rFonts w:ascii="Symbol" w:hAnsi="Symbol"/>
    </w:rPr>
  </w:style>
  <w:style w:type="character" w:customStyle="1" w:styleId="WW-RTFNum2512311">
    <w:name w:val="WW-RTF_Num 2 512311"/>
    <w:uiPriority w:val="99"/>
    <w:rsid w:val="0047204C"/>
    <w:rPr>
      <w:rFonts w:ascii="Courier New" w:hAnsi="Courier New"/>
    </w:rPr>
  </w:style>
  <w:style w:type="character" w:customStyle="1" w:styleId="WW-RTFNum2612311">
    <w:name w:val="WW-RTF_Num 2 612311"/>
    <w:uiPriority w:val="99"/>
    <w:rsid w:val="0047204C"/>
    <w:rPr>
      <w:rFonts w:ascii="Wingdings" w:hAnsi="Wingdings"/>
    </w:rPr>
  </w:style>
  <w:style w:type="character" w:customStyle="1" w:styleId="WW-RTFNum2712311">
    <w:name w:val="WW-RTF_Num 2 712311"/>
    <w:uiPriority w:val="99"/>
    <w:rsid w:val="0047204C"/>
    <w:rPr>
      <w:rFonts w:ascii="Symbol" w:hAnsi="Symbol"/>
    </w:rPr>
  </w:style>
  <w:style w:type="character" w:customStyle="1" w:styleId="WW-RTFNum2812311">
    <w:name w:val="WW-RTF_Num 2 812311"/>
    <w:uiPriority w:val="99"/>
    <w:rsid w:val="0047204C"/>
    <w:rPr>
      <w:rFonts w:ascii="Courier New" w:hAnsi="Courier New"/>
    </w:rPr>
  </w:style>
  <w:style w:type="character" w:customStyle="1" w:styleId="WW-RTFNum2912311">
    <w:name w:val="WW-RTF_Num 2 912311"/>
    <w:uiPriority w:val="99"/>
    <w:rsid w:val="0047204C"/>
    <w:rPr>
      <w:rFonts w:ascii="Wingdings" w:hAnsi="Wingdings"/>
    </w:rPr>
  </w:style>
  <w:style w:type="character" w:customStyle="1" w:styleId="WW-RTFNum21123411">
    <w:name w:val="WW-RTF_Num 2 1123411"/>
    <w:uiPriority w:val="99"/>
    <w:rsid w:val="0047204C"/>
    <w:rPr>
      <w:b/>
      <w:sz w:val="36"/>
    </w:rPr>
  </w:style>
  <w:style w:type="character" w:customStyle="1" w:styleId="WW-RTFNum22123411">
    <w:name w:val="WW-RTF_Num 2 2123411"/>
    <w:uiPriority w:val="99"/>
    <w:rsid w:val="0047204C"/>
    <w:rPr>
      <w:b/>
      <w:sz w:val="28"/>
    </w:rPr>
  </w:style>
  <w:style w:type="character" w:customStyle="1" w:styleId="WW-RTFNum23123411">
    <w:name w:val="WW-RTF_Num 2 3123411"/>
    <w:uiPriority w:val="99"/>
    <w:rsid w:val="0047204C"/>
    <w:rPr>
      <w:b/>
    </w:rPr>
  </w:style>
  <w:style w:type="character" w:customStyle="1" w:styleId="WW-RTFNum24123411">
    <w:name w:val="WW-RTF_Num 2 4123411"/>
    <w:uiPriority w:val="99"/>
    <w:rsid w:val="0047204C"/>
    <w:rPr>
      <w:rFonts w:ascii="Arial" w:hAnsi="Arial"/>
    </w:rPr>
  </w:style>
  <w:style w:type="character" w:customStyle="1" w:styleId="WW-RTFNum25123411">
    <w:name w:val="WW-RTF_Num 2 5123411"/>
    <w:uiPriority w:val="99"/>
    <w:rsid w:val="0047204C"/>
    <w:rPr>
      <w:rFonts w:ascii="Arial" w:hAnsi="Arial"/>
    </w:rPr>
  </w:style>
  <w:style w:type="character" w:customStyle="1" w:styleId="WW-RTFNum26123411">
    <w:name w:val="WW-RTF_Num 2 6123411"/>
    <w:uiPriority w:val="99"/>
    <w:rsid w:val="0047204C"/>
    <w:rPr>
      <w:rFonts w:ascii="Arial" w:hAnsi="Arial"/>
    </w:rPr>
  </w:style>
  <w:style w:type="character" w:customStyle="1" w:styleId="WW-RTFNum27123411">
    <w:name w:val="WW-RTF_Num 2 7123411"/>
    <w:uiPriority w:val="99"/>
    <w:rsid w:val="0047204C"/>
    <w:rPr>
      <w:rFonts w:ascii="Arial" w:hAnsi="Arial"/>
    </w:rPr>
  </w:style>
  <w:style w:type="character" w:customStyle="1" w:styleId="WW-RTFNum28123411">
    <w:name w:val="WW-RTF_Num 2 8123411"/>
    <w:uiPriority w:val="99"/>
    <w:rsid w:val="0047204C"/>
    <w:rPr>
      <w:rFonts w:ascii="Arial" w:hAnsi="Arial"/>
    </w:rPr>
  </w:style>
  <w:style w:type="character" w:customStyle="1" w:styleId="WW-RTFNum29123411">
    <w:name w:val="WW-RTF_Num 2 9123411"/>
    <w:uiPriority w:val="99"/>
    <w:rsid w:val="0047204C"/>
    <w:rPr>
      <w:rFonts w:ascii="Arial" w:hAnsi="Arial"/>
    </w:rPr>
  </w:style>
  <w:style w:type="character" w:customStyle="1" w:styleId="WW-RTFNum211234511">
    <w:name w:val="WW-RTF_Num 2 11234511"/>
    <w:uiPriority w:val="99"/>
    <w:rsid w:val="0047204C"/>
    <w:rPr>
      <w:rFonts w:ascii="Symbol" w:hAnsi="Symbol"/>
      <w:lang w:val="en-GB" w:eastAsia="en-GB"/>
    </w:rPr>
  </w:style>
  <w:style w:type="character" w:customStyle="1" w:styleId="WW-RTFNum221234511">
    <w:name w:val="WW-RTF_Num 2 21234511"/>
    <w:uiPriority w:val="99"/>
    <w:rsid w:val="0047204C"/>
    <w:rPr>
      <w:rFonts w:ascii="Symbol" w:hAnsi="Symbol"/>
      <w:lang w:val="en-GB" w:eastAsia="en-GB"/>
    </w:rPr>
  </w:style>
  <w:style w:type="character" w:customStyle="1" w:styleId="WW-RTFNum231234511">
    <w:name w:val="WW-RTF_Num 2 31234511"/>
    <w:uiPriority w:val="99"/>
    <w:rsid w:val="0047204C"/>
    <w:rPr>
      <w:rFonts w:ascii="Symbol" w:hAnsi="Symbol"/>
      <w:lang w:val="en-GB" w:eastAsia="en-GB"/>
    </w:rPr>
  </w:style>
  <w:style w:type="character" w:customStyle="1" w:styleId="WW-RTFNum241234511">
    <w:name w:val="WW-RTF_Num 2 41234511"/>
    <w:uiPriority w:val="99"/>
    <w:rsid w:val="0047204C"/>
    <w:rPr>
      <w:rFonts w:ascii="Symbol" w:hAnsi="Symbol"/>
      <w:lang w:val="en-GB" w:eastAsia="en-GB"/>
    </w:rPr>
  </w:style>
  <w:style w:type="character" w:customStyle="1" w:styleId="WW-RTFNum251234511">
    <w:name w:val="WW-RTF_Num 2 51234511"/>
    <w:uiPriority w:val="99"/>
    <w:rsid w:val="0047204C"/>
    <w:rPr>
      <w:rFonts w:ascii="Symbol" w:hAnsi="Symbol"/>
      <w:lang w:val="en-GB" w:eastAsia="en-GB"/>
    </w:rPr>
  </w:style>
  <w:style w:type="character" w:customStyle="1" w:styleId="WW-RTFNum261234511">
    <w:name w:val="WW-RTF_Num 2 61234511"/>
    <w:uiPriority w:val="99"/>
    <w:rsid w:val="0047204C"/>
    <w:rPr>
      <w:rFonts w:ascii="Symbol" w:hAnsi="Symbol"/>
      <w:lang w:val="en-GB" w:eastAsia="en-GB"/>
    </w:rPr>
  </w:style>
  <w:style w:type="character" w:customStyle="1" w:styleId="WW-RTFNum271234511">
    <w:name w:val="WW-RTF_Num 2 71234511"/>
    <w:uiPriority w:val="99"/>
    <w:rsid w:val="0047204C"/>
    <w:rPr>
      <w:rFonts w:ascii="Symbol" w:hAnsi="Symbol"/>
      <w:lang w:val="en-GB" w:eastAsia="en-GB"/>
    </w:rPr>
  </w:style>
  <w:style w:type="character" w:customStyle="1" w:styleId="WW-RTFNum281234511">
    <w:name w:val="WW-RTF_Num 2 81234511"/>
    <w:uiPriority w:val="99"/>
    <w:rsid w:val="0047204C"/>
    <w:rPr>
      <w:rFonts w:ascii="Symbol" w:hAnsi="Symbol"/>
      <w:lang w:val="en-GB" w:eastAsia="en-GB"/>
    </w:rPr>
  </w:style>
  <w:style w:type="character" w:customStyle="1" w:styleId="WW-RTFNum291234511">
    <w:name w:val="WW-RTF_Num 2 91234511"/>
    <w:uiPriority w:val="99"/>
    <w:rsid w:val="0047204C"/>
    <w:rPr>
      <w:rFonts w:ascii="Symbol" w:hAnsi="Symbol"/>
      <w:lang w:val="en-GB" w:eastAsia="en-GB"/>
    </w:rPr>
  </w:style>
  <w:style w:type="character" w:customStyle="1" w:styleId="WW-RTFNum2101">
    <w:name w:val="WW-RTF_Num 2 101"/>
    <w:uiPriority w:val="99"/>
    <w:rsid w:val="0047204C"/>
    <w:rPr>
      <w:rFonts w:ascii="Symbol" w:hAnsi="Symbol"/>
    </w:rPr>
  </w:style>
  <w:style w:type="character" w:customStyle="1" w:styleId="WW-RTFNum211234561">
    <w:name w:val="WW-RTF_Num 2 11234561"/>
    <w:uiPriority w:val="99"/>
    <w:rsid w:val="0047204C"/>
  </w:style>
  <w:style w:type="character" w:customStyle="1" w:styleId="WW-RTFNum221234561">
    <w:name w:val="WW-RTF_Num 2 21234561"/>
    <w:uiPriority w:val="99"/>
    <w:rsid w:val="0047204C"/>
  </w:style>
  <w:style w:type="character" w:customStyle="1" w:styleId="WW-RTFNum231234561">
    <w:name w:val="WW-RTF_Num 2 31234561"/>
    <w:uiPriority w:val="99"/>
    <w:rsid w:val="0047204C"/>
  </w:style>
  <w:style w:type="character" w:customStyle="1" w:styleId="WW-RTFNum241234561">
    <w:name w:val="WW-RTF_Num 2 41234561"/>
    <w:uiPriority w:val="99"/>
    <w:rsid w:val="0047204C"/>
  </w:style>
  <w:style w:type="character" w:customStyle="1" w:styleId="WW-RTFNum251234561">
    <w:name w:val="WW-RTF_Num 2 51234561"/>
    <w:uiPriority w:val="99"/>
    <w:rsid w:val="0047204C"/>
  </w:style>
  <w:style w:type="character" w:customStyle="1" w:styleId="WW-RTFNum261234561">
    <w:name w:val="WW-RTF_Num 2 61234561"/>
    <w:uiPriority w:val="99"/>
    <w:rsid w:val="0047204C"/>
  </w:style>
  <w:style w:type="character" w:customStyle="1" w:styleId="WW-RTFNum271234561">
    <w:name w:val="WW-RTF_Num 2 71234561"/>
    <w:uiPriority w:val="99"/>
    <w:rsid w:val="0047204C"/>
  </w:style>
  <w:style w:type="character" w:customStyle="1" w:styleId="WW-RTFNum281234561">
    <w:name w:val="WW-RTF_Num 2 81234561"/>
    <w:uiPriority w:val="99"/>
    <w:rsid w:val="0047204C"/>
  </w:style>
  <w:style w:type="character" w:customStyle="1" w:styleId="WW-RTFNum291234561">
    <w:name w:val="WW-RTF_Num 2 91234561"/>
    <w:uiPriority w:val="99"/>
    <w:rsid w:val="0047204C"/>
  </w:style>
  <w:style w:type="character" w:customStyle="1" w:styleId="WW-RTFNum2112345671">
    <w:name w:val="WW-RTF_Num 2 112345671"/>
    <w:uiPriority w:val="99"/>
    <w:rsid w:val="0047204C"/>
    <w:rPr>
      <w:rFonts w:ascii="Symbol" w:hAnsi="Symbol"/>
      <w:lang w:val="en-GB" w:eastAsia="en-GB"/>
    </w:rPr>
  </w:style>
  <w:style w:type="character" w:customStyle="1" w:styleId="WW-RTFNum2212345671">
    <w:name w:val="WW-RTF_Num 2 212345671"/>
    <w:uiPriority w:val="99"/>
    <w:rsid w:val="0047204C"/>
    <w:rPr>
      <w:rFonts w:ascii="Courier New" w:hAnsi="Courier New"/>
    </w:rPr>
  </w:style>
  <w:style w:type="character" w:customStyle="1" w:styleId="WW-RTFNum2312345671">
    <w:name w:val="WW-RTF_Num 2 312345671"/>
    <w:uiPriority w:val="99"/>
    <w:rsid w:val="0047204C"/>
    <w:rPr>
      <w:rFonts w:ascii="Wingdings" w:hAnsi="Wingdings"/>
    </w:rPr>
  </w:style>
  <w:style w:type="character" w:customStyle="1" w:styleId="WW-RTFNum2412345671">
    <w:name w:val="WW-RTF_Num 2 412345671"/>
    <w:uiPriority w:val="99"/>
    <w:rsid w:val="0047204C"/>
    <w:rPr>
      <w:rFonts w:ascii="Symbol" w:hAnsi="Symbol"/>
    </w:rPr>
  </w:style>
  <w:style w:type="character" w:customStyle="1" w:styleId="WW-RTFNum2512345671">
    <w:name w:val="WW-RTF_Num 2 512345671"/>
    <w:uiPriority w:val="99"/>
    <w:rsid w:val="0047204C"/>
    <w:rPr>
      <w:rFonts w:ascii="Courier New" w:hAnsi="Courier New"/>
    </w:rPr>
  </w:style>
  <w:style w:type="character" w:customStyle="1" w:styleId="WW-RTFNum2612345671">
    <w:name w:val="WW-RTF_Num 2 612345671"/>
    <w:uiPriority w:val="99"/>
    <w:rsid w:val="0047204C"/>
    <w:rPr>
      <w:rFonts w:ascii="Wingdings" w:hAnsi="Wingdings"/>
    </w:rPr>
  </w:style>
  <w:style w:type="character" w:customStyle="1" w:styleId="WW-RTFNum2712345671">
    <w:name w:val="WW-RTF_Num 2 712345671"/>
    <w:uiPriority w:val="99"/>
    <w:rsid w:val="0047204C"/>
    <w:rPr>
      <w:rFonts w:ascii="Symbol" w:hAnsi="Symbol"/>
    </w:rPr>
  </w:style>
  <w:style w:type="character" w:customStyle="1" w:styleId="WW-RTFNum2812345671">
    <w:name w:val="WW-RTF_Num 2 812345671"/>
    <w:uiPriority w:val="99"/>
    <w:rsid w:val="0047204C"/>
    <w:rPr>
      <w:rFonts w:ascii="Courier New" w:hAnsi="Courier New"/>
    </w:rPr>
  </w:style>
  <w:style w:type="character" w:customStyle="1" w:styleId="WW-RTFNum2912345671">
    <w:name w:val="WW-RTF_Num 2 912345671"/>
    <w:uiPriority w:val="99"/>
    <w:rsid w:val="0047204C"/>
    <w:rPr>
      <w:rFonts w:ascii="Wingdings" w:hAnsi="Wingdings"/>
    </w:rPr>
  </w:style>
  <w:style w:type="character" w:customStyle="1" w:styleId="WW-RTFNum21123456781">
    <w:name w:val="WW-RTF_Num 2 1123456781"/>
    <w:uiPriority w:val="99"/>
    <w:rsid w:val="0047204C"/>
  </w:style>
  <w:style w:type="character" w:customStyle="1" w:styleId="WW-RTFNum22123456781">
    <w:name w:val="WW-RTF_Num 2 2123456781"/>
    <w:uiPriority w:val="99"/>
    <w:rsid w:val="0047204C"/>
  </w:style>
  <w:style w:type="character" w:customStyle="1" w:styleId="WW-RTFNum23123456781">
    <w:name w:val="WW-RTF_Num 2 3123456781"/>
    <w:uiPriority w:val="99"/>
    <w:rsid w:val="0047204C"/>
  </w:style>
  <w:style w:type="character" w:customStyle="1" w:styleId="WW-RTFNum24123456781">
    <w:name w:val="WW-RTF_Num 2 4123456781"/>
    <w:uiPriority w:val="99"/>
    <w:rsid w:val="0047204C"/>
  </w:style>
  <w:style w:type="character" w:customStyle="1" w:styleId="WW-RTFNum25123456781">
    <w:name w:val="WW-RTF_Num 2 5123456781"/>
    <w:uiPriority w:val="99"/>
    <w:rsid w:val="0047204C"/>
  </w:style>
  <w:style w:type="character" w:customStyle="1" w:styleId="WW-RTFNum26123456781">
    <w:name w:val="WW-RTF_Num 2 6123456781"/>
    <w:uiPriority w:val="99"/>
    <w:rsid w:val="0047204C"/>
  </w:style>
  <w:style w:type="character" w:customStyle="1" w:styleId="WW-RTFNum27123456781">
    <w:name w:val="WW-RTF_Num 2 7123456781"/>
    <w:uiPriority w:val="99"/>
    <w:rsid w:val="0047204C"/>
  </w:style>
  <w:style w:type="character" w:customStyle="1" w:styleId="WW-RTFNum28123456781">
    <w:name w:val="WW-RTF_Num 2 8123456781"/>
    <w:uiPriority w:val="99"/>
    <w:rsid w:val="0047204C"/>
  </w:style>
  <w:style w:type="character" w:customStyle="1" w:styleId="WW-RTFNum29123456781">
    <w:name w:val="WW-RTF_Num 2 9123456781"/>
    <w:uiPriority w:val="99"/>
    <w:rsid w:val="0047204C"/>
  </w:style>
  <w:style w:type="character" w:customStyle="1" w:styleId="WW-RTFNum211111">
    <w:name w:val="WW-RTF_Num 2 11111"/>
    <w:uiPriority w:val="99"/>
    <w:rsid w:val="0047204C"/>
    <w:rPr>
      <w:rFonts w:ascii="Symbol" w:hAnsi="Symbol"/>
      <w:lang w:val="en-GB" w:eastAsia="en-GB"/>
    </w:rPr>
  </w:style>
  <w:style w:type="character" w:customStyle="1" w:styleId="WW-RTFNum221111">
    <w:name w:val="WW-RTF_Num 2 21111"/>
    <w:uiPriority w:val="99"/>
    <w:rsid w:val="0047204C"/>
    <w:rPr>
      <w:rFonts w:ascii="Symbol" w:hAnsi="Symbol"/>
      <w:lang w:val="en-GB" w:eastAsia="en-GB"/>
    </w:rPr>
  </w:style>
  <w:style w:type="character" w:customStyle="1" w:styleId="WW-RTFNum231111">
    <w:name w:val="WW-RTF_Num 2 31111"/>
    <w:uiPriority w:val="99"/>
    <w:rsid w:val="0047204C"/>
    <w:rPr>
      <w:rFonts w:ascii="Symbol" w:hAnsi="Symbol"/>
      <w:lang w:val="en-GB" w:eastAsia="en-GB"/>
    </w:rPr>
  </w:style>
  <w:style w:type="character" w:customStyle="1" w:styleId="WW-RTFNum241111">
    <w:name w:val="WW-RTF_Num 2 41111"/>
    <w:uiPriority w:val="99"/>
    <w:rsid w:val="0047204C"/>
    <w:rPr>
      <w:rFonts w:ascii="Symbol" w:hAnsi="Symbol"/>
      <w:lang w:val="en-GB" w:eastAsia="en-GB"/>
    </w:rPr>
  </w:style>
  <w:style w:type="character" w:customStyle="1" w:styleId="WW-RTFNum251111">
    <w:name w:val="WW-RTF_Num 2 51111"/>
    <w:uiPriority w:val="99"/>
    <w:rsid w:val="0047204C"/>
    <w:rPr>
      <w:rFonts w:ascii="Symbol" w:hAnsi="Symbol"/>
      <w:lang w:val="en-GB" w:eastAsia="en-GB"/>
    </w:rPr>
  </w:style>
  <w:style w:type="character" w:customStyle="1" w:styleId="WW-RTFNum261111">
    <w:name w:val="WW-RTF_Num 2 61111"/>
    <w:uiPriority w:val="99"/>
    <w:rsid w:val="0047204C"/>
    <w:rPr>
      <w:rFonts w:ascii="Symbol" w:hAnsi="Symbol"/>
      <w:lang w:val="en-GB" w:eastAsia="en-GB"/>
    </w:rPr>
  </w:style>
  <w:style w:type="character" w:customStyle="1" w:styleId="WW-RTFNum271111">
    <w:name w:val="WW-RTF_Num 2 71111"/>
    <w:uiPriority w:val="99"/>
    <w:rsid w:val="0047204C"/>
    <w:rPr>
      <w:rFonts w:ascii="Symbol" w:hAnsi="Symbol"/>
      <w:lang w:val="en-GB" w:eastAsia="en-GB"/>
    </w:rPr>
  </w:style>
  <w:style w:type="character" w:customStyle="1" w:styleId="WW-RTFNum281111">
    <w:name w:val="WW-RTF_Num 2 81111"/>
    <w:uiPriority w:val="99"/>
    <w:rsid w:val="0047204C"/>
    <w:rPr>
      <w:rFonts w:ascii="Symbol" w:hAnsi="Symbol"/>
      <w:lang w:val="en-GB" w:eastAsia="en-GB"/>
    </w:rPr>
  </w:style>
  <w:style w:type="character" w:customStyle="1" w:styleId="WW-RTFNum291111">
    <w:name w:val="WW-RTF_Num 2 91111"/>
    <w:uiPriority w:val="99"/>
    <w:rsid w:val="0047204C"/>
    <w:rPr>
      <w:rFonts w:ascii="Symbol" w:hAnsi="Symbol"/>
      <w:lang w:val="en-GB" w:eastAsia="en-GB"/>
    </w:rPr>
  </w:style>
  <w:style w:type="character" w:customStyle="1" w:styleId="WW-RTFNum2112111">
    <w:name w:val="WW-RTF_Num 2 112111"/>
    <w:uiPriority w:val="99"/>
    <w:rsid w:val="0047204C"/>
    <w:rPr>
      <w:b/>
      <w:sz w:val="36"/>
    </w:rPr>
  </w:style>
  <w:style w:type="character" w:customStyle="1" w:styleId="WW-RTFNum2212111">
    <w:name w:val="WW-RTF_Num 2 212111"/>
    <w:uiPriority w:val="99"/>
    <w:rsid w:val="0047204C"/>
    <w:rPr>
      <w:b/>
      <w:sz w:val="28"/>
    </w:rPr>
  </w:style>
  <w:style w:type="character" w:customStyle="1" w:styleId="WW-RTFNum2312111">
    <w:name w:val="WW-RTF_Num 2 312111"/>
    <w:uiPriority w:val="99"/>
    <w:rsid w:val="0047204C"/>
    <w:rPr>
      <w:b/>
    </w:rPr>
  </w:style>
  <w:style w:type="character" w:customStyle="1" w:styleId="WW-RTFNum2412111">
    <w:name w:val="WW-RTF_Num 2 412111"/>
    <w:uiPriority w:val="99"/>
    <w:rsid w:val="0047204C"/>
    <w:rPr>
      <w:rFonts w:ascii="Arial" w:hAnsi="Arial"/>
    </w:rPr>
  </w:style>
  <w:style w:type="character" w:customStyle="1" w:styleId="WW-RTFNum2512111">
    <w:name w:val="WW-RTF_Num 2 512111"/>
    <w:uiPriority w:val="99"/>
    <w:rsid w:val="0047204C"/>
    <w:rPr>
      <w:rFonts w:ascii="Arial" w:hAnsi="Arial"/>
    </w:rPr>
  </w:style>
  <w:style w:type="character" w:customStyle="1" w:styleId="WW-RTFNum2612111">
    <w:name w:val="WW-RTF_Num 2 612111"/>
    <w:uiPriority w:val="99"/>
    <w:rsid w:val="0047204C"/>
    <w:rPr>
      <w:rFonts w:ascii="Arial" w:hAnsi="Arial"/>
    </w:rPr>
  </w:style>
  <w:style w:type="character" w:customStyle="1" w:styleId="WW-RTFNum2712111">
    <w:name w:val="WW-RTF_Num 2 712111"/>
    <w:uiPriority w:val="99"/>
    <w:rsid w:val="0047204C"/>
    <w:rPr>
      <w:rFonts w:ascii="Arial" w:hAnsi="Arial"/>
    </w:rPr>
  </w:style>
  <w:style w:type="character" w:customStyle="1" w:styleId="WW-RTFNum2812111">
    <w:name w:val="WW-RTF_Num 2 812111"/>
    <w:uiPriority w:val="99"/>
    <w:rsid w:val="0047204C"/>
    <w:rPr>
      <w:rFonts w:ascii="Arial" w:hAnsi="Arial"/>
    </w:rPr>
  </w:style>
  <w:style w:type="character" w:customStyle="1" w:styleId="WW-RTFNum2912111">
    <w:name w:val="WW-RTF_Num 2 912111"/>
    <w:uiPriority w:val="99"/>
    <w:rsid w:val="0047204C"/>
    <w:rPr>
      <w:rFonts w:ascii="Arial" w:hAnsi="Arial"/>
    </w:rPr>
  </w:style>
  <w:style w:type="character" w:customStyle="1" w:styleId="WW-RTFNum21123111">
    <w:name w:val="WW-RTF_Num 2 1123111"/>
    <w:uiPriority w:val="99"/>
    <w:rsid w:val="0047204C"/>
    <w:rPr>
      <w:rFonts w:ascii="Symbol" w:hAnsi="Symbol"/>
    </w:rPr>
  </w:style>
  <w:style w:type="character" w:customStyle="1" w:styleId="WW-RTFNum22123111">
    <w:name w:val="WW-RTF_Num 2 2123111"/>
    <w:uiPriority w:val="99"/>
    <w:rsid w:val="0047204C"/>
    <w:rPr>
      <w:rFonts w:ascii="Courier New" w:hAnsi="Courier New"/>
    </w:rPr>
  </w:style>
  <w:style w:type="character" w:customStyle="1" w:styleId="WW-RTFNum23123111">
    <w:name w:val="WW-RTF_Num 2 3123111"/>
    <w:uiPriority w:val="99"/>
    <w:rsid w:val="0047204C"/>
    <w:rPr>
      <w:rFonts w:ascii="Wingdings" w:hAnsi="Wingdings"/>
    </w:rPr>
  </w:style>
  <w:style w:type="character" w:customStyle="1" w:styleId="WW-RTFNum24123111">
    <w:name w:val="WW-RTF_Num 2 4123111"/>
    <w:uiPriority w:val="99"/>
    <w:rsid w:val="0047204C"/>
    <w:rPr>
      <w:rFonts w:ascii="Symbol" w:hAnsi="Symbol"/>
    </w:rPr>
  </w:style>
  <w:style w:type="character" w:customStyle="1" w:styleId="WW-RTFNum25123111">
    <w:name w:val="WW-RTF_Num 2 5123111"/>
    <w:uiPriority w:val="99"/>
    <w:rsid w:val="0047204C"/>
    <w:rPr>
      <w:rFonts w:ascii="Courier New" w:hAnsi="Courier New"/>
    </w:rPr>
  </w:style>
  <w:style w:type="character" w:customStyle="1" w:styleId="WW-RTFNum26123111">
    <w:name w:val="WW-RTF_Num 2 6123111"/>
    <w:uiPriority w:val="99"/>
    <w:rsid w:val="0047204C"/>
    <w:rPr>
      <w:rFonts w:ascii="Wingdings" w:hAnsi="Wingdings"/>
    </w:rPr>
  </w:style>
  <w:style w:type="character" w:customStyle="1" w:styleId="WW-RTFNum27123111">
    <w:name w:val="WW-RTF_Num 2 7123111"/>
    <w:uiPriority w:val="99"/>
    <w:rsid w:val="0047204C"/>
    <w:rPr>
      <w:rFonts w:ascii="Symbol" w:hAnsi="Symbol"/>
    </w:rPr>
  </w:style>
  <w:style w:type="character" w:customStyle="1" w:styleId="WW-RTFNum28123111">
    <w:name w:val="WW-RTF_Num 2 8123111"/>
    <w:uiPriority w:val="99"/>
    <w:rsid w:val="0047204C"/>
    <w:rPr>
      <w:rFonts w:ascii="Courier New" w:hAnsi="Courier New"/>
    </w:rPr>
  </w:style>
  <w:style w:type="character" w:customStyle="1" w:styleId="WW-RTFNum29123111">
    <w:name w:val="WW-RTF_Num 2 9123111"/>
    <w:uiPriority w:val="99"/>
    <w:rsid w:val="0047204C"/>
    <w:rPr>
      <w:rFonts w:ascii="Wingdings" w:hAnsi="Wingdings"/>
    </w:rPr>
  </w:style>
  <w:style w:type="character" w:customStyle="1" w:styleId="WW-RTFNum211234111">
    <w:name w:val="WW-RTF_Num 2 11234111"/>
    <w:uiPriority w:val="99"/>
    <w:rsid w:val="0047204C"/>
    <w:rPr>
      <w:rFonts w:ascii="Symbol" w:hAnsi="Symbol"/>
    </w:rPr>
  </w:style>
  <w:style w:type="character" w:customStyle="1" w:styleId="WW-RTFNum221234111">
    <w:name w:val="WW-RTF_Num 2 21234111"/>
    <w:uiPriority w:val="99"/>
    <w:rsid w:val="0047204C"/>
    <w:rPr>
      <w:rFonts w:ascii="Courier New" w:hAnsi="Courier New"/>
    </w:rPr>
  </w:style>
  <w:style w:type="character" w:customStyle="1" w:styleId="WW-RTFNum231234111">
    <w:name w:val="WW-RTF_Num 2 31234111"/>
    <w:uiPriority w:val="99"/>
    <w:rsid w:val="0047204C"/>
    <w:rPr>
      <w:rFonts w:ascii="Wingdings" w:hAnsi="Wingdings"/>
    </w:rPr>
  </w:style>
  <w:style w:type="character" w:customStyle="1" w:styleId="WW-RTFNum241234111">
    <w:name w:val="WW-RTF_Num 2 41234111"/>
    <w:uiPriority w:val="99"/>
    <w:rsid w:val="0047204C"/>
    <w:rPr>
      <w:rFonts w:ascii="Symbol" w:hAnsi="Symbol"/>
    </w:rPr>
  </w:style>
  <w:style w:type="character" w:customStyle="1" w:styleId="WW-RTFNum251234111">
    <w:name w:val="WW-RTF_Num 2 51234111"/>
    <w:uiPriority w:val="99"/>
    <w:rsid w:val="0047204C"/>
    <w:rPr>
      <w:rFonts w:ascii="Courier New" w:hAnsi="Courier New"/>
    </w:rPr>
  </w:style>
  <w:style w:type="character" w:customStyle="1" w:styleId="WW-RTFNum261234111">
    <w:name w:val="WW-RTF_Num 2 61234111"/>
    <w:uiPriority w:val="99"/>
    <w:rsid w:val="0047204C"/>
    <w:rPr>
      <w:rFonts w:ascii="Wingdings" w:hAnsi="Wingdings"/>
    </w:rPr>
  </w:style>
  <w:style w:type="character" w:customStyle="1" w:styleId="WW-RTFNum271234111">
    <w:name w:val="WW-RTF_Num 2 71234111"/>
    <w:uiPriority w:val="99"/>
    <w:rsid w:val="0047204C"/>
    <w:rPr>
      <w:rFonts w:ascii="Symbol" w:hAnsi="Symbol"/>
    </w:rPr>
  </w:style>
  <w:style w:type="character" w:customStyle="1" w:styleId="WW-RTFNum281234111">
    <w:name w:val="WW-RTF_Num 2 81234111"/>
    <w:uiPriority w:val="99"/>
    <w:rsid w:val="0047204C"/>
    <w:rPr>
      <w:rFonts w:ascii="Courier New" w:hAnsi="Courier New"/>
    </w:rPr>
  </w:style>
  <w:style w:type="character" w:customStyle="1" w:styleId="WW-RTFNum291234111">
    <w:name w:val="WW-RTF_Num 2 91234111"/>
    <w:uiPriority w:val="99"/>
    <w:rsid w:val="0047204C"/>
    <w:rPr>
      <w:rFonts w:ascii="Wingdings" w:hAnsi="Wingdings"/>
    </w:rPr>
  </w:style>
  <w:style w:type="character" w:customStyle="1" w:styleId="WW-RTFNum2112345111">
    <w:name w:val="WW-RTF_Num 2 112345111"/>
    <w:uiPriority w:val="99"/>
    <w:rsid w:val="0047204C"/>
    <w:rPr>
      <w:rFonts w:ascii="Symbol" w:hAnsi="Symbol"/>
    </w:rPr>
  </w:style>
  <w:style w:type="character" w:customStyle="1" w:styleId="WW-RTFNum2212345111">
    <w:name w:val="WW-RTF_Num 2 212345111"/>
    <w:uiPriority w:val="99"/>
    <w:rsid w:val="0047204C"/>
    <w:rPr>
      <w:rFonts w:ascii="Courier New" w:hAnsi="Courier New"/>
    </w:rPr>
  </w:style>
  <w:style w:type="character" w:customStyle="1" w:styleId="WW-RTFNum2312345111">
    <w:name w:val="WW-RTF_Num 2 312345111"/>
    <w:uiPriority w:val="99"/>
    <w:rsid w:val="0047204C"/>
    <w:rPr>
      <w:rFonts w:ascii="Wingdings" w:hAnsi="Wingdings"/>
    </w:rPr>
  </w:style>
  <w:style w:type="character" w:customStyle="1" w:styleId="WW-RTFNum2412345111">
    <w:name w:val="WW-RTF_Num 2 412345111"/>
    <w:uiPriority w:val="99"/>
    <w:rsid w:val="0047204C"/>
    <w:rPr>
      <w:rFonts w:ascii="Symbol" w:hAnsi="Symbol"/>
    </w:rPr>
  </w:style>
  <w:style w:type="character" w:customStyle="1" w:styleId="WW-RTFNum2512345111">
    <w:name w:val="WW-RTF_Num 2 512345111"/>
    <w:uiPriority w:val="99"/>
    <w:rsid w:val="0047204C"/>
    <w:rPr>
      <w:rFonts w:ascii="Courier New" w:hAnsi="Courier New"/>
    </w:rPr>
  </w:style>
  <w:style w:type="character" w:customStyle="1" w:styleId="WW-RTFNum2612345111">
    <w:name w:val="WW-RTF_Num 2 612345111"/>
    <w:uiPriority w:val="99"/>
    <w:rsid w:val="0047204C"/>
    <w:rPr>
      <w:rFonts w:ascii="Wingdings" w:hAnsi="Wingdings"/>
    </w:rPr>
  </w:style>
  <w:style w:type="character" w:customStyle="1" w:styleId="WW-RTFNum2712345111">
    <w:name w:val="WW-RTF_Num 2 712345111"/>
    <w:uiPriority w:val="99"/>
    <w:rsid w:val="0047204C"/>
    <w:rPr>
      <w:rFonts w:ascii="Symbol" w:hAnsi="Symbol"/>
    </w:rPr>
  </w:style>
  <w:style w:type="character" w:customStyle="1" w:styleId="WW-RTFNum2812345111">
    <w:name w:val="WW-RTF_Num 2 812345111"/>
    <w:uiPriority w:val="99"/>
    <w:rsid w:val="0047204C"/>
    <w:rPr>
      <w:rFonts w:ascii="Courier New" w:hAnsi="Courier New"/>
    </w:rPr>
  </w:style>
  <w:style w:type="character" w:customStyle="1" w:styleId="WW-RTFNum2912345111">
    <w:name w:val="WW-RTF_Num 2 912345111"/>
    <w:uiPriority w:val="99"/>
    <w:rsid w:val="0047204C"/>
    <w:rPr>
      <w:rFonts w:ascii="Wingdings" w:hAnsi="Wingdings"/>
    </w:rPr>
  </w:style>
  <w:style w:type="character" w:customStyle="1" w:styleId="WW-RTFNum2112345611">
    <w:name w:val="WW-RTF_Num 2 112345611"/>
    <w:uiPriority w:val="99"/>
    <w:rsid w:val="0047204C"/>
    <w:rPr>
      <w:rFonts w:ascii="Symbol" w:hAnsi="Symbol"/>
    </w:rPr>
  </w:style>
  <w:style w:type="character" w:customStyle="1" w:styleId="WW-RTFNum2212345611">
    <w:name w:val="WW-RTF_Num 2 212345611"/>
    <w:uiPriority w:val="99"/>
    <w:rsid w:val="0047204C"/>
    <w:rPr>
      <w:rFonts w:ascii="Courier New" w:hAnsi="Courier New"/>
    </w:rPr>
  </w:style>
  <w:style w:type="character" w:customStyle="1" w:styleId="WW-RTFNum2312345611">
    <w:name w:val="WW-RTF_Num 2 312345611"/>
    <w:uiPriority w:val="99"/>
    <w:rsid w:val="0047204C"/>
    <w:rPr>
      <w:rFonts w:ascii="Symbol" w:hAnsi="Symbol"/>
    </w:rPr>
  </w:style>
  <w:style w:type="character" w:customStyle="1" w:styleId="WW-RTFNum2412345611">
    <w:name w:val="WW-RTF_Num 2 412345611"/>
    <w:uiPriority w:val="99"/>
    <w:rsid w:val="0047204C"/>
    <w:rPr>
      <w:rFonts w:ascii="Symbol" w:hAnsi="Symbol"/>
    </w:rPr>
  </w:style>
  <w:style w:type="character" w:customStyle="1" w:styleId="WW-RTFNum2512345611">
    <w:name w:val="WW-RTF_Num 2 512345611"/>
    <w:uiPriority w:val="99"/>
    <w:rsid w:val="0047204C"/>
    <w:rPr>
      <w:rFonts w:ascii="Courier New" w:hAnsi="Courier New"/>
    </w:rPr>
  </w:style>
  <w:style w:type="character" w:customStyle="1" w:styleId="WW-RTFNum2612345611">
    <w:name w:val="WW-RTF_Num 2 612345611"/>
    <w:uiPriority w:val="99"/>
    <w:rsid w:val="0047204C"/>
    <w:rPr>
      <w:rFonts w:ascii="Wingdings" w:hAnsi="Wingdings"/>
    </w:rPr>
  </w:style>
  <w:style w:type="character" w:customStyle="1" w:styleId="WW-RTFNum2712345611">
    <w:name w:val="WW-RTF_Num 2 712345611"/>
    <w:uiPriority w:val="99"/>
    <w:rsid w:val="0047204C"/>
    <w:rPr>
      <w:rFonts w:ascii="Symbol" w:hAnsi="Symbol"/>
    </w:rPr>
  </w:style>
  <w:style w:type="character" w:customStyle="1" w:styleId="WW-RTFNum2812345611">
    <w:name w:val="WW-RTF_Num 2 812345611"/>
    <w:uiPriority w:val="99"/>
    <w:rsid w:val="0047204C"/>
    <w:rPr>
      <w:rFonts w:ascii="Courier New" w:hAnsi="Courier New"/>
    </w:rPr>
  </w:style>
  <w:style w:type="character" w:customStyle="1" w:styleId="WW-RTFNum2912345611">
    <w:name w:val="WW-RTF_Num 2 912345611"/>
    <w:uiPriority w:val="99"/>
    <w:rsid w:val="0047204C"/>
    <w:rPr>
      <w:rFonts w:ascii="Wingdings" w:hAnsi="Wingdings"/>
    </w:rPr>
  </w:style>
  <w:style w:type="character" w:customStyle="1" w:styleId="WW-RTFNum21123456711">
    <w:name w:val="WW-RTF_Num 2 1123456711"/>
    <w:uiPriority w:val="99"/>
    <w:rsid w:val="0047204C"/>
    <w:rPr>
      <w:rFonts w:ascii="Symbol" w:hAnsi="Symbol"/>
      <w:lang w:val="en-GB" w:eastAsia="en-GB"/>
    </w:rPr>
  </w:style>
  <w:style w:type="character" w:customStyle="1" w:styleId="WW-RTFNum22123456711">
    <w:name w:val="WW-RTF_Num 2 2123456711"/>
    <w:uiPriority w:val="99"/>
    <w:rsid w:val="0047204C"/>
    <w:rPr>
      <w:rFonts w:ascii="Symbol" w:hAnsi="Symbol"/>
    </w:rPr>
  </w:style>
  <w:style w:type="character" w:customStyle="1" w:styleId="WW-RTFNum23123456711">
    <w:name w:val="WW-RTF_Num 2 3123456711"/>
    <w:uiPriority w:val="99"/>
    <w:rsid w:val="0047204C"/>
    <w:rPr>
      <w:rFonts w:ascii="Symbol" w:hAnsi="Symbol"/>
    </w:rPr>
  </w:style>
  <w:style w:type="character" w:customStyle="1" w:styleId="WW-RTFNum24123456711">
    <w:name w:val="WW-RTF_Num 2 4123456711"/>
    <w:uiPriority w:val="99"/>
    <w:rsid w:val="0047204C"/>
    <w:rPr>
      <w:rFonts w:ascii="Symbol" w:hAnsi="Symbol"/>
    </w:rPr>
  </w:style>
  <w:style w:type="character" w:customStyle="1" w:styleId="WW-RTFNum25123456711">
    <w:name w:val="WW-RTF_Num 2 5123456711"/>
    <w:uiPriority w:val="99"/>
    <w:rsid w:val="0047204C"/>
    <w:rPr>
      <w:rFonts w:ascii="Symbol" w:hAnsi="Symbol"/>
    </w:rPr>
  </w:style>
  <w:style w:type="character" w:customStyle="1" w:styleId="WW-RTFNum26123456711">
    <w:name w:val="WW-RTF_Num 2 6123456711"/>
    <w:uiPriority w:val="99"/>
    <w:rsid w:val="0047204C"/>
    <w:rPr>
      <w:rFonts w:ascii="Symbol" w:hAnsi="Symbol"/>
    </w:rPr>
  </w:style>
  <w:style w:type="character" w:customStyle="1" w:styleId="WW-RTFNum27123456711">
    <w:name w:val="WW-RTF_Num 2 7123456711"/>
    <w:uiPriority w:val="99"/>
    <w:rsid w:val="0047204C"/>
    <w:rPr>
      <w:rFonts w:ascii="Symbol" w:hAnsi="Symbol"/>
    </w:rPr>
  </w:style>
  <w:style w:type="character" w:customStyle="1" w:styleId="WW-RTFNum28123456711">
    <w:name w:val="WW-RTF_Num 2 8123456711"/>
    <w:uiPriority w:val="99"/>
    <w:rsid w:val="0047204C"/>
    <w:rPr>
      <w:rFonts w:ascii="Symbol" w:hAnsi="Symbol"/>
    </w:rPr>
  </w:style>
  <w:style w:type="character" w:customStyle="1" w:styleId="WW-RTFNum29123456711">
    <w:name w:val="WW-RTF_Num 2 9123456711"/>
    <w:uiPriority w:val="99"/>
    <w:rsid w:val="0047204C"/>
    <w:rPr>
      <w:rFonts w:ascii="Symbol" w:hAnsi="Symbol"/>
    </w:rPr>
  </w:style>
  <w:style w:type="character" w:customStyle="1" w:styleId="WW-RTFNum21011">
    <w:name w:val="WW-RTF_Num 2 1011"/>
    <w:uiPriority w:val="99"/>
    <w:rsid w:val="0047204C"/>
    <w:rPr>
      <w:rFonts w:ascii="Symbol" w:hAnsi="Symbol"/>
    </w:rPr>
  </w:style>
  <w:style w:type="character" w:customStyle="1" w:styleId="WW-RTFNum211234567811">
    <w:name w:val="WW-RTF_Num 2 11234567811"/>
    <w:uiPriority w:val="99"/>
    <w:rsid w:val="0047204C"/>
    <w:rPr>
      <w:rFonts w:ascii="Symbol" w:hAnsi="Symbol"/>
    </w:rPr>
  </w:style>
  <w:style w:type="character" w:customStyle="1" w:styleId="WW-RTFNum221234567811">
    <w:name w:val="WW-RTF_Num 2 21234567811"/>
    <w:uiPriority w:val="99"/>
    <w:rsid w:val="0047204C"/>
    <w:rPr>
      <w:rFonts w:ascii="Courier New" w:hAnsi="Courier New"/>
    </w:rPr>
  </w:style>
  <w:style w:type="character" w:customStyle="1" w:styleId="WW-RTFNum231234567811">
    <w:name w:val="WW-RTF_Num 2 31234567811"/>
    <w:uiPriority w:val="99"/>
    <w:rsid w:val="0047204C"/>
    <w:rPr>
      <w:rFonts w:ascii="Symbol" w:hAnsi="Symbol"/>
    </w:rPr>
  </w:style>
  <w:style w:type="character" w:customStyle="1" w:styleId="WW-RTFNum241234567811">
    <w:name w:val="WW-RTF_Num 2 41234567811"/>
    <w:uiPriority w:val="99"/>
    <w:rsid w:val="0047204C"/>
    <w:rPr>
      <w:rFonts w:ascii="Symbol" w:hAnsi="Symbol"/>
    </w:rPr>
  </w:style>
  <w:style w:type="character" w:customStyle="1" w:styleId="WW-RTFNum251234567811">
    <w:name w:val="WW-RTF_Num 2 51234567811"/>
    <w:uiPriority w:val="99"/>
    <w:rsid w:val="0047204C"/>
    <w:rPr>
      <w:rFonts w:ascii="Courier New" w:hAnsi="Courier New"/>
    </w:rPr>
  </w:style>
  <w:style w:type="character" w:customStyle="1" w:styleId="WW-RTFNum261234567811">
    <w:name w:val="WW-RTF_Num 2 61234567811"/>
    <w:uiPriority w:val="99"/>
    <w:rsid w:val="0047204C"/>
    <w:rPr>
      <w:rFonts w:ascii="Wingdings" w:hAnsi="Wingdings"/>
    </w:rPr>
  </w:style>
  <w:style w:type="character" w:customStyle="1" w:styleId="WW-RTFNum271234567811">
    <w:name w:val="WW-RTF_Num 2 71234567811"/>
    <w:uiPriority w:val="99"/>
    <w:rsid w:val="0047204C"/>
    <w:rPr>
      <w:rFonts w:ascii="Symbol" w:hAnsi="Symbol"/>
    </w:rPr>
  </w:style>
  <w:style w:type="character" w:customStyle="1" w:styleId="WW-RTFNum281234567811">
    <w:name w:val="WW-RTF_Num 2 81234567811"/>
    <w:uiPriority w:val="99"/>
    <w:rsid w:val="0047204C"/>
    <w:rPr>
      <w:rFonts w:ascii="Courier New" w:hAnsi="Courier New"/>
    </w:rPr>
  </w:style>
  <w:style w:type="character" w:customStyle="1" w:styleId="WW-RTFNum291234567811">
    <w:name w:val="WW-RTF_Num 2 91234567811"/>
    <w:uiPriority w:val="99"/>
    <w:rsid w:val="0047204C"/>
    <w:rPr>
      <w:rFonts w:ascii="Wingdings" w:hAnsi="Wingdings"/>
    </w:rPr>
  </w:style>
  <w:style w:type="character" w:customStyle="1" w:styleId="WW-RTFNum2111111">
    <w:name w:val="WW-RTF_Num 2 111111"/>
    <w:uiPriority w:val="99"/>
    <w:rsid w:val="0047204C"/>
    <w:rPr>
      <w:rFonts w:ascii="Symbol" w:hAnsi="Symbol"/>
    </w:rPr>
  </w:style>
  <w:style w:type="character" w:customStyle="1" w:styleId="WW-RTFNum2211111">
    <w:name w:val="WW-RTF_Num 2 211111"/>
    <w:uiPriority w:val="99"/>
    <w:rsid w:val="0047204C"/>
    <w:rPr>
      <w:rFonts w:ascii="Courier New" w:hAnsi="Courier New"/>
    </w:rPr>
  </w:style>
  <w:style w:type="character" w:customStyle="1" w:styleId="WW-RTFNum2311111">
    <w:name w:val="WW-RTF_Num 2 311111"/>
    <w:uiPriority w:val="99"/>
    <w:rsid w:val="0047204C"/>
    <w:rPr>
      <w:rFonts w:ascii="Wingdings" w:hAnsi="Wingdings"/>
    </w:rPr>
  </w:style>
  <w:style w:type="character" w:customStyle="1" w:styleId="WW-RTFNum2411111">
    <w:name w:val="WW-RTF_Num 2 411111"/>
    <w:uiPriority w:val="99"/>
    <w:rsid w:val="0047204C"/>
    <w:rPr>
      <w:rFonts w:ascii="Symbol" w:hAnsi="Symbol"/>
    </w:rPr>
  </w:style>
  <w:style w:type="character" w:customStyle="1" w:styleId="WW-RTFNum2511111">
    <w:name w:val="WW-RTF_Num 2 511111"/>
    <w:uiPriority w:val="99"/>
    <w:rsid w:val="0047204C"/>
    <w:rPr>
      <w:rFonts w:ascii="Courier New" w:hAnsi="Courier New"/>
    </w:rPr>
  </w:style>
  <w:style w:type="character" w:customStyle="1" w:styleId="WW-RTFNum2611111">
    <w:name w:val="WW-RTF_Num 2 611111"/>
    <w:uiPriority w:val="99"/>
    <w:rsid w:val="0047204C"/>
    <w:rPr>
      <w:rFonts w:ascii="Wingdings" w:hAnsi="Wingdings"/>
    </w:rPr>
  </w:style>
  <w:style w:type="character" w:customStyle="1" w:styleId="WW-RTFNum2711111">
    <w:name w:val="WW-RTF_Num 2 711111"/>
    <w:uiPriority w:val="99"/>
    <w:rsid w:val="0047204C"/>
    <w:rPr>
      <w:rFonts w:ascii="Symbol" w:hAnsi="Symbol"/>
    </w:rPr>
  </w:style>
  <w:style w:type="character" w:customStyle="1" w:styleId="WW-RTFNum2811111">
    <w:name w:val="WW-RTF_Num 2 811111"/>
    <w:uiPriority w:val="99"/>
    <w:rsid w:val="0047204C"/>
    <w:rPr>
      <w:rFonts w:ascii="Courier New" w:hAnsi="Courier New"/>
    </w:rPr>
  </w:style>
  <w:style w:type="character" w:customStyle="1" w:styleId="WW-RTFNum2911111">
    <w:name w:val="WW-RTF_Num 2 911111"/>
    <w:uiPriority w:val="99"/>
    <w:rsid w:val="0047204C"/>
    <w:rPr>
      <w:rFonts w:ascii="Wingdings" w:hAnsi="Wingdings"/>
    </w:rPr>
  </w:style>
  <w:style w:type="character" w:customStyle="1" w:styleId="WW-RTFNum21121111">
    <w:name w:val="WW-RTF_Num 2 1121111"/>
    <w:uiPriority w:val="99"/>
    <w:rsid w:val="0047204C"/>
    <w:rPr>
      <w:rFonts w:ascii="Symbol" w:hAnsi="Symbol"/>
    </w:rPr>
  </w:style>
  <w:style w:type="character" w:customStyle="1" w:styleId="WW-RTFNum22121111">
    <w:name w:val="WW-RTF_Num 2 2121111"/>
    <w:uiPriority w:val="99"/>
    <w:rsid w:val="0047204C"/>
    <w:rPr>
      <w:rFonts w:ascii="Courier New" w:hAnsi="Courier New"/>
    </w:rPr>
  </w:style>
  <w:style w:type="character" w:customStyle="1" w:styleId="WW-RTFNum23121111">
    <w:name w:val="WW-RTF_Num 2 3121111"/>
    <w:uiPriority w:val="99"/>
    <w:rsid w:val="0047204C"/>
    <w:rPr>
      <w:rFonts w:ascii="Wingdings" w:hAnsi="Wingdings"/>
    </w:rPr>
  </w:style>
  <w:style w:type="character" w:customStyle="1" w:styleId="WW-RTFNum24121111">
    <w:name w:val="WW-RTF_Num 2 4121111"/>
    <w:uiPriority w:val="99"/>
    <w:rsid w:val="0047204C"/>
    <w:rPr>
      <w:rFonts w:ascii="Symbol" w:hAnsi="Symbol"/>
    </w:rPr>
  </w:style>
  <w:style w:type="character" w:customStyle="1" w:styleId="WW-RTFNum25121111">
    <w:name w:val="WW-RTF_Num 2 5121111"/>
    <w:uiPriority w:val="99"/>
    <w:rsid w:val="0047204C"/>
    <w:rPr>
      <w:rFonts w:ascii="Courier New" w:hAnsi="Courier New"/>
    </w:rPr>
  </w:style>
  <w:style w:type="character" w:customStyle="1" w:styleId="WW-RTFNum26121111">
    <w:name w:val="WW-RTF_Num 2 6121111"/>
    <w:uiPriority w:val="99"/>
    <w:rsid w:val="0047204C"/>
    <w:rPr>
      <w:rFonts w:ascii="Wingdings" w:hAnsi="Wingdings"/>
    </w:rPr>
  </w:style>
  <w:style w:type="character" w:customStyle="1" w:styleId="WW-RTFNum27121111">
    <w:name w:val="WW-RTF_Num 2 7121111"/>
    <w:uiPriority w:val="99"/>
    <w:rsid w:val="0047204C"/>
    <w:rPr>
      <w:rFonts w:ascii="Symbol" w:hAnsi="Symbol"/>
    </w:rPr>
  </w:style>
  <w:style w:type="character" w:customStyle="1" w:styleId="WW-RTFNum28121111">
    <w:name w:val="WW-RTF_Num 2 8121111"/>
    <w:uiPriority w:val="99"/>
    <w:rsid w:val="0047204C"/>
    <w:rPr>
      <w:rFonts w:ascii="Courier New" w:hAnsi="Courier New"/>
    </w:rPr>
  </w:style>
  <w:style w:type="character" w:customStyle="1" w:styleId="WW-RTFNum29121111">
    <w:name w:val="WW-RTF_Num 2 9121111"/>
    <w:uiPriority w:val="99"/>
    <w:rsid w:val="0047204C"/>
    <w:rPr>
      <w:rFonts w:ascii="Wingdings" w:hAnsi="Wingdings"/>
    </w:rPr>
  </w:style>
  <w:style w:type="character" w:customStyle="1" w:styleId="WW-RTFNum211231111">
    <w:name w:val="WW-RTF_Num 2 11231111"/>
    <w:uiPriority w:val="99"/>
    <w:rsid w:val="0047204C"/>
    <w:rPr>
      <w:rFonts w:ascii="Symbol" w:hAnsi="Symbol"/>
    </w:rPr>
  </w:style>
  <w:style w:type="character" w:customStyle="1" w:styleId="WW-RTFNum221231111">
    <w:name w:val="WW-RTF_Num 2 21231111"/>
    <w:uiPriority w:val="99"/>
    <w:rsid w:val="0047204C"/>
    <w:rPr>
      <w:rFonts w:ascii="Courier New" w:hAnsi="Courier New"/>
    </w:rPr>
  </w:style>
  <w:style w:type="character" w:customStyle="1" w:styleId="WW-RTFNum231231111">
    <w:name w:val="WW-RTF_Num 2 31231111"/>
    <w:uiPriority w:val="99"/>
    <w:rsid w:val="0047204C"/>
    <w:rPr>
      <w:rFonts w:ascii="Wingdings" w:hAnsi="Wingdings"/>
    </w:rPr>
  </w:style>
  <w:style w:type="character" w:customStyle="1" w:styleId="WW-RTFNum241231111">
    <w:name w:val="WW-RTF_Num 2 41231111"/>
    <w:uiPriority w:val="99"/>
    <w:rsid w:val="0047204C"/>
    <w:rPr>
      <w:rFonts w:ascii="Symbol" w:hAnsi="Symbol"/>
    </w:rPr>
  </w:style>
  <w:style w:type="character" w:customStyle="1" w:styleId="WW-RTFNum251231111">
    <w:name w:val="WW-RTF_Num 2 51231111"/>
    <w:uiPriority w:val="99"/>
    <w:rsid w:val="0047204C"/>
    <w:rPr>
      <w:rFonts w:ascii="Courier New" w:hAnsi="Courier New"/>
    </w:rPr>
  </w:style>
  <w:style w:type="character" w:customStyle="1" w:styleId="WW-RTFNum261231111">
    <w:name w:val="WW-RTF_Num 2 61231111"/>
    <w:uiPriority w:val="99"/>
    <w:rsid w:val="0047204C"/>
    <w:rPr>
      <w:rFonts w:ascii="Wingdings" w:hAnsi="Wingdings"/>
    </w:rPr>
  </w:style>
  <w:style w:type="character" w:customStyle="1" w:styleId="WW-RTFNum271231111">
    <w:name w:val="WW-RTF_Num 2 71231111"/>
    <w:uiPriority w:val="99"/>
    <w:rsid w:val="0047204C"/>
    <w:rPr>
      <w:rFonts w:ascii="Symbol" w:hAnsi="Symbol"/>
    </w:rPr>
  </w:style>
  <w:style w:type="character" w:customStyle="1" w:styleId="WW-RTFNum281231111">
    <w:name w:val="WW-RTF_Num 2 81231111"/>
    <w:uiPriority w:val="99"/>
    <w:rsid w:val="0047204C"/>
    <w:rPr>
      <w:rFonts w:ascii="Courier New" w:hAnsi="Courier New"/>
    </w:rPr>
  </w:style>
  <w:style w:type="character" w:customStyle="1" w:styleId="WW-RTFNum291231111">
    <w:name w:val="WW-RTF_Num 2 91231111"/>
    <w:uiPriority w:val="99"/>
    <w:rsid w:val="0047204C"/>
    <w:rPr>
      <w:rFonts w:ascii="Wingdings" w:hAnsi="Wingdings"/>
    </w:rPr>
  </w:style>
  <w:style w:type="character" w:styleId="FootnoteReference">
    <w:name w:val="footnote reference"/>
    <w:aliases w:val="Footnote symbol"/>
    <w:basedOn w:val="DefaultParagraphFont"/>
    <w:uiPriority w:val="99"/>
    <w:semiHidden/>
    <w:rsid w:val="0047204C"/>
    <w:rPr>
      <w:rFonts w:cs="Times New Roman"/>
      <w:position w:val="6"/>
      <w:lang w:val="en-GB" w:eastAsia="en-GB"/>
    </w:rPr>
  </w:style>
  <w:style w:type="character" w:customStyle="1" w:styleId="CharChar1">
    <w:name w:val="Char Char1"/>
    <w:basedOn w:val="DefaultParagraphFont"/>
    <w:uiPriority w:val="99"/>
    <w:rsid w:val="0047204C"/>
    <w:rPr>
      <w:rFonts w:cs="Times New Roman"/>
      <w:b/>
      <w:bCs/>
      <w:i/>
      <w:iCs/>
      <w:sz w:val="28"/>
      <w:szCs w:val="28"/>
      <w:lang w:val="en-GB" w:eastAsia="en-GB"/>
    </w:rPr>
  </w:style>
  <w:style w:type="character" w:customStyle="1" w:styleId="Text1Char">
    <w:name w:val="Text 1 Char"/>
    <w:basedOn w:val="DefaultParagraphFont"/>
    <w:uiPriority w:val="99"/>
    <w:rsid w:val="0047204C"/>
    <w:rPr>
      <w:rFonts w:cs="Times New Roman"/>
      <w:sz w:val="22"/>
      <w:szCs w:val="22"/>
      <w:lang w:val="en-GB" w:eastAsia="en-GB"/>
    </w:rPr>
  </w:style>
  <w:style w:type="character" w:customStyle="1" w:styleId="FootnoteSymbol">
    <w:name w:val="Footnote Symbol"/>
    <w:uiPriority w:val="99"/>
    <w:rsid w:val="0047204C"/>
    <w:rPr>
      <w:lang w:val="en-GB" w:eastAsia="en-GB"/>
    </w:rPr>
  </w:style>
  <w:style w:type="character" w:customStyle="1" w:styleId="Footnoteanchor">
    <w:name w:val="Footnote anchor"/>
    <w:uiPriority w:val="99"/>
    <w:rsid w:val="0047204C"/>
    <w:rPr>
      <w:lang w:val="en-GB" w:eastAsia="en-GB"/>
    </w:rPr>
  </w:style>
  <w:style w:type="character" w:customStyle="1" w:styleId="WW-FootnoteSymbol">
    <w:name w:val="WW-Footnote Symbol"/>
    <w:uiPriority w:val="99"/>
    <w:rsid w:val="0047204C"/>
  </w:style>
  <w:style w:type="character" w:customStyle="1" w:styleId="RTFNum321">
    <w:name w:val="RTF_Num 32 1"/>
    <w:uiPriority w:val="99"/>
    <w:rsid w:val="0047204C"/>
    <w:rPr>
      <w:b/>
      <w:sz w:val="36"/>
    </w:rPr>
  </w:style>
  <w:style w:type="character" w:customStyle="1" w:styleId="RTFNum322">
    <w:name w:val="RTF_Num 32 2"/>
    <w:uiPriority w:val="99"/>
    <w:rsid w:val="0047204C"/>
    <w:rPr>
      <w:b/>
      <w:sz w:val="28"/>
    </w:rPr>
  </w:style>
  <w:style w:type="character" w:customStyle="1" w:styleId="RTFNum323">
    <w:name w:val="RTF_Num 32 3"/>
    <w:uiPriority w:val="99"/>
    <w:rsid w:val="0047204C"/>
    <w:rPr>
      <w:b/>
    </w:rPr>
  </w:style>
  <w:style w:type="character" w:customStyle="1" w:styleId="RTFNum324">
    <w:name w:val="RTF_Num 32 4"/>
    <w:uiPriority w:val="99"/>
    <w:rsid w:val="0047204C"/>
    <w:rPr>
      <w:rFonts w:ascii="Arial" w:hAnsi="Arial"/>
    </w:rPr>
  </w:style>
  <w:style w:type="character" w:customStyle="1" w:styleId="RTFNum325">
    <w:name w:val="RTF_Num 32 5"/>
    <w:uiPriority w:val="99"/>
    <w:rsid w:val="0047204C"/>
    <w:rPr>
      <w:rFonts w:ascii="Arial" w:hAnsi="Arial"/>
    </w:rPr>
  </w:style>
  <w:style w:type="character" w:customStyle="1" w:styleId="RTFNum326">
    <w:name w:val="RTF_Num 32 6"/>
    <w:uiPriority w:val="99"/>
    <w:rsid w:val="0047204C"/>
    <w:rPr>
      <w:rFonts w:ascii="Arial" w:hAnsi="Arial"/>
    </w:rPr>
  </w:style>
  <w:style w:type="character" w:customStyle="1" w:styleId="RTFNum327">
    <w:name w:val="RTF_Num 32 7"/>
    <w:uiPriority w:val="99"/>
    <w:rsid w:val="0047204C"/>
    <w:rPr>
      <w:rFonts w:ascii="Arial" w:hAnsi="Arial"/>
    </w:rPr>
  </w:style>
  <w:style w:type="character" w:customStyle="1" w:styleId="RTFNum328">
    <w:name w:val="RTF_Num 32 8"/>
    <w:uiPriority w:val="99"/>
    <w:rsid w:val="0047204C"/>
    <w:rPr>
      <w:rFonts w:ascii="Arial" w:hAnsi="Arial"/>
    </w:rPr>
  </w:style>
  <w:style w:type="character" w:customStyle="1" w:styleId="RTFNum329">
    <w:name w:val="RTF_Num 32 9"/>
    <w:uiPriority w:val="99"/>
    <w:rsid w:val="0047204C"/>
    <w:rPr>
      <w:rFonts w:ascii="Arial" w:hAnsi="Arial"/>
    </w:rPr>
  </w:style>
  <w:style w:type="character" w:customStyle="1" w:styleId="RTFNum341">
    <w:name w:val="RTF_Num 34 1"/>
    <w:uiPriority w:val="99"/>
    <w:rsid w:val="0047204C"/>
  </w:style>
  <w:style w:type="character" w:customStyle="1" w:styleId="RTFNum342">
    <w:name w:val="RTF_Num 34 2"/>
    <w:uiPriority w:val="99"/>
    <w:rsid w:val="0047204C"/>
  </w:style>
  <w:style w:type="character" w:customStyle="1" w:styleId="RTFNum343">
    <w:name w:val="RTF_Num 34 3"/>
    <w:uiPriority w:val="99"/>
    <w:rsid w:val="0047204C"/>
  </w:style>
  <w:style w:type="character" w:customStyle="1" w:styleId="RTFNum344">
    <w:name w:val="RTF_Num 34 4"/>
    <w:uiPriority w:val="99"/>
    <w:rsid w:val="0047204C"/>
  </w:style>
  <w:style w:type="character" w:customStyle="1" w:styleId="RTFNum345">
    <w:name w:val="RTF_Num 34 5"/>
    <w:uiPriority w:val="99"/>
    <w:rsid w:val="0047204C"/>
  </w:style>
  <w:style w:type="character" w:customStyle="1" w:styleId="RTFNum346">
    <w:name w:val="RTF_Num 34 6"/>
    <w:uiPriority w:val="99"/>
    <w:rsid w:val="0047204C"/>
  </w:style>
  <w:style w:type="character" w:customStyle="1" w:styleId="RTFNum347">
    <w:name w:val="RTF_Num 34 7"/>
    <w:uiPriority w:val="99"/>
    <w:rsid w:val="0047204C"/>
  </w:style>
  <w:style w:type="character" w:customStyle="1" w:styleId="RTFNum348">
    <w:name w:val="RTF_Num 34 8"/>
    <w:uiPriority w:val="99"/>
    <w:rsid w:val="0047204C"/>
  </w:style>
  <w:style w:type="character" w:customStyle="1" w:styleId="RTFNum349">
    <w:name w:val="RTF_Num 34 9"/>
    <w:uiPriority w:val="99"/>
    <w:rsid w:val="0047204C"/>
  </w:style>
  <w:style w:type="character" w:customStyle="1" w:styleId="RTFNum111">
    <w:name w:val="RTF_Num 11 1"/>
    <w:uiPriority w:val="99"/>
    <w:rsid w:val="0047204C"/>
    <w:rPr>
      <w:rFonts w:ascii="Symbol" w:hAnsi="Symbol"/>
    </w:rPr>
  </w:style>
  <w:style w:type="character" w:customStyle="1" w:styleId="RTFNum112">
    <w:name w:val="RTF_Num 11 2"/>
    <w:uiPriority w:val="99"/>
    <w:rsid w:val="0047204C"/>
    <w:rPr>
      <w:rFonts w:ascii="Courier New" w:hAnsi="Courier New"/>
    </w:rPr>
  </w:style>
  <w:style w:type="character" w:customStyle="1" w:styleId="RTFNum113">
    <w:name w:val="RTF_Num 11 3"/>
    <w:uiPriority w:val="99"/>
    <w:rsid w:val="0047204C"/>
    <w:rPr>
      <w:rFonts w:ascii="Wingdings" w:hAnsi="Wingdings"/>
    </w:rPr>
  </w:style>
  <w:style w:type="character" w:customStyle="1" w:styleId="RTFNum114">
    <w:name w:val="RTF_Num 11 4"/>
    <w:uiPriority w:val="99"/>
    <w:rsid w:val="0047204C"/>
    <w:rPr>
      <w:rFonts w:ascii="Symbol" w:hAnsi="Symbol"/>
    </w:rPr>
  </w:style>
  <w:style w:type="character" w:customStyle="1" w:styleId="RTFNum115">
    <w:name w:val="RTF_Num 11 5"/>
    <w:uiPriority w:val="99"/>
    <w:rsid w:val="0047204C"/>
    <w:rPr>
      <w:rFonts w:ascii="Courier New" w:hAnsi="Courier New"/>
    </w:rPr>
  </w:style>
  <w:style w:type="character" w:customStyle="1" w:styleId="RTFNum116">
    <w:name w:val="RTF_Num 11 6"/>
    <w:uiPriority w:val="99"/>
    <w:rsid w:val="0047204C"/>
    <w:rPr>
      <w:rFonts w:ascii="Wingdings" w:hAnsi="Wingdings"/>
    </w:rPr>
  </w:style>
  <w:style w:type="character" w:customStyle="1" w:styleId="RTFNum117">
    <w:name w:val="RTF_Num 11 7"/>
    <w:uiPriority w:val="99"/>
    <w:rsid w:val="0047204C"/>
    <w:rPr>
      <w:rFonts w:ascii="Symbol" w:hAnsi="Symbol"/>
    </w:rPr>
  </w:style>
  <w:style w:type="character" w:customStyle="1" w:styleId="RTFNum118">
    <w:name w:val="RTF_Num 11 8"/>
    <w:uiPriority w:val="99"/>
    <w:rsid w:val="0047204C"/>
    <w:rPr>
      <w:rFonts w:ascii="Courier New" w:hAnsi="Courier New"/>
    </w:rPr>
  </w:style>
  <w:style w:type="character" w:customStyle="1" w:styleId="RTFNum119">
    <w:name w:val="RTF_Num 11 9"/>
    <w:uiPriority w:val="99"/>
    <w:rsid w:val="0047204C"/>
    <w:rPr>
      <w:rFonts w:ascii="Wingdings" w:hAnsi="Wingdings"/>
    </w:rPr>
  </w:style>
  <w:style w:type="character" w:customStyle="1" w:styleId="WW-FootnoteSymbol1">
    <w:name w:val="WW-Footnote Symbol1"/>
    <w:uiPriority w:val="99"/>
    <w:rsid w:val="0047204C"/>
  </w:style>
  <w:style w:type="character" w:customStyle="1" w:styleId="WW-FootnoteSymbol12">
    <w:name w:val="WW-Footnote Symbol12"/>
    <w:uiPriority w:val="99"/>
    <w:rsid w:val="0047204C"/>
  </w:style>
  <w:style w:type="character" w:customStyle="1" w:styleId="WW-FootnoteSymbol123">
    <w:name w:val="WW-Footnote Symbol123"/>
    <w:uiPriority w:val="99"/>
    <w:rsid w:val="0047204C"/>
  </w:style>
  <w:style w:type="character" w:customStyle="1" w:styleId="WW-FootnoteSymbol1234">
    <w:name w:val="WW-Footnote Symbol1234"/>
    <w:uiPriority w:val="99"/>
    <w:rsid w:val="0047204C"/>
  </w:style>
  <w:style w:type="character" w:customStyle="1" w:styleId="BulletSymbols">
    <w:name w:val="Bullet Symbols"/>
    <w:uiPriority w:val="99"/>
    <w:rsid w:val="0047204C"/>
    <w:rPr>
      <w:rFonts w:ascii="OpenSymbol" w:eastAsia="OpenSymbol" w:hAnsi="OpenSymbol"/>
    </w:rPr>
  </w:style>
  <w:style w:type="character" w:customStyle="1" w:styleId="NumberingSymbols">
    <w:name w:val="Numbering Symbols"/>
    <w:uiPriority w:val="99"/>
    <w:rsid w:val="0047204C"/>
  </w:style>
  <w:style w:type="character" w:customStyle="1" w:styleId="WW-FootnoteSymbol12345">
    <w:name w:val="WW-Footnote Symbol12345"/>
    <w:uiPriority w:val="99"/>
    <w:rsid w:val="0047204C"/>
  </w:style>
  <w:style w:type="character" w:customStyle="1" w:styleId="FootnoteSymbol1">
    <w:name w:val="Footnote Symbol1"/>
    <w:uiPriority w:val="99"/>
    <w:rsid w:val="0047204C"/>
  </w:style>
  <w:style w:type="character" w:styleId="EndnoteReference">
    <w:name w:val="endnote reference"/>
    <w:basedOn w:val="DefaultParagraphFont"/>
    <w:uiPriority w:val="99"/>
    <w:semiHidden/>
    <w:rsid w:val="000445C6"/>
    <w:rPr>
      <w:rFonts w:cs="Times New Roman"/>
      <w:vertAlign w:val="superscript"/>
    </w:rPr>
  </w:style>
  <w:style w:type="paragraph" w:styleId="BodyText3">
    <w:name w:val="Body Text 3"/>
    <w:basedOn w:val="Normal"/>
    <w:link w:val="BodyText3Char"/>
    <w:uiPriority w:val="99"/>
    <w:semiHidden/>
    <w:rsid w:val="00227EAD"/>
    <w:pPr>
      <w:spacing w:after="120"/>
    </w:pPr>
    <w:rPr>
      <w:sz w:val="16"/>
      <w:szCs w:val="16"/>
    </w:rPr>
  </w:style>
  <w:style w:type="character" w:customStyle="1" w:styleId="BodyText3Char">
    <w:name w:val="Body Text 3 Char"/>
    <w:basedOn w:val="DefaultParagraphFont"/>
    <w:link w:val="BodyText3"/>
    <w:uiPriority w:val="99"/>
    <w:semiHidden/>
    <w:locked/>
    <w:rsid w:val="00227EAD"/>
    <w:rPr>
      <w:rFonts w:cs="Times New Roman"/>
      <w:sz w:val="16"/>
      <w:szCs w:val="16"/>
      <w:lang w:val="en-GB" w:eastAsia="en-GB"/>
    </w:rPr>
  </w:style>
  <w:style w:type="paragraph" w:customStyle="1" w:styleId="Paragraphedeliste">
    <w:name w:val="Paragraphe de liste"/>
    <w:basedOn w:val="Normal"/>
    <w:uiPriority w:val="99"/>
    <w:rsid w:val="005E440C"/>
    <w:pPr>
      <w:ind w:left="720"/>
    </w:pPr>
    <w:rPr>
      <w:rFonts w:ascii="Cambria" w:hAnsi="Cambria" w:cs="Cambria"/>
      <w:lang w:val="fr-FR" w:eastAsia="en-US"/>
    </w:rPr>
  </w:style>
  <w:style w:type="table" w:styleId="TableGrid">
    <w:name w:val="Table Grid"/>
    <w:basedOn w:val="TableNormal"/>
    <w:uiPriority w:val="99"/>
    <w:locked/>
    <w:rsid w:val="005E440C"/>
    <w:pPr>
      <w:widowControl w:val="0"/>
      <w:autoSpaceDN w:val="0"/>
      <w:adjustRightInd w:val="0"/>
      <w:spacing w:after="0" w:line="240" w:lineRule="auto"/>
    </w:pPr>
    <w:rPr>
      <w:rFonts w:ascii="Calibri" w:hAnsi="Calibri"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Accent11">
    <w:name w:val="Light Shading - Accent 11"/>
    <w:basedOn w:val="TableNormal"/>
    <w:uiPriority w:val="99"/>
    <w:rsid w:val="005E440C"/>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table" w:customStyle="1" w:styleId="LightGrid-Accent11">
    <w:name w:val="Light Grid - Accent 11"/>
    <w:basedOn w:val="TableNormal"/>
    <w:uiPriority w:val="99"/>
    <w:rsid w:val="00BA7F32"/>
    <w:pPr>
      <w:spacing w:after="0" w:line="240" w:lineRule="auto"/>
    </w:p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pPr>
      <w:rPr>
        <w:rFonts w:ascii="Cambria" w:eastAsia="Times New Roman" w:hAnsi="Cambria" w:cs="Cambria"/>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ascii="Cambria" w:eastAsia="Times New Roman" w:hAnsi="Cambria" w:cs="Cambria"/>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4F81BD"/>
          <w:left w:val="single" w:sz="8" w:space="0" w:color="4F81BD"/>
          <w:bottom w:val="single" w:sz="8" w:space="0" w:color="4F81BD"/>
          <w:right w:val="single" w:sz="8" w:space="0" w:color="4F81BD"/>
        </w:tcBorders>
      </w:tc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TOC3">
    <w:name w:val="toc 3"/>
    <w:basedOn w:val="Normal"/>
    <w:next w:val="Normal"/>
    <w:autoRedefine/>
    <w:uiPriority w:val="39"/>
    <w:locked/>
    <w:rsid w:val="0061785C"/>
    <w:pPr>
      <w:ind w:left="480"/>
    </w:pPr>
    <w:rPr>
      <w:rFonts w:asciiTheme="minorHAnsi" w:hAnsiTheme="minorHAnsi"/>
      <w:sz w:val="20"/>
      <w:szCs w:val="20"/>
    </w:rPr>
  </w:style>
  <w:style w:type="character" w:styleId="Hyperlink">
    <w:name w:val="Hyperlink"/>
    <w:basedOn w:val="DefaultParagraphFont"/>
    <w:uiPriority w:val="99"/>
    <w:rsid w:val="0061785C"/>
    <w:rPr>
      <w:rFonts w:cs="Times New Roman"/>
      <w:color w:val="0000FF"/>
      <w:u w:val="single"/>
    </w:rPr>
  </w:style>
  <w:style w:type="paragraph" w:customStyle="1" w:styleId="A1">
    <w:name w:val="A1"/>
    <w:basedOn w:val="Normal"/>
    <w:uiPriority w:val="99"/>
    <w:rsid w:val="0061785C"/>
    <w:pPr>
      <w:numPr>
        <w:ilvl w:val="1"/>
        <w:numId w:val="4"/>
      </w:numPr>
    </w:pPr>
    <w:rPr>
      <w:b/>
      <w:bCs/>
      <w:sz w:val="22"/>
      <w:szCs w:val="22"/>
    </w:rPr>
  </w:style>
  <w:style w:type="paragraph" w:customStyle="1" w:styleId="A0">
    <w:name w:val="A0"/>
    <w:basedOn w:val="Normal"/>
    <w:uiPriority w:val="99"/>
    <w:rsid w:val="0061785C"/>
    <w:pPr>
      <w:numPr>
        <w:numId w:val="21"/>
      </w:numPr>
    </w:pPr>
    <w:rPr>
      <w:b/>
      <w:bCs/>
      <w:sz w:val="22"/>
      <w:szCs w:val="22"/>
    </w:rPr>
  </w:style>
  <w:style w:type="paragraph" w:styleId="TOC1">
    <w:name w:val="toc 1"/>
    <w:basedOn w:val="Normal"/>
    <w:next w:val="Normal"/>
    <w:autoRedefine/>
    <w:uiPriority w:val="39"/>
    <w:locked/>
    <w:rsid w:val="003C0207"/>
    <w:pPr>
      <w:spacing w:before="120"/>
    </w:pPr>
    <w:rPr>
      <w:rFonts w:asciiTheme="minorHAnsi" w:hAnsiTheme="minorHAnsi"/>
      <w:b/>
      <w:bCs/>
      <w:i/>
      <w:iCs/>
    </w:rPr>
  </w:style>
  <w:style w:type="paragraph" w:styleId="TOC2">
    <w:name w:val="toc 2"/>
    <w:basedOn w:val="Normal"/>
    <w:next w:val="Normal"/>
    <w:autoRedefine/>
    <w:uiPriority w:val="39"/>
    <w:locked/>
    <w:rsid w:val="003C0207"/>
    <w:pPr>
      <w:spacing w:before="120"/>
      <w:ind w:left="240"/>
    </w:pPr>
    <w:rPr>
      <w:rFonts w:asciiTheme="minorHAnsi" w:hAnsiTheme="minorHAnsi"/>
      <w:b/>
      <w:bCs/>
      <w:sz w:val="22"/>
      <w:szCs w:val="22"/>
    </w:rPr>
  </w:style>
  <w:style w:type="paragraph" w:customStyle="1" w:styleId="mh2">
    <w:name w:val="mh2"/>
    <w:basedOn w:val="Heading2"/>
    <w:uiPriority w:val="99"/>
    <w:rsid w:val="00ED4D15"/>
    <w:pPr>
      <w:numPr>
        <w:ilvl w:val="1"/>
        <w:numId w:val="22"/>
      </w:numPr>
      <w:spacing w:after="0"/>
      <w:ind w:left="691" w:hanging="691"/>
    </w:pPr>
  </w:style>
  <w:style w:type="paragraph" w:customStyle="1" w:styleId="mh3">
    <w:name w:val="mh3"/>
    <w:basedOn w:val="Heading3"/>
    <w:link w:val="mh3Char"/>
    <w:uiPriority w:val="99"/>
    <w:rsid w:val="00115F17"/>
    <w:pPr>
      <w:numPr>
        <w:ilvl w:val="2"/>
        <w:numId w:val="22"/>
      </w:numPr>
    </w:pPr>
  </w:style>
  <w:style w:type="paragraph" w:customStyle="1" w:styleId="mh4">
    <w:name w:val="mh4"/>
    <w:basedOn w:val="Heading3"/>
    <w:uiPriority w:val="99"/>
    <w:rsid w:val="00115F17"/>
    <w:pPr>
      <w:numPr>
        <w:ilvl w:val="3"/>
        <w:numId w:val="22"/>
      </w:numPr>
    </w:pPr>
  </w:style>
  <w:style w:type="paragraph" w:customStyle="1" w:styleId="mh1">
    <w:name w:val="mh1"/>
    <w:basedOn w:val="Heading1"/>
    <w:uiPriority w:val="99"/>
    <w:rsid w:val="00115F17"/>
    <w:pPr>
      <w:numPr>
        <w:numId w:val="22"/>
      </w:numPr>
      <w:spacing w:before="0" w:after="0"/>
    </w:pPr>
  </w:style>
  <w:style w:type="paragraph" w:styleId="TOC4">
    <w:name w:val="toc 4"/>
    <w:basedOn w:val="Normal"/>
    <w:next w:val="Normal"/>
    <w:autoRedefine/>
    <w:uiPriority w:val="39"/>
    <w:locked/>
    <w:rsid w:val="00115F17"/>
    <w:pPr>
      <w:ind w:left="720"/>
    </w:pPr>
    <w:rPr>
      <w:rFonts w:asciiTheme="minorHAnsi" w:hAnsiTheme="minorHAnsi"/>
      <w:sz w:val="20"/>
      <w:szCs w:val="20"/>
    </w:rPr>
  </w:style>
  <w:style w:type="paragraph" w:styleId="TOC6">
    <w:name w:val="toc 6"/>
    <w:basedOn w:val="Normal"/>
    <w:next w:val="Normal"/>
    <w:autoRedefine/>
    <w:uiPriority w:val="99"/>
    <w:semiHidden/>
    <w:locked/>
    <w:rsid w:val="00115F17"/>
    <w:pPr>
      <w:ind w:left="1200"/>
    </w:pPr>
    <w:rPr>
      <w:rFonts w:asciiTheme="minorHAnsi" w:hAnsiTheme="minorHAnsi"/>
      <w:sz w:val="20"/>
      <w:szCs w:val="20"/>
    </w:rPr>
  </w:style>
  <w:style w:type="paragraph" w:styleId="TOC7">
    <w:name w:val="toc 7"/>
    <w:basedOn w:val="Normal"/>
    <w:next w:val="Normal"/>
    <w:autoRedefine/>
    <w:uiPriority w:val="99"/>
    <w:semiHidden/>
    <w:locked/>
    <w:rsid w:val="00115F17"/>
    <w:pPr>
      <w:ind w:left="1440"/>
    </w:pPr>
    <w:rPr>
      <w:rFonts w:asciiTheme="minorHAnsi" w:hAnsiTheme="minorHAnsi"/>
      <w:sz w:val="20"/>
      <w:szCs w:val="20"/>
    </w:rPr>
  </w:style>
  <w:style w:type="paragraph" w:styleId="TOC8">
    <w:name w:val="toc 8"/>
    <w:basedOn w:val="Normal"/>
    <w:next w:val="Normal"/>
    <w:autoRedefine/>
    <w:uiPriority w:val="99"/>
    <w:semiHidden/>
    <w:locked/>
    <w:rsid w:val="00115F17"/>
    <w:pPr>
      <w:ind w:left="1680"/>
    </w:pPr>
    <w:rPr>
      <w:rFonts w:asciiTheme="minorHAnsi" w:hAnsiTheme="minorHAnsi"/>
      <w:sz w:val="20"/>
      <w:szCs w:val="20"/>
    </w:rPr>
  </w:style>
  <w:style w:type="paragraph" w:styleId="TOC9">
    <w:name w:val="toc 9"/>
    <w:basedOn w:val="Normal"/>
    <w:next w:val="Normal"/>
    <w:autoRedefine/>
    <w:uiPriority w:val="99"/>
    <w:semiHidden/>
    <w:locked/>
    <w:rsid w:val="00115F17"/>
    <w:pPr>
      <w:ind w:left="1920"/>
    </w:pPr>
    <w:rPr>
      <w:rFonts w:asciiTheme="minorHAnsi" w:hAnsiTheme="minorHAnsi"/>
      <w:sz w:val="20"/>
      <w:szCs w:val="20"/>
    </w:rPr>
  </w:style>
  <w:style w:type="character" w:customStyle="1" w:styleId="mh3Char">
    <w:name w:val="mh3 Char"/>
    <w:basedOn w:val="Heading3Char"/>
    <w:link w:val="mh3"/>
    <w:uiPriority w:val="99"/>
    <w:locked/>
    <w:rsid w:val="004E4CCA"/>
    <w:rPr>
      <w:rFonts w:ascii="Cambria" w:hAnsi="Cambria" w:cs="Cambria"/>
      <w:b/>
      <w:bCs/>
      <w:sz w:val="24"/>
      <w:szCs w:val="24"/>
      <w:lang w:val="en-GB" w:eastAsia="en-GB"/>
    </w:rPr>
  </w:style>
  <w:style w:type="paragraph" w:styleId="ListParagraph">
    <w:name w:val="List Paragraph"/>
    <w:basedOn w:val="Normal"/>
    <w:uiPriority w:val="34"/>
    <w:qFormat/>
    <w:rsid w:val="00935C4D"/>
    <w:pPr>
      <w:ind w:left="720"/>
    </w:pPr>
  </w:style>
  <w:style w:type="table" w:customStyle="1" w:styleId="MediumShading1-Accent11">
    <w:name w:val="Medium Shading 1 - Accent 11"/>
    <w:basedOn w:val="TableNormal"/>
    <w:uiPriority w:val="63"/>
    <w:rsid w:val="005C1760"/>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2-Accent1">
    <w:name w:val="Medium Grid 2 Accent 1"/>
    <w:basedOn w:val="TableNormal"/>
    <w:uiPriority w:val="68"/>
    <w:rsid w:val="005C176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customStyle="1" w:styleId="bullet1">
    <w:name w:val="bullet1"/>
    <w:basedOn w:val="Normal"/>
    <w:rsid w:val="00B756D2"/>
    <w:pPr>
      <w:numPr>
        <w:numId w:val="31"/>
      </w:numPr>
      <w:spacing w:after="120"/>
      <w:jc w:val="both"/>
    </w:pPr>
    <w:rPr>
      <w:rFonts w:ascii="Arial" w:hAnsi="Arial" w:cs="Arial"/>
      <w:sz w:val="22"/>
      <w:lang w:eastAsia="en-US"/>
    </w:rPr>
  </w:style>
  <w:style w:type="paragraph" w:styleId="HTMLPreformatted">
    <w:name w:val="HTML Preformatted"/>
    <w:basedOn w:val="Normal"/>
    <w:link w:val="HTMLPreformattedChar"/>
    <w:rsid w:val="00CA4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l-GR" w:eastAsia="el-GR"/>
    </w:rPr>
  </w:style>
  <w:style w:type="character" w:customStyle="1" w:styleId="HTMLPreformattedChar">
    <w:name w:val="HTML Preformatted Char"/>
    <w:basedOn w:val="DefaultParagraphFont"/>
    <w:link w:val="HTMLPreformatted"/>
    <w:rsid w:val="00CA4F34"/>
    <w:rPr>
      <w:rFonts w:ascii="Courier New" w:hAnsi="Courier New" w:cs="Courier New"/>
      <w:sz w:val="20"/>
      <w:szCs w:val="20"/>
      <w:lang w:val="el-GR" w:eastAsia="el-GR"/>
    </w:rPr>
  </w:style>
  <w:style w:type="table" w:styleId="MediumGrid1-Accent1">
    <w:name w:val="Medium Grid 1 Accent 1"/>
    <w:basedOn w:val="TableNormal"/>
    <w:uiPriority w:val="67"/>
    <w:rsid w:val="00B927A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3-Accent1">
    <w:name w:val="Medium Grid 3 Accent 1"/>
    <w:basedOn w:val="TableNormal"/>
    <w:uiPriority w:val="69"/>
    <w:rsid w:val="0022529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text-link1">
    <w:name w:val="text-link1"/>
    <w:basedOn w:val="DefaultParagraphFont"/>
    <w:rsid w:val="009D7194"/>
  </w:style>
  <w:style w:type="character" w:styleId="CommentReference">
    <w:name w:val="annotation reference"/>
    <w:basedOn w:val="DefaultParagraphFont"/>
    <w:semiHidden/>
    <w:rsid w:val="00D11FCD"/>
    <w:rPr>
      <w:sz w:val="16"/>
      <w:szCs w:val="16"/>
    </w:rPr>
  </w:style>
  <w:style w:type="paragraph" w:styleId="CommentText">
    <w:name w:val="annotation text"/>
    <w:basedOn w:val="Normal"/>
    <w:link w:val="CommentTextChar"/>
    <w:semiHidden/>
    <w:rsid w:val="00D11FCD"/>
    <w:rPr>
      <w:sz w:val="20"/>
      <w:szCs w:val="20"/>
    </w:rPr>
  </w:style>
  <w:style w:type="character" w:customStyle="1" w:styleId="CommentTextChar">
    <w:name w:val="Comment Text Char"/>
    <w:basedOn w:val="DefaultParagraphFont"/>
    <w:link w:val="CommentText"/>
    <w:semiHidden/>
    <w:rsid w:val="00D11FCD"/>
    <w:rPr>
      <w:sz w:val="20"/>
      <w:szCs w:val="20"/>
      <w:lang w:val="en-GB" w:eastAsia="en-GB"/>
    </w:rPr>
  </w:style>
  <w:style w:type="paragraph" w:styleId="TOCHeading">
    <w:name w:val="TOC Heading"/>
    <w:basedOn w:val="Heading1"/>
    <w:next w:val="Normal"/>
    <w:uiPriority w:val="39"/>
    <w:unhideWhenUsed/>
    <w:qFormat/>
    <w:rsid w:val="00786327"/>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en-US"/>
    </w:rPr>
  </w:style>
  <w:style w:type="character" w:customStyle="1" w:styleId="apple-tab-span">
    <w:name w:val="apple-tab-span"/>
    <w:basedOn w:val="DefaultParagraphFont"/>
    <w:rsid w:val="001A553C"/>
  </w:style>
  <w:style w:type="character" w:customStyle="1" w:styleId="apple-converted-space">
    <w:name w:val="apple-converted-space"/>
    <w:basedOn w:val="DefaultParagraphFont"/>
    <w:rsid w:val="007E3732"/>
  </w:style>
  <w:style w:type="table" w:styleId="GridTable1Light-Accent2">
    <w:name w:val="Grid Table 1 Light Accent 2"/>
    <w:basedOn w:val="TableNormal"/>
    <w:uiPriority w:val="46"/>
    <w:rsid w:val="00251A72"/>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character" w:styleId="PlaceholderText">
    <w:name w:val="Placeholder Text"/>
    <w:basedOn w:val="DefaultParagraphFont"/>
    <w:semiHidden/>
    <w:rsid w:val="00D8642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916824">
      <w:bodyDiv w:val="1"/>
      <w:marLeft w:val="0"/>
      <w:marRight w:val="0"/>
      <w:marTop w:val="0"/>
      <w:marBottom w:val="0"/>
      <w:divBdr>
        <w:top w:val="none" w:sz="0" w:space="0" w:color="auto"/>
        <w:left w:val="none" w:sz="0" w:space="0" w:color="auto"/>
        <w:bottom w:val="none" w:sz="0" w:space="0" w:color="auto"/>
        <w:right w:val="none" w:sz="0" w:space="0" w:color="auto"/>
      </w:divBdr>
    </w:div>
    <w:div w:id="141587603">
      <w:bodyDiv w:val="1"/>
      <w:marLeft w:val="0"/>
      <w:marRight w:val="0"/>
      <w:marTop w:val="0"/>
      <w:marBottom w:val="0"/>
      <w:divBdr>
        <w:top w:val="none" w:sz="0" w:space="0" w:color="auto"/>
        <w:left w:val="none" w:sz="0" w:space="0" w:color="auto"/>
        <w:bottom w:val="none" w:sz="0" w:space="0" w:color="auto"/>
        <w:right w:val="none" w:sz="0" w:space="0" w:color="auto"/>
      </w:divBdr>
    </w:div>
    <w:div w:id="221330360">
      <w:bodyDiv w:val="1"/>
      <w:marLeft w:val="0"/>
      <w:marRight w:val="0"/>
      <w:marTop w:val="0"/>
      <w:marBottom w:val="0"/>
      <w:divBdr>
        <w:top w:val="none" w:sz="0" w:space="0" w:color="auto"/>
        <w:left w:val="none" w:sz="0" w:space="0" w:color="auto"/>
        <w:bottom w:val="none" w:sz="0" w:space="0" w:color="auto"/>
        <w:right w:val="none" w:sz="0" w:space="0" w:color="auto"/>
      </w:divBdr>
    </w:div>
    <w:div w:id="231819772">
      <w:bodyDiv w:val="1"/>
      <w:marLeft w:val="0"/>
      <w:marRight w:val="0"/>
      <w:marTop w:val="0"/>
      <w:marBottom w:val="0"/>
      <w:divBdr>
        <w:top w:val="none" w:sz="0" w:space="0" w:color="auto"/>
        <w:left w:val="none" w:sz="0" w:space="0" w:color="auto"/>
        <w:bottom w:val="none" w:sz="0" w:space="0" w:color="auto"/>
        <w:right w:val="none" w:sz="0" w:space="0" w:color="auto"/>
      </w:divBdr>
      <w:divsChild>
        <w:div w:id="56979287">
          <w:marLeft w:val="0"/>
          <w:marRight w:val="0"/>
          <w:marTop w:val="0"/>
          <w:marBottom w:val="0"/>
          <w:divBdr>
            <w:top w:val="none" w:sz="0" w:space="0" w:color="auto"/>
            <w:left w:val="none" w:sz="0" w:space="0" w:color="auto"/>
            <w:bottom w:val="none" w:sz="0" w:space="0" w:color="auto"/>
            <w:right w:val="none" w:sz="0" w:space="0" w:color="auto"/>
          </w:divBdr>
          <w:divsChild>
            <w:div w:id="2051412069">
              <w:marLeft w:val="0"/>
              <w:marRight w:val="0"/>
              <w:marTop w:val="0"/>
              <w:marBottom w:val="0"/>
              <w:divBdr>
                <w:top w:val="none" w:sz="0" w:space="0" w:color="auto"/>
                <w:left w:val="none" w:sz="0" w:space="0" w:color="auto"/>
                <w:bottom w:val="none" w:sz="0" w:space="0" w:color="auto"/>
                <w:right w:val="none" w:sz="0" w:space="0" w:color="auto"/>
              </w:divBdr>
              <w:divsChild>
                <w:div w:id="107617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814176">
      <w:bodyDiv w:val="1"/>
      <w:marLeft w:val="0"/>
      <w:marRight w:val="0"/>
      <w:marTop w:val="0"/>
      <w:marBottom w:val="0"/>
      <w:divBdr>
        <w:top w:val="none" w:sz="0" w:space="0" w:color="auto"/>
        <w:left w:val="none" w:sz="0" w:space="0" w:color="auto"/>
        <w:bottom w:val="none" w:sz="0" w:space="0" w:color="auto"/>
        <w:right w:val="none" w:sz="0" w:space="0" w:color="auto"/>
      </w:divBdr>
    </w:div>
    <w:div w:id="377558661">
      <w:bodyDiv w:val="1"/>
      <w:marLeft w:val="0"/>
      <w:marRight w:val="0"/>
      <w:marTop w:val="0"/>
      <w:marBottom w:val="0"/>
      <w:divBdr>
        <w:top w:val="none" w:sz="0" w:space="0" w:color="auto"/>
        <w:left w:val="none" w:sz="0" w:space="0" w:color="auto"/>
        <w:bottom w:val="none" w:sz="0" w:space="0" w:color="auto"/>
        <w:right w:val="none" w:sz="0" w:space="0" w:color="auto"/>
      </w:divBdr>
    </w:div>
    <w:div w:id="380248319">
      <w:bodyDiv w:val="1"/>
      <w:marLeft w:val="0"/>
      <w:marRight w:val="0"/>
      <w:marTop w:val="0"/>
      <w:marBottom w:val="0"/>
      <w:divBdr>
        <w:top w:val="none" w:sz="0" w:space="0" w:color="auto"/>
        <w:left w:val="none" w:sz="0" w:space="0" w:color="auto"/>
        <w:bottom w:val="none" w:sz="0" w:space="0" w:color="auto"/>
        <w:right w:val="none" w:sz="0" w:space="0" w:color="auto"/>
      </w:divBdr>
    </w:div>
    <w:div w:id="471681085">
      <w:bodyDiv w:val="1"/>
      <w:marLeft w:val="0"/>
      <w:marRight w:val="0"/>
      <w:marTop w:val="0"/>
      <w:marBottom w:val="0"/>
      <w:divBdr>
        <w:top w:val="none" w:sz="0" w:space="0" w:color="auto"/>
        <w:left w:val="none" w:sz="0" w:space="0" w:color="auto"/>
        <w:bottom w:val="none" w:sz="0" w:space="0" w:color="auto"/>
        <w:right w:val="none" w:sz="0" w:space="0" w:color="auto"/>
      </w:divBdr>
    </w:div>
    <w:div w:id="489449016">
      <w:bodyDiv w:val="1"/>
      <w:marLeft w:val="0"/>
      <w:marRight w:val="0"/>
      <w:marTop w:val="0"/>
      <w:marBottom w:val="0"/>
      <w:divBdr>
        <w:top w:val="none" w:sz="0" w:space="0" w:color="auto"/>
        <w:left w:val="none" w:sz="0" w:space="0" w:color="auto"/>
        <w:bottom w:val="none" w:sz="0" w:space="0" w:color="auto"/>
        <w:right w:val="none" w:sz="0" w:space="0" w:color="auto"/>
      </w:divBdr>
      <w:divsChild>
        <w:div w:id="478115148">
          <w:marLeft w:val="0"/>
          <w:marRight w:val="0"/>
          <w:marTop w:val="0"/>
          <w:marBottom w:val="0"/>
          <w:divBdr>
            <w:top w:val="none" w:sz="0" w:space="0" w:color="auto"/>
            <w:left w:val="none" w:sz="0" w:space="0" w:color="auto"/>
            <w:bottom w:val="none" w:sz="0" w:space="0" w:color="auto"/>
            <w:right w:val="none" w:sz="0" w:space="0" w:color="auto"/>
          </w:divBdr>
          <w:divsChild>
            <w:div w:id="2105615453">
              <w:marLeft w:val="0"/>
              <w:marRight w:val="0"/>
              <w:marTop w:val="0"/>
              <w:marBottom w:val="0"/>
              <w:divBdr>
                <w:top w:val="none" w:sz="0" w:space="0" w:color="auto"/>
                <w:left w:val="none" w:sz="0" w:space="0" w:color="auto"/>
                <w:bottom w:val="none" w:sz="0" w:space="0" w:color="auto"/>
                <w:right w:val="none" w:sz="0" w:space="0" w:color="auto"/>
              </w:divBdr>
              <w:divsChild>
                <w:div w:id="143559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360515">
      <w:bodyDiv w:val="1"/>
      <w:marLeft w:val="0"/>
      <w:marRight w:val="0"/>
      <w:marTop w:val="0"/>
      <w:marBottom w:val="0"/>
      <w:divBdr>
        <w:top w:val="none" w:sz="0" w:space="0" w:color="auto"/>
        <w:left w:val="none" w:sz="0" w:space="0" w:color="auto"/>
        <w:bottom w:val="none" w:sz="0" w:space="0" w:color="auto"/>
        <w:right w:val="none" w:sz="0" w:space="0" w:color="auto"/>
      </w:divBdr>
    </w:div>
    <w:div w:id="524095527">
      <w:bodyDiv w:val="1"/>
      <w:marLeft w:val="0"/>
      <w:marRight w:val="0"/>
      <w:marTop w:val="0"/>
      <w:marBottom w:val="0"/>
      <w:divBdr>
        <w:top w:val="none" w:sz="0" w:space="0" w:color="auto"/>
        <w:left w:val="none" w:sz="0" w:space="0" w:color="auto"/>
        <w:bottom w:val="none" w:sz="0" w:space="0" w:color="auto"/>
        <w:right w:val="none" w:sz="0" w:space="0" w:color="auto"/>
      </w:divBdr>
    </w:div>
    <w:div w:id="531575791">
      <w:bodyDiv w:val="1"/>
      <w:marLeft w:val="0"/>
      <w:marRight w:val="0"/>
      <w:marTop w:val="0"/>
      <w:marBottom w:val="0"/>
      <w:divBdr>
        <w:top w:val="none" w:sz="0" w:space="0" w:color="auto"/>
        <w:left w:val="none" w:sz="0" w:space="0" w:color="auto"/>
        <w:bottom w:val="none" w:sz="0" w:space="0" w:color="auto"/>
        <w:right w:val="none" w:sz="0" w:space="0" w:color="auto"/>
      </w:divBdr>
    </w:div>
    <w:div w:id="531579410">
      <w:bodyDiv w:val="1"/>
      <w:marLeft w:val="0"/>
      <w:marRight w:val="0"/>
      <w:marTop w:val="0"/>
      <w:marBottom w:val="0"/>
      <w:divBdr>
        <w:top w:val="none" w:sz="0" w:space="0" w:color="auto"/>
        <w:left w:val="none" w:sz="0" w:space="0" w:color="auto"/>
        <w:bottom w:val="none" w:sz="0" w:space="0" w:color="auto"/>
        <w:right w:val="none" w:sz="0" w:space="0" w:color="auto"/>
      </w:divBdr>
    </w:div>
    <w:div w:id="533495048">
      <w:bodyDiv w:val="1"/>
      <w:marLeft w:val="0"/>
      <w:marRight w:val="0"/>
      <w:marTop w:val="0"/>
      <w:marBottom w:val="0"/>
      <w:divBdr>
        <w:top w:val="none" w:sz="0" w:space="0" w:color="auto"/>
        <w:left w:val="none" w:sz="0" w:space="0" w:color="auto"/>
        <w:bottom w:val="none" w:sz="0" w:space="0" w:color="auto"/>
        <w:right w:val="none" w:sz="0" w:space="0" w:color="auto"/>
      </w:divBdr>
    </w:div>
    <w:div w:id="659772319">
      <w:bodyDiv w:val="1"/>
      <w:marLeft w:val="0"/>
      <w:marRight w:val="0"/>
      <w:marTop w:val="0"/>
      <w:marBottom w:val="0"/>
      <w:divBdr>
        <w:top w:val="none" w:sz="0" w:space="0" w:color="auto"/>
        <w:left w:val="none" w:sz="0" w:space="0" w:color="auto"/>
        <w:bottom w:val="none" w:sz="0" w:space="0" w:color="auto"/>
        <w:right w:val="none" w:sz="0" w:space="0" w:color="auto"/>
      </w:divBdr>
    </w:div>
    <w:div w:id="704333741">
      <w:bodyDiv w:val="1"/>
      <w:marLeft w:val="0"/>
      <w:marRight w:val="0"/>
      <w:marTop w:val="0"/>
      <w:marBottom w:val="0"/>
      <w:divBdr>
        <w:top w:val="none" w:sz="0" w:space="0" w:color="auto"/>
        <w:left w:val="none" w:sz="0" w:space="0" w:color="auto"/>
        <w:bottom w:val="none" w:sz="0" w:space="0" w:color="auto"/>
        <w:right w:val="none" w:sz="0" w:space="0" w:color="auto"/>
      </w:divBdr>
    </w:div>
    <w:div w:id="707223504">
      <w:bodyDiv w:val="1"/>
      <w:marLeft w:val="0"/>
      <w:marRight w:val="0"/>
      <w:marTop w:val="0"/>
      <w:marBottom w:val="0"/>
      <w:divBdr>
        <w:top w:val="none" w:sz="0" w:space="0" w:color="auto"/>
        <w:left w:val="none" w:sz="0" w:space="0" w:color="auto"/>
        <w:bottom w:val="none" w:sz="0" w:space="0" w:color="auto"/>
        <w:right w:val="none" w:sz="0" w:space="0" w:color="auto"/>
      </w:divBdr>
    </w:div>
    <w:div w:id="756514661">
      <w:bodyDiv w:val="1"/>
      <w:marLeft w:val="0"/>
      <w:marRight w:val="0"/>
      <w:marTop w:val="0"/>
      <w:marBottom w:val="0"/>
      <w:divBdr>
        <w:top w:val="none" w:sz="0" w:space="0" w:color="auto"/>
        <w:left w:val="none" w:sz="0" w:space="0" w:color="auto"/>
        <w:bottom w:val="none" w:sz="0" w:space="0" w:color="auto"/>
        <w:right w:val="none" w:sz="0" w:space="0" w:color="auto"/>
      </w:divBdr>
    </w:div>
    <w:div w:id="768504625">
      <w:bodyDiv w:val="1"/>
      <w:marLeft w:val="0"/>
      <w:marRight w:val="0"/>
      <w:marTop w:val="0"/>
      <w:marBottom w:val="0"/>
      <w:divBdr>
        <w:top w:val="none" w:sz="0" w:space="0" w:color="auto"/>
        <w:left w:val="none" w:sz="0" w:space="0" w:color="auto"/>
        <w:bottom w:val="none" w:sz="0" w:space="0" w:color="auto"/>
        <w:right w:val="none" w:sz="0" w:space="0" w:color="auto"/>
      </w:divBdr>
      <w:divsChild>
        <w:div w:id="1695963220">
          <w:marLeft w:val="0"/>
          <w:marRight w:val="0"/>
          <w:marTop w:val="0"/>
          <w:marBottom w:val="0"/>
          <w:divBdr>
            <w:top w:val="none" w:sz="0" w:space="0" w:color="auto"/>
            <w:left w:val="none" w:sz="0" w:space="0" w:color="auto"/>
            <w:bottom w:val="none" w:sz="0" w:space="0" w:color="auto"/>
            <w:right w:val="none" w:sz="0" w:space="0" w:color="auto"/>
          </w:divBdr>
          <w:divsChild>
            <w:div w:id="446438248">
              <w:marLeft w:val="0"/>
              <w:marRight w:val="0"/>
              <w:marTop w:val="0"/>
              <w:marBottom w:val="0"/>
              <w:divBdr>
                <w:top w:val="none" w:sz="0" w:space="0" w:color="auto"/>
                <w:left w:val="none" w:sz="0" w:space="0" w:color="auto"/>
                <w:bottom w:val="none" w:sz="0" w:space="0" w:color="auto"/>
                <w:right w:val="none" w:sz="0" w:space="0" w:color="auto"/>
              </w:divBdr>
              <w:divsChild>
                <w:div w:id="131734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696202">
      <w:bodyDiv w:val="1"/>
      <w:marLeft w:val="0"/>
      <w:marRight w:val="0"/>
      <w:marTop w:val="0"/>
      <w:marBottom w:val="0"/>
      <w:divBdr>
        <w:top w:val="none" w:sz="0" w:space="0" w:color="auto"/>
        <w:left w:val="none" w:sz="0" w:space="0" w:color="auto"/>
        <w:bottom w:val="none" w:sz="0" w:space="0" w:color="auto"/>
        <w:right w:val="none" w:sz="0" w:space="0" w:color="auto"/>
      </w:divBdr>
      <w:divsChild>
        <w:div w:id="445731940">
          <w:marLeft w:val="0"/>
          <w:marRight w:val="0"/>
          <w:marTop w:val="0"/>
          <w:marBottom w:val="0"/>
          <w:divBdr>
            <w:top w:val="none" w:sz="0" w:space="0" w:color="auto"/>
            <w:left w:val="none" w:sz="0" w:space="0" w:color="auto"/>
            <w:bottom w:val="none" w:sz="0" w:space="0" w:color="auto"/>
            <w:right w:val="none" w:sz="0" w:space="0" w:color="auto"/>
          </w:divBdr>
          <w:divsChild>
            <w:div w:id="1883978920">
              <w:marLeft w:val="0"/>
              <w:marRight w:val="0"/>
              <w:marTop w:val="0"/>
              <w:marBottom w:val="0"/>
              <w:divBdr>
                <w:top w:val="none" w:sz="0" w:space="0" w:color="auto"/>
                <w:left w:val="none" w:sz="0" w:space="0" w:color="auto"/>
                <w:bottom w:val="none" w:sz="0" w:space="0" w:color="auto"/>
                <w:right w:val="none" w:sz="0" w:space="0" w:color="auto"/>
              </w:divBdr>
              <w:divsChild>
                <w:div w:id="188209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278763">
      <w:bodyDiv w:val="1"/>
      <w:marLeft w:val="0"/>
      <w:marRight w:val="0"/>
      <w:marTop w:val="0"/>
      <w:marBottom w:val="0"/>
      <w:divBdr>
        <w:top w:val="none" w:sz="0" w:space="0" w:color="auto"/>
        <w:left w:val="none" w:sz="0" w:space="0" w:color="auto"/>
        <w:bottom w:val="none" w:sz="0" w:space="0" w:color="auto"/>
        <w:right w:val="none" w:sz="0" w:space="0" w:color="auto"/>
      </w:divBdr>
    </w:div>
    <w:div w:id="879051682">
      <w:bodyDiv w:val="1"/>
      <w:marLeft w:val="0"/>
      <w:marRight w:val="0"/>
      <w:marTop w:val="0"/>
      <w:marBottom w:val="0"/>
      <w:divBdr>
        <w:top w:val="none" w:sz="0" w:space="0" w:color="auto"/>
        <w:left w:val="none" w:sz="0" w:space="0" w:color="auto"/>
        <w:bottom w:val="none" w:sz="0" w:space="0" w:color="auto"/>
        <w:right w:val="none" w:sz="0" w:space="0" w:color="auto"/>
      </w:divBdr>
    </w:div>
    <w:div w:id="1008558352">
      <w:bodyDiv w:val="1"/>
      <w:marLeft w:val="0"/>
      <w:marRight w:val="0"/>
      <w:marTop w:val="0"/>
      <w:marBottom w:val="0"/>
      <w:divBdr>
        <w:top w:val="none" w:sz="0" w:space="0" w:color="auto"/>
        <w:left w:val="none" w:sz="0" w:space="0" w:color="auto"/>
        <w:bottom w:val="none" w:sz="0" w:space="0" w:color="auto"/>
        <w:right w:val="none" w:sz="0" w:space="0" w:color="auto"/>
      </w:divBdr>
    </w:div>
    <w:div w:id="1067731491">
      <w:bodyDiv w:val="1"/>
      <w:marLeft w:val="0"/>
      <w:marRight w:val="0"/>
      <w:marTop w:val="0"/>
      <w:marBottom w:val="0"/>
      <w:divBdr>
        <w:top w:val="none" w:sz="0" w:space="0" w:color="auto"/>
        <w:left w:val="none" w:sz="0" w:space="0" w:color="auto"/>
        <w:bottom w:val="none" w:sz="0" w:space="0" w:color="auto"/>
        <w:right w:val="none" w:sz="0" w:space="0" w:color="auto"/>
      </w:divBdr>
    </w:div>
    <w:div w:id="1149398104">
      <w:bodyDiv w:val="1"/>
      <w:marLeft w:val="0"/>
      <w:marRight w:val="0"/>
      <w:marTop w:val="0"/>
      <w:marBottom w:val="0"/>
      <w:divBdr>
        <w:top w:val="none" w:sz="0" w:space="0" w:color="auto"/>
        <w:left w:val="none" w:sz="0" w:space="0" w:color="auto"/>
        <w:bottom w:val="none" w:sz="0" w:space="0" w:color="auto"/>
        <w:right w:val="none" w:sz="0" w:space="0" w:color="auto"/>
      </w:divBdr>
    </w:div>
    <w:div w:id="1203401365">
      <w:bodyDiv w:val="1"/>
      <w:marLeft w:val="0"/>
      <w:marRight w:val="0"/>
      <w:marTop w:val="0"/>
      <w:marBottom w:val="0"/>
      <w:divBdr>
        <w:top w:val="none" w:sz="0" w:space="0" w:color="auto"/>
        <w:left w:val="none" w:sz="0" w:space="0" w:color="auto"/>
        <w:bottom w:val="none" w:sz="0" w:space="0" w:color="auto"/>
        <w:right w:val="none" w:sz="0" w:space="0" w:color="auto"/>
      </w:divBdr>
    </w:div>
    <w:div w:id="1240795408">
      <w:bodyDiv w:val="1"/>
      <w:marLeft w:val="0"/>
      <w:marRight w:val="0"/>
      <w:marTop w:val="0"/>
      <w:marBottom w:val="0"/>
      <w:divBdr>
        <w:top w:val="none" w:sz="0" w:space="0" w:color="auto"/>
        <w:left w:val="none" w:sz="0" w:space="0" w:color="auto"/>
        <w:bottom w:val="none" w:sz="0" w:space="0" w:color="auto"/>
        <w:right w:val="none" w:sz="0" w:space="0" w:color="auto"/>
      </w:divBdr>
    </w:div>
    <w:div w:id="1382245667">
      <w:bodyDiv w:val="1"/>
      <w:marLeft w:val="0"/>
      <w:marRight w:val="0"/>
      <w:marTop w:val="0"/>
      <w:marBottom w:val="0"/>
      <w:divBdr>
        <w:top w:val="none" w:sz="0" w:space="0" w:color="auto"/>
        <w:left w:val="none" w:sz="0" w:space="0" w:color="auto"/>
        <w:bottom w:val="none" w:sz="0" w:space="0" w:color="auto"/>
        <w:right w:val="none" w:sz="0" w:space="0" w:color="auto"/>
      </w:divBdr>
    </w:div>
    <w:div w:id="1470394868">
      <w:bodyDiv w:val="1"/>
      <w:marLeft w:val="0"/>
      <w:marRight w:val="0"/>
      <w:marTop w:val="0"/>
      <w:marBottom w:val="0"/>
      <w:divBdr>
        <w:top w:val="none" w:sz="0" w:space="0" w:color="auto"/>
        <w:left w:val="none" w:sz="0" w:space="0" w:color="auto"/>
        <w:bottom w:val="none" w:sz="0" w:space="0" w:color="auto"/>
        <w:right w:val="none" w:sz="0" w:space="0" w:color="auto"/>
      </w:divBdr>
    </w:div>
    <w:div w:id="1484783715">
      <w:bodyDiv w:val="1"/>
      <w:marLeft w:val="0"/>
      <w:marRight w:val="0"/>
      <w:marTop w:val="0"/>
      <w:marBottom w:val="0"/>
      <w:divBdr>
        <w:top w:val="none" w:sz="0" w:space="0" w:color="auto"/>
        <w:left w:val="none" w:sz="0" w:space="0" w:color="auto"/>
        <w:bottom w:val="none" w:sz="0" w:space="0" w:color="auto"/>
        <w:right w:val="none" w:sz="0" w:space="0" w:color="auto"/>
      </w:divBdr>
    </w:div>
    <w:div w:id="1546329771">
      <w:bodyDiv w:val="1"/>
      <w:marLeft w:val="0"/>
      <w:marRight w:val="0"/>
      <w:marTop w:val="0"/>
      <w:marBottom w:val="0"/>
      <w:divBdr>
        <w:top w:val="none" w:sz="0" w:space="0" w:color="auto"/>
        <w:left w:val="none" w:sz="0" w:space="0" w:color="auto"/>
        <w:bottom w:val="none" w:sz="0" w:space="0" w:color="auto"/>
        <w:right w:val="none" w:sz="0" w:space="0" w:color="auto"/>
      </w:divBdr>
    </w:div>
    <w:div w:id="1589149527">
      <w:bodyDiv w:val="1"/>
      <w:marLeft w:val="0"/>
      <w:marRight w:val="0"/>
      <w:marTop w:val="0"/>
      <w:marBottom w:val="0"/>
      <w:divBdr>
        <w:top w:val="none" w:sz="0" w:space="0" w:color="auto"/>
        <w:left w:val="none" w:sz="0" w:space="0" w:color="auto"/>
        <w:bottom w:val="none" w:sz="0" w:space="0" w:color="auto"/>
        <w:right w:val="none" w:sz="0" w:space="0" w:color="auto"/>
      </w:divBdr>
    </w:div>
    <w:div w:id="1644188343">
      <w:bodyDiv w:val="1"/>
      <w:marLeft w:val="0"/>
      <w:marRight w:val="0"/>
      <w:marTop w:val="0"/>
      <w:marBottom w:val="0"/>
      <w:divBdr>
        <w:top w:val="none" w:sz="0" w:space="0" w:color="auto"/>
        <w:left w:val="none" w:sz="0" w:space="0" w:color="auto"/>
        <w:bottom w:val="none" w:sz="0" w:space="0" w:color="auto"/>
        <w:right w:val="none" w:sz="0" w:space="0" w:color="auto"/>
      </w:divBdr>
    </w:div>
    <w:div w:id="1670404889">
      <w:bodyDiv w:val="1"/>
      <w:marLeft w:val="0"/>
      <w:marRight w:val="0"/>
      <w:marTop w:val="0"/>
      <w:marBottom w:val="0"/>
      <w:divBdr>
        <w:top w:val="none" w:sz="0" w:space="0" w:color="auto"/>
        <w:left w:val="none" w:sz="0" w:space="0" w:color="auto"/>
        <w:bottom w:val="none" w:sz="0" w:space="0" w:color="auto"/>
        <w:right w:val="none" w:sz="0" w:space="0" w:color="auto"/>
      </w:divBdr>
    </w:div>
    <w:div w:id="1735199339">
      <w:bodyDiv w:val="1"/>
      <w:marLeft w:val="0"/>
      <w:marRight w:val="0"/>
      <w:marTop w:val="0"/>
      <w:marBottom w:val="0"/>
      <w:divBdr>
        <w:top w:val="none" w:sz="0" w:space="0" w:color="auto"/>
        <w:left w:val="none" w:sz="0" w:space="0" w:color="auto"/>
        <w:bottom w:val="none" w:sz="0" w:space="0" w:color="auto"/>
        <w:right w:val="none" w:sz="0" w:space="0" w:color="auto"/>
      </w:divBdr>
    </w:div>
    <w:div w:id="1739283084">
      <w:bodyDiv w:val="1"/>
      <w:marLeft w:val="0"/>
      <w:marRight w:val="0"/>
      <w:marTop w:val="0"/>
      <w:marBottom w:val="0"/>
      <w:divBdr>
        <w:top w:val="none" w:sz="0" w:space="0" w:color="auto"/>
        <w:left w:val="none" w:sz="0" w:space="0" w:color="auto"/>
        <w:bottom w:val="none" w:sz="0" w:space="0" w:color="auto"/>
        <w:right w:val="none" w:sz="0" w:space="0" w:color="auto"/>
      </w:divBdr>
      <w:divsChild>
        <w:div w:id="1213535826">
          <w:marLeft w:val="0"/>
          <w:marRight w:val="0"/>
          <w:marTop w:val="0"/>
          <w:marBottom w:val="0"/>
          <w:divBdr>
            <w:top w:val="none" w:sz="0" w:space="0" w:color="auto"/>
            <w:left w:val="none" w:sz="0" w:space="0" w:color="auto"/>
            <w:bottom w:val="none" w:sz="0" w:space="0" w:color="auto"/>
            <w:right w:val="none" w:sz="0" w:space="0" w:color="auto"/>
          </w:divBdr>
          <w:divsChild>
            <w:div w:id="241911781">
              <w:marLeft w:val="0"/>
              <w:marRight w:val="0"/>
              <w:marTop w:val="0"/>
              <w:marBottom w:val="0"/>
              <w:divBdr>
                <w:top w:val="none" w:sz="0" w:space="0" w:color="auto"/>
                <w:left w:val="none" w:sz="0" w:space="0" w:color="auto"/>
                <w:bottom w:val="none" w:sz="0" w:space="0" w:color="auto"/>
                <w:right w:val="none" w:sz="0" w:space="0" w:color="auto"/>
              </w:divBdr>
              <w:divsChild>
                <w:div w:id="214565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349273">
      <w:bodyDiv w:val="1"/>
      <w:marLeft w:val="0"/>
      <w:marRight w:val="0"/>
      <w:marTop w:val="0"/>
      <w:marBottom w:val="0"/>
      <w:divBdr>
        <w:top w:val="none" w:sz="0" w:space="0" w:color="auto"/>
        <w:left w:val="none" w:sz="0" w:space="0" w:color="auto"/>
        <w:bottom w:val="none" w:sz="0" w:space="0" w:color="auto"/>
        <w:right w:val="none" w:sz="0" w:space="0" w:color="auto"/>
      </w:divBdr>
    </w:div>
    <w:div w:id="1764719980">
      <w:bodyDiv w:val="1"/>
      <w:marLeft w:val="0"/>
      <w:marRight w:val="0"/>
      <w:marTop w:val="0"/>
      <w:marBottom w:val="0"/>
      <w:divBdr>
        <w:top w:val="none" w:sz="0" w:space="0" w:color="auto"/>
        <w:left w:val="none" w:sz="0" w:space="0" w:color="auto"/>
        <w:bottom w:val="none" w:sz="0" w:space="0" w:color="auto"/>
        <w:right w:val="none" w:sz="0" w:space="0" w:color="auto"/>
      </w:divBdr>
    </w:div>
    <w:div w:id="1765610276">
      <w:bodyDiv w:val="1"/>
      <w:marLeft w:val="0"/>
      <w:marRight w:val="0"/>
      <w:marTop w:val="0"/>
      <w:marBottom w:val="0"/>
      <w:divBdr>
        <w:top w:val="none" w:sz="0" w:space="0" w:color="auto"/>
        <w:left w:val="none" w:sz="0" w:space="0" w:color="auto"/>
        <w:bottom w:val="none" w:sz="0" w:space="0" w:color="auto"/>
        <w:right w:val="none" w:sz="0" w:space="0" w:color="auto"/>
      </w:divBdr>
    </w:div>
    <w:div w:id="1881159898">
      <w:bodyDiv w:val="1"/>
      <w:marLeft w:val="0"/>
      <w:marRight w:val="0"/>
      <w:marTop w:val="0"/>
      <w:marBottom w:val="0"/>
      <w:divBdr>
        <w:top w:val="none" w:sz="0" w:space="0" w:color="auto"/>
        <w:left w:val="none" w:sz="0" w:space="0" w:color="auto"/>
        <w:bottom w:val="none" w:sz="0" w:space="0" w:color="auto"/>
        <w:right w:val="none" w:sz="0" w:space="0" w:color="auto"/>
      </w:divBdr>
    </w:div>
    <w:div w:id="1974403972">
      <w:bodyDiv w:val="1"/>
      <w:marLeft w:val="0"/>
      <w:marRight w:val="0"/>
      <w:marTop w:val="0"/>
      <w:marBottom w:val="0"/>
      <w:divBdr>
        <w:top w:val="none" w:sz="0" w:space="0" w:color="auto"/>
        <w:left w:val="none" w:sz="0" w:space="0" w:color="auto"/>
        <w:bottom w:val="none" w:sz="0" w:space="0" w:color="auto"/>
        <w:right w:val="none" w:sz="0" w:space="0" w:color="auto"/>
      </w:divBdr>
    </w:div>
    <w:div w:id="2019307077">
      <w:bodyDiv w:val="1"/>
      <w:marLeft w:val="0"/>
      <w:marRight w:val="0"/>
      <w:marTop w:val="0"/>
      <w:marBottom w:val="0"/>
      <w:divBdr>
        <w:top w:val="none" w:sz="0" w:space="0" w:color="auto"/>
        <w:left w:val="none" w:sz="0" w:space="0" w:color="auto"/>
        <w:bottom w:val="none" w:sz="0" w:space="0" w:color="auto"/>
        <w:right w:val="none" w:sz="0" w:space="0" w:color="auto"/>
      </w:divBdr>
    </w:div>
    <w:div w:id="2029016015">
      <w:bodyDiv w:val="1"/>
      <w:marLeft w:val="0"/>
      <w:marRight w:val="0"/>
      <w:marTop w:val="0"/>
      <w:marBottom w:val="0"/>
      <w:divBdr>
        <w:top w:val="none" w:sz="0" w:space="0" w:color="auto"/>
        <w:left w:val="none" w:sz="0" w:space="0" w:color="auto"/>
        <w:bottom w:val="none" w:sz="0" w:space="0" w:color="auto"/>
        <w:right w:val="none" w:sz="0" w:space="0" w:color="auto"/>
      </w:divBdr>
    </w:div>
    <w:div w:id="2063551270">
      <w:marLeft w:val="0"/>
      <w:marRight w:val="0"/>
      <w:marTop w:val="0"/>
      <w:marBottom w:val="0"/>
      <w:divBdr>
        <w:top w:val="none" w:sz="0" w:space="0" w:color="auto"/>
        <w:left w:val="none" w:sz="0" w:space="0" w:color="auto"/>
        <w:bottom w:val="none" w:sz="0" w:space="0" w:color="auto"/>
        <w:right w:val="none" w:sz="0" w:space="0" w:color="auto"/>
      </w:divBdr>
    </w:div>
    <w:div w:id="2086801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tubisad.org.tr/en/images/pdf/tubisad_2019_ecommerce_eng.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researchgate.net/publication/327180275_Warehousing_in_the_e-commerce_era_A_survey/link/5b8edf6a92851c6b7ec02849/download"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418767-A8AC-8A4E-8DAF-FED01E293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25</Pages>
  <Words>10092</Words>
  <Characters>57529</Characters>
  <Application>Microsoft Office Word</Application>
  <DocSecurity>0</DocSecurity>
  <Lines>479</Lines>
  <Paragraphs>134</Paragraphs>
  <ScaleCrop>false</ScaleCrop>
  <HeadingPairs>
    <vt:vector size="2" baseType="variant">
      <vt:variant>
        <vt:lpstr>Title</vt:lpstr>
      </vt:variant>
      <vt:variant>
        <vt:i4>1</vt:i4>
      </vt:variant>
    </vt:vector>
  </HeadingPairs>
  <TitlesOfParts>
    <vt:vector size="1" baseType="lpstr">
      <vt:lpstr>Small or medium-scale focused research projects (STREPs)</vt:lpstr>
    </vt:vector>
  </TitlesOfParts>
  <Company>KU</Company>
  <LinksUpToDate>false</LinksUpToDate>
  <CharactersWithSpaces>67487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Small or medium-scale focused research projects (STREPs)</dc:title>
  <dc:creator>kinlath</dc:creator>
  <cp:lastModifiedBy>BERHAN KARABAY</cp:lastModifiedBy>
  <cp:revision>302</cp:revision>
  <cp:lastPrinted>2016-09-22T15:14:00Z</cp:lastPrinted>
  <dcterms:created xsi:type="dcterms:W3CDTF">2020-05-27T21:40:00Z</dcterms:created>
  <dcterms:modified xsi:type="dcterms:W3CDTF">2020-06-08T08:06:00Z</dcterms:modified>
</cp:coreProperties>
</file>